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3763"/>
        </w:tabs>
        <w:rPr>
          <w:rFonts w:ascii="Century Gothic" w:cs="Calibri" w:hAnsi="Century Gothic"/>
          <w:sz w:val="20"/>
          <w:szCs w:val="20"/>
        </w:rPr>
      </w:pPr>
      <w:r>
        <w:rPr>
          <w:noProof/>
        </w:rPr>
        <w:drawing>
          <wp:anchor distT="0" distB="0" distL="0" distR="0" simplePos="false" relativeHeight="5" behindDoc="true" locked="false" layoutInCell="true" allowOverlap="true">
            <wp:simplePos x="0" y="0"/>
            <wp:positionH relativeFrom="page">
              <wp:posOffset>5870366</wp:posOffset>
            </wp:positionH>
            <wp:positionV relativeFrom="page">
              <wp:posOffset>437366</wp:posOffset>
            </wp:positionV>
            <wp:extent cx="886570" cy="1375281"/>
            <wp:effectExtent l="0" t="0" r="3175" b="0"/>
            <wp:wrapNone/>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2272"/>
                    <a:stretch/>
                  </pic:blipFill>
                  <pic:spPr>
                    <a:xfrm rot="0">
                      <a:off x="0" y="0"/>
                      <a:ext cx="886570" cy="1375281"/>
                    </a:xfrm>
                    <a:prstGeom prst="rect"/>
                    <a:ln>
                      <a:noFill/>
                    </a:ln>
                  </pic:spPr>
                </pic:pic>
              </a:graphicData>
            </a:graphic>
          </wp:anchor>
        </w:drawing>
      </w:r>
    </w:p>
    <w:p>
      <w:pPr>
        <w:pStyle w:val="style0"/>
        <w:tabs>
          <w:tab w:val="left" w:leader="none" w:pos="3763"/>
        </w:tabs>
        <w:ind w:left="-270"/>
        <w:rPr>
          <w:rFonts w:ascii="Century Gothic" w:cs="Calibri" w:hAnsi="Century Gothic"/>
          <w:sz w:val="20"/>
          <w:szCs w:val="20"/>
        </w:rPr>
      </w:pPr>
      <w:r>
        <w:rPr>
          <w:rFonts w:ascii="Century Gothic" w:cs="Calibri" w:hAnsi="Century Gothic"/>
          <w:noProof/>
          <w:sz w:val="20"/>
          <w:szCs w:val="20"/>
        </w:rPr>
        <mc:AlternateContent>
          <mc:Choice Requires="wps">
            <w:drawing>
              <wp:anchor distT="0" distB="0" distL="0" distR="0" simplePos="false" relativeHeight="3" behindDoc="false" locked="false" layoutInCell="true" allowOverlap="true">
                <wp:simplePos x="0" y="0"/>
                <wp:positionH relativeFrom="page">
                  <wp:posOffset>176530</wp:posOffset>
                </wp:positionH>
                <wp:positionV relativeFrom="page">
                  <wp:posOffset>342265</wp:posOffset>
                </wp:positionV>
                <wp:extent cx="4874260" cy="1188771"/>
                <wp:effectExtent l="0" t="0" r="3175" b="6350"/>
                <wp:wrapNone/>
                <wp:docPr id="1027"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874260" cy="1188771"/>
                        </a:xfrm>
                        <a:prstGeom prst="rect"/>
                        <a:solidFill>
                          <a:srgbClr val="ffffff"/>
                        </a:solidFill>
                        <a:ln>
                          <a:noFill/>
                        </a:ln>
                      </wps:spPr>
                      <wps:txbx id="1027">
                        <w:txbxContent>
                          <w:p>
                            <w:pPr>
                              <w:pStyle w:val="style0"/>
                              <w:spacing w:after="0"/>
                              <w:ind w:left="-90" w:hanging="3"/>
                              <w:jc w:val="both"/>
                              <w:rPr>
                                <w:b/>
                                <w:color w:val="ffcb00"/>
                                <w:sz w:val="40"/>
                              </w:rPr>
                            </w:pPr>
                            <w:r>
                              <w:rPr>
                                <w:b/>
                                <w:color w:val="ffd966"/>
                                <w:sz w:val="40"/>
                              </w:rPr>
                              <w:t xml:space="preserve"> </w:t>
                            </w:r>
                            <w:r>
                              <w:rPr>
                                <w:b/>
                                <w:color w:val="ffcb00"/>
                                <w:sz w:val="40"/>
                                <w:lang w:val="en-US"/>
                              </w:rPr>
                              <w:t xml:space="preserve">Madhusmita  Jena </w:t>
                            </w:r>
                          </w:p>
                          <w:p>
                            <w:pPr>
                              <w:pStyle w:val="style0"/>
                              <w:spacing w:after="0"/>
                              <w:ind w:left="-90" w:hanging="3"/>
                              <w:jc w:val="both"/>
                              <w:rPr>
                                <w:b/>
                                <w:color w:val="ffd966"/>
                                <w:sz w:val="40"/>
                              </w:rPr>
                            </w:pPr>
                          </w:p>
                          <w:p>
                            <w:pPr>
                              <w:pStyle w:val="style0"/>
                              <w:spacing w:after="0"/>
                              <w:ind w:left="-90" w:hanging="3"/>
                              <w:jc w:val="both"/>
                              <w:rPr>
                                <w:rFonts w:ascii="Book Antiqua" w:cs="Book Antiqua" w:eastAsia="Book Antiqua" w:hAnsi="Book Antiqua"/>
                                <w:color w:val="808080"/>
                                <w:sz w:val="28"/>
                                <w:szCs w:val="28"/>
                              </w:rPr>
                            </w:pPr>
                            <w:r>
                              <w:rPr>
                                <w:rFonts w:ascii="Book Antiqua" w:cs="Book Antiqua" w:eastAsia="Book Antiqua" w:hAnsi="Book Antiqua"/>
                                <w:b/>
                                <w:color w:val="808080"/>
                                <w:sz w:val="28"/>
                                <w:szCs w:val="28"/>
                              </w:rPr>
                              <w:t xml:space="preserve"> </w:t>
                            </w:r>
                            <w:r>
                              <w:rPr>
                                <w:rFonts w:cs="Book Antiqua" w:eastAsia="Book Antiqua" w:hAnsi="Book Antiqua"/>
                                <w:b/>
                                <w:color w:val="808080"/>
                                <w:sz w:val="28"/>
                                <w:szCs w:val="28"/>
                                <w:lang w:val="en-US"/>
                              </w:rPr>
                              <w:t xml:space="preserve">Php Developer ,DBMS Manager  and  Software  Developer </w:t>
                            </w:r>
                          </w:p>
                          <w:p>
                            <w:pPr>
                              <w:pStyle w:val="style0"/>
                              <w:ind w:left="-90"/>
                              <w:rPr>
                                <w:b/>
                                <w:color w:val="ffd966"/>
                                <w:sz w:val="40"/>
                              </w:rPr>
                            </w:pPr>
                          </w:p>
                        </w:txbxContent>
                      </wps:txbx>
                      <wps:bodyPr lIns="91440" rIns="91440" tIns="45720" bIns="45720" vert="horz" anchor="t" wrap="square">
                        <a:prstTxWarp prst="textNoShape"/>
                        <a:noAutofit/>
                      </wps:bodyPr>
                    </wps:wsp>
                  </a:graphicData>
                </a:graphic>
              </wp:anchor>
            </w:drawing>
          </mc:Choice>
          <mc:Fallback>
            <w:pict>
              <v:rect id="1027" fillcolor="white" stroked="f" style="position:absolute;margin-left:13.9pt;margin-top:26.95pt;width:383.8pt;height:93.6pt;z-index:3;mso-position-horizontal-relative:page;mso-position-vertical-relative:page;mso-width-relative:page;mso-height-relative:page;mso-wrap-distance-left:0.0pt;mso-wrap-distance-right:0.0pt;visibility:visible;">
                <v:stroke on="f"/>
                <v:fill/>
                <v:textbox inset="7.2pt,3.6pt,7.2pt,3.6pt">
                  <w:txbxContent>
                    <w:p>
                      <w:pPr>
                        <w:pStyle w:val="style0"/>
                        <w:spacing w:after="0"/>
                        <w:ind w:left="-90" w:hanging="3"/>
                        <w:jc w:val="both"/>
                        <w:rPr>
                          <w:b/>
                          <w:color w:val="ffcb00"/>
                          <w:sz w:val="40"/>
                        </w:rPr>
                      </w:pPr>
                      <w:r>
                        <w:rPr>
                          <w:b/>
                          <w:color w:val="ffd966"/>
                          <w:sz w:val="40"/>
                        </w:rPr>
                        <w:t xml:space="preserve"> </w:t>
                      </w:r>
                      <w:r>
                        <w:rPr>
                          <w:b/>
                          <w:color w:val="ffcb00"/>
                          <w:sz w:val="40"/>
                          <w:lang w:val="en-US"/>
                        </w:rPr>
                        <w:t xml:space="preserve">Madhusmita  Jena </w:t>
                      </w:r>
                    </w:p>
                    <w:p>
                      <w:pPr>
                        <w:pStyle w:val="style0"/>
                        <w:spacing w:after="0"/>
                        <w:ind w:left="-90" w:hanging="3"/>
                        <w:jc w:val="both"/>
                        <w:rPr>
                          <w:b/>
                          <w:color w:val="ffd966"/>
                          <w:sz w:val="40"/>
                        </w:rPr>
                      </w:pPr>
                    </w:p>
                    <w:p>
                      <w:pPr>
                        <w:pStyle w:val="style0"/>
                        <w:spacing w:after="0"/>
                        <w:ind w:left="-90" w:hanging="3"/>
                        <w:jc w:val="both"/>
                        <w:rPr>
                          <w:rFonts w:ascii="Book Antiqua" w:cs="Book Antiqua" w:eastAsia="Book Antiqua" w:hAnsi="Book Antiqua"/>
                          <w:color w:val="808080"/>
                          <w:sz w:val="28"/>
                          <w:szCs w:val="28"/>
                        </w:rPr>
                      </w:pPr>
                      <w:r>
                        <w:rPr>
                          <w:rFonts w:ascii="Book Antiqua" w:cs="Book Antiqua" w:eastAsia="Book Antiqua" w:hAnsi="Book Antiqua"/>
                          <w:b/>
                          <w:color w:val="808080"/>
                          <w:sz w:val="28"/>
                          <w:szCs w:val="28"/>
                        </w:rPr>
                        <w:t xml:space="preserve"> </w:t>
                      </w:r>
                      <w:r>
                        <w:rPr>
                          <w:rFonts w:cs="Book Antiqua" w:eastAsia="Book Antiqua" w:hAnsi="Book Antiqua"/>
                          <w:b/>
                          <w:color w:val="808080"/>
                          <w:sz w:val="28"/>
                          <w:szCs w:val="28"/>
                          <w:lang w:val="en-US"/>
                        </w:rPr>
                        <w:t xml:space="preserve">Php Developer ,DBMS Manager  and  Software  Developer </w:t>
                      </w:r>
                    </w:p>
                    <w:p>
                      <w:pPr>
                        <w:pStyle w:val="style0"/>
                        <w:ind w:left="-90"/>
                        <w:rPr>
                          <w:b/>
                          <w:color w:val="ffd966"/>
                          <w:sz w:val="40"/>
                        </w:rPr>
                      </w:pPr>
                    </w:p>
                  </w:txbxContent>
                </v:textbox>
              </v:rect>
            </w:pict>
          </mc:Fallback>
        </mc:AlternateContent>
      </w:r>
    </w:p>
    <w:p>
      <w:pPr>
        <w:pStyle w:val="style0"/>
        <w:tabs>
          <w:tab w:val="left" w:leader="none" w:pos="3763"/>
        </w:tabs>
        <w:ind w:left="-270"/>
        <w:rPr>
          <w:rFonts w:ascii="Century Gothic" w:cs="Calibri" w:hAnsi="Century Gothic"/>
          <w:noProof/>
          <w:sz w:val="20"/>
          <w:szCs w:val="20"/>
        </w:rPr>
      </w:pPr>
      <w:r>
        <w:rPr>
          <w:rFonts w:ascii="Century Gothic" w:cs="Calibri" w:hAnsi="Century Gothic"/>
          <w:noProof/>
          <w:sz w:val="20"/>
          <w:szCs w:val="20"/>
        </w:rPr>
        <w:t xml:space="preserve">                                                   </w:t>
      </w:r>
    </w:p>
    <w:p>
      <w:pPr>
        <w:pStyle w:val="style0"/>
        <w:tabs>
          <w:tab w:val="left" w:leader="none" w:pos="3763"/>
        </w:tabs>
        <w:ind w:left="-270"/>
        <w:rPr>
          <w:rFonts w:ascii="Century Gothic" w:cs="Calibri" w:hAnsi="Century Gothic"/>
          <w:noProof/>
          <w:sz w:val="20"/>
          <w:szCs w:val="20"/>
        </w:rPr>
      </w:pPr>
    </w:p>
    <w:p>
      <w:pPr>
        <w:pStyle w:val="style0"/>
        <w:tabs>
          <w:tab w:val="left" w:leader="none" w:pos="3763"/>
        </w:tabs>
        <w:ind w:left="-270"/>
        <w:rPr>
          <w:rFonts w:ascii="Century Gothic" w:cs="Calibri" w:hAnsi="Century Gothic"/>
          <w:noProof/>
          <w:sz w:val="20"/>
          <w:szCs w:val="20"/>
        </w:rPr>
      </w:pPr>
      <w:r>
        <w:rPr>
          <w:rFonts w:ascii="Century Gothic" w:cs="Calibri" w:hAnsi="Century Gothic"/>
          <w:noProof/>
          <w:sz w:val="20"/>
          <w:szCs w:val="20"/>
        </w:rPr>
        <mc:AlternateContent>
          <mc:Choice Requires="wps">
            <w:drawing>
              <wp:anchor distT="0" distB="0" distL="0" distR="0" simplePos="false" relativeHeight="4" behindDoc="false" locked="false" layoutInCell="true" allowOverlap="true">
                <wp:simplePos x="0" y="0"/>
                <wp:positionH relativeFrom="page">
                  <wp:posOffset>0</wp:posOffset>
                </wp:positionH>
                <wp:positionV relativeFrom="page">
                  <wp:posOffset>1567180</wp:posOffset>
                </wp:positionV>
                <wp:extent cx="7403740" cy="735527"/>
                <wp:effectExtent l="0" t="0" r="6985" b="6985"/>
                <wp:wrapNone/>
                <wp:docPr id="1028"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03740" cy="735527"/>
                        </a:xfrm>
                        <a:prstGeom prst="rect"/>
                        <a:solidFill>
                          <a:srgbClr val="ffffff"/>
                        </a:solidFill>
                        <a:ln>
                          <a:noFill/>
                        </a:ln>
                      </wps:spPr>
                      <wps:txbx id="1028">
                        <w:txbxContent>
                          <w:p>
                            <w:pPr>
                              <w:pStyle w:val="style0"/>
                              <w:spacing w:after="0" w:lineRule="auto" w:line="240"/>
                              <w:ind w:left="284"/>
                              <w:jc w:val="both"/>
                              <w:rPr>
                                <w:rFonts w:ascii="Century Gothic" w:cs="Calibri" w:hAnsi="Century Gothic"/>
                                <w:sz w:val="20"/>
                                <w:szCs w:val="20"/>
                              </w:rPr>
                            </w:pPr>
                            <w:r>
                              <w:rPr>
                                <w:rFonts w:ascii="Century Gothic" w:cs="Calibri" w:hAnsi="Century Gothic"/>
                                <w:sz w:val="20"/>
                                <w:szCs w:val="20"/>
                              </w:rPr>
                              <w:t xml:space="preserve">Result Oriented Certified </w:t>
                            </w:r>
                            <w:r>
                              <w:rPr>
                                <w:rFonts w:cs="Calibri" w:hAnsi="Century Gothic"/>
                                <w:sz w:val="20"/>
                                <w:szCs w:val="20"/>
                                <w:lang w:val="en-US"/>
                              </w:rPr>
                              <w:t xml:space="preserve">Software Developer ,DBMS Manager,Web Developer  </w:t>
                            </w:r>
                            <w:r>
                              <w:rPr>
                                <w:rFonts w:ascii="Century Gothic" w:cs="Calibri" w:hAnsi="Century Gothic"/>
                                <w:sz w:val="20"/>
                                <w:szCs w:val="20"/>
                              </w:rPr>
                              <w:t xml:space="preserve">Professional with total  </w:t>
                            </w:r>
                            <w:r>
                              <w:rPr>
                                <w:rFonts w:cs="Calibri" w:hAnsi="Century Gothic"/>
                                <w:sz w:val="20"/>
                                <w:szCs w:val="20"/>
                                <w:lang w:val="en-US"/>
                              </w:rPr>
                              <w:t xml:space="preserve">3 </w:t>
                            </w:r>
                            <w:r>
                              <w:rPr>
                                <w:rFonts w:ascii="Century Gothic" w:cs="Calibri" w:hAnsi="Century Gothic"/>
                                <w:sz w:val="20"/>
                                <w:szCs w:val="20"/>
                              </w:rPr>
                              <w:t>year</w:t>
                            </w:r>
                            <w:r>
                              <w:rPr>
                                <w:rFonts w:cs="Calibri" w:hAnsi="Century Gothic"/>
                                <w:sz w:val="20"/>
                                <w:szCs w:val="20"/>
                                <w:lang w:val="en-US"/>
                              </w:rPr>
                              <w:t xml:space="preserve"> 10 month</w:t>
                            </w:r>
                            <w:r>
                              <w:rPr>
                                <w:rFonts w:ascii="Century Gothic" w:cs="Calibri" w:hAnsi="Century Gothic"/>
                                <w:sz w:val="20"/>
                                <w:szCs w:val="20"/>
                              </w:rPr>
                              <w:t xml:space="preserve"> of experience. </w:t>
                            </w:r>
                          </w:p>
                          <w:p>
                            <w:pPr>
                              <w:pStyle w:val="style0"/>
                              <w:spacing w:after="0" w:lineRule="auto" w:line="240"/>
                              <w:ind w:left="284"/>
                              <w:jc w:val="both"/>
                              <w:rPr>
                                <w:rFonts w:ascii="Century Gothic" w:cs="Calibri" w:hAnsi="Century Gothic"/>
                                <w:sz w:val="20"/>
                                <w:szCs w:val="20"/>
                              </w:rPr>
                            </w:pPr>
                            <w:r>
                              <w:rPr>
                                <w:rFonts w:ascii="Century Gothic" w:cs="Calibri" w:hAnsi="Century Gothic"/>
                                <w:sz w:val="20"/>
                                <w:szCs w:val="20"/>
                              </w:rPr>
                              <w:t xml:space="preserve">Working as Software </w:t>
                            </w:r>
                            <w:r>
                              <w:rPr>
                                <w:rFonts w:cs="Calibri" w:hAnsi="Century Gothic"/>
                                <w:sz w:val="20"/>
                                <w:szCs w:val="20"/>
                                <w:lang w:val="en-US"/>
                              </w:rPr>
                              <w:t>Developer, DBMS Manager and Web Developer at National Digi Skill Company and php developer in VoIP tech solution.</w:t>
                            </w:r>
                          </w:p>
                          <w:p>
                            <w:pPr>
                              <w:pStyle w:val="style0"/>
                              <w:spacing w:after="0" w:lineRule="auto" w:line="240"/>
                              <w:ind w:left="284"/>
                              <w:jc w:val="both"/>
                              <w:rPr>
                                <w:rFonts w:ascii="Century Gothic" w:cs="Calibri" w:hAnsi="Century Gothic"/>
                                <w:sz w:val="20"/>
                                <w:szCs w:val="20"/>
                              </w:rPr>
                            </w:pPr>
                          </w:p>
                          <w:p>
                            <w:pPr>
                              <w:pStyle w:val="style0"/>
                              <w:jc w:val="both"/>
                              <w:rPr>
                                <w:rFonts w:ascii="Century Gothic" w:hAnsi="Century Gothic"/>
                                <w:color w:val="333333"/>
                                <w:sz w:val="20"/>
                                <w:szCs w:val="20"/>
                                <w:shd w:val="clear" w:color="auto" w:fill="fdfdfd"/>
                              </w:rPr>
                            </w:pPr>
                          </w:p>
                        </w:txbxContent>
                      </wps:txbx>
                      <wps:bodyPr lIns="91440" rIns="91440" tIns="45720" bIns="45720" vert="horz" anchor="t" wrap="square">
                        <a:prstTxWarp prst="textNoShape"/>
                        <a:noAutofit/>
                      </wps:bodyPr>
                    </wps:wsp>
                  </a:graphicData>
                </a:graphic>
              </wp:anchor>
            </w:drawing>
          </mc:Choice>
          <mc:Fallback>
            <w:pict>
              <v:rect id="1028" fillcolor="white" stroked="f" style="position:absolute;margin-left:0.0pt;margin-top:123.4pt;width:582.97pt;height:57.92pt;z-index:4;mso-position-horizontal-relative:page;mso-position-vertical-relative:page;mso-width-relative:page;mso-height-relative:page;mso-wrap-distance-left:0.0pt;mso-wrap-distance-right:0.0pt;visibility:visible;">
                <v:stroke on="f"/>
                <v:fill/>
                <v:textbox inset="7.2pt,3.6pt,7.2pt,3.6pt">
                  <w:txbxContent>
                    <w:p>
                      <w:pPr>
                        <w:pStyle w:val="style0"/>
                        <w:spacing w:after="0" w:lineRule="auto" w:line="240"/>
                        <w:ind w:left="284"/>
                        <w:jc w:val="both"/>
                        <w:rPr>
                          <w:rFonts w:ascii="Century Gothic" w:cs="Calibri" w:hAnsi="Century Gothic"/>
                          <w:sz w:val="20"/>
                          <w:szCs w:val="20"/>
                        </w:rPr>
                      </w:pPr>
                      <w:r>
                        <w:rPr>
                          <w:rFonts w:ascii="Century Gothic" w:cs="Calibri" w:hAnsi="Century Gothic"/>
                          <w:sz w:val="20"/>
                          <w:szCs w:val="20"/>
                        </w:rPr>
                        <w:t xml:space="preserve">Result Oriented Certified </w:t>
                      </w:r>
                      <w:r>
                        <w:rPr>
                          <w:rFonts w:cs="Calibri" w:hAnsi="Century Gothic"/>
                          <w:sz w:val="20"/>
                          <w:szCs w:val="20"/>
                          <w:lang w:val="en-US"/>
                        </w:rPr>
                        <w:t xml:space="preserve">Software Developer ,DBMS Manager,Web Developer  </w:t>
                      </w:r>
                      <w:r>
                        <w:rPr>
                          <w:rFonts w:ascii="Century Gothic" w:cs="Calibri" w:hAnsi="Century Gothic"/>
                          <w:sz w:val="20"/>
                          <w:szCs w:val="20"/>
                        </w:rPr>
                        <w:t xml:space="preserve">Professional with total  </w:t>
                      </w:r>
                      <w:r>
                        <w:rPr>
                          <w:rFonts w:cs="Calibri" w:hAnsi="Century Gothic"/>
                          <w:sz w:val="20"/>
                          <w:szCs w:val="20"/>
                          <w:lang w:val="en-US"/>
                        </w:rPr>
                        <w:t xml:space="preserve">3 </w:t>
                      </w:r>
                      <w:r>
                        <w:rPr>
                          <w:rFonts w:ascii="Century Gothic" w:cs="Calibri" w:hAnsi="Century Gothic"/>
                          <w:sz w:val="20"/>
                          <w:szCs w:val="20"/>
                        </w:rPr>
                        <w:t>year</w:t>
                      </w:r>
                      <w:r>
                        <w:rPr>
                          <w:rFonts w:cs="Calibri" w:hAnsi="Century Gothic"/>
                          <w:sz w:val="20"/>
                          <w:szCs w:val="20"/>
                          <w:lang w:val="en-US"/>
                        </w:rPr>
                        <w:t xml:space="preserve"> 10 month</w:t>
                      </w:r>
                      <w:r>
                        <w:rPr>
                          <w:rFonts w:ascii="Century Gothic" w:cs="Calibri" w:hAnsi="Century Gothic"/>
                          <w:sz w:val="20"/>
                          <w:szCs w:val="20"/>
                        </w:rPr>
                        <w:t xml:space="preserve"> of experience. </w:t>
                      </w:r>
                    </w:p>
                    <w:p>
                      <w:pPr>
                        <w:pStyle w:val="style0"/>
                        <w:spacing w:after="0" w:lineRule="auto" w:line="240"/>
                        <w:ind w:left="284"/>
                        <w:jc w:val="both"/>
                        <w:rPr>
                          <w:rFonts w:ascii="Century Gothic" w:cs="Calibri" w:hAnsi="Century Gothic"/>
                          <w:sz w:val="20"/>
                          <w:szCs w:val="20"/>
                        </w:rPr>
                      </w:pPr>
                      <w:r>
                        <w:rPr>
                          <w:rFonts w:ascii="Century Gothic" w:cs="Calibri" w:hAnsi="Century Gothic"/>
                          <w:sz w:val="20"/>
                          <w:szCs w:val="20"/>
                        </w:rPr>
                        <w:t xml:space="preserve">Working as Software </w:t>
                      </w:r>
                      <w:r>
                        <w:rPr>
                          <w:rFonts w:cs="Calibri" w:hAnsi="Century Gothic"/>
                          <w:sz w:val="20"/>
                          <w:szCs w:val="20"/>
                          <w:lang w:val="en-US"/>
                        </w:rPr>
                        <w:t>Developer, DBMS Manager and Web Developer at National Digi Skill Company and php developer in VoIP tech solution.</w:t>
                      </w:r>
                    </w:p>
                    <w:p>
                      <w:pPr>
                        <w:pStyle w:val="style0"/>
                        <w:spacing w:after="0" w:lineRule="auto" w:line="240"/>
                        <w:ind w:left="284"/>
                        <w:jc w:val="both"/>
                        <w:rPr>
                          <w:rFonts w:ascii="Century Gothic" w:cs="Calibri" w:hAnsi="Century Gothic"/>
                          <w:sz w:val="20"/>
                          <w:szCs w:val="20"/>
                        </w:rPr>
                      </w:pPr>
                    </w:p>
                    <w:p>
                      <w:pPr>
                        <w:pStyle w:val="style0"/>
                        <w:jc w:val="both"/>
                        <w:rPr>
                          <w:rFonts w:ascii="Century Gothic" w:hAnsi="Century Gothic"/>
                          <w:color w:val="333333"/>
                          <w:sz w:val="20"/>
                          <w:szCs w:val="20"/>
                          <w:shd w:val="clear" w:color="auto" w:fill="fdfdfd"/>
                        </w:rPr>
                      </w:pPr>
                    </w:p>
                  </w:txbxContent>
                </v:textbox>
              </v:rect>
            </w:pict>
          </mc:Fallback>
        </mc:AlternateContent>
      </w:r>
    </w:p>
    <w:p>
      <w:pPr>
        <w:pStyle w:val="style0"/>
        <w:tabs>
          <w:tab w:val="left" w:leader="none" w:pos="3763"/>
        </w:tabs>
        <w:ind w:left="-270"/>
        <w:rPr>
          <w:rFonts w:ascii="Century Gothic" w:cs="Calibri" w:hAnsi="Century Gothic"/>
          <w:noProof/>
          <w:sz w:val="20"/>
          <w:szCs w:val="20"/>
        </w:rPr>
      </w:pPr>
    </w:p>
    <w:p>
      <w:pPr>
        <w:pStyle w:val="style0"/>
        <w:tabs>
          <w:tab w:val="left" w:leader="none" w:pos="3763"/>
        </w:tabs>
        <w:ind w:left="-270"/>
        <w:rPr>
          <w:rFonts w:ascii="Century Gothic" w:cs="Calibri" w:hAnsi="Century Gothic"/>
          <w:noProof/>
          <w:sz w:val="20"/>
          <w:szCs w:val="20"/>
        </w:rPr>
      </w:pPr>
    </w:p>
    <w:p>
      <w:pPr>
        <w:pStyle w:val="style0"/>
        <w:tabs>
          <w:tab w:val="left" w:leader="none" w:pos="3763"/>
        </w:tabs>
        <w:ind w:left="-270"/>
        <w:rPr>
          <w:rFonts w:ascii="Century Gothic" w:cs="Calibri" w:hAnsi="Century Gothic"/>
          <w:sz w:val="20"/>
          <w:szCs w:val="20"/>
        </w:rPr>
      </w:pPr>
      <w:r>
        <w:rPr>
          <w:rFonts w:ascii="Century Gothic" w:cs="Calibri" w:hAnsi="Century Gothic"/>
          <w:sz w:val="20"/>
          <w:szCs w:val="20"/>
        </w:rPr>
        <w:tab/>
      </w:r>
      <w:r>
        <w:rPr>
          <w:rFonts w:ascii="Century Gothic" w:cs="Calibri" w:hAnsi="Century Gothic"/>
          <w:noProof/>
          <w:sz w:val="20"/>
          <w:szCs w:val="20"/>
        </w:rPr>
        <mc:AlternateContent>
          <mc:Choice Requires="wps">
            <w:drawing>
              <wp:anchor distT="0" distB="0" distL="0" distR="0" simplePos="false" relativeHeight="2" behindDoc="false" locked="false" layoutInCell="true" allowOverlap="true">
                <wp:simplePos x="0" y="0"/>
                <wp:positionH relativeFrom="column">
                  <wp:posOffset>-377825</wp:posOffset>
                </wp:positionH>
                <wp:positionV relativeFrom="paragraph">
                  <wp:posOffset>127635</wp:posOffset>
                </wp:positionV>
                <wp:extent cx="7598409" cy="0"/>
                <wp:effectExtent l="0" t="19050" r="21590" b="19050"/>
                <wp:wrapNone/>
                <wp:docPr id="1029"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98409" cy="0"/>
                        </a:xfrm>
                        <a:prstGeom prst="line"/>
                        <a:ln cmpd="sng" cap="flat" w="28575">
                          <a:solidFill>
                            <a:srgbClr val="000000"/>
                          </a:solidFill>
                          <a:prstDash val="solid"/>
                          <a:miter/>
                          <a:headEnd len="med" w="med" type="none"/>
                          <a:tailEnd len="med" w="med" type="none"/>
                        </a:ln>
                      </wps:spPr>
                      <wps:bodyPr>
                        <a:prstTxWarp prst="textNoShape"/>
                      </wps:bodyPr>
                    </wps:wsp>
                  </a:graphicData>
                </a:graphic>
              </wp:anchor>
            </w:drawing>
          </mc:Choice>
          <mc:Fallback>
            <w:pict>
              <v:line id="1029" filled="f" stroked="t" from="-29.75pt,10.05pt" to="568.5499pt,10.05pt" style="position:absolute;z-index:2;mso-position-horizontal-relative:text;mso-position-vertical-relative:text;mso-width-relative:page;mso-height-relative:page;mso-wrap-distance-left:0.0pt;mso-wrap-distance-right:0.0pt;visibility:visible;">
                <v:stroke joinstyle="miter" weight="2.25pt"/>
                <v:fill/>
              </v:line>
            </w:pict>
          </mc:Fallback>
        </mc:AlternateContent>
      </w:r>
    </w:p>
    <w:p>
      <w:pPr>
        <w:pStyle w:val="style0"/>
        <w:ind w:left="-270"/>
        <w:rPr>
          <w:rFonts w:ascii="Century Gothic" w:cs="Calibri" w:hAnsi="Century Gothic"/>
          <w:sz w:val="20"/>
          <w:szCs w:val="20"/>
        </w:rPr>
      </w:pPr>
      <w:r>
        <w:rPr>
          <w:rFonts w:ascii="Century Gothic" w:cs="Calibri" w:hAnsi="Century Gothic"/>
          <w:sz w:val="20"/>
          <w:szCs w:val="20"/>
        </w:rPr>
        <w:drawing>
          <wp:inline distL="0" distT="0" distB="0" distR="0">
            <wp:extent cx="218440" cy="14351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18440" cy="143510"/>
                    </a:xfrm>
                    <a:prstGeom prst="rect"/>
                  </pic:spPr>
                </pic:pic>
              </a:graphicData>
            </a:graphic>
          </wp:inline>
        </w:drawing>
      </w:r>
      <w:r>
        <w:rPr>
          <w:rFonts w:ascii="Century Gothic" w:cs="Calibri" w:hAnsi="Century Gothic"/>
          <w:sz w:val="20"/>
          <w:szCs w:val="20"/>
        </w:rPr>
        <w:t xml:space="preserve">   </w:t>
      </w:r>
      <w:r>
        <w:rPr>
          <w:rFonts w:cs="Calibri" w:hAnsi="Century Gothic"/>
          <w:sz w:val="20"/>
          <w:szCs w:val="20"/>
          <w:lang w:val="en-US"/>
        </w:rPr>
        <w:t xml:space="preserve">jenamadhu56@gmail.com </w:t>
      </w:r>
      <w:r>
        <w:rPr>
          <w:rFonts w:ascii="Century Gothic" w:cs="Calibri" w:hAnsi="Century Gothic"/>
          <w:sz w:val="20"/>
          <w:szCs w:val="20"/>
        </w:rPr>
        <w:t xml:space="preserve">  </w:t>
      </w:r>
      <w:r>
        <w:rPr>
          <w:rFonts w:ascii="Century Gothic" w:cs="Calibri" w:hAnsi="Century Gothic"/>
          <w:sz w:val="20"/>
          <w:szCs w:val="20"/>
        </w:rPr>
        <w:t xml:space="preserve">             </w:t>
      </w:r>
      <w:r>
        <w:rPr>
          <w:rFonts w:ascii="Century Gothic" w:cs="Calibri" w:hAnsi="Century Gothic"/>
          <w:sz w:val="20"/>
          <w:szCs w:val="20"/>
        </w:rPr>
        <w:t xml:space="preserve"> </w:t>
      </w:r>
      <w:r>
        <w:rPr>
          <w:rFonts w:ascii="Century Gothic" w:cs="Calibri" w:hAnsi="Century Gothic"/>
          <w:sz w:val="20"/>
          <w:szCs w:val="20"/>
        </w:rPr>
        <w:t xml:space="preserve">                                                       </w:t>
      </w:r>
      <w:r>
        <w:rPr>
          <w:rFonts w:ascii="Century Gothic" w:cs="Calibri" w:hAnsi="Century Gothic"/>
          <w:sz w:val="20"/>
          <w:szCs w:val="20"/>
        </w:rPr>
        <w:t xml:space="preserve"> </w:t>
      </w:r>
      <w:r>
        <w:rPr>
          <w:rFonts w:ascii="Century Gothic" w:cs="Calibri" w:hAnsi="Century Gothic"/>
          <w:sz w:val="20"/>
          <w:szCs w:val="20"/>
        </w:rPr>
        <w:t xml:space="preserve"> </w:t>
      </w:r>
      <w:r>
        <w:rPr>
          <w:rFonts w:ascii="Century Gothic" w:cs="Calibri" w:hAnsi="Century Gothic"/>
          <w:noProof/>
          <w:sz w:val="20"/>
          <w:szCs w:val="20"/>
        </w:rPr>
        <w:drawing>
          <wp:inline distL="0" distT="0" distB="0" distR="0">
            <wp:extent cx="121397" cy="204825"/>
            <wp:effectExtent l="0" t="0" r="0" b="5080"/>
            <wp:docPr id="1031" name="Picture 9" descr="https://st2.depositphotos.com/5266903/8456/v/950/depositphotos_84569352-stock-illustration-smartphone-flat-yellow-color-icon.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20300" t="0" r="21194" b="1287"/>
                    <a:stretch/>
                  </pic:blipFill>
                  <pic:spPr>
                    <a:xfrm rot="0">
                      <a:off x="0" y="0"/>
                      <a:ext cx="121397" cy="204825"/>
                    </a:xfrm>
                    <a:prstGeom prst="rect"/>
                    <a:ln>
                      <a:noFill/>
                    </a:ln>
                  </pic:spPr>
                </pic:pic>
              </a:graphicData>
            </a:graphic>
          </wp:inline>
        </w:drawing>
      </w:r>
      <w:r>
        <w:rPr>
          <w:rFonts w:ascii="Century Gothic" w:cs="Calibri" w:hAnsi="Century Gothic"/>
          <w:sz w:val="20"/>
          <w:szCs w:val="20"/>
        </w:rPr>
        <w:t xml:space="preserve">  </w:t>
      </w:r>
      <w:r>
        <w:rPr>
          <w:rFonts w:cs="Calibri" w:hAnsi="Century Gothic"/>
          <w:sz w:val="20"/>
          <w:szCs w:val="20"/>
          <w:lang w:val="en-US"/>
        </w:rPr>
        <w:t>7008321300</w:t>
      </w:r>
    </w:p>
    <w:p>
      <w:pPr>
        <w:pStyle w:val="style0"/>
        <w:ind w:left="-270"/>
        <w:rPr>
          <w:rFonts w:ascii="Century Gothic" w:cs="Segoe UI" w:hAnsi="Century Gothic"/>
          <w:color w:val="0000ff"/>
          <w:sz w:val="16"/>
          <w:szCs w:val="20"/>
          <w:u w:val="single"/>
        </w:rPr>
      </w:pPr>
      <w:r>
        <w:rPr>
          <w:rFonts w:ascii="Century Gothic" w:cs="Calibri" w:hAnsi="Century Gothic"/>
          <w:noProof/>
          <w:sz w:val="20"/>
          <w:szCs w:val="20"/>
        </w:rPr>
        <w:drawing>
          <wp:inline distL="0" distT="0" distB="0" distR="0">
            <wp:extent cx="146069" cy="236483"/>
            <wp:effectExtent l="0" t="0" r="6350" b="0"/>
            <wp:docPr id="1032" name="Picture 7" descr="Image result for LOCATION symbol"/>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146069" cy="236483"/>
                    </a:xfrm>
                    <a:prstGeom prst="rect"/>
                    <a:ln>
                      <a:noFill/>
                    </a:ln>
                  </pic:spPr>
                </pic:pic>
              </a:graphicData>
            </a:graphic>
          </wp:inline>
        </w:drawing>
      </w:r>
      <w:r>
        <w:rPr>
          <w:rFonts w:ascii="Century Gothic" w:cs="Calibri" w:hAnsi="Century Gothic"/>
          <w:sz w:val="20"/>
          <w:szCs w:val="20"/>
        </w:rPr>
        <w:t xml:space="preserve">     </w:t>
      </w:r>
      <w:r>
        <w:rPr>
          <w:rFonts w:cs="Calibri" w:hAnsi="Century Gothic"/>
          <w:sz w:val="20"/>
          <w:szCs w:val="20"/>
          <w:lang w:val="en-US"/>
        </w:rPr>
        <w:t>Bhubaneswar</w:t>
      </w:r>
      <w:r>
        <w:rPr>
          <w:rFonts w:ascii="Century Gothic" w:cs="Calibri" w:hAnsi="Century Gothic"/>
          <w:sz w:val="20"/>
          <w:szCs w:val="20"/>
        </w:rPr>
        <w:t>, India</w:t>
      </w:r>
      <w:r>
        <w:rPr>
          <w:rFonts w:ascii="Century Gothic" w:cs="Calibri" w:hAnsi="Century Gothic"/>
          <w:sz w:val="20"/>
          <w:szCs w:val="20"/>
        </w:rPr>
        <w:tab/>
      </w:r>
      <w:r>
        <w:rPr>
          <w:rFonts w:ascii="Century Gothic" w:cs="Calibri" w:hAnsi="Century Gothic"/>
          <w:sz w:val="20"/>
          <w:szCs w:val="20"/>
        </w:rPr>
        <w:tab/>
      </w:r>
      <w:r>
        <w:rPr>
          <w:rFonts w:ascii="Century Gothic" w:cs="Calibri" w:hAnsi="Century Gothic"/>
          <w:sz w:val="20"/>
          <w:szCs w:val="20"/>
        </w:rPr>
        <w:tab/>
      </w:r>
      <w:r>
        <w:rPr>
          <w:rFonts w:ascii="Century Gothic" w:cs="Calibri" w:hAnsi="Century Gothic"/>
          <w:sz w:val="20"/>
          <w:szCs w:val="20"/>
        </w:rPr>
        <w:tab/>
      </w:r>
      <w:r>
        <w:rPr>
          <w:rFonts w:ascii="Century Gothic" w:cs="Calibri" w:hAnsi="Century Gothic"/>
          <w:sz w:val="20"/>
          <w:szCs w:val="20"/>
        </w:rPr>
        <w:tab/>
      </w:r>
    </w:p>
    <w:p>
      <w:pPr>
        <w:pStyle w:val="style0"/>
        <w:ind w:left="-270"/>
        <w:rPr>
          <w:rFonts w:ascii="Century Gothic" w:cs="Calibri" w:hAnsi="Century Gothic"/>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 xml:space="preserve">   </w:t>
      </w:r>
    </w:p>
    <w:p>
      <w:pPr>
        <w:pStyle w:val="style0"/>
        <w:rPr>
          <w:rFonts w:ascii="Century Gothic" w:cs="Calibri" w:hAnsi="Century Gothic"/>
          <w:b/>
          <w:color w:val="ffc000"/>
          <w:sz w:val="24"/>
          <w:szCs w:val="20"/>
          <w14:shadow w14:blurRad="50800" w14:ky="0" w14:dir="5400000" w14:kx="0" w14:algn="ctr" w14:sy="0" w14:sx="0" w14:dist="50800">
            <w14:srgbClr w14:val="ffff00"/>
          </w14:shadow>
        </w:rPr>
      </w:pPr>
      <w:r>
        <w:rPr>
          <w:rFonts w:ascii="Century Gothic" w:cs="Calibri" w:hAnsi="Century Gothic"/>
          <w:b/>
          <w:color w:val="ffc000"/>
          <w:sz w:val="24"/>
          <w:szCs w:val="20"/>
          <w14:shadow w14:blurRad="50800" w14:ky="0" w14:dir="5400000" w14:kx="0" w14:algn="ctr" w14:sy="0" w14:sx="0" w14:dist="50800">
            <w14:srgbClr w14:val="ffff00"/>
          </w14:shadow>
        </w:rPr>
        <w:t>EXPERTISE</w:t>
      </w:r>
    </w:p>
    <w:tbl>
      <w:tblPr>
        <w:tblStyle w:val="style154"/>
        <w:tblW w:w="0" w:type="auto"/>
        <w:tblLook w:val="04A0" w:firstRow="1" w:lastRow="0" w:firstColumn="1" w:lastColumn="0" w:noHBand="0" w:noVBand="1"/>
      </w:tblPr>
      <w:tblGrid>
        <w:gridCol w:w="2610"/>
        <w:gridCol w:w="2700"/>
        <w:gridCol w:w="2700"/>
      </w:tblGrid>
      <w:tr>
        <w:trPr>
          <w:trHeight w:val="633" w:hRule="atLeast"/>
        </w:trPr>
        <w:tc>
          <w:tcPr>
            <w:tcW w:w="2610" w:type="dxa"/>
            <w:tcBorders/>
          </w:tcPr>
          <w:p>
            <w:pPr>
              <w:pStyle w:val="styl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 xml:space="preserve">Web Developer and Software Developer </w:t>
            </w:r>
          </w:p>
        </w:tc>
        <w:tc>
          <w:tcPr>
            <w:tcW w:w="2700" w:type="dxa"/>
            <w:tcBorders/>
          </w:tcPr>
          <w:p>
            <w:pPr>
              <w:pStyle w:val="styl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 xml:space="preserve">Working in PHP,JavaServer and HTML </w:t>
            </w:r>
          </w:p>
        </w:tc>
        <w:tc>
          <w:tcPr>
            <w:tcW w:w="2700" w:type="dxa"/>
            <w:tcBorders/>
          </w:tcPr>
          <w:p>
            <w:pPr>
              <w:pStyle w:val="style0"/>
              <w:rPr/>
            </w:pPr>
            <w:r>
              <w:rPr>
                <w:rFonts w:hint="default"/>
                <w:lang w:val="en-US"/>
              </w:rPr>
              <w:t>Handle</w:t>
            </w:r>
            <w:r>
              <w:rPr>
                <w:rFonts w:hint="default"/>
                <w:lang w:val="en-US"/>
              </w:rPr>
              <w:t xml:space="preserve"> </w:t>
            </w:r>
            <w:r>
              <w:rPr>
                <w:rFonts w:hint="default"/>
                <w:lang w:val="en-US"/>
              </w:rPr>
              <w:t>creat,add,delete,</w:t>
            </w:r>
            <w:r>
              <w:rPr>
                <w:rFonts w:hint="default"/>
                <w:lang w:val="en-US"/>
              </w:rPr>
              <w:t xml:space="preserve"> </w:t>
            </w:r>
            <w:r>
              <w:rPr>
                <w:rFonts w:hint="default"/>
                <w:lang w:val="en-US"/>
              </w:rPr>
              <w:t>view</w:t>
            </w:r>
            <w:r>
              <w:rPr>
                <w:rFonts w:hint="default"/>
                <w:lang w:val="en-US"/>
              </w:rPr>
              <w:t xml:space="preserve"> </w:t>
            </w:r>
            <w:r>
              <w:rPr>
                <w:rFonts w:hint="default"/>
                <w:lang w:val="en-US"/>
              </w:rPr>
              <w:t>pages</w:t>
            </w:r>
            <w:r>
              <w:rPr>
                <w:rFonts w:hint="default"/>
                <w:lang w:val="en-US"/>
              </w:rPr>
              <w:t xml:space="preserve"> </w:t>
            </w:r>
          </w:p>
        </w:tc>
      </w:tr>
      <w:tr>
        <w:tblPrEx/>
        <w:trPr/>
        <w:tc>
          <w:tcPr>
            <w:tcW w:w="2610" w:type="dxa"/>
            <w:tcBorders/>
          </w:tcPr>
          <w:p>
            <w:pPr>
              <w:pStyle w:val="styl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 xml:space="preserve">DBMS Manager </w:t>
            </w:r>
          </w:p>
        </w:tc>
        <w:tc>
          <w:tcPr>
            <w:tcW w:w="2700" w:type="dxa"/>
            <w:tcBorders/>
          </w:tcPr>
          <w:p>
            <w:pPr>
              <w:pStyle w:val="styl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Working in MySql</w:t>
            </w:r>
          </w:p>
        </w:tc>
        <w:tc>
          <w:tcPr>
            <w:tcW w:w="2700" w:type="dxa"/>
            <w:tcBorders/>
          </w:tcPr>
          <w:p>
            <w:pPr>
              <w:pStyle w:val="style0"/>
              <w:rPr/>
            </w:pPr>
          </w:p>
        </w:tc>
      </w:tr>
    </w:tbl>
    <w:p>
      <w:pPr>
        <w:pStyle w:val="style0"/>
        <w:spacing w:lineRule="auto" w:line="240"/>
        <w:jc w:val="both"/>
        <w:rPr>
          <w:rFonts w:cs="Calibri" w:hAnsi="Century Gothic" w:hint="default"/>
          <w:b/>
          <w:bCs/>
          <w:color w:val="ffc000"/>
          <w:sz w:val="24"/>
          <w:szCs w:val="20"/>
          <w:lang w:val="en-US"/>
        </w:rPr>
      </w:pPr>
    </w:p>
    <w:p>
      <w:pPr>
        <w:pStyle w:val="style0"/>
        <w:spacing w:lineRule="auto" w:line="240"/>
        <w:jc w:val="both"/>
        <w:rPr>
          <w:rFonts w:ascii="Century Gothic" w:cs="Calibri" w:hAnsi="Century Gothic"/>
          <w:b/>
          <w:color w:val="ffc000"/>
          <w:sz w:val="24"/>
          <w:szCs w:val="20"/>
          <w14:shadow w14:blurRad="50800" w14:ky="0" w14:dir="5400000" w14:kx="0" w14:algn="ctr" w14:sy="0" w14:sx="0" w14:dist="50800">
            <w14:srgbClr w14:val="ffff00"/>
          </w14:shadow>
        </w:rPr>
      </w:pPr>
      <w:r>
        <w:rPr>
          <w:rFonts w:cs="Calibri" w:hAnsi="Century Gothic" w:hint="default"/>
          <w:b/>
          <w:bCs/>
          <w:color w:val="ffc000"/>
          <w:sz w:val="24"/>
          <w:szCs w:val="20"/>
          <w:lang w:val="en-US"/>
        </w:rPr>
        <w:t>Technical</w:t>
      </w:r>
      <w:r>
        <w:rPr>
          <w:rFonts w:cs="Calibri" w:hAnsi="Century Gothic" w:hint="default"/>
          <w:b/>
          <w:bCs/>
          <w:color w:val="ffc000"/>
          <w:sz w:val="24"/>
          <w:szCs w:val="20"/>
          <w:lang w:val="en-US"/>
        </w:rPr>
        <w:t xml:space="preserve"> </w:t>
      </w:r>
      <w:r>
        <w:rPr>
          <w:rFonts w:cs="Calibri" w:hAnsi="Century Gothic" w:hint="default"/>
          <w:b/>
          <w:bCs/>
          <w:color w:val="ffc000"/>
          <w:sz w:val="24"/>
          <w:szCs w:val="20"/>
          <w:lang w:val="en-US"/>
        </w:rPr>
        <w:t>Skill</w:t>
      </w:r>
    </w:p>
    <w:p>
      <w:pPr>
        <w:pStyle w:val="style0"/>
        <w:ind w:firstLine="440" w:firstLineChars="200"/>
        <w:rPr>
          <w:rFonts w:ascii="Century Gothic" w:cs="Calibri" w:hAnsi="Century Gothic"/>
          <w:b/>
          <w:color w:val="ffc000"/>
          <w:sz w:val="24"/>
          <w:szCs w:val="20"/>
          <w14:shadow w14:blurRad="50800" w14:ky="0" w14:dir="5400000" w14:kx="0" w14:algn="ctr" w14:sy="0" w14:sx="0" w14:dist="50800">
            <w14:srgbClr w14:val="ffff00"/>
          </w14:shadow>
        </w:rPr>
      </w:pPr>
      <w:r>
        <w:rPr>
          <w:rFonts w:hint="default"/>
          <w:b/>
          <w:lang w:val="en-US"/>
        </w:rPr>
        <w:t>Language.</w:t>
      </w:r>
      <w:r>
        <w:rPr>
          <w:rFonts w:hint="default"/>
          <w:b/>
          <w:lang w:val="en-US"/>
        </w:rPr>
        <w:t xml:space="preserve">                </w:t>
      </w:r>
      <w:r>
        <w:rPr>
          <w:rFonts w:hint="default"/>
          <w:lang w:val="en-US"/>
        </w:rPr>
        <w:t>:</w:t>
      </w:r>
      <w:r>
        <w:rPr>
          <w:rFonts w:hint="default"/>
          <w:lang w:val="en-US"/>
        </w:rPr>
        <w:t xml:space="preserve">  </w:t>
      </w:r>
      <w:r>
        <w:rPr>
          <w:rFonts w:hint="default"/>
          <w:lang w:val="en-US"/>
        </w:rPr>
        <w:t>C,</w:t>
      </w:r>
      <w:r>
        <w:rPr>
          <w:rFonts w:hint="default"/>
          <w:lang w:val="en-US"/>
        </w:rPr>
        <w:t xml:space="preserve"> </w:t>
      </w:r>
      <w:r>
        <w:rPr>
          <w:rFonts w:hint="default"/>
          <w:lang w:val="en-US"/>
        </w:rPr>
        <w:t>C++,MS</w:t>
      </w:r>
      <w:r>
        <w:rPr>
          <w:rFonts w:hint="default"/>
          <w:lang w:val="en-US"/>
        </w:rPr>
        <w:t xml:space="preserve"> </w:t>
      </w:r>
      <w:r>
        <w:rPr>
          <w:rFonts w:hint="default"/>
          <w:lang w:val="en-US"/>
        </w:rPr>
        <w:t>Excel,MS</w:t>
      </w:r>
      <w:r>
        <w:rPr>
          <w:rFonts w:hint="default"/>
          <w:lang w:val="en-US"/>
        </w:rPr>
        <w:t xml:space="preserve"> </w:t>
      </w:r>
      <w:r>
        <w:rPr>
          <w:rFonts w:hint="default"/>
          <w:lang w:val="en-US"/>
        </w:rPr>
        <w:t>word,MS</w:t>
      </w:r>
      <w:r>
        <w:rPr>
          <w:rFonts w:hint="default"/>
          <w:lang w:val="en-US"/>
        </w:rPr>
        <w:t xml:space="preserve"> </w:t>
      </w:r>
      <w:r>
        <w:rPr>
          <w:rFonts w:hint="default"/>
          <w:lang w:val="en-US"/>
        </w:rPr>
        <w:t>powerpoint</w:t>
      </w:r>
    </w:p>
    <w:p>
      <w:pPr>
        <w:pStyle w:val="style0"/>
        <w:ind w:firstLine="440" w:firstLineChars="200"/>
        <w:rPr>
          <w:rFonts w:ascii="Century Gothic" w:cs="Calibri" w:hAnsi="Century Gothic"/>
          <w:b/>
          <w:color w:val="ffc000"/>
          <w:sz w:val="24"/>
          <w:szCs w:val="20"/>
          <w14:shadow w14:blurRad="50800" w14:ky="0" w14:dir="5400000" w14:kx="0" w14:algn="ctr" w14:sy="0" w14:sx="0" w14:dist="50800">
            <w14:srgbClr w14:val="ffff00"/>
          </w14:shadow>
        </w:rPr>
      </w:pPr>
      <w:r>
        <w:rPr>
          <w:rFonts w:hint="default"/>
          <w:b/>
          <w:lang w:val="en-US"/>
        </w:rPr>
        <w:t>Databas</w:t>
      </w:r>
      <w:r>
        <w:rPr>
          <w:rFonts w:hint="default"/>
          <w:lang w:val="en-US"/>
        </w:rPr>
        <w:t xml:space="preserve">                    </w:t>
      </w:r>
      <w:r>
        <w:rPr>
          <w:rFonts w:hint="default"/>
          <w:lang w:val="en-US"/>
        </w:rPr>
        <w:t>:</w:t>
      </w:r>
      <w:r>
        <w:rPr>
          <w:rFonts w:hint="default"/>
          <w:lang w:val="en-US"/>
        </w:rPr>
        <w:t xml:space="preserve">  </w:t>
      </w:r>
      <w:r>
        <w:rPr>
          <w:rFonts w:hint="default"/>
          <w:lang w:val="en-US"/>
        </w:rPr>
        <w:t>Oracle,</w:t>
      </w:r>
      <w:r>
        <w:rPr>
          <w:rFonts w:hint="default"/>
          <w:lang w:val="en-US"/>
        </w:rPr>
        <w:t xml:space="preserve"> </w:t>
      </w:r>
      <w:r>
        <w:rPr>
          <w:rFonts w:hint="default"/>
          <w:lang w:val="en-US"/>
        </w:rPr>
        <w:t>MySQL</w:t>
      </w:r>
    </w:p>
    <w:p>
      <w:pPr>
        <w:pStyle w:val="style0"/>
        <w:ind w:firstLine="440" w:firstLineChars="200"/>
        <w:rPr>
          <w:rFonts w:ascii="Century Gothic" w:cs="Calibri" w:hAnsi="Century Gothic"/>
          <w:b/>
          <w:color w:val="ffc000"/>
          <w:sz w:val="24"/>
          <w:szCs w:val="20"/>
          <w14:shadow w14:blurRad="50800" w14:ky="0" w14:dir="5400000" w14:kx="0" w14:algn="ctr" w14:sy="0" w14:sx="0" w14:dist="50800">
            <w14:srgbClr w14:val="ffff00"/>
          </w14:shadow>
        </w:rPr>
      </w:pPr>
      <w:r>
        <w:rPr>
          <w:rFonts w:hint="default"/>
          <w:b/>
          <w:lang w:val="en-US"/>
        </w:rPr>
        <w:t>Web</w:t>
      </w:r>
      <w:r>
        <w:rPr>
          <w:rFonts w:hint="default"/>
          <w:b/>
          <w:lang w:val="en-US"/>
        </w:rPr>
        <w:t xml:space="preserve"> </w:t>
      </w:r>
      <w:r>
        <w:rPr>
          <w:rFonts w:hint="default"/>
          <w:b/>
          <w:lang w:val="en-US"/>
        </w:rPr>
        <w:t>technologies</w:t>
      </w:r>
      <w:r>
        <w:rPr>
          <w:rFonts w:hint="default"/>
          <w:b/>
          <w:lang w:val="en-US"/>
        </w:rPr>
        <w:t xml:space="preserve">  </w:t>
      </w:r>
      <w:r>
        <w:rPr>
          <w:rFonts w:hint="default"/>
          <w:lang w:val="en-US"/>
        </w:rPr>
        <w:t xml:space="preserve"> </w:t>
      </w:r>
      <w:r>
        <w:rPr>
          <w:rFonts w:hint="default"/>
          <w:lang w:val="en-US"/>
        </w:rPr>
        <w:t>:</w:t>
      </w:r>
      <w:r>
        <w:rPr>
          <w:rFonts w:hint="default"/>
          <w:lang w:val="en-US"/>
        </w:rPr>
        <w:t xml:space="preserve">  </w:t>
      </w:r>
      <w:r>
        <w:rPr>
          <w:rFonts w:hint="default"/>
          <w:lang w:val="en-US"/>
        </w:rPr>
        <w:t>HTML,</w:t>
      </w:r>
      <w:r>
        <w:rPr>
          <w:rFonts w:hint="default"/>
          <w:lang w:val="en-US"/>
        </w:rPr>
        <w:t xml:space="preserve"> </w:t>
      </w:r>
      <w:r>
        <w:rPr>
          <w:rFonts w:hint="default"/>
          <w:lang w:val="en-US"/>
        </w:rPr>
        <w:t>CSS,</w:t>
      </w:r>
      <w:r>
        <w:rPr>
          <w:rFonts w:hint="default"/>
          <w:lang w:val="en-US"/>
        </w:rPr>
        <w:t xml:space="preserve"> </w:t>
      </w:r>
      <w:r>
        <w:rPr>
          <w:rFonts w:hint="default"/>
          <w:lang w:val="en-US"/>
        </w:rPr>
        <w:t>JavaScript,php</w:t>
      </w:r>
    </w:p>
    <w:p>
      <w:pPr>
        <w:pStyle w:val="style0"/>
        <w:ind w:firstLine="440" w:firstLineChars="200"/>
        <w:rPr>
          <w:rFonts w:ascii="Century Gothic" w:cs="Calibri" w:hAnsi="Century Gothic"/>
          <w:b/>
          <w:color w:val="ffc000"/>
          <w:sz w:val="24"/>
          <w:szCs w:val="20"/>
          <w14:shadow w14:blurRad="50800" w14:ky="0" w14:dir="5400000" w14:kx="0" w14:algn="ctr" w14:sy="0" w14:sx="0" w14:dist="50800">
            <w14:srgbClr w14:val="ffff00"/>
          </w14:shadow>
        </w:rPr>
      </w:pPr>
      <w:r>
        <w:rPr>
          <w:rFonts w:hint="default"/>
          <w:b/>
          <w:lang w:val="en-US"/>
        </w:rPr>
        <w:t>Development</w:t>
      </w:r>
      <w:r>
        <w:rPr>
          <w:rFonts w:hint="default"/>
          <w:b/>
          <w:lang w:val="en-US"/>
        </w:rPr>
        <w:t xml:space="preserve"> </w:t>
      </w:r>
      <w:r>
        <w:rPr>
          <w:rFonts w:hint="default"/>
          <w:b/>
          <w:lang w:val="en-US"/>
        </w:rPr>
        <w:t>tools</w:t>
      </w:r>
      <w:r>
        <w:rPr>
          <w:rFonts w:hint="default"/>
          <w:lang w:val="en-US"/>
        </w:rPr>
        <w:t xml:space="preserve"> </w:t>
      </w:r>
      <w:r>
        <w:rPr>
          <w:rFonts w:hint="default"/>
          <w:lang w:val="en-US"/>
        </w:rPr>
        <w:t>:</w:t>
      </w:r>
      <w:r>
        <w:rPr>
          <w:rFonts w:hint="default"/>
          <w:lang w:val="en-US"/>
        </w:rPr>
        <w:t xml:space="preserve">  </w:t>
      </w:r>
      <w:r>
        <w:rPr>
          <w:rFonts w:hint="default"/>
          <w:lang w:val="en-US"/>
        </w:rPr>
        <w:t>Eclipse,</w:t>
      </w:r>
      <w:r>
        <w:rPr>
          <w:rFonts w:hint="default"/>
          <w:lang w:val="en-US"/>
        </w:rPr>
        <w:t xml:space="preserve"> </w:t>
      </w:r>
      <w:r>
        <w:rPr>
          <w:rFonts w:hint="default"/>
          <w:lang w:val="en-US"/>
        </w:rPr>
        <w:t>Cordinetor</w:t>
      </w:r>
    </w:p>
    <w:p>
      <w:pPr>
        <w:pStyle w:val="style0"/>
        <w:spacing w:lineRule="auto" w:line="240"/>
        <w:jc w:val="both"/>
        <w:rPr>
          <w:rFonts w:ascii="Century Gothic" w:cs="Calibri" w:hAnsi="Century Gothic"/>
          <w:b/>
          <w:color w:val="ffc000"/>
          <w:sz w:val="24"/>
          <w:szCs w:val="20"/>
          <w14:shadow w14:blurRad="50800" w14:ky="0" w14:dir="5400000" w14:kx="0" w14:algn="ctr" w14:sy="0" w14:sx="0" w14:dist="50800">
            <w14:srgbClr w14:val="ffff00"/>
          </w14:shadow>
        </w:rPr>
      </w:pPr>
      <w:r>
        <w:rPr>
          <w:rFonts w:hint="default"/>
          <w:b/>
          <w:lang w:val="en-US"/>
        </w:rPr>
        <w:t xml:space="preserve">        </w:t>
      </w:r>
      <w:r>
        <w:rPr>
          <w:rFonts w:hint="default"/>
          <w:b/>
          <w:lang w:val="en-US"/>
        </w:rPr>
        <w:t>Operating</w:t>
      </w:r>
      <w:r>
        <w:rPr>
          <w:rFonts w:hint="default"/>
          <w:b/>
          <w:lang w:val="en-US"/>
        </w:rPr>
        <w:t xml:space="preserve"> </w:t>
      </w:r>
      <w:r>
        <w:rPr>
          <w:rFonts w:hint="default"/>
          <w:b/>
          <w:lang w:val="en-US"/>
        </w:rPr>
        <w:t>system</w:t>
      </w:r>
      <w:r>
        <w:rPr>
          <w:rFonts w:hint="default"/>
          <w:b/>
          <w:lang w:val="en-US"/>
        </w:rPr>
        <w:t xml:space="preserve">  </w:t>
      </w:r>
      <w:r>
        <w:rPr>
          <w:rFonts w:hint="default"/>
          <w:lang w:val="en-US"/>
        </w:rPr>
        <w:t xml:space="preserve"> </w:t>
      </w:r>
      <w:r>
        <w:rPr>
          <w:rFonts w:hint="default"/>
          <w:lang w:val="en-US"/>
        </w:rPr>
        <w:t>:</w:t>
      </w:r>
      <w:r>
        <w:rPr>
          <w:rFonts w:hint="default"/>
          <w:lang w:val="en-US"/>
        </w:rPr>
        <w:t xml:space="preserve">  </w:t>
      </w:r>
      <w:r>
        <w:rPr>
          <w:rFonts w:hint="default"/>
          <w:lang w:val="en-US"/>
        </w:rPr>
        <w:t>Windows</w:t>
      </w:r>
      <w:r>
        <w:rPr>
          <w:rFonts w:hint="default"/>
          <w:lang w:val="en-US"/>
        </w:rPr>
        <w:t xml:space="preserve"> </w:t>
      </w:r>
      <w:r>
        <w:rPr>
          <w:rFonts w:hint="default"/>
          <w:lang w:val="en-US"/>
        </w:rPr>
        <w:t>XP/Vista,GNU/Linux</w:t>
      </w:r>
    </w:p>
    <w:p>
      <w:pPr>
        <w:pStyle w:val="style0"/>
        <w:ind w:left="-270"/>
        <w:rPr>
          <w:rFonts w:ascii="Century Gothic" w:cs="Calibri" w:hAnsi="Century Gothic"/>
          <w:b/>
          <w:color w:val="ffc000"/>
          <w:sz w:val="24"/>
          <w:szCs w:val="20"/>
          <w14:shadow w14:blurRad="50800" w14:ky="0" w14:dir="5400000" w14:kx="0" w14:algn="ctr" w14:sy="0" w14:sx="0" w14:dist="50800">
            <w14:srgbClr w14:val="ffff00"/>
          </w14:shadow>
        </w:rPr>
      </w:pPr>
    </w:p>
    <w:p>
      <w:pPr>
        <w:pStyle w:val="style0"/>
        <w:ind w:left="-270"/>
        <w:rPr>
          <w:rFonts w:ascii="Century Gothic" w:cs="Calibri" w:hAnsi="Century Gothic"/>
          <w:b/>
          <w:color w:val="ffc000"/>
          <w:sz w:val="24"/>
          <w:szCs w:val="20"/>
          <w14:shadow w14:blurRad="50800" w14:ky="0" w14:dir="5400000" w14:kx="0" w14:algn="ctr" w14:sy="0" w14:sx="0" w14:dist="50800">
            <w14:srgbClr w14:val="ffff00"/>
          </w14:shadow>
        </w:rPr>
      </w:pPr>
      <w:r>
        <w:rPr>
          <w:rFonts w:cs="Calibri" w:hAnsi="Century Gothic"/>
          <w:b/>
          <w:color w:val="ffc000"/>
          <w:sz w:val="24"/>
          <w:szCs w:val="20"/>
          <w:lang w:val="en-US"/>
          <w14:shadow w14:blurRad="50800" w14:ky="0" w14:dir="5400000" w14:kx="0" w14:algn="ctr" w14:sy="0" w14:sx="0" w14:dist="50800">
            <w14:srgbClr w14:val="ffff00"/>
          </w14:shadow>
        </w:rPr>
        <w:t xml:space="preserve">   </w:t>
      </w:r>
      <w:r>
        <w:rPr>
          <w:rFonts w:ascii="Century Gothic" w:cs="Calibri" w:hAnsi="Century Gothic"/>
          <w:b/>
          <w:color w:val="ffc000"/>
          <w:sz w:val="24"/>
          <w:szCs w:val="20"/>
          <w14:shadow w14:blurRad="50800" w14:ky="0" w14:dir="5400000" w14:kx="0" w14:algn="ctr" w14:sy="0" w14:sx="0" w14:dist="50800">
            <w14:srgbClr w14:val="ffff00"/>
          </w14:shadow>
        </w:rPr>
        <w:t xml:space="preserve">PROFESSIONAL EXPERIENCE </w:t>
      </w:r>
    </w:p>
    <w:p>
      <w:pPr>
        <w:pStyle w:val="style179"/>
        <w:numPr>
          <w:ilvl w:val="0"/>
          <w:numId w:val="1"/>
        </w:numPr>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Company - VOIPTECH solution, DLF Cybercity, Bhubaneswar</w:t>
      </w:r>
    </w:p>
    <w:p>
      <w:pPr>
        <w:pStyle w:val="style179"/>
        <w:numPr>
          <w:ilvl w:val="0"/>
          <w:numId w:val="0"/>
        </w:numPr>
        <w:ind w:left="450" w:firstLin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Designation - PHP developer</w:t>
      </w:r>
    </w:p>
    <w:p>
      <w:pPr>
        <w:pStyle w:val="style179"/>
        <w:numPr>
          <w:ilvl w:val="0"/>
          <w:numId w:val="0"/>
        </w:numPr>
        <w:ind w:left="450" w:firstLin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Duration - July 2022 to till now</w:t>
      </w:r>
    </w:p>
    <w:p>
      <w:pPr>
        <w:pStyle w:val="style179"/>
        <w:numPr>
          <w:ilvl w:val="0"/>
          <w:numId w:val="0"/>
        </w:numPr>
        <w:ind w:left="450" w:firstLine="0"/>
        <w:rPr>
          <w:rFonts w:cs="Calibri" w:hAnsi="Century Gothic"/>
          <w:sz w:val="20"/>
          <w:szCs w:val="20"/>
          <w:lang w:val="en-US"/>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 xml:space="preserve">Roles and Responsibilities- I have been appointed as a PHP developer.Working on Laravel framework and CMS project. </w:t>
      </w:r>
    </w:p>
    <w:p>
      <w:pPr>
        <w:pStyle w:val="style179"/>
        <w:numPr>
          <w:ilvl w:val="0"/>
          <w:numId w:val="0"/>
        </w:numPr>
        <w:ind w:left="450" w:firstLine="0"/>
        <w:rPr>
          <w:rFonts w:cs="Calibri" w:hAnsi="Century Gothic"/>
          <w:sz w:val="20"/>
          <w:szCs w:val="20"/>
          <w:lang w:val="en-US"/>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 xml:space="preserve">Some links are- </w:t>
      </w:r>
    </w:p>
    <w:p>
      <w:pPr>
        <w:pStyle w:val="style179"/>
        <w:numPr>
          <w:ilvl w:val="0"/>
          <w:numId w:val="0"/>
        </w:numPr>
        <w:ind w:left="450" w:firstLine="0"/>
        <w:rPr>
          <w:rFonts w:cs="Calibri" w:hAnsi="Century Gothic"/>
          <w:sz w:val="20"/>
          <w:szCs w:val="20"/>
          <w:lang w:val="en-US"/>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https://udernal.com/</w:t>
      </w:r>
    </w:p>
    <w:p>
      <w:pPr>
        <w:pStyle w:val="style179"/>
        <w:numPr>
          <w:ilvl w:val="0"/>
          <w:numId w:val="0"/>
        </w:numPr>
        <w:ind w:left="450" w:firstLin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https://visionitvoip.com/</w:t>
      </w:r>
    </w:p>
    <w:p>
      <w:pPr>
        <w:pStyle w:val="style179"/>
        <w:numPr>
          <w:ilvl w:val="0"/>
          <w:numId w:val="0"/>
        </w:numPr>
        <w:ind w:left="450" w:firstLin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https://hdfinite.com/</w:t>
      </w:r>
    </w:p>
    <w:p>
      <w:pPr>
        <w:pStyle w:val="style179"/>
        <w:numPr>
          <w:ilvl w:val="0"/>
          <w:numId w:val="0"/>
        </w:numPr>
        <w:ind w:left="450" w:firstLin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https://purpleroseltd.com/</w:t>
      </w:r>
    </w:p>
    <w:p>
      <w:pPr>
        <w:pStyle w:val="style179"/>
        <w:numPr>
          <w:ilvl w:val="0"/>
          <w:numId w:val="0"/>
        </w:numPr>
        <w:ind w:left="450" w:firstLine="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https://allinoneits.in/</w:t>
      </w:r>
    </w:p>
    <w:p>
      <w:pPr>
        <w:numPr>
          <w:ilvl w:val="0"/>
          <w:numId w:val="0"/>
        </w:numPr>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 xml:space="preserve">         https://voiptechsolutions.in/</w:t>
      </w:r>
    </w:p>
    <w:p>
      <w:pPr>
        <w:pStyle w:val="style179"/>
        <w:numPr>
          <w:ilvl w:val="0"/>
          <w:numId w:val="1"/>
        </w:numPr>
        <w:rPr>
          <w:rFonts w:ascii="Century Gothic" w:cs="Calibri" w:hAnsi="Century Gothic"/>
          <w:color w:val="ffc000"/>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 xml:space="preserve">Company – </w:t>
      </w:r>
      <w:r>
        <w:rPr>
          <w:rFonts w:cs="Calibri" w:hAnsi="Century Gothic"/>
          <w:sz w:val="20"/>
          <w:szCs w:val="20"/>
          <w:lang w:val="en-US"/>
          <w14:shadow w14:blurRad="50800" w14:ky="0" w14:dir="5400000" w14:kx="0" w14:algn="ctr" w14:sy="0" w14:sx="0" w14:dist="50800">
            <w14:srgbClr w14:val="ffff00"/>
          </w14:shadow>
        </w:rPr>
        <w:t>Nation Digi Skill</w:t>
      </w:r>
      <w:r>
        <w:rPr>
          <w:rFonts w:ascii="Century Gothic" w:cs="Calibri" w:hAnsi="Century Gothic"/>
          <w:sz w:val="20"/>
          <w:szCs w:val="20"/>
          <w14:shadow w14:blurRad="50800" w14:ky="0" w14:dir="5400000" w14:kx="0" w14:algn="ctr" w14:sy="0" w14:sx="0" w14:dist="50800">
            <w14:srgbClr w14:val="ffff00"/>
          </w14:shadow>
        </w:rPr>
        <w:t xml:space="preserve">, </w:t>
      </w:r>
      <w:r>
        <w:rPr>
          <w:rFonts w:cs="Calibri" w:hAnsi="Century Gothic"/>
          <w:sz w:val="20"/>
          <w:szCs w:val="20"/>
          <w:lang w:val="en-US"/>
          <w14:shadow w14:blurRad="50800" w14:ky="0" w14:dir="5400000" w14:kx="0" w14:algn="ctr" w14:sy="0" w14:sx="0" w14:dist="50800">
            <w14:srgbClr w14:val="ffff00"/>
          </w14:shadow>
        </w:rPr>
        <w:t xml:space="preserve">Bhubaneswar </w:t>
      </w:r>
    </w:p>
    <w:p>
      <w:pPr>
        <w:pStyle w:val="style179"/>
        <w:ind w:left="450"/>
        <w:rPr>
          <w:rFonts w:ascii="Century Gothic" w:cs="Calibri" w:hAnsi="Century Gothic"/>
          <w:color w:val="ffc000"/>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Designation –  Software Engineer</w:t>
      </w:r>
      <w:r>
        <w:rPr>
          <w:rFonts w:cs="Calibri" w:hAnsi="Century Gothic"/>
          <w:sz w:val="20"/>
          <w:szCs w:val="20"/>
          <w:lang w:val="en-US"/>
          <w14:shadow w14:blurRad="50800" w14:ky="0" w14:dir="5400000" w14:kx="0" w14:algn="ctr" w14:sy="0" w14:sx="0" w14:dist="50800">
            <w14:srgbClr w14:val="ffff00"/>
          </w14:shadow>
        </w:rPr>
        <w:t xml:space="preserve">,DBMS Manager, Web Developer </w:t>
      </w:r>
    </w:p>
    <w:p>
      <w:pPr>
        <w:pStyle w:val="style179"/>
        <w:ind w:left="450"/>
        <w:rPr>
          <w:rFonts w:ascii="Century Gothic" w:cs="Calibri" w:hAnsi="Century Gothic"/>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 xml:space="preserve">Duration – </w:t>
      </w:r>
      <w:r>
        <w:rPr>
          <w:rFonts w:cs="Calibri" w:hAnsi="Century Gothic"/>
          <w:sz w:val="20"/>
          <w:szCs w:val="20"/>
          <w:lang w:val="en-US"/>
          <w14:shadow w14:blurRad="50800" w14:ky="0" w14:dir="5400000" w14:kx="0" w14:algn="ctr" w14:sy="0" w14:sx="0" w14:dist="50800">
            <w14:srgbClr w14:val="ffff00"/>
          </w14:shadow>
        </w:rPr>
        <w:t>Dec</w:t>
      </w:r>
      <w:r>
        <w:rPr>
          <w:rFonts w:ascii="Century Gothic" w:cs="Calibri" w:hAnsi="Century Gothic"/>
          <w:sz w:val="20"/>
          <w:szCs w:val="20"/>
          <w14:shadow w14:blurRad="50800" w14:ky="0" w14:dir="5400000" w14:kx="0" w14:algn="ctr" w14:sy="0" w14:sx="0" w14:dist="50800">
            <w14:srgbClr w14:val="ffff00"/>
          </w14:shadow>
        </w:rPr>
        <w:t xml:space="preserve"> 201</w:t>
      </w:r>
      <w:r>
        <w:rPr>
          <w:rFonts w:cs="Calibri" w:hAnsi="Century Gothic"/>
          <w:sz w:val="20"/>
          <w:szCs w:val="20"/>
          <w:lang w:val="en-US"/>
          <w14:shadow w14:blurRad="50800" w14:ky="0" w14:dir="5400000" w14:kx="0" w14:algn="ctr" w14:sy="0" w14:sx="0" w14:dist="50800">
            <w14:srgbClr w14:val="ffff00"/>
          </w14:shadow>
        </w:rPr>
        <w:t>7</w:t>
      </w:r>
      <w:r>
        <w:rPr>
          <w:rFonts w:ascii="Century Gothic" w:cs="Calibri" w:hAnsi="Century Gothic"/>
          <w:sz w:val="20"/>
          <w:szCs w:val="20"/>
          <w14:shadow w14:blurRad="50800" w14:ky="0" w14:dir="5400000" w14:kx="0" w14:algn="ctr" w14:sy="0" w14:sx="0" w14:dist="50800">
            <w14:srgbClr w14:val="ffff00"/>
          </w14:shadow>
        </w:rPr>
        <w:t xml:space="preserve"> to </w:t>
      </w:r>
      <w:r>
        <w:rPr>
          <w:rFonts w:cs="Calibri" w:hAnsi="Century Gothic"/>
          <w:sz w:val="20"/>
          <w:szCs w:val="20"/>
          <w:lang w:val="en-US"/>
          <w14:shadow w14:blurRad="50800" w14:ky="0" w14:dir="5400000" w14:kx="0" w14:algn="ctr" w14:sy="0" w14:sx="0" w14:dist="50800">
            <w14:srgbClr w14:val="ffff00"/>
          </w14:shadow>
        </w:rPr>
        <w:t>jun 2021</w:t>
      </w:r>
    </w:p>
    <w:p>
      <w:pPr>
        <w:pStyle w:val="style179"/>
        <w:ind w:left="450"/>
        <w:rPr>
          <w:rFonts w:ascii="Century Gothic" w:cs="Calibri" w:hAnsi="Century Gothic"/>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Roles and Responsibilities:</w:t>
      </w:r>
    </w:p>
    <w:p>
      <w:pPr>
        <w:pStyle w:val="style179"/>
        <w:numPr>
          <w:ilvl w:val="0"/>
          <w:numId w:val="28"/>
        </w:numPr>
        <w:rPr>
          <w:rFonts w:ascii="Century Gothic" w:cs="Calibri" w:hAnsi="Century Gothic"/>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 xml:space="preserve">Working as a </w:t>
      </w:r>
      <w:r>
        <w:rPr>
          <w:rFonts w:cs="Calibri" w:hAnsi="Century Gothic"/>
          <w:sz w:val="20"/>
          <w:szCs w:val="20"/>
          <w:lang w:val="en-US"/>
          <w14:shadow w14:blurRad="50800" w14:ky="0" w14:dir="5400000" w14:kx="0" w14:algn="ctr" w14:sy="0" w14:sx="0" w14:dist="50800">
            <w14:srgbClr w14:val="ffff00"/>
          </w14:shadow>
        </w:rPr>
        <w:t xml:space="preserve">Software developer </w:t>
      </w:r>
      <w:r>
        <w:rPr>
          <w:rFonts w:ascii="Century Gothic" w:cs="Calibri" w:hAnsi="Century Gothic"/>
          <w:sz w:val="20"/>
          <w:szCs w:val="20"/>
          <w14:shadow w14:blurRad="50800" w14:ky="0" w14:dir="5400000" w14:kx="0" w14:algn="ctr" w14:sy="0" w14:sx="0" w14:dist="50800">
            <w14:srgbClr w14:val="ffff00"/>
          </w14:shadow>
        </w:rPr>
        <w:t xml:space="preserve">for </w:t>
      </w:r>
      <w:r>
        <w:rPr>
          <w:rFonts w:ascii="Century Gothic" w:cs="Calibri" w:hAnsi="Century Gothic"/>
          <w:b/>
          <w:sz w:val="20"/>
          <w:szCs w:val="20"/>
          <w14:shadow w14:blurRad="50800" w14:ky="0" w14:dir="5400000" w14:kx="0" w14:algn="ctr" w14:sy="0" w14:sx="0" w14:dist="50800">
            <w14:srgbClr w14:val="ffff00"/>
          </w14:shadow>
        </w:rPr>
        <w:t xml:space="preserve">Neelachal ispat nigam </w:t>
      </w:r>
      <w:r>
        <w:rPr>
          <w:rFonts w:ascii="Century Gothic" w:cs="Calibri" w:hAnsi="Century Gothic"/>
          <w:sz w:val="20"/>
          <w:szCs w:val="20"/>
          <w14:shadow w14:blurRad="50800" w14:ky="0" w14:dir="5400000" w14:kx="0" w14:algn="ctr" w14:sy="0" w14:sx="0" w14:dist="50800">
            <w14:srgbClr w14:val="ffff00"/>
          </w14:shadow>
        </w:rPr>
        <w:t xml:space="preserve">  Project</w:t>
      </w:r>
      <w:r>
        <w:rPr>
          <w:rFonts w:cs="Calibri" w:hAnsi="Century Gothic"/>
          <w:sz w:val="20"/>
          <w:szCs w:val="20"/>
          <w:lang w:val="en-US"/>
          <w14:shadow w14:blurRad="50800" w14:ky="0" w14:dir="5400000" w14:kx="0" w14:algn="ctr" w14:sy="0" w14:sx="0" w14:dist="50800">
            <w14:srgbClr w14:val="ffff00"/>
          </w14:shadow>
        </w:rPr>
        <w:t xml:space="preserve"> by using Eclipse  Framework</w:t>
      </w:r>
      <w:r>
        <w:rPr>
          <w:rFonts w:ascii="Century Gothic" w:cs="Calibri" w:hAnsi="Century Gothic"/>
          <w:sz w:val="20"/>
          <w:szCs w:val="20"/>
          <w14:shadow w14:blurRad="50800" w14:ky="0" w14:dir="5400000" w14:kx="0" w14:algn="ctr" w14:sy="0" w14:sx="0" w14:dist="50800">
            <w14:srgbClr w14:val="ffff00"/>
          </w14:shadow>
        </w:rPr>
        <w:t>.</w:t>
      </w:r>
      <w:r>
        <w:rPr>
          <w:rFonts w:cs="Calibri" w:hAnsi="Century Gothic"/>
          <w:sz w:val="20"/>
          <w:szCs w:val="20"/>
          <w:lang w:val="en-US"/>
          <w14:shadow w14:blurRad="50800" w14:ky="0" w14:dir="5400000" w14:kx="0" w14:algn="ctr" w14:sy="0" w14:sx="0" w14:dist="50800">
            <w14:srgbClr w14:val="ffff00"/>
          </w14:shadow>
        </w:rPr>
        <w:t>Building websites using technologies such as HTML, CSS, and JavaScript. This includes the layout of websites, as well as frameworks used to deliver the content that will be displayed on the site. Modifying and updating websites according to a company or client's specifications</w:t>
      </w:r>
    </w:p>
    <w:p>
      <w:pPr>
        <w:pStyle w:val="style179"/>
        <w:numPr>
          <w:ilvl w:val="0"/>
          <w:numId w:val="29"/>
        </w:numPr>
        <w:spacing w:after="0" w:lineRule="auto" w:line="240"/>
        <w:jc w:val="both"/>
        <w:rPr>
          <w:rFonts w:cs="Calibri" w:hAnsi="Century Gothic"/>
          <w:sz w:val="20"/>
          <w:lang w:val="en-US"/>
        </w:rPr>
      </w:pPr>
      <w:r>
        <w:rPr>
          <w:rFonts w:ascii="Century Gothic" w:cs="Calibri" w:hAnsi="Century Gothic"/>
          <w:sz w:val="20"/>
        </w:rPr>
        <w:t>Worked</w:t>
      </w:r>
      <w:r>
        <w:rPr>
          <w:rFonts w:ascii="Century Gothic" w:cs="Calibri" w:hAnsi="Century Gothic"/>
          <w:sz w:val="20"/>
        </w:rPr>
        <w:t xml:space="preserve"> as a </w:t>
      </w:r>
      <w:r>
        <w:rPr>
          <w:rFonts w:cs="Calibri" w:hAnsi="Century Gothic"/>
          <w:sz w:val="20"/>
          <w:lang w:val="en-US"/>
        </w:rPr>
        <w:t xml:space="preserve">Software Developer for </w:t>
      </w:r>
      <w:r>
        <w:rPr>
          <w:rFonts w:hint="default"/>
          <w:b/>
          <w:sz w:val="20"/>
          <w:szCs w:val="16"/>
          <w:lang w:val="en-US"/>
        </w:rPr>
        <w:t>Odisha</w:t>
      </w:r>
      <w:r>
        <w:rPr>
          <w:rFonts w:hint="default"/>
          <w:b/>
          <w:sz w:val="20"/>
          <w:szCs w:val="16"/>
          <w:lang w:val="en-US"/>
        </w:rPr>
        <w:t xml:space="preserve"> </w:t>
      </w:r>
      <w:r>
        <w:rPr>
          <w:rFonts w:hint="default"/>
          <w:b/>
          <w:sz w:val="20"/>
          <w:szCs w:val="16"/>
          <w:lang w:val="en-US"/>
        </w:rPr>
        <w:t>app</w:t>
      </w:r>
      <w:r>
        <w:rPr>
          <w:rFonts w:ascii="Century Gothic" w:cs="Calibri" w:hAnsi="Century Gothic"/>
          <w:sz w:val="20"/>
        </w:rPr>
        <w:t xml:space="preserve"> Project</w:t>
      </w:r>
      <w:r>
        <w:rPr>
          <w:rFonts w:cs="Calibri" w:hAnsi="Century Gothic"/>
          <w:sz w:val="20"/>
          <w:lang w:val="en-US"/>
        </w:rPr>
        <w:t xml:space="preserve">  by us Eclipse  Framework.Create website layout/user interface by using standard HTML/CSS practices .Integrate data from various back-end services and databases.</w:t>
      </w:r>
    </w:p>
    <w:p>
      <w:pPr>
        <w:pStyle w:val="style179"/>
        <w:numPr>
          <w:ilvl w:val="0"/>
          <w:numId w:val="0"/>
        </w:numPr>
        <w:spacing w:after="0" w:lineRule="auto" w:line="240"/>
        <w:ind w:left="720" w:firstLine="0"/>
        <w:jc w:val="both"/>
        <w:rPr>
          <w:rFonts w:cs="Calibri" w:hAnsi="Century Gothic"/>
          <w:sz w:val="20"/>
          <w:lang w:val="en-US"/>
        </w:rPr>
      </w:pPr>
    </w:p>
    <w:p>
      <w:pPr>
        <w:pStyle w:val="style179"/>
        <w:numPr>
          <w:ilvl w:val="0"/>
          <w:numId w:val="30"/>
        </w:numPr>
        <w:spacing w:after="0" w:lineRule="auto" w:line="240"/>
        <w:jc w:val="both"/>
        <w:rPr>
          <w:rFonts w:ascii="Century Gothic" w:cs="Calibri" w:hAnsi="Century Gothic"/>
          <w:sz w:val="20"/>
        </w:rPr>
      </w:pPr>
      <w:r>
        <w:rPr>
          <w:rFonts w:cs="Calibri" w:hAnsi="Century Gothic"/>
          <w:sz w:val="20"/>
          <w:lang w:val="en-US"/>
        </w:rPr>
        <w:t xml:space="preserve">Working as a Web Developer for </w:t>
      </w:r>
      <w:r>
        <w:rPr>
          <w:rFonts w:hint="default"/>
          <w:b/>
          <w:sz w:val="20"/>
          <w:szCs w:val="16"/>
          <w:lang w:val="en-US"/>
        </w:rPr>
        <w:t xml:space="preserve">Sainash Page </w:t>
      </w:r>
      <w:r>
        <w:rPr>
          <w:rFonts w:cs="Calibri" w:hAnsi="Century Gothic" w:hint="default"/>
          <w:sz w:val="20"/>
          <w:lang w:val="en-US"/>
        </w:rPr>
        <w:t>by using WordPress  .</w:t>
      </w:r>
    </w:p>
    <w:p>
      <w:pPr>
        <w:pStyle w:val="style179"/>
        <w:numPr>
          <w:ilvl w:val="0"/>
          <w:numId w:val="0"/>
        </w:numPr>
        <w:spacing w:after="0" w:lineRule="auto" w:line="240"/>
        <w:ind w:left="720" w:firstLine="0"/>
        <w:jc w:val="both"/>
        <w:rPr>
          <w:rFonts w:ascii="Century Gothic" w:cs="Calibri" w:hAnsi="Century Gothic"/>
          <w:sz w:val="20"/>
        </w:rPr>
      </w:pPr>
    </w:p>
    <w:p>
      <w:pPr>
        <w:pStyle w:val="style179"/>
        <w:numPr>
          <w:ilvl w:val="0"/>
          <w:numId w:val="31"/>
        </w:numPr>
        <w:spacing w:after="0" w:lineRule="auto" w:line="240"/>
        <w:jc w:val="both"/>
        <w:rPr>
          <w:rFonts w:ascii="Century Gothic" w:cs="Calibri" w:hAnsi="Century Gothic"/>
          <w:sz w:val="20"/>
        </w:rPr>
      </w:pPr>
      <w:r>
        <w:rPr>
          <w:rFonts w:cs="Calibri" w:hAnsi="Century Gothic"/>
          <w:sz w:val="20"/>
          <w:lang w:val="en-US"/>
        </w:rPr>
        <w:t xml:space="preserve">Working as a Web  Developer  for </w:t>
      </w:r>
      <w:r>
        <w:rPr>
          <w:rFonts w:hint="default"/>
          <w:b/>
          <w:sz w:val="20"/>
          <w:szCs w:val="16"/>
          <w:lang w:val="en-US"/>
        </w:rPr>
        <w:t xml:space="preserve">MS Food Page </w:t>
      </w:r>
      <w:r>
        <w:rPr>
          <w:rFonts w:cs="Calibri" w:hAnsi="Century Gothic" w:hint="default"/>
          <w:sz w:val="20"/>
          <w:lang w:val="en-US"/>
        </w:rPr>
        <w:t>by</w:t>
      </w:r>
      <w:r>
        <w:rPr>
          <w:rFonts w:cs="Calibri" w:hAnsi="Century Gothic" w:hint="default"/>
          <w:sz w:val="20"/>
          <w:lang w:val="en-US"/>
        </w:rPr>
        <w:t xml:space="preserve"> </w:t>
      </w:r>
      <w:r>
        <w:rPr>
          <w:rFonts w:cs="Calibri" w:hAnsi="Century Gothic" w:hint="default"/>
          <w:sz w:val="20"/>
          <w:lang w:val="en-US"/>
        </w:rPr>
        <w:t>using</w:t>
      </w:r>
      <w:r>
        <w:rPr>
          <w:rFonts w:cs="Calibri" w:hAnsi="Century Gothic" w:hint="default"/>
          <w:sz w:val="20"/>
          <w:lang w:val="en-US"/>
        </w:rPr>
        <w:t xml:space="preserve"> </w:t>
      </w:r>
      <w:r>
        <w:rPr>
          <w:rFonts w:cs="Calibri" w:hAnsi="Century Gothic" w:hint="default"/>
          <w:sz w:val="20"/>
          <w:lang w:val="en-US"/>
        </w:rPr>
        <w:t>WordPres.</w:t>
      </w:r>
    </w:p>
    <w:p>
      <w:pPr>
        <w:pStyle w:val="style0"/>
        <w:rPr>
          <w:rFonts w:ascii="Century Gothic" w:cs="Calibri" w:hAnsi="Century Gothic"/>
          <w:sz w:val="20"/>
          <w:szCs w:val="20"/>
          <w14:shadow w14:blurRad="50800" w14:ky="0" w14:dir="5400000" w14:kx="0" w14:algn="ctr" w14:sy="0" w14:sx="0" w14:dist="50800">
            <w14:srgbClr w14:val="ffff00"/>
          </w14:shadow>
        </w:rPr>
      </w:pPr>
    </w:p>
    <w:p>
      <w:pPr>
        <w:pStyle w:val="style179"/>
        <w:numPr>
          <w:ilvl w:val="0"/>
          <w:numId w:val="2"/>
        </w:numPr>
        <w:rPr>
          <w:rFonts w:ascii="Century Gothic" w:cs="Calibri" w:hAnsi="Century Gothic"/>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 xml:space="preserve">Company –  </w:t>
      </w:r>
      <w:r>
        <w:rPr>
          <w:rFonts w:hint="default"/>
          <w:color w:val="000000"/>
          <w:sz w:val="20"/>
          <w:szCs w:val="16"/>
        </w:rPr>
        <w:t xml:space="preserve"> </w:t>
      </w:r>
      <w:r>
        <w:rPr>
          <w:rFonts w:hint="default"/>
          <w:sz w:val="20"/>
          <w:szCs w:val="16"/>
        </w:rPr>
        <w:t>Learnitude</w:t>
      </w:r>
      <w:r>
        <w:rPr>
          <w:rFonts w:hint="default"/>
          <w:sz w:val="20"/>
          <w:szCs w:val="16"/>
        </w:rPr>
        <w:t xml:space="preserve"> </w:t>
      </w:r>
      <w:r>
        <w:rPr>
          <w:rFonts w:hint="default"/>
          <w:sz w:val="20"/>
          <w:szCs w:val="16"/>
        </w:rPr>
        <w:t>Technologies</w:t>
      </w:r>
      <w:r>
        <w:rPr>
          <w:rFonts w:hint="default"/>
          <w:sz w:val="20"/>
          <w:szCs w:val="16"/>
        </w:rPr>
        <w:t xml:space="preserve"> </w:t>
      </w:r>
      <w:r>
        <w:rPr>
          <w:rFonts w:ascii="Century Gothic" w:cs="Calibri" w:hAnsi="Century Gothic"/>
          <w:sz w:val="20"/>
          <w:szCs w:val="20"/>
          <w:lang w:val="en-IN"/>
        </w:rPr>
        <w:t xml:space="preserve"> PVT.LTD.  </w:t>
      </w:r>
      <w:r>
        <w:rPr>
          <w:rFonts w:cs="Calibri" w:hAnsi="Century Gothic"/>
          <w:sz w:val="20"/>
          <w:szCs w:val="20"/>
          <w:lang w:val="en-US"/>
        </w:rPr>
        <w:t xml:space="preserve">Bhubaneswar </w:t>
      </w:r>
      <w:r>
        <w:rPr>
          <w:rFonts w:ascii="Century Gothic" w:cs="Calibri" w:hAnsi="Century Gothic"/>
          <w:sz w:val="20"/>
          <w:szCs w:val="20"/>
          <w:lang w:val="en-IN"/>
        </w:rPr>
        <w:t xml:space="preserve">                                                                            </w:t>
      </w:r>
    </w:p>
    <w:p>
      <w:pPr>
        <w:pStyle w:val="style179"/>
        <w:ind w:left="450"/>
        <w:rPr>
          <w:rFonts w:ascii="Century Gothic" w:cs="Calibri" w:hAnsi="Century Gothic"/>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 xml:space="preserve">Designation –  </w:t>
      </w:r>
      <w:r>
        <w:rPr>
          <w:rFonts w:cs="Calibri" w:hAnsi="Century Gothic"/>
          <w:sz w:val="20"/>
          <w:szCs w:val="20"/>
          <w:lang w:val="en-US"/>
          <w14:shadow w14:blurRad="50800" w14:ky="0" w14:dir="5400000" w14:kx="0" w14:algn="ctr" w14:sy="0" w14:sx="0" w14:dist="50800">
            <w14:srgbClr w14:val="ffff00"/>
          </w14:shadow>
        </w:rPr>
        <w:t xml:space="preserve">PHP Developer </w:t>
      </w:r>
    </w:p>
    <w:p>
      <w:pPr>
        <w:pStyle w:val="style179"/>
        <w:ind w:left="450"/>
        <w:rPr>
          <w:rFonts w:ascii="Century Gothic" w:cs="Calibri" w:hAnsi="Century Gothic"/>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 xml:space="preserve">Duration –  </w:t>
      </w:r>
      <w:r>
        <w:rPr>
          <w:rFonts w:ascii="Century Gothic" w:cs="Calibri" w:hAnsi="Century Gothic"/>
          <w:sz w:val="20"/>
          <w:szCs w:val="20"/>
          <w14:shadow w14:blurRad="50800" w14:ky="0" w14:dir="5400000" w14:kx="0" w14:algn="ctr" w14:sy="0" w14:sx="0" w14:dist="50800">
            <w14:srgbClr w14:val="ffff00"/>
          </w14:shadow>
        </w:rPr>
        <w:t xml:space="preserve">    </w:t>
      </w:r>
      <w:r>
        <w:rPr>
          <w:rFonts w:ascii="Century Gothic" w:cs="Book Antiqua" w:eastAsia="Book Antiqua" w:hAnsi="Century Gothic"/>
          <w:sz w:val="20"/>
          <w:szCs w:val="20"/>
        </w:rPr>
        <w:t xml:space="preserve">May 2017 to </w:t>
      </w:r>
      <w:r>
        <w:rPr>
          <w:rFonts w:cs="Book Antiqua" w:eastAsia="Book Antiqua" w:hAnsi="Century Gothic"/>
          <w:sz w:val="20"/>
          <w:szCs w:val="20"/>
          <w:lang w:val="en-US"/>
        </w:rPr>
        <w:t xml:space="preserve">August </w:t>
      </w:r>
      <w:r>
        <w:rPr>
          <w:rFonts w:ascii="Century Gothic" w:cs="Book Antiqua" w:eastAsia="Book Antiqua" w:hAnsi="Century Gothic"/>
          <w:sz w:val="20"/>
          <w:szCs w:val="20"/>
        </w:rPr>
        <w:t>201</w:t>
      </w:r>
      <w:r>
        <w:rPr>
          <w:rFonts w:cs="Book Antiqua" w:eastAsia="Book Antiqua" w:hAnsi="Century Gothic"/>
          <w:sz w:val="20"/>
          <w:szCs w:val="20"/>
          <w:lang w:val="en-US"/>
        </w:rPr>
        <w:t>7</w:t>
      </w:r>
      <w:r>
        <w:rPr>
          <w:rFonts w:ascii="Century Gothic" w:cs="Book Antiqua" w:eastAsia="Book Antiqua" w:hAnsi="Century Gothic"/>
          <w:sz w:val="20"/>
          <w:szCs w:val="20"/>
        </w:rPr>
        <w:t xml:space="preserve">.  </w:t>
      </w:r>
    </w:p>
    <w:p>
      <w:pPr>
        <w:pStyle w:val="style179"/>
        <w:ind w:left="450"/>
        <w:rPr>
          <w:rFonts w:ascii="Century Gothic" w:cs="Calibri" w:hAnsi="Century Gothic"/>
          <w:sz w:val="20"/>
          <w:szCs w:val="20"/>
          <w14:shadow w14:blurRad="50800" w14:ky="0" w14:dir="5400000" w14:kx="0" w14:algn="ctr" w14:sy="0" w14:sx="0" w14:dist="50800">
            <w14:srgbClr w14:val="ffff00"/>
          </w14:shadow>
        </w:rPr>
      </w:pPr>
      <w:r>
        <w:rPr>
          <w:rFonts w:ascii="Century Gothic" w:cs="Calibri" w:hAnsi="Century Gothic"/>
          <w:sz w:val="20"/>
          <w:szCs w:val="20"/>
          <w14:shadow w14:blurRad="50800" w14:ky="0" w14:dir="5400000" w14:kx="0" w14:algn="ctr" w14:sy="0" w14:sx="0" w14:dist="50800">
            <w14:srgbClr w14:val="ffff00"/>
          </w14:shadow>
        </w:rPr>
        <w:t xml:space="preserve">Roles and </w:t>
      </w:r>
      <w:r>
        <w:rPr>
          <w:rFonts w:ascii="Century Gothic" w:cs="Calibri" w:hAnsi="Century Gothic"/>
          <w:sz w:val="20"/>
          <w:szCs w:val="20"/>
          <w14:shadow w14:blurRad="50800" w14:ky="0" w14:dir="5400000" w14:kx="0" w14:algn="ctr" w14:sy="0" w14:sx="0" w14:dist="50800">
            <w14:srgbClr w14:val="ffff00"/>
          </w14:shadow>
        </w:rPr>
        <w:t>Responsibilities:</w:t>
      </w:r>
      <w:r>
        <w:rPr>
          <w:rFonts w:ascii="Century Gothic" w:cs="Calibri" w:hAnsi="Century Gothic"/>
          <w:sz w:val="20"/>
          <w:szCs w:val="20"/>
          <w14:shadow w14:blurRad="50800" w14:ky="0" w14:dir="5400000" w14:kx="0" w14:algn="ctr" w14:sy="0" w14:sx="0" w14:dist="50800">
            <w14:srgbClr w14:val="ffff00"/>
          </w14:shadow>
        </w:rPr>
        <w:t xml:space="preserve"> </w:t>
      </w:r>
    </w:p>
    <w:p>
      <w:pPr>
        <w:pStyle w:val="style179"/>
        <w:ind w:left="450"/>
        <w:rPr>
          <w:rFonts w:ascii="Century Gothic" w:cs="Calibri" w:hAnsi="Century Gothic"/>
          <w:sz w:val="20"/>
          <w:szCs w:val="20"/>
          <w14:shadow w14:blurRad="50800" w14:ky="0" w14:dir="5400000" w14:kx="0" w14:algn="ctr" w14:sy="0" w14:sx="0" w14:dist="50800">
            <w14:srgbClr w14:val="ffff00"/>
          </w14:shadow>
        </w:rPr>
      </w:pPr>
      <w:r>
        <w:rPr>
          <w:rFonts w:cs="Calibri" w:hAnsi="Century Gothic"/>
          <w:b/>
          <w:bCs/>
          <w:sz w:val="20"/>
          <w:szCs w:val="20"/>
          <w:lang w:val="en-US"/>
          <w14:shadow w14:blurRad="50800" w14:ky="0" w14:dir="5400000" w14:kx="0" w14:algn="ctr" w14:sy="0" w14:sx="0" w14:dist="50800">
            <w14:srgbClr w14:val="ffff00"/>
          </w14:shadow>
        </w:rPr>
        <w:t>1</w:t>
      </w:r>
      <w:r>
        <w:rPr>
          <w:rFonts w:cs="Calibri" w:hAnsi="Century Gothic"/>
          <w:sz w:val="20"/>
          <w:szCs w:val="20"/>
          <w:lang w:val="en-US"/>
          <w14:shadow w14:blurRad="50800" w14:ky="0" w14:dir="5400000" w14:kx="0" w14:algn="ctr" w14:sy="0" w14:sx="0" w14:dist="50800">
            <w14:srgbClr w14:val="ffff00"/>
          </w14:shadow>
        </w:rPr>
        <w:t>.Working as a intern for Web Administrator Module Development for Jharsuguda Police App. by using  Codigniter.</w:t>
      </w:r>
    </w:p>
    <w:p>
      <w:pPr>
        <w:pStyle w:val="style179"/>
        <w:ind w:left="450"/>
        <w:rPr>
          <w:rFonts w:ascii="Century Gothic" w:cs="Calibri" w:hAnsi="Century Gothic"/>
          <w:b/>
          <w:color w:val="ffc000"/>
          <w:sz w:val="24"/>
          <w:szCs w:val="20"/>
          <w14:shadow w14:blurRad="50800" w14:ky="0" w14:dir="5400000" w14:kx="0" w14:algn="ctr" w14:sy="0" w14:sx="0" w14:dist="50800">
            <w14:srgbClr w14:val="ffff00"/>
          </w14:shadow>
        </w:rPr>
      </w:pPr>
      <w:r>
        <w:rPr>
          <w:rFonts w:cs="Calibri" w:hAnsi="Century Gothic"/>
          <w:b/>
          <w:bCs/>
          <w:sz w:val="20"/>
          <w:szCs w:val="20"/>
          <w:lang w:val="en-US"/>
          <w14:shadow w14:blurRad="50800" w14:ky="0" w14:dir="5400000" w14:kx="0" w14:algn="ctr" w14:sy="0" w14:sx="0" w14:dist="50800">
            <w14:srgbClr w14:val="ffff00"/>
          </w14:shadow>
        </w:rPr>
        <w:t>2</w:t>
      </w:r>
      <w:r>
        <w:rPr>
          <w:rFonts w:cs="Calibri" w:hAnsi="Century Gothic"/>
          <w:sz w:val="20"/>
          <w:szCs w:val="20"/>
          <w:lang w:val="en-US"/>
          <w14:shadow w14:blurRad="50800" w14:ky="0" w14:dir="5400000" w14:kx="0" w14:algn="ctr" w14:sy="0" w14:sx="0" w14:dist="50800">
            <w14:srgbClr w14:val="ffff00"/>
          </w14:shadow>
        </w:rPr>
        <w:t>.Working as a intern for Crud Operations by using  Codigniter.</w:t>
      </w:r>
    </w:p>
    <w:p>
      <w:pPr>
        <w:pStyle w:val="style0"/>
        <w:rPr>
          <w:rFonts w:ascii="Century Gothic" w:cs="Calibri" w:hAnsi="Century Gothic"/>
          <w:b/>
          <w:color w:val="ffc000"/>
          <w:sz w:val="24"/>
          <w:szCs w:val="20"/>
          <w14:shadow w14:blurRad="50800" w14:ky="0" w14:dir="5400000" w14:kx="0" w14:algn="ctr" w14:sy="0" w14:sx="0" w14:dist="50800">
            <w14:srgbClr w14:val="ffff00"/>
          </w14:shadow>
        </w:rPr>
      </w:pPr>
    </w:p>
    <w:p>
      <w:pPr>
        <w:pStyle w:val="style0"/>
        <w:rPr>
          <w:rFonts w:ascii="Century Gothic" w:cs="Calibri" w:hAnsi="Century Gothic"/>
          <w:sz w:val="20"/>
          <w:szCs w:val="20"/>
        </w:rPr>
      </w:pPr>
      <w:r>
        <w:rPr>
          <w:rFonts w:ascii="Century Gothic" w:cs="Calibri" w:hAnsi="Century Gothic"/>
          <w:b/>
          <w:color w:val="ffc000"/>
          <w:sz w:val="24"/>
          <w:szCs w:val="20"/>
          <w14:shadow w14:blurRad="50800" w14:ky="0" w14:dir="5400000" w14:kx="0" w14:algn="ctr" w14:sy="0" w14:sx="0" w14:dist="50800">
            <w14:srgbClr w14:val="ffff00"/>
          </w14:shadow>
        </w:rPr>
        <w:t>PROFESSIONAL QUALIFICATIO</w:t>
      </w:r>
      <w:r>
        <w:rPr>
          <w:rFonts w:cs="Calibri" w:hAnsi="Century Gothic"/>
          <w:b/>
          <w:color w:val="ffc000"/>
          <w:sz w:val="24"/>
          <w:szCs w:val="20"/>
          <w:lang w:val="en-US"/>
          <w14:shadow w14:blurRad="50800" w14:ky="0" w14:dir="5400000" w14:kx="0" w14:algn="ctr" w14:sy="0" w14:sx="0" w14:dist="50800">
            <w14:srgbClr w14:val="ffff00"/>
          </w14:shadow>
        </w:rPr>
        <w:t>N</w:t>
      </w:r>
    </w:p>
    <w:p>
      <w:pPr>
        <w:pStyle w:val="style0"/>
        <w:numPr>
          <w:ilvl w:val="0"/>
          <w:numId w:val="24"/>
        </w:numPr>
        <w:suppressAutoHyphens/>
        <w:spacing w:after="0" w:lineRule="auto" w:line="240"/>
        <w:jc w:val="both"/>
        <w:rPr>
          <w:rFonts w:ascii="Century Gothic" w:cs="Calibri" w:hAnsi="Century Gothic"/>
          <w:sz w:val="20"/>
          <w:szCs w:val="20"/>
        </w:rPr>
      </w:pPr>
      <w:r>
        <w:rPr>
          <w:rFonts w:cs="Calibri" w:hAnsi="Century Gothic"/>
          <w:sz w:val="20"/>
          <w:szCs w:val="20"/>
          <w:lang w:val="en-US"/>
        </w:rPr>
        <w:t xml:space="preserve">Completed B.Tech (Computer Science  Engineering) in </w:t>
      </w:r>
      <w:r>
        <w:rPr>
          <w:rFonts w:cs="Calibri" w:hAnsi="Century Gothic"/>
          <w:b/>
          <w:bCs/>
          <w:sz w:val="20"/>
          <w:szCs w:val="20"/>
          <w:lang w:val="en-US"/>
        </w:rPr>
        <w:t>Radhakrishna institute of Technology &amp; Engineering</w:t>
      </w:r>
      <w:r>
        <w:rPr>
          <w:rFonts w:cs="Calibri" w:hAnsi="Century Gothic"/>
          <w:b w:val="false"/>
          <w:bCs w:val="false"/>
          <w:sz w:val="20"/>
          <w:szCs w:val="20"/>
          <w:lang w:val="en-US"/>
        </w:rPr>
        <w:t xml:space="preserve"> university under BPUT in 2018.</w:t>
      </w:r>
    </w:p>
    <w:p>
      <w:pPr>
        <w:pStyle w:val="style0"/>
        <w:numPr>
          <w:ilvl w:val="0"/>
          <w:numId w:val="0"/>
        </w:numPr>
        <w:suppressAutoHyphens/>
        <w:spacing w:after="0" w:lineRule="auto" w:line="240"/>
        <w:ind w:left="720" w:firstLine="0"/>
        <w:jc w:val="both"/>
        <w:rPr>
          <w:rFonts w:ascii="Century Gothic" w:cs="Calibri" w:hAnsi="Century Gothic"/>
          <w:sz w:val="20"/>
          <w:szCs w:val="20"/>
        </w:rPr>
      </w:pPr>
    </w:p>
    <w:p>
      <w:pPr>
        <w:pStyle w:val="style0"/>
        <w:numPr>
          <w:ilvl w:val="0"/>
          <w:numId w:val="24"/>
        </w:numPr>
        <w:suppressAutoHyphens/>
        <w:spacing w:after="0" w:lineRule="auto" w:line="240"/>
        <w:jc w:val="both"/>
        <w:rPr>
          <w:rFonts w:ascii="Century Gothic" w:cs="Calibri" w:hAnsi="Century Gothic"/>
          <w:b w:val="false"/>
          <w:bCs w:val="false"/>
          <w:sz w:val="20"/>
          <w:szCs w:val="20"/>
        </w:rPr>
      </w:pPr>
      <w:r>
        <w:rPr>
          <w:rFonts w:cs="Calibri" w:hAnsi="Century Gothic"/>
          <w:sz w:val="20"/>
          <w:szCs w:val="20"/>
          <w:lang w:val="en-US"/>
        </w:rPr>
        <w:t xml:space="preserve">Completed +2 Science from </w:t>
      </w:r>
      <w:r>
        <w:rPr>
          <w:rFonts w:cs="Calibri" w:hAnsi="Century Gothic"/>
          <w:b/>
          <w:bCs/>
          <w:sz w:val="20"/>
          <w:szCs w:val="20"/>
          <w:lang w:val="en-US"/>
        </w:rPr>
        <w:t xml:space="preserve"> Biju Pattnaik College of Science &amp; Education,</w:t>
      </w:r>
      <w:r>
        <w:rPr>
          <w:rFonts w:cs="Calibri" w:hAnsi="Century Gothic"/>
          <w:b w:val="false"/>
          <w:bCs w:val="false"/>
          <w:sz w:val="20"/>
          <w:szCs w:val="20"/>
          <w:lang w:val="en-US"/>
        </w:rPr>
        <w:t xml:space="preserve"> under CHSE in 2014.</w:t>
      </w:r>
    </w:p>
    <w:p>
      <w:pPr>
        <w:pStyle w:val="style0"/>
        <w:numPr>
          <w:ilvl w:val="0"/>
          <w:numId w:val="0"/>
        </w:numPr>
        <w:suppressAutoHyphens/>
        <w:spacing w:after="0" w:lineRule="auto" w:line="240"/>
        <w:ind w:left="720" w:firstLine="0"/>
        <w:jc w:val="both"/>
        <w:rPr>
          <w:rFonts w:ascii="Century Gothic" w:cs="Calibri" w:hAnsi="Century Gothic"/>
          <w:b w:val="false"/>
          <w:bCs w:val="false"/>
          <w:sz w:val="20"/>
          <w:szCs w:val="20"/>
        </w:rPr>
      </w:pPr>
    </w:p>
    <w:p>
      <w:pPr>
        <w:pStyle w:val="style0"/>
        <w:numPr>
          <w:ilvl w:val="0"/>
          <w:numId w:val="24"/>
        </w:numPr>
        <w:suppressAutoHyphens/>
        <w:spacing w:after="0" w:lineRule="auto" w:line="240"/>
        <w:jc w:val="both"/>
        <w:rPr>
          <w:rFonts w:ascii="Century Gothic" w:cs="Calibri" w:hAnsi="Century Gothic"/>
          <w:sz w:val="20"/>
          <w:szCs w:val="20"/>
        </w:rPr>
      </w:pPr>
      <w:r>
        <w:rPr>
          <w:rFonts w:cs="Calibri" w:hAnsi="Century Gothic"/>
          <w:b w:val="false"/>
          <w:bCs w:val="false"/>
          <w:sz w:val="20"/>
          <w:szCs w:val="20"/>
          <w:lang w:val="en-US"/>
        </w:rPr>
        <w:t xml:space="preserve">Completed 10th from </w:t>
      </w:r>
      <w:r>
        <w:rPr>
          <w:rFonts w:cs="Calibri" w:hAnsi="Century Gothic"/>
          <w:b/>
          <w:bCs/>
          <w:sz w:val="20"/>
          <w:szCs w:val="20"/>
          <w:lang w:val="en-US"/>
        </w:rPr>
        <w:t>Vivekanand Sikshya Kendra</w:t>
      </w:r>
      <w:r>
        <w:rPr>
          <w:rFonts w:cs="Calibri" w:hAnsi="Century Gothic"/>
          <w:b w:val="false"/>
          <w:bCs w:val="false"/>
          <w:sz w:val="20"/>
          <w:szCs w:val="20"/>
          <w:lang w:val="en-US"/>
        </w:rPr>
        <w:t xml:space="preserve"> und</w:t>
      </w:r>
      <w:r>
        <w:rPr>
          <w:rFonts w:cs="Calibri" w:hAnsi="Century Gothic"/>
          <w:sz w:val="20"/>
          <w:szCs w:val="20"/>
          <w:lang w:val="en-US"/>
        </w:rPr>
        <w:t>er HSB in 2012.</w:t>
      </w:r>
    </w:p>
    <w:p>
      <w:pPr>
        <w:pStyle w:val="style0"/>
        <w:numPr>
          <w:ilvl w:val="0"/>
          <w:numId w:val="0"/>
        </w:numPr>
        <w:suppressAutoHyphens/>
        <w:spacing w:after="0" w:lineRule="auto" w:line="240"/>
        <w:ind w:left="720" w:firstLine="0"/>
        <w:jc w:val="both"/>
        <w:rPr>
          <w:rFonts w:ascii="Century Gothic" w:cs="Calibri" w:hAnsi="Century Gothic"/>
          <w:sz w:val="20"/>
          <w:szCs w:val="20"/>
        </w:rPr>
      </w:pPr>
    </w:p>
    <w:p>
      <w:pPr>
        <w:pStyle w:val="style0"/>
        <w:spacing w:lineRule="auto" w:line="240"/>
        <w:jc w:val="both"/>
        <w:rPr>
          <w:rFonts w:ascii="Book Antiqua" w:cs="Book Antiqua" w:eastAsia="Book Antiqua" w:hAnsi="Book Antiqua"/>
          <w:sz w:val="20"/>
          <w:szCs w:val="20"/>
        </w:rPr>
      </w:pPr>
    </w:p>
    <w:p>
      <w:pPr>
        <w:pStyle w:val="style0"/>
        <w:ind w:left="-270"/>
        <w:rPr>
          <w:rFonts w:ascii="Century Gothic" w:cs="Calibri" w:hAnsi="Century Gothic"/>
          <w:b/>
          <w:color w:val="ffc000"/>
          <w:sz w:val="24"/>
          <w:szCs w:val="20"/>
          <w14:shadow w14:blurRad="50800" w14:ky="0" w14:dir="5400000" w14:kx="0" w14:algn="ctr" w14:sy="0" w14:sx="0" w14:dist="50800">
            <w14:srgbClr w14:val="ffff00"/>
          </w14:shadow>
        </w:rPr>
      </w:pPr>
      <w:r>
        <w:rPr>
          <w:rFonts w:cs="Calibri" w:hAnsi="Century Gothic"/>
          <w:b/>
          <w:color w:val="ffc000"/>
          <w:sz w:val="24"/>
          <w:szCs w:val="20"/>
          <w:lang w:val="en-US"/>
          <w14:shadow w14:blurRad="50800" w14:ky="0" w14:dir="5400000" w14:kx="0" w14:algn="ctr" w14:sy="0" w14:sx="0" w14:dist="50800">
            <w14:srgbClr w14:val="ffff00"/>
          </w14:shadow>
        </w:rPr>
        <w:t xml:space="preserve">    </w:t>
      </w:r>
      <w:r>
        <w:rPr>
          <w:rFonts w:ascii="Century Gothic" w:cs="Calibri" w:hAnsi="Century Gothic"/>
          <w:b/>
          <w:color w:val="ffc000"/>
          <w:sz w:val="24"/>
          <w:szCs w:val="20"/>
          <w14:shadow w14:blurRad="50800" w14:ky="0" w14:dir="5400000" w14:kx="0" w14:algn="ctr" w14:sy="0" w14:sx="0" w14:dist="50800">
            <w14:srgbClr w14:val="ffff00"/>
          </w14:shadow>
        </w:rPr>
        <w:t>PERSONAL INFORMATION</w:t>
      </w:r>
    </w:p>
    <w:p>
      <w:pPr>
        <w:pStyle w:val="style0"/>
        <w:ind w:left="-270"/>
        <w:rPr>
          <w:rFonts w:ascii="Century Gothic" w:cs="Calibri" w:hAnsi="Century Gothic"/>
          <w:b/>
          <w:bCs/>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 xml:space="preserve">          </w:t>
      </w:r>
      <w:r>
        <w:rPr>
          <w:rFonts w:ascii="Century Gothic" w:cs="Calibri" w:hAnsi="Century Gothic"/>
          <w:sz w:val="20"/>
          <w:szCs w:val="20"/>
          <w14:shadow w14:blurRad="50800" w14:ky="0" w14:dir="5400000" w14:kx="0" w14:algn="ctr" w14:sy="0" w14:sx="0" w14:dist="50800">
            <w14:srgbClr w14:val="ffff00"/>
          </w14:shadow>
        </w:rPr>
        <w:t>Nationality: Indian</w:t>
      </w:r>
    </w:p>
    <w:p>
      <w:pPr>
        <w:pStyle w:val="style0"/>
        <w:ind w:left="-270"/>
        <w:rPr>
          <w:rFonts w:ascii="Century Gothic" w:cs="Calibri" w:hAnsi="Century Gothic"/>
          <w:sz w:val="20"/>
          <w:szCs w:val="20"/>
          <w14:shadow w14:blurRad="50800" w14:ky="0" w14:dir="5400000" w14:kx="0" w14:algn="ctr" w14:sy="0" w14:sx="0" w14:dist="50800">
            <w14:srgbClr w14:val="ffff00"/>
          </w14:shadow>
        </w:rPr>
      </w:pPr>
      <w:r>
        <w:rPr>
          <w:rFonts w:cs="Calibri" w:hAnsi="Century Gothic"/>
          <w:sz w:val="20"/>
          <w:szCs w:val="20"/>
          <w:lang w:val="en-US"/>
          <w14:shadow w14:blurRad="50800" w14:ky="0" w14:dir="5400000" w14:kx="0" w14:algn="ctr" w14:sy="0" w14:sx="0" w14:dist="50800">
            <w14:srgbClr w14:val="ffff00"/>
          </w14:shadow>
        </w:rPr>
        <w:t xml:space="preserve">          </w:t>
      </w:r>
      <w:r>
        <w:rPr>
          <w:rFonts w:ascii="Century Gothic" w:cs="Calibri" w:hAnsi="Century Gothic"/>
          <w:sz w:val="20"/>
          <w:szCs w:val="20"/>
          <w14:shadow w14:blurRad="50800" w14:ky="0" w14:dir="5400000" w14:kx="0" w14:algn="ctr" w14:sy="0" w14:sx="0" w14:dist="50800">
            <w14:srgbClr w14:val="ffff00"/>
          </w14:shadow>
        </w:rPr>
        <w:t>Marital Status: Married</w:t>
      </w:r>
    </w:p>
    <w:p>
      <w:pPr>
        <w:pStyle w:val="style0"/>
        <w:ind w:left="-270"/>
        <w:rPr>
          <w:rFonts w:ascii="Century Gothic" w:cs="Book Antiqua" w:eastAsia="Book Antiqua" w:hAnsi="Century Gothic"/>
          <w:sz w:val="20"/>
          <w:szCs w:val="20"/>
        </w:rPr>
      </w:pPr>
    </w:p>
    <w:p>
      <w:pPr>
        <w:pStyle w:val="style0"/>
        <w:ind w:left="-270"/>
        <w:rPr>
          <w:rFonts w:ascii="Century Gothic" w:cs="Calibri" w:hAnsi="Century Gothic"/>
          <w:sz w:val="20"/>
          <w:szCs w:val="20"/>
          <w14:shadow w14:blurRad="50800" w14:ky="0" w14:dir="5400000" w14:kx="0" w14:algn="ctr" w14:sy="0" w14:sx="0" w14:dist="50800">
            <w14:srgbClr w14:val="ffff00"/>
          </w14:shadow>
        </w:rPr>
      </w:pPr>
    </w:p>
    <w:p>
      <w:pPr>
        <w:pStyle w:val="style0"/>
        <w:ind w:left="-270"/>
        <w:rPr>
          <w:rFonts w:ascii="Century Gothic" w:cs="Calibri" w:hAnsi="Century Gothic"/>
          <w:sz w:val="20"/>
          <w:szCs w:val="20"/>
          <w14:shadow w14:blurRad="50800" w14:ky="0" w14:dir="5400000" w14:kx="0" w14:algn="ctr" w14:sy="0" w14:sx="0" w14:dist="50800">
            <w14:srgbClr w14:val="ffff00"/>
          </w14:shadow>
        </w:rPr>
      </w:pPr>
    </w:p>
    <w:p>
      <w:pPr>
        <w:pStyle w:val="style0"/>
        <w:ind w:left="-270"/>
        <w:rPr>
          <w:rFonts w:ascii="Century Gothic" w:cs="Calibri" w:hAnsi="Century Gothic"/>
          <w:b/>
          <w:color w:val="ffc000"/>
          <w:sz w:val="24"/>
          <w:szCs w:val="20"/>
          <w14:shadow w14:blurRad="50800" w14:ky="0" w14:dir="5400000" w14:kx="0" w14:algn="ctr" w14:sy="0" w14:sx="0" w14:dist="50800">
            <w14:srgbClr w14:val="ffff00"/>
          </w14:shadow>
        </w:rPr>
      </w:pPr>
    </w:p>
    <w:p>
      <w:pPr>
        <w:pStyle w:val="style179"/>
        <w:spacing w:lineRule="auto" w:line="240"/>
        <w:ind w:left="718"/>
        <w:jc w:val="both"/>
        <w:rPr>
          <w:rFonts w:ascii="Book Antiqua" w:cs="Book Antiqua" w:eastAsia="Book Antiqua" w:hAnsi="Book Antiqua"/>
          <w:sz w:val="20"/>
          <w:szCs w:val="20"/>
        </w:rPr>
      </w:pPr>
    </w:p>
    <w:p>
      <w:pPr>
        <w:pStyle w:val="style179"/>
        <w:spacing w:lineRule="auto" w:line="240"/>
        <w:ind w:left="718"/>
        <w:jc w:val="both"/>
        <w:rPr>
          <w:rFonts w:ascii="Book Antiqua" w:cs="Book Antiqua" w:eastAsia="Book Antiqua" w:hAnsi="Book Antiqua"/>
          <w:sz w:val="20"/>
          <w:szCs w:val="20"/>
        </w:rPr>
      </w:pPr>
    </w:p>
    <w:p>
      <w:pPr>
        <w:pStyle w:val="style179"/>
        <w:spacing w:lineRule="auto" w:line="240"/>
        <w:ind w:left="718"/>
        <w:jc w:val="both"/>
        <w:rPr>
          <w:rFonts w:ascii="Book Antiqua" w:cs="Book Antiqua" w:eastAsia="Book Antiqua" w:hAnsi="Book Antiqua"/>
          <w:sz w:val="20"/>
          <w:szCs w:val="20"/>
        </w:rPr>
      </w:pPr>
    </w:p>
    <w:sectPr>
      <w:pgSz w:w="12240" w:h="15840" w:orient="portrait"/>
      <w:pgMar w:top="63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Wingdings 3">
    <w:altName w:val="Wingdings 3"/>
    <w:panose1 w:val="050401020100000707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entury Gothic">
    <w:altName w:val="Century Gothic"/>
    <w:panose1 w:val="020b0502020000020204"/>
    <w:charset w:val="00"/>
    <w:family w:val="swiss"/>
    <w:pitch w:val="variable"/>
    <w:sig w:usb0="00000287" w:usb1="00000000" w:usb2="00000000" w:usb3="00000000" w:csb0="0000009F" w:csb1="00000000"/>
  </w:font>
  <w:font w:name="Book Antiqua">
    <w:altName w:val="Book Antiqua"/>
    <w:panose1 w:val="02040602050000030304"/>
    <w:charset w:val="00"/>
    <w:family w:val="roman"/>
    <w:pitch w:val="variable"/>
    <w:sig w:usb0="00000287" w:usb1="00000000" w:usb2="00000000" w:usb3="00000000" w:csb0="0000009F"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 w:name="SimSu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21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D2A9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multilevel"/>
    <w:tmpl w:val="ADE6D91E"/>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nsid w:val="00000003"/>
    <w:multiLevelType w:val="hybridMultilevel"/>
    <w:tmpl w:val="07EC3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00000004"/>
    <w:multiLevelType w:val="hybridMultilevel"/>
    <w:tmpl w:val="0C64B9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00000005"/>
    <w:multiLevelType w:val="multilevel"/>
    <w:tmpl w:val="C188144C"/>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nsid w:val="00000006"/>
    <w:multiLevelType w:val="hybridMultilevel"/>
    <w:tmpl w:val="4CEC7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6FD496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26858CA"/>
    <w:lvl w:ilvl="0" w:tplc="BF7CA26E">
      <w:start w:val="1"/>
      <w:numFmt w:val="bullet"/>
      <w:lvlText w:val=""/>
      <w:lvlJc w:val="left"/>
      <w:pPr>
        <w:ind w:left="450" w:hanging="360"/>
      </w:pPr>
      <w:rPr>
        <w:rFonts w:ascii="Wingdings" w:hAnsi="Wingdings" w:hint="default"/>
        <w:sz w:val="24"/>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7D62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E4CCA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0000000B"/>
    <w:multiLevelType w:val="hybridMultilevel"/>
    <w:tmpl w:val="6C0216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000000C"/>
    <w:multiLevelType w:val="hybridMultilevel"/>
    <w:tmpl w:val="C7E8AB52"/>
    <w:lvl w:ilvl="0" w:tplc="ED685062">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E06C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ADE6D91E"/>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5">
    <w:nsid w:val="0000000F"/>
    <w:multiLevelType w:val="hybridMultilevel"/>
    <w:tmpl w:val="D17050FC"/>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cs="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cs="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cs="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00000010"/>
    <w:multiLevelType w:val="hybridMultilevel"/>
    <w:tmpl w:val="0BF6625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00000011"/>
    <w:multiLevelType w:val="hybridMultilevel"/>
    <w:tmpl w:val="C6E613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0000012"/>
    <w:multiLevelType w:val="hybridMultilevel"/>
    <w:tmpl w:val="385C7F04"/>
    <w:lvl w:ilvl="0" w:tplc="0409000B">
      <w:start w:val="1"/>
      <w:numFmt w:val="bullet"/>
      <w:lvlText w:val=""/>
      <w:lvlJc w:val="left"/>
      <w:pPr>
        <w:ind w:left="360" w:hanging="360"/>
      </w:pPr>
      <w:rPr>
        <w:rFonts w:ascii="Wingdings" w:hAnsi="Wingdings" w:hint="default"/>
        <w:color w:val="000000"/>
        <w:sz w:val="20"/>
        <w:szCs w:val="2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0000013"/>
    <w:multiLevelType w:val="multilevel"/>
    <w:tmpl w:val="999683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hybridMultilevel"/>
    <w:tmpl w:val="F680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0000015"/>
    <w:multiLevelType w:val="hybridMultilevel"/>
    <w:tmpl w:val="D9BA2F8C"/>
    <w:lvl w:ilvl="0" w:tplc="04090001">
      <w:start w:val="1"/>
      <w:numFmt w:val="bullet"/>
      <w:lvlText w:val=""/>
      <w:lvlJc w:val="left"/>
      <w:pPr>
        <w:ind w:left="360" w:hanging="360"/>
      </w:pPr>
      <w:rPr>
        <w:rFonts w:ascii="Symbol" w:hAnsi="Symbol" w:hint="default"/>
        <w:color w:val="000000"/>
        <w:sz w:val="20"/>
        <w:szCs w:val="20"/>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0000016"/>
    <w:multiLevelType w:val="hybridMultilevel"/>
    <w:tmpl w:val="3FB459BC"/>
    <w:lvl w:ilvl="0" w:tplc="16E81DD2">
      <w:start w:val="1"/>
      <w:numFmt w:val="bullet"/>
      <w:lvlText w:val=""/>
      <w:lvlJc w:val="left"/>
      <w:pPr>
        <w:ind w:left="450" w:hanging="360"/>
      </w:pPr>
      <w:rPr>
        <w:rFonts w:ascii="Wingdings" w:hAnsi="Wingdings" w:hint="default"/>
        <w:color w:val="auto"/>
        <w:sz w:val="22"/>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00000017"/>
    <w:multiLevelType w:val="hybridMultilevel"/>
    <w:tmpl w:val="7A7A1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5A0A94B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cs="Courier New" w:hAnsi="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cs="Courier New" w:hAnsi="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cs="Courier New" w:hAnsi="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5">
    <w:nsid w:val="00000019"/>
    <w:multiLevelType w:val="hybridMultilevel"/>
    <w:tmpl w:val="C972D61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0000001A"/>
    <w:multiLevelType w:val="hybridMultilevel"/>
    <w:tmpl w:val="A68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0000001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0000001D"/>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0000001E"/>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8"/>
  </w:num>
  <w:num w:numId="3">
    <w:abstractNumId w:val="19"/>
  </w:num>
  <w:num w:numId="4">
    <w:abstractNumId w:val="2"/>
  </w:num>
  <w:num w:numId="5">
    <w:abstractNumId w:val="5"/>
  </w:num>
  <w:num w:numId="6">
    <w:abstractNumId w:val="13"/>
  </w:num>
  <w:num w:numId="7">
    <w:abstractNumId w:val="10"/>
  </w:num>
  <w:num w:numId="8">
    <w:abstractNumId w:val="14"/>
  </w:num>
  <w:num w:numId="9">
    <w:abstractNumId w:val="16"/>
  </w:num>
  <w:num w:numId="10">
    <w:abstractNumId w:val="4"/>
  </w:num>
  <w:num w:numId="11">
    <w:abstractNumId w:val="9"/>
  </w:num>
  <w:num w:numId="12">
    <w:abstractNumId w:val="23"/>
  </w:num>
  <w:num w:numId="13">
    <w:abstractNumId w:val="11"/>
  </w:num>
  <w:num w:numId="14">
    <w:abstractNumId w:val="24"/>
  </w:num>
  <w:num w:numId="15">
    <w:abstractNumId w:val="12"/>
  </w:num>
  <w:num w:numId="16">
    <w:abstractNumId w:val="18"/>
  </w:num>
  <w:num w:numId="17">
    <w:abstractNumId w:val="17"/>
  </w:num>
  <w:num w:numId="18">
    <w:abstractNumId w:val="0"/>
  </w:num>
  <w:num w:numId="19">
    <w:abstractNumId w:val="20"/>
  </w:num>
  <w:num w:numId="20">
    <w:abstractNumId w:val="1"/>
  </w:num>
  <w:num w:numId="21">
    <w:abstractNumId w:val="7"/>
  </w:num>
  <w:num w:numId="22">
    <w:abstractNumId w:val="21"/>
  </w:num>
  <w:num w:numId="23">
    <w:abstractNumId w:val="3"/>
  </w:num>
  <w:num w:numId="24">
    <w:abstractNumId w:val="26"/>
  </w:num>
  <w:num w:numId="25">
    <w:abstractNumId w:val="15"/>
  </w:num>
  <w:num w:numId="26">
    <w:abstractNumId w:val="25"/>
  </w:num>
  <w:num w:numId="27">
    <w:abstractNumId w:val="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89">
    <w:name w:val="Document Map"/>
    <w:basedOn w:val="style0"/>
    <w:next w:val="style89"/>
    <w:link w:val="style4097"/>
    <w:pPr>
      <w:shd w:val="clear" w:color="auto" w:fill="000080"/>
      <w:suppressAutoHyphens/>
      <w:spacing w:after="0" w:lineRule="atLeast" w:line="1"/>
      <w:ind w:left="-1" w:leftChars="-1" w:hanging="1" w:hangingChars="1"/>
      <w:textDirection w:val="btLr"/>
      <w:textAlignment w:val="top"/>
      <w:outlineLvl w:val="0"/>
    </w:pPr>
    <w:rPr>
      <w:rFonts w:ascii="Tahoma" w:cs="Tahoma" w:eastAsia="Times New Roman" w:hAnsi="Tahoma"/>
      <w:position w:val="-1"/>
      <w:sz w:val="24"/>
      <w:szCs w:val="24"/>
    </w:rPr>
  </w:style>
  <w:style w:type="character" w:customStyle="1" w:styleId="style4097">
    <w:name w:val="Document Map Char"/>
    <w:basedOn w:val="style65"/>
    <w:next w:val="style4097"/>
    <w:link w:val="style89"/>
    <w:rPr>
      <w:rFonts w:ascii="Tahoma" w:cs="Tahoma" w:eastAsia="Times New Roman" w:hAnsi="Tahoma"/>
      <w:position w:val="-1"/>
      <w:sz w:val="24"/>
      <w:szCs w:val="24"/>
      <w:shd w:val="clear" w:color="auto" w:fill="000080"/>
    </w:rPr>
  </w:style>
  <w:style w:type="paragraph" w:styleId="style80">
    <w:name w:val="Body Text 2"/>
    <w:basedOn w:val="style0"/>
    <w:next w:val="style80"/>
    <w:link w:val="style4098"/>
    <w:pPr>
      <w:spacing w:after="0" w:lineRule="auto" w:line="240"/>
    </w:pPr>
    <w:rPr>
      <w:rFonts w:ascii="Times New Roman" w:cs="Times New Roman" w:eastAsia="Times New Roman" w:hAnsi="Times New Roman"/>
      <w:szCs w:val="20"/>
      <w:lang w:bidi="he-IL"/>
    </w:rPr>
  </w:style>
  <w:style w:type="character" w:customStyle="1" w:styleId="style4098">
    <w:name w:val="Body Text 2 Char"/>
    <w:basedOn w:val="style65"/>
    <w:next w:val="style4098"/>
    <w:link w:val="style80"/>
    <w:rPr>
      <w:rFonts w:ascii="Times New Roman" w:cs="Times New Roman" w:eastAsia="Times New Roman" w:hAnsi="Times New Roman"/>
      <w:szCs w:val="20"/>
      <w:lang w:bidi="he-IL"/>
    </w:rPr>
  </w:style>
  <w:style w:type="paragraph" w:styleId="style2">
    <w:name w:val="heading 2"/>
    <w:basedOn w:val="style0"/>
    <w:next w:val="style2"/>
    <w:qFormat/>
    <w:pPr>
      <w:keepNext/>
      <w:keepLines/>
      <w:widowControl w:val="false"/>
      <w:spacing w:before="40" w:after="0"/>
      <w:ind w:left="0" w:right="0"/>
      <w:outlineLvl w:val="1"/>
    </w:pPr>
    <w:rPr>
      <w:rFonts w:ascii="Calibri Light" w:eastAsia="SimSun" w:hAnsi="Calibri Light"/>
      <w:b w:val="false"/>
      <w:color w:val="2f5496"/>
      <w:sz w:val="26"/>
      <w:szCs w:val="26"/>
    </w:rPr>
  </w:style>
  <w:style w:type="paragraph" w:styleId="style62">
    <w:name w:val="Title"/>
    <w:basedOn w:val="style0"/>
    <w:next w:val="style62"/>
    <w:qFormat/>
    <w:pPr>
      <w:spacing w:before="0" w:after="0" w:lineRule="auto" w:line="240"/>
      <w:ind w:left="0" w:right="0"/>
    </w:pPr>
    <w:rPr>
      <w:rFonts w:ascii="Calibri Light" w:eastAsia="SimSun" w:hAnsi="Calibri Light"/>
      <w:spacing w:val="-10"/>
      <w:kern w:val="28"/>
      <w:sz w:val="56"/>
      <w:szCs w:val="56"/>
    </w:rPr>
  </w:style>
  <w:style w:type="character" w:styleId="style87">
    <w:name w:val="Strong"/>
    <w:basedOn w:val="style65"/>
    <w:next w:val="style87"/>
    <w:qFormat/>
    <w:rPr>
      <w: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369</Words>
  <Pages>3</Pages>
  <Characters>2374</Characters>
  <Application>WPS Office</Application>
  <DocSecurity>0</DocSecurity>
  <Paragraphs>86</Paragraphs>
  <ScaleCrop>false</ScaleCrop>
  <LinksUpToDate>false</LinksUpToDate>
  <CharactersWithSpaces>3052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2020-09-04T09:25:00Z</dcterms:created>
  <dc:creator>Sashi Bhusan Maharana</dc:creator>
  <lastModifiedBy>vivo 1901</lastModifiedBy>
  <dcterms:modified xsi:type="dcterms:W3CDTF">2022-12-02T03:16:16Z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f5c46e828b514a7d9ad398129a4f0e3f</vt:lpwstr>
  </property>
</Properties>
</file>