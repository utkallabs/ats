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269C7" w14:paraId="65374090" w14:textId="77777777">
      <w:pPr>
        <w:spacing w:line="276" w:lineRule="auto"/>
        <w:jc w:val="center"/>
        <w:rPr>
          <w:rFonts w:ascii="Tahoma" w:hAnsi="Tahoma" w:cs="Tahoma"/>
          <w:b/>
          <w:sz w:val="18"/>
          <w:szCs w:val="18"/>
          <w:u w:val="single"/>
        </w:rPr>
      </w:pPr>
      <w:r>
        <w:rPr>
          <w:rFonts w:ascii="Tahoma" w:hAnsi="Tahoma" w:cs="Tahoma"/>
          <w:b/>
          <w:sz w:val="18"/>
          <w:szCs w:val="18"/>
        </w:rPr>
        <w:t>Akbaruddin</w:t>
      </w:r>
      <w:r>
        <w:rPr>
          <w:rFonts w:ascii="Tahoma" w:eastAsia="Tahoma" w:hAnsi="Tahoma" w:cs="Tahoma"/>
          <w:b/>
          <w:sz w:val="18"/>
          <w:szCs w:val="18"/>
        </w:rPr>
        <w:t xml:space="preserve"> </w:t>
      </w:r>
      <w:r>
        <w:rPr>
          <w:rFonts w:ascii="Tahoma" w:eastAsia="Tahoma" w:hAnsi="Tahoma" w:cs="Tahoma"/>
          <w:b/>
          <w:sz w:val="18"/>
          <w:szCs w:val="18"/>
        </w:rPr>
        <w:t>Mohammed</w:t>
      </w:r>
    </w:p>
    <w:p w:rsidR="000269C7" w14:paraId="13B4D139" w14:textId="77777777">
      <w:pPr>
        <w:spacing w:line="276" w:lineRule="auto"/>
        <w:jc w:val="center"/>
        <w:rPr>
          <w:rFonts w:ascii="Tahoma" w:hAnsi="Tahoma" w:cs="Tahoma"/>
          <w:b/>
          <w:sz w:val="18"/>
          <w:szCs w:val="18"/>
          <w:u w:val="single"/>
        </w:rPr>
      </w:pPr>
    </w:p>
    <w:p w:rsidR="000269C7" w14:paraId="1ACB2351" w14:textId="77777777">
      <w:pPr>
        <w:pBdr>
          <w:bottom w:val="single" w:sz="8" w:space="1" w:color="000000"/>
        </w:pBdr>
        <w:spacing w:line="276" w:lineRule="auto"/>
        <w:rPr>
          <w:rFonts w:ascii="Tahoma" w:hAnsi="Tahoma" w:cs="Tahoma"/>
          <w:sz w:val="18"/>
          <w:szCs w:val="18"/>
          <w:u w:val="single"/>
        </w:rPr>
      </w:pPr>
      <w:r>
        <w:rPr>
          <w:rFonts w:ascii="Tahoma" w:eastAsia="Tahoma" w:hAnsi="Tahoma" w:cs="Tahoma"/>
          <w:sz w:val="18"/>
          <w:szCs w:val="18"/>
        </w:rPr>
        <w:t xml:space="preserve">  </w:t>
      </w:r>
      <w:r>
        <w:rPr>
          <w:rFonts w:ascii="Tahoma" w:hAnsi="Tahoma" w:cs="Tahoma"/>
          <w:sz w:val="18"/>
          <w:szCs w:val="18"/>
        </w:rPr>
        <w:t>Mobile</w:t>
      </w:r>
      <w:r>
        <w:rPr>
          <w:rFonts w:ascii="Tahoma" w:eastAsia="Tahoma" w:hAnsi="Tahoma" w:cs="Tahoma"/>
          <w:sz w:val="18"/>
          <w:szCs w:val="18"/>
        </w:rPr>
        <w:t xml:space="preserve"> </w:t>
      </w:r>
      <w:r>
        <w:rPr>
          <w:rFonts w:ascii="Tahoma" w:hAnsi="Tahoma" w:cs="Tahoma"/>
          <w:sz w:val="18"/>
          <w:szCs w:val="18"/>
        </w:rPr>
        <w:t>No:</w:t>
      </w:r>
      <w:r>
        <w:rPr>
          <w:rFonts w:ascii="Tahoma" w:eastAsia="Tahoma" w:hAnsi="Tahoma" w:cs="Tahoma"/>
          <w:sz w:val="18"/>
          <w:szCs w:val="18"/>
        </w:rPr>
        <w:t xml:space="preserve"> </w:t>
      </w:r>
      <w:r w:rsidR="005E6550">
        <w:rPr>
          <w:rFonts w:ascii="Tahoma" w:eastAsia="Tahoma" w:hAnsi="Tahoma" w:cs="Tahoma"/>
          <w:sz w:val="18"/>
          <w:szCs w:val="18"/>
        </w:rPr>
        <w:t>898</w:t>
      </w:r>
      <w:r>
        <w:rPr>
          <w:rFonts w:ascii="Tahoma" w:eastAsia="Tahoma" w:hAnsi="Tahoma" w:cs="Tahoma"/>
          <w:sz w:val="18"/>
          <w:szCs w:val="18"/>
        </w:rPr>
        <w:t xml:space="preserve"> </w:t>
      </w:r>
      <w:r w:rsidR="005E6550">
        <w:rPr>
          <w:rFonts w:ascii="Tahoma" w:eastAsia="Tahoma" w:hAnsi="Tahoma" w:cs="Tahoma"/>
          <w:sz w:val="18"/>
          <w:szCs w:val="18"/>
        </w:rPr>
        <w:t>103</w:t>
      </w:r>
      <w:r>
        <w:rPr>
          <w:rFonts w:ascii="Tahoma" w:eastAsia="Tahoma" w:hAnsi="Tahoma" w:cs="Tahoma"/>
          <w:sz w:val="18"/>
          <w:szCs w:val="18"/>
        </w:rPr>
        <w:t xml:space="preserve"> </w:t>
      </w:r>
      <w:r w:rsidR="005E6550">
        <w:rPr>
          <w:rFonts w:ascii="Tahoma" w:eastAsia="Tahoma" w:hAnsi="Tahoma" w:cs="Tahoma"/>
          <w:sz w:val="18"/>
          <w:szCs w:val="18"/>
        </w:rPr>
        <w:t>6630</w:t>
      </w:r>
      <w:r>
        <w:rPr>
          <w:rFonts w:ascii="Tahoma" w:hAnsi="Tahoma" w:cs="Tahoma"/>
          <w:sz w:val="18"/>
          <w:szCs w:val="18"/>
        </w:rPr>
        <w:t xml:space="preserve">                                                       Email: </w:t>
      </w:r>
      <w:r w:rsidR="005E6550">
        <w:rPr>
          <w:rFonts w:ascii="Tahoma" w:hAnsi="Tahoma" w:cs="Tahoma"/>
          <w:sz w:val="18"/>
          <w:szCs w:val="18"/>
        </w:rPr>
        <w:t>akbar</w:t>
      </w:r>
      <w:r w:rsidR="00D92AB0">
        <w:rPr>
          <w:rFonts w:ascii="Tahoma" w:hAnsi="Tahoma" w:cs="Tahoma"/>
          <w:sz w:val="18"/>
          <w:szCs w:val="18"/>
        </w:rPr>
        <w:t>azr</w:t>
      </w:r>
      <w:r>
        <w:rPr>
          <w:rFonts w:ascii="Tahoma" w:hAnsi="Tahoma" w:cs="Tahoma"/>
          <w:sz w:val="18"/>
          <w:szCs w:val="18"/>
        </w:rPr>
        <w:t>@</w:t>
      </w:r>
      <w:r w:rsidR="00D92AB0">
        <w:rPr>
          <w:rFonts w:ascii="Tahoma" w:hAnsi="Tahoma" w:cs="Tahoma"/>
          <w:sz w:val="18"/>
          <w:szCs w:val="18"/>
        </w:rPr>
        <w:t>gmail</w:t>
      </w:r>
      <w:r>
        <w:rPr>
          <w:rFonts w:ascii="Tahoma" w:hAnsi="Tahoma" w:cs="Tahoma"/>
          <w:sz w:val="18"/>
          <w:szCs w:val="18"/>
        </w:rPr>
        <w:t>.com</w:t>
      </w:r>
    </w:p>
    <w:p w:rsidR="000269C7" w14:paraId="7E16A952" w14:textId="77777777">
      <w:pPr>
        <w:spacing w:line="276" w:lineRule="auto"/>
        <w:rPr>
          <w:rFonts w:ascii="Tahoma" w:hAnsi="Tahoma" w:cs="Tahoma"/>
          <w:sz w:val="18"/>
          <w:szCs w:val="18"/>
          <w:u w:val="single"/>
        </w:rPr>
      </w:pPr>
    </w:p>
    <w:p w:rsidR="005E6550" w:rsidRPr="007D234B" w:rsidP="007D234B" w14:paraId="466AB942" w14:textId="77777777">
      <w:pPr>
        <w:spacing w:line="276" w:lineRule="auto"/>
        <w:jc w:val="both"/>
        <w:rPr>
          <w:rFonts w:ascii="Tahoma" w:hAnsi="Tahoma" w:cs="Tahoma"/>
          <w:b/>
          <w:sz w:val="18"/>
          <w:szCs w:val="18"/>
          <w:u w:val="single"/>
        </w:rPr>
      </w:pPr>
      <w:r>
        <w:rPr>
          <w:rFonts w:ascii="Tahoma" w:hAnsi="Tahoma" w:cs="Tahoma"/>
          <w:b/>
          <w:sz w:val="18"/>
          <w:szCs w:val="18"/>
          <w:u w:val="single"/>
        </w:rPr>
        <w:t>CAREER</w:t>
      </w:r>
      <w:r w:rsidRPr="007D234B">
        <w:rPr>
          <w:rFonts w:ascii="Tahoma" w:hAnsi="Tahoma" w:cs="Tahoma"/>
          <w:b/>
          <w:sz w:val="18"/>
          <w:szCs w:val="18"/>
          <w:u w:val="single"/>
        </w:rPr>
        <w:t xml:space="preserve"> </w:t>
      </w:r>
      <w:r w:rsidR="007D234B">
        <w:rPr>
          <w:rFonts w:ascii="Tahoma" w:hAnsi="Tahoma" w:cs="Tahoma"/>
          <w:b/>
          <w:sz w:val="18"/>
          <w:szCs w:val="18"/>
          <w:u w:val="single"/>
        </w:rPr>
        <w:t>OBJECTIVE:</w:t>
      </w:r>
    </w:p>
    <w:p w:rsidR="007D234B" w:rsidRPr="007D234B" w14:paraId="0751E63B" w14:textId="77777777">
      <w:pPr>
        <w:pStyle w:val="BodyText"/>
        <w:widowControl w:val="0"/>
        <w:autoSpaceDE w:val="0"/>
        <w:spacing w:line="276" w:lineRule="auto"/>
        <w:jc w:val="both"/>
        <w:rPr>
          <w:rFonts w:ascii="Tahoma" w:hAnsi="Tahoma" w:cs="Tahoma"/>
          <w:sz w:val="18"/>
          <w:szCs w:val="18"/>
        </w:rPr>
      </w:pPr>
      <w:r w:rsidRPr="005E6550">
        <w:rPr>
          <w:rFonts w:ascii="Tahoma" w:hAnsi="Tahoma" w:cs="Tahoma"/>
          <w:sz w:val="18"/>
          <w:szCs w:val="18"/>
        </w:rPr>
        <w:t>To grow professionally and personally</w:t>
      </w:r>
      <w:r>
        <w:rPr>
          <w:rFonts w:ascii="Tahoma" w:hAnsi="Tahoma" w:cs="Tahoma"/>
          <w:sz w:val="18"/>
          <w:szCs w:val="18"/>
        </w:rPr>
        <w:t xml:space="preserve"> and </w:t>
      </w:r>
      <w:r w:rsidRPr="005E6550">
        <w:rPr>
          <w:rFonts w:ascii="Tahoma" w:hAnsi="Tahoma" w:cs="Tahoma"/>
          <w:sz w:val="18"/>
          <w:szCs w:val="18"/>
        </w:rPr>
        <w:t>contribute towards organization's growth through my co</w:t>
      </w:r>
      <w:r>
        <w:rPr>
          <w:rFonts w:ascii="Tahoma" w:hAnsi="Tahoma" w:cs="Tahoma"/>
          <w:sz w:val="18"/>
          <w:szCs w:val="18"/>
        </w:rPr>
        <w:t>nceptual and analytical ability</w:t>
      </w:r>
    </w:p>
    <w:p w:rsidR="000269C7" w:rsidRPr="007D234B" w:rsidP="007D234B" w14:paraId="6BFA2352" w14:textId="77777777">
      <w:pPr>
        <w:spacing w:line="276" w:lineRule="auto"/>
        <w:jc w:val="both"/>
        <w:rPr>
          <w:rFonts w:ascii="Tahoma" w:hAnsi="Tahoma" w:cs="Tahoma"/>
          <w:b/>
          <w:sz w:val="18"/>
          <w:szCs w:val="18"/>
          <w:u w:val="single"/>
        </w:rPr>
      </w:pPr>
      <w:r>
        <w:rPr>
          <w:rFonts w:ascii="Tahoma" w:hAnsi="Tahoma" w:cs="Tahoma"/>
          <w:b/>
          <w:sz w:val="18"/>
          <w:szCs w:val="18"/>
          <w:u w:val="single"/>
        </w:rPr>
        <w:t>PROFESSIONAL</w:t>
      </w:r>
      <w:r w:rsidRPr="007D234B">
        <w:rPr>
          <w:rFonts w:ascii="Tahoma" w:hAnsi="Tahoma" w:cs="Tahoma"/>
          <w:b/>
          <w:sz w:val="18"/>
          <w:szCs w:val="18"/>
          <w:u w:val="single"/>
        </w:rPr>
        <w:t xml:space="preserve"> </w:t>
      </w:r>
      <w:r w:rsidR="007D234B">
        <w:rPr>
          <w:rFonts w:ascii="Tahoma" w:hAnsi="Tahoma" w:cs="Tahoma"/>
          <w:b/>
          <w:sz w:val="18"/>
          <w:szCs w:val="18"/>
          <w:u w:val="single"/>
        </w:rPr>
        <w:t>SUMMARY:</w:t>
      </w:r>
    </w:p>
    <w:p w:rsidR="00AF50FA" w14:paraId="762A0256" w14:textId="144CC9E5">
      <w:pPr>
        <w:numPr>
          <w:ilvl w:val="0"/>
          <w:numId w:val="5"/>
        </w:numPr>
        <w:spacing w:line="276" w:lineRule="auto"/>
        <w:jc w:val="both"/>
        <w:rPr>
          <w:rFonts w:ascii="Tahoma" w:hAnsi="Tahoma" w:cs="Tahoma"/>
          <w:sz w:val="18"/>
          <w:szCs w:val="18"/>
        </w:rPr>
      </w:pPr>
      <w:r>
        <w:rPr>
          <w:rFonts w:ascii="Tahoma" w:hAnsi="Tahoma" w:cs="Tahoma"/>
          <w:sz w:val="18"/>
          <w:szCs w:val="18"/>
        </w:rPr>
        <w:t xml:space="preserve">Experience in </w:t>
      </w:r>
      <w:r w:rsidR="00CB3C3C">
        <w:rPr>
          <w:rFonts w:ascii="Tahoma" w:hAnsi="Tahoma" w:cs="Tahoma"/>
          <w:sz w:val="18"/>
          <w:szCs w:val="18"/>
        </w:rPr>
        <w:t>Web</w:t>
      </w:r>
      <w:r>
        <w:rPr>
          <w:rFonts w:ascii="Tahoma" w:hAnsi="Tahoma" w:cs="Tahoma"/>
          <w:sz w:val="18"/>
          <w:szCs w:val="18"/>
        </w:rPr>
        <w:t xml:space="preserve"> Application development using </w:t>
      </w:r>
      <w:r w:rsidR="00CB3C3C">
        <w:rPr>
          <w:rFonts w:ascii="Tahoma" w:hAnsi="Tahoma" w:cs="Tahoma"/>
          <w:sz w:val="18"/>
          <w:szCs w:val="18"/>
        </w:rPr>
        <w:t>React JS</w:t>
      </w:r>
      <w:r>
        <w:rPr>
          <w:rFonts w:ascii="Tahoma" w:hAnsi="Tahoma" w:cs="Tahoma"/>
          <w:sz w:val="18"/>
          <w:szCs w:val="18"/>
        </w:rPr>
        <w:t xml:space="preserve"> </w:t>
      </w:r>
      <w:r w:rsidR="004F5C01">
        <w:rPr>
          <w:rFonts w:ascii="Tahoma" w:hAnsi="Tahoma" w:cs="Tahoma"/>
          <w:sz w:val="18"/>
          <w:szCs w:val="18"/>
        </w:rPr>
        <w:t>and deploying to Cloud foundry using CICD</w:t>
      </w:r>
    </w:p>
    <w:p w:rsidR="00CB3C3C" w:rsidRPr="00CB3C3C" w:rsidP="00CB3C3C" w14:paraId="407A4544" w14:textId="7EB75392">
      <w:pPr>
        <w:numPr>
          <w:ilvl w:val="0"/>
          <w:numId w:val="5"/>
        </w:numPr>
        <w:spacing w:line="276" w:lineRule="auto"/>
        <w:jc w:val="both"/>
        <w:rPr>
          <w:rFonts w:ascii="Tahoma" w:hAnsi="Tahoma" w:cs="Tahoma"/>
          <w:sz w:val="18"/>
          <w:szCs w:val="18"/>
        </w:rPr>
      </w:pPr>
      <w:r>
        <w:rPr>
          <w:rFonts w:ascii="Tahoma" w:hAnsi="Tahoma" w:cs="Tahoma"/>
          <w:sz w:val="18"/>
          <w:szCs w:val="18"/>
        </w:rPr>
        <w:t>Experience in iOS Mobile Application development using Xamarin C#</w:t>
      </w:r>
    </w:p>
    <w:p w:rsidR="000269C7" w14:paraId="44A89FB1" w14:textId="3D5952B4">
      <w:pPr>
        <w:numPr>
          <w:ilvl w:val="0"/>
          <w:numId w:val="5"/>
        </w:numPr>
        <w:spacing w:line="276" w:lineRule="auto"/>
        <w:jc w:val="both"/>
        <w:rPr>
          <w:rFonts w:ascii="Tahoma" w:hAnsi="Tahoma" w:cs="Tahoma"/>
          <w:sz w:val="18"/>
          <w:szCs w:val="18"/>
        </w:rPr>
      </w:pPr>
      <w:r>
        <w:rPr>
          <w:rFonts w:ascii="Tahoma" w:hAnsi="Tahoma" w:cs="Tahoma"/>
          <w:sz w:val="18"/>
          <w:szCs w:val="18"/>
        </w:rPr>
        <w:t>E</w:t>
      </w:r>
      <w:r>
        <w:rPr>
          <w:rFonts w:ascii="Tahoma" w:hAnsi="Tahoma" w:cs="Tahoma"/>
          <w:sz w:val="18"/>
          <w:szCs w:val="18"/>
        </w:rPr>
        <w:t>xperience in Development, Implementation of application</w:t>
      </w:r>
      <w:r w:rsidR="002B5800">
        <w:rPr>
          <w:rFonts w:ascii="Tahoma" w:hAnsi="Tahoma" w:cs="Tahoma"/>
          <w:sz w:val="18"/>
          <w:szCs w:val="18"/>
        </w:rPr>
        <w:t>s</w:t>
      </w:r>
      <w:r>
        <w:rPr>
          <w:rFonts w:ascii="Tahoma" w:hAnsi="Tahoma" w:cs="Tahoma"/>
          <w:sz w:val="18"/>
          <w:szCs w:val="18"/>
        </w:rPr>
        <w:t xml:space="preserve"> in different areas u</w:t>
      </w:r>
      <w:r w:rsidR="002B5800">
        <w:rPr>
          <w:rFonts w:ascii="Tahoma" w:hAnsi="Tahoma" w:cs="Tahoma"/>
          <w:sz w:val="18"/>
          <w:szCs w:val="18"/>
        </w:rPr>
        <w:t xml:space="preserve">sing </w:t>
      </w:r>
      <w:r w:rsidR="00CB3C3C">
        <w:rPr>
          <w:rFonts w:ascii="Tahoma" w:hAnsi="Tahoma" w:cs="Tahoma"/>
          <w:sz w:val="18"/>
          <w:szCs w:val="18"/>
        </w:rPr>
        <w:t xml:space="preserve">React JS, </w:t>
      </w:r>
      <w:r w:rsidR="002B5800">
        <w:rPr>
          <w:rFonts w:ascii="Tahoma" w:hAnsi="Tahoma" w:cs="Tahoma"/>
          <w:sz w:val="18"/>
          <w:szCs w:val="18"/>
        </w:rPr>
        <w:t>ASP.NET MVC</w:t>
      </w:r>
      <w:r>
        <w:rPr>
          <w:rFonts w:ascii="Tahoma" w:hAnsi="Tahoma" w:cs="Tahoma"/>
          <w:sz w:val="18"/>
          <w:szCs w:val="18"/>
        </w:rPr>
        <w:t xml:space="preserve"> with JQuery Ajax and Fluent Nhibernate</w:t>
      </w:r>
      <w:r w:rsidR="002B5800">
        <w:rPr>
          <w:rFonts w:ascii="Tahoma" w:hAnsi="Tahoma" w:cs="Tahoma"/>
          <w:sz w:val="18"/>
          <w:szCs w:val="18"/>
        </w:rPr>
        <w:t>, JQ</w:t>
      </w:r>
      <w:r w:rsidR="005E6550">
        <w:rPr>
          <w:rFonts w:ascii="Tahoma" w:hAnsi="Tahoma" w:cs="Tahoma"/>
          <w:sz w:val="18"/>
          <w:szCs w:val="18"/>
        </w:rPr>
        <w:t>uery,</w:t>
      </w:r>
      <w:r w:rsidR="00805901">
        <w:rPr>
          <w:rFonts w:ascii="Tahoma" w:hAnsi="Tahoma" w:cs="Tahoma"/>
          <w:sz w:val="18"/>
          <w:szCs w:val="18"/>
        </w:rPr>
        <w:t xml:space="preserve"> </w:t>
      </w:r>
      <w:r w:rsidR="005E6550">
        <w:rPr>
          <w:rFonts w:ascii="Tahoma" w:hAnsi="Tahoma" w:cs="Tahoma"/>
          <w:sz w:val="18"/>
          <w:szCs w:val="18"/>
        </w:rPr>
        <w:t>Angula</w:t>
      </w:r>
      <w:r>
        <w:rPr>
          <w:rFonts w:ascii="Tahoma" w:hAnsi="Tahoma" w:cs="Tahoma"/>
          <w:sz w:val="18"/>
          <w:szCs w:val="18"/>
        </w:rPr>
        <w:t xml:space="preserve">r JS, ASP.Net, VB.Net, ADO.Net, C# and </w:t>
      </w:r>
      <w:r w:rsidR="005E6550">
        <w:rPr>
          <w:rFonts w:ascii="Tahoma" w:hAnsi="Tahoma" w:cs="Tahoma"/>
          <w:sz w:val="18"/>
          <w:szCs w:val="18"/>
        </w:rPr>
        <w:t>SQL Server 2012</w:t>
      </w:r>
    </w:p>
    <w:p w:rsidR="000269C7" w14:paraId="14032C49" w14:textId="77777777">
      <w:pPr>
        <w:numPr>
          <w:ilvl w:val="0"/>
          <w:numId w:val="5"/>
        </w:numPr>
        <w:spacing w:line="276" w:lineRule="auto"/>
        <w:jc w:val="both"/>
        <w:rPr>
          <w:rFonts w:ascii="Tahoma" w:hAnsi="Tahoma" w:cs="Tahoma"/>
          <w:sz w:val="18"/>
          <w:szCs w:val="18"/>
        </w:rPr>
      </w:pPr>
      <w:r>
        <w:rPr>
          <w:rFonts w:ascii="Tahoma" w:hAnsi="Tahoma" w:cs="Tahoma"/>
          <w:sz w:val="18"/>
          <w:szCs w:val="18"/>
        </w:rPr>
        <w:t xml:space="preserve">Experience in developing </w:t>
      </w:r>
      <w:r>
        <w:rPr>
          <w:rFonts w:ascii="Tahoma" w:hAnsi="Tahoma" w:cs="Tahoma"/>
          <w:sz w:val="18"/>
          <w:szCs w:val="18"/>
        </w:rPr>
        <w:t xml:space="preserve">web </w:t>
      </w:r>
      <w:r w:rsidR="007D234B">
        <w:rPr>
          <w:rFonts w:ascii="Tahoma" w:hAnsi="Tahoma" w:cs="Tahoma"/>
          <w:sz w:val="18"/>
          <w:szCs w:val="18"/>
        </w:rPr>
        <w:t>applications</w:t>
      </w:r>
      <w:r>
        <w:rPr>
          <w:rFonts w:ascii="Tahoma" w:hAnsi="Tahoma" w:cs="Tahoma"/>
          <w:sz w:val="18"/>
          <w:szCs w:val="18"/>
        </w:rPr>
        <w:t xml:space="preserve"> using in C#.NET, V</w:t>
      </w:r>
      <w:r>
        <w:rPr>
          <w:rFonts w:ascii="Tahoma" w:hAnsi="Tahoma" w:cs="Tahoma"/>
          <w:sz w:val="18"/>
          <w:szCs w:val="18"/>
        </w:rPr>
        <w:t>B.NET and SQL Server 2008/2012</w:t>
      </w:r>
      <w:r>
        <w:rPr>
          <w:rFonts w:ascii="Tahoma" w:hAnsi="Tahoma" w:cs="Tahoma"/>
          <w:sz w:val="18"/>
          <w:szCs w:val="18"/>
        </w:rPr>
        <w:t>.</w:t>
      </w:r>
    </w:p>
    <w:p w:rsidR="000269C7" w14:paraId="58C69DF9" w14:textId="77777777">
      <w:pPr>
        <w:numPr>
          <w:ilvl w:val="0"/>
          <w:numId w:val="5"/>
        </w:numPr>
        <w:spacing w:line="276" w:lineRule="auto"/>
        <w:jc w:val="both"/>
        <w:rPr>
          <w:rFonts w:ascii="Tahoma" w:hAnsi="Tahoma" w:cs="Tahoma"/>
          <w:sz w:val="18"/>
          <w:szCs w:val="18"/>
        </w:rPr>
      </w:pPr>
      <w:r>
        <w:rPr>
          <w:rFonts w:ascii="Tahoma" w:hAnsi="Tahoma" w:cs="Tahoma"/>
          <w:sz w:val="18"/>
          <w:szCs w:val="18"/>
        </w:rPr>
        <w:t>Proficient</w:t>
      </w:r>
      <w:r>
        <w:rPr>
          <w:rFonts w:ascii="Tahoma" w:eastAsia="Tahoma" w:hAnsi="Tahoma" w:cs="Tahoma"/>
          <w:sz w:val="18"/>
          <w:szCs w:val="18"/>
        </w:rPr>
        <w:t xml:space="preserve"> </w:t>
      </w:r>
      <w:r>
        <w:rPr>
          <w:rFonts w:ascii="Tahoma" w:hAnsi="Tahoma" w:cs="Tahoma"/>
          <w:sz w:val="18"/>
          <w:szCs w:val="18"/>
        </w:rPr>
        <w:t>in</w:t>
      </w:r>
      <w:r>
        <w:rPr>
          <w:rFonts w:ascii="Tahoma" w:eastAsia="Tahoma" w:hAnsi="Tahoma" w:cs="Tahoma"/>
          <w:sz w:val="18"/>
          <w:szCs w:val="18"/>
        </w:rPr>
        <w:t xml:space="preserve"> </w:t>
      </w:r>
      <w:r>
        <w:rPr>
          <w:rFonts w:ascii="Tahoma" w:hAnsi="Tahoma" w:cs="Tahoma"/>
          <w:sz w:val="18"/>
          <w:szCs w:val="18"/>
        </w:rPr>
        <w:t>writing</w:t>
      </w:r>
      <w:r>
        <w:rPr>
          <w:rFonts w:ascii="Tahoma" w:eastAsia="Tahoma" w:hAnsi="Tahoma" w:cs="Tahoma"/>
          <w:sz w:val="18"/>
          <w:szCs w:val="18"/>
        </w:rPr>
        <w:t xml:space="preserve"> </w:t>
      </w:r>
      <w:r>
        <w:rPr>
          <w:rFonts w:ascii="Tahoma" w:hAnsi="Tahoma" w:cs="Tahoma"/>
          <w:sz w:val="18"/>
          <w:szCs w:val="18"/>
        </w:rPr>
        <w:t>MS</w:t>
      </w:r>
      <w:r>
        <w:rPr>
          <w:rFonts w:ascii="Tahoma" w:eastAsia="Tahoma" w:hAnsi="Tahoma" w:cs="Tahoma"/>
          <w:sz w:val="18"/>
          <w:szCs w:val="18"/>
        </w:rPr>
        <w:t xml:space="preserve"> </w:t>
      </w:r>
      <w:r>
        <w:rPr>
          <w:rFonts w:ascii="Tahoma" w:hAnsi="Tahoma" w:cs="Tahoma"/>
          <w:sz w:val="18"/>
          <w:szCs w:val="18"/>
        </w:rPr>
        <w:t>SQL</w:t>
      </w:r>
      <w:r>
        <w:rPr>
          <w:rFonts w:ascii="Tahoma" w:eastAsia="Tahoma" w:hAnsi="Tahoma" w:cs="Tahoma"/>
          <w:sz w:val="18"/>
          <w:szCs w:val="18"/>
        </w:rPr>
        <w:t xml:space="preserve"> </w:t>
      </w:r>
      <w:r>
        <w:rPr>
          <w:rFonts w:ascii="Tahoma" w:hAnsi="Tahoma" w:cs="Tahoma"/>
          <w:sz w:val="18"/>
          <w:szCs w:val="18"/>
        </w:rPr>
        <w:t>Server</w:t>
      </w:r>
      <w:r>
        <w:rPr>
          <w:rFonts w:ascii="Tahoma" w:eastAsia="Tahoma" w:hAnsi="Tahoma" w:cs="Tahoma"/>
          <w:sz w:val="18"/>
          <w:szCs w:val="18"/>
        </w:rPr>
        <w:t xml:space="preserve"> </w:t>
      </w:r>
      <w:r>
        <w:rPr>
          <w:rFonts w:ascii="Tahoma" w:hAnsi="Tahoma" w:cs="Tahoma"/>
          <w:sz w:val="18"/>
          <w:szCs w:val="18"/>
        </w:rPr>
        <w:t>Stored</w:t>
      </w:r>
      <w:r>
        <w:rPr>
          <w:rFonts w:ascii="Tahoma" w:eastAsia="Tahoma" w:hAnsi="Tahoma" w:cs="Tahoma"/>
          <w:sz w:val="18"/>
          <w:szCs w:val="18"/>
        </w:rPr>
        <w:t xml:space="preserve"> </w:t>
      </w:r>
      <w:r>
        <w:rPr>
          <w:rFonts w:ascii="Tahoma" w:hAnsi="Tahoma" w:cs="Tahoma"/>
          <w:sz w:val="18"/>
          <w:szCs w:val="18"/>
        </w:rPr>
        <w:t>Procedures, Triggers,</w:t>
      </w:r>
      <w:r>
        <w:rPr>
          <w:rFonts w:ascii="Tahoma" w:eastAsia="Tahoma" w:hAnsi="Tahoma" w:cs="Tahoma"/>
          <w:sz w:val="18"/>
          <w:szCs w:val="18"/>
        </w:rPr>
        <w:t xml:space="preserve"> </w:t>
      </w:r>
      <w:r>
        <w:rPr>
          <w:rFonts w:ascii="Tahoma" w:hAnsi="Tahoma" w:cs="Tahoma"/>
          <w:sz w:val="18"/>
          <w:szCs w:val="18"/>
        </w:rPr>
        <w:t>Views.</w:t>
      </w:r>
    </w:p>
    <w:p w:rsidR="002B5800" w:rsidRPr="002B5800" w:rsidP="002B5800" w14:paraId="56A72ECD" w14:textId="77777777">
      <w:pPr>
        <w:numPr>
          <w:ilvl w:val="0"/>
          <w:numId w:val="5"/>
        </w:numPr>
        <w:spacing w:line="276" w:lineRule="auto"/>
        <w:jc w:val="both"/>
        <w:rPr>
          <w:rFonts w:ascii="Tahoma" w:hAnsi="Tahoma" w:cs="Tahoma"/>
          <w:sz w:val="18"/>
          <w:szCs w:val="18"/>
        </w:rPr>
      </w:pPr>
      <w:r w:rsidRPr="002B5800">
        <w:rPr>
          <w:rFonts w:ascii="Tahoma" w:hAnsi="Tahoma" w:cs="Tahoma"/>
          <w:sz w:val="18"/>
          <w:szCs w:val="18"/>
        </w:rPr>
        <w:t>Proficient in using tools like Visual Studio 2013, IBM Lotus notes developer tool</w:t>
      </w:r>
    </w:p>
    <w:p w:rsidR="002B5800" w:rsidRPr="002B5800" w:rsidP="002B5800" w14:paraId="66BB440A" w14:textId="77777777">
      <w:pPr>
        <w:numPr>
          <w:ilvl w:val="0"/>
          <w:numId w:val="5"/>
        </w:numPr>
        <w:spacing w:line="276" w:lineRule="auto"/>
        <w:jc w:val="both"/>
        <w:rPr>
          <w:rFonts w:ascii="Tahoma" w:hAnsi="Tahoma" w:cs="Tahoma"/>
          <w:sz w:val="18"/>
          <w:szCs w:val="18"/>
        </w:rPr>
      </w:pPr>
      <w:r w:rsidRPr="002B5800">
        <w:rPr>
          <w:rFonts w:ascii="Tahoma" w:hAnsi="Tahoma" w:cs="Tahoma"/>
          <w:sz w:val="18"/>
          <w:szCs w:val="18"/>
        </w:rPr>
        <w:t xml:space="preserve">Proficient understanding of code versioning tools such as </w:t>
      </w:r>
      <w:r w:rsidR="00082E70">
        <w:rPr>
          <w:rFonts w:ascii="Tahoma" w:hAnsi="Tahoma" w:cs="Tahoma"/>
          <w:sz w:val="18"/>
          <w:szCs w:val="18"/>
        </w:rPr>
        <w:t>GIT,</w:t>
      </w:r>
      <w:r w:rsidR="00AF50FA">
        <w:rPr>
          <w:rFonts w:ascii="Tahoma" w:hAnsi="Tahoma" w:cs="Tahoma"/>
          <w:sz w:val="18"/>
          <w:szCs w:val="18"/>
        </w:rPr>
        <w:t xml:space="preserve"> Source Tree, </w:t>
      </w:r>
      <w:r w:rsidRPr="002B5800">
        <w:rPr>
          <w:rFonts w:ascii="Tahoma" w:hAnsi="Tahoma" w:cs="Tahoma"/>
          <w:sz w:val="18"/>
          <w:szCs w:val="18"/>
        </w:rPr>
        <w:t>Team Foundation Server, Visual SourceSafe 6.0</w:t>
      </w:r>
    </w:p>
    <w:p w:rsidR="002B5800" w:rsidRPr="002B5800" w:rsidP="002B5800" w14:paraId="392E1E1B" w14:textId="77777777">
      <w:pPr>
        <w:numPr>
          <w:ilvl w:val="0"/>
          <w:numId w:val="5"/>
        </w:numPr>
        <w:spacing w:line="276" w:lineRule="auto"/>
        <w:jc w:val="both"/>
        <w:rPr>
          <w:rFonts w:ascii="Tahoma" w:hAnsi="Tahoma" w:cs="Tahoma"/>
          <w:sz w:val="18"/>
          <w:szCs w:val="18"/>
        </w:rPr>
      </w:pPr>
      <w:r w:rsidRPr="002B5800">
        <w:rPr>
          <w:rFonts w:ascii="Tahoma" w:hAnsi="Tahoma" w:cs="Tahoma"/>
          <w:sz w:val="18"/>
          <w:szCs w:val="18"/>
        </w:rPr>
        <w:t>Understanding of Agile methodologies</w:t>
      </w:r>
    </w:p>
    <w:p w:rsidR="002B5800" w:rsidRPr="002B5800" w:rsidP="007D234B" w14:paraId="3945CFEB" w14:textId="77777777">
      <w:pPr>
        <w:numPr>
          <w:ilvl w:val="0"/>
          <w:numId w:val="5"/>
        </w:numPr>
        <w:spacing w:line="276" w:lineRule="auto"/>
        <w:jc w:val="both"/>
        <w:rPr>
          <w:rFonts w:ascii="Tahoma" w:hAnsi="Tahoma" w:cs="Tahoma"/>
          <w:sz w:val="18"/>
          <w:szCs w:val="18"/>
        </w:rPr>
      </w:pPr>
      <w:r w:rsidRPr="002B5800">
        <w:rPr>
          <w:rFonts w:ascii="Tahoma" w:hAnsi="Tahoma" w:cs="Tahoma"/>
          <w:sz w:val="18"/>
          <w:szCs w:val="18"/>
        </w:rPr>
        <w:t>Familiar in working with SharePoint 2007</w:t>
      </w:r>
    </w:p>
    <w:p w:rsidR="000269C7" w14:paraId="4646499B" w14:textId="77777777">
      <w:pPr>
        <w:numPr>
          <w:ilvl w:val="0"/>
          <w:numId w:val="5"/>
        </w:numPr>
        <w:spacing w:line="276" w:lineRule="auto"/>
        <w:jc w:val="both"/>
        <w:rPr>
          <w:rFonts w:ascii="Tahoma" w:hAnsi="Tahoma" w:cs="Tahoma"/>
          <w:sz w:val="18"/>
          <w:szCs w:val="18"/>
        </w:rPr>
      </w:pPr>
      <w:r>
        <w:rPr>
          <w:rFonts w:ascii="Tahoma" w:hAnsi="Tahoma" w:cs="Tahoma"/>
          <w:sz w:val="18"/>
          <w:szCs w:val="18"/>
        </w:rPr>
        <w:t>Experience in developing application</w:t>
      </w:r>
      <w:r w:rsidR="007D234B">
        <w:rPr>
          <w:rFonts w:ascii="Tahoma" w:hAnsi="Tahoma" w:cs="Tahoma"/>
          <w:sz w:val="18"/>
          <w:szCs w:val="18"/>
        </w:rPr>
        <w:t>s</w:t>
      </w:r>
      <w:r>
        <w:rPr>
          <w:rFonts w:ascii="Tahoma" w:hAnsi="Tahoma" w:cs="Tahoma"/>
          <w:sz w:val="18"/>
          <w:szCs w:val="18"/>
        </w:rPr>
        <w:t xml:space="preserve"> using object oriented approach.</w:t>
      </w:r>
    </w:p>
    <w:p w:rsidR="000269C7" w14:paraId="118293FB" w14:textId="77777777">
      <w:pPr>
        <w:numPr>
          <w:ilvl w:val="0"/>
          <w:numId w:val="5"/>
        </w:numPr>
        <w:spacing w:line="276" w:lineRule="auto"/>
        <w:jc w:val="both"/>
        <w:rPr>
          <w:rFonts w:ascii="Tahoma" w:hAnsi="Tahoma" w:cs="Tahoma"/>
          <w:sz w:val="18"/>
          <w:szCs w:val="18"/>
        </w:rPr>
      </w:pPr>
      <w:r>
        <w:rPr>
          <w:rFonts w:ascii="Tahoma" w:hAnsi="Tahoma" w:cs="Tahoma"/>
          <w:sz w:val="18"/>
          <w:szCs w:val="18"/>
        </w:rPr>
        <w:t>Ability to understand the Functional Requirements and Design Documents.</w:t>
      </w:r>
    </w:p>
    <w:p w:rsidR="000269C7" w14:paraId="5973C166" w14:textId="77777777">
      <w:pPr>
        <w:numPr>
          <w:ilvl w:val="0"/>
          <w:numId w:val="5"/>
        </w:numPr>
        <w:spacing w:line="276" w:lineRule="auto"/>
        <w:jc w:val="both"/>
        <w:rPr>
          <w:rFonts w:ascii="Tahoma" w:hAnsi="Tahoma" w:cs="Tahoma"/>
          <w:sz w:val="18"/>
          <w:szCs w:val="18"/>
        </w:rPr>
      </w:pPr>
      <w:r>
        <w:rPr>
          <w:rFonts w:ascii="Tahoma" w:hAnsi="Tahoma" w:cs="Tahoma"/>
          <w:sz w:val="18"/>
          <w:szCs w:val="18"/>
        </w:rPr>
        <w:t>Have</w:t>
      </w:r>
      <w:r>
        <w:rPr>
          <w:rFonts w:ascii="Tahoma" w:eastAsia="Tahoma" w:hAnsi="Tahoma" w:cs="Tahoma"/>
          <w:sz w:val="18"/>
          <w:szCs w:val="18"/>
        </w:rPr>
        <w:t xml:space="preserve"> </w:t>
      </w:r>
      <w:r>
        <w:rPr>
          <w:rFonts w:ascii="Tahoma" w:hAnsi="Tahoma" w:cs="Tahoma"/>
          <w:sz w:val="18"/>
          <w:szCs w:val="18"/>
        </w:rPr>
        <w:t>the</w:t>
      </w:r>
      <w:r>
        <w:rPr>
          <w:rFonts w:ascii="Tahoma" w:eastAsia="Tahoma" w:hAnsi="Tahoma" w:cs="Tahoma"/>
          <w:sz w:val="18"/>
          <w:szCs w:val="18"/>
        </w:rPr>
        <w:t xml:space="preserve"> </w:t>
      </w:r>
      <w:r>
        <w:rPr>
          <w:rFonts w:ascii="Tahoma" w:hAnsi="Tahoma" w:cs="Tahoma"/>
          <w:sz w:val="18"/>
          <w:szCs w:val="18"/>
        </w:rPr>
        <w:t>ability</w:t>
      </w:r>
      <w:r>
        <w:rPr>
          <w:rFonts w:ascii="Tahoma" w:eastAsia="Tahoma" w:hAnsi="Tahoma" w:cs="Tahoma"/>
          <w:sz w:val="18"/>
          <w:szCs w:val="18"/>
        </w:rPr>
        <w:t xml:space="preserve"> </w:t>
      </w:r>
      <w:r>
        <w:rPr>
          <w:rFonts w:ascii="Tahoma" w:hAnsi="Tahoma" w:cs="Tahoma"/>
          <w:sz w:val="18"/>
          <w:szCs w:val="18"/>
        </w:rPr>
        <w:t>to</w:t>
      </w:r>
      <w:r>
        <w:rPr>
          <w:rFonts w:ascii="Tahoma" w:eastAsia="Tahoma" w:hAnsi="Tahoma" w:cs="Tahoma"/>
          <w:sz w:val="18"/>
          <w:szCs w:val="18"/>
        </w:rPr>
        <w:t xml:space="preserve"> </w:t>
      </w:r>
      <w:r>
        <w:rPr>
          <w:rFonts w:ascii="Tahoma" w:hAnsi="Tahoma" w:cs="Tahoma"/>
          <w:sz w:val="18"/>
          <w:szCs w:val="18"/>
        </w:rPr>
        <w:t>work</w:t>
      </w:r>
      <w:r>
        <w:rPr>
          <w:rFonts w:ascii="Tahoma" w:eastAsia="Tahoma" w:hAnsi="Tahoma" w:cs="Tahoma"/>
          <w:sz w:val="18"/>
          <w:szCs w:val="18"/>
        </w:rPr>
        <w:t xml:space="preserve"> </w:t>
      </w:r>
      <w:r>
        <w:rPr>
          <w:rFonts w:ascii="Tahoma" w:hAnsi="Tahoma" w:cs="Tahoma"/>
          <w:sz w:val="18"/>
          <w:szCs w:val="18"/>
        </w:rPr>
        <w:t>with</w:t>
      </w:r>
      <w:r>
        <w:rPr>
          <w:rFonts w:ascii="Tahoma" w:eastAsia="Tahoma" w:hAnsi="Tahoma" w:cs="Tahoma"/>
          <w:sz w:val="18"/>
          <w:szCs w:val="18"/>
        </w:rPr>
        <w:t xml:space="preserve"> </w:t>
      </w:r>
      <w:r>
        <w:rPr>
          <w:rFonts w:ascii="Tahoma" w:hAnsi="Tahoma" w:cs="Tahoma"/>
          <w:sz w:val="18"/>
          <w:szCs w:val="18"/>
        </w:rPr>
        <w:t>a</w:t>
      </w:r>
      <w:r>
        <w:rPr>
          <w:rFonts w:ascii="Tahoma" w:eastAsia="Tahoma" w:hAnsi="Tahoma" w:cs="Tahoma"/>
          <w:sz w:val="18"/>
          <w:szCs w:val="18"/>
        </w:rPr>
        <w:t xml:space="preserve"> </w:t>
      </w:r>
      <w:r>
        <w:rPr>
          <w:rFonts w:ascii="Tahoma" w:hAnsi="Tahoma" w:cs="Tahoma"/>
          <w:sz w:val="18"/>
          <w:szCs w:val="18"/>
        </w:rPr>
        <w:t>team</w:t>
      </w:r>
      <w:r>
        <w:rPr>
          <w:rFonts w:ascii="Tahoma" w:eastAsia="Tahoma" w:hAnsi="Tahoma" w:cs="Tahoma"/>
          <w:sz w:val="18"/>
          <w:szCs w:val="18"/>
        </w:rPr>
        <w:t xml:space="preserve"> </w:t>
      </w:r>
      <w:r>
        <w:rPr>
          <w:rFonts w:ascii="Tahoma" w:hAnsi="Tahoma" w:cs="Tahoma"/>
          <w:sz w:val="18"/>
          <w:szCs w:val="18"/>
        </w:rPr>
        <w:t>or</w:t>
      </w:r>
      <w:r>
        <w:rPr>
          <w:rFonts w:ascii="Tahoma" w:eastAsia="Tahoma" w:hAnsi="Tahoma" w:cs="Tahoma"/>
          <w:sz w:val="18"/>
          <w:szCs w:val="18"/>
        </w:rPr>
        <w:t xml:space="preserve"> </w:t>
      </w:r>
      <w:r>
        <w:rPr>
          <w:rFonts w:ascii="Tahoma" w:hAnsi="Tahoma" w:cs="Tahoma"/>
          <w:sz w:val="18"/>
          <w:szCs w:val="18"/>
        </w:rPr>
        <w:t>as</w:t>
      </w:r>
      <w:r>
        <w:rPr>
          <w:rFonts w:ascii="Tahoma" w:eastAsia="Tahoma" w:hAnsi="Tahoma" w:cs="Tahoma"/>
          <w:sz w:val="18"/>
          <w:szCs w:val="18"/>
        </w:rPr>
        <w:t xml:space="preserve"> </w:t>
      </w:r>
      <w:r>
        <w:rPr>
          <w:rFonts w:ascii="Tahoma" w:hAnsi="Tahoma" w:cs="Tahoma"/>
          <w:sz w:val="18"/>
          <w:szCs w:val="18"/>
        </w:rPr>
        <w:t>an</w:t>
      </w:r>
      <w:r>
        <w:rPr>
          <w:rFonts w:ascii="Tahoma" w:eastAsia="Tahoma" w:hAnsi="Tahoma" w:cs="Tahoma"/>
          <w:sz w:val="18"/>
          <w:szCs w:val="18"/>
        </w:rPr>
        <w:t xml:space="preserve"> </w:t>
      </w:r>
      <w:r>
        <w:rPr>
          <w:rFonts w:ascii="Tahoma" w:hAnsi="Tahoma" w:cs="Tahoma"/>
          <w:sz w:val="18"/>
          <w:szCs w:val="18"/>
        </w:rPr>
        <w:t>individual.</w:t>
      </w:r>
    </w:p>
    <w:p w:rsidR="000269C7" w14:paraId="48CF4F41" w14:textId="77777777">
      <w:pPr>
        <w:widowControl w:val="0"/>
        <w:numPr>
          <w:ilvl w:val="0"/>
          <w:numId w:val="5"/>
        </w:numPr>
        <w:autoSpaceDE w:val="0"/>
        <w:spacing w:line="276" w:lineRule="auto"/>
        <w:jc w:val="both"/>
        <w:rPr>
          <w:rFonts w:ascii="Tahoma" w:hAnsi="Tahoma" w:cs="Tahoma"/>
          <w:sz w:val="18"/>
          <w:szCs w:val="18"/>
        </w:rPr>
      </w:pPr>
      <w:r>
        <w:rPr>
          <w:rFonts w:ascii="Tahoma" w:hAnsi="Tahoma" w:cs="Tahoma"/>
          <w:sz w:val="18"/>
          <w:szCs w:val="18"/>
        </w:rPr>
        <w:t>Strong</w:t>
      </w:r>
      <w:r>
        <w:rPr>
          <w:rFonts w:ascii="Tahoma" w:eastAsia="Tahoma" w:hAnsi="Tahoma" w:cs="Tahoma"/>
          <w:sz w:val="18"/>
          <w:szCs w:val="18"/>
        </w:rPr>
        <w:t xml:space="preserve"> </w:t>
      </w:r>
      <w:r>
        <w:rPr>
          <w:rFonts w:ascii="Tahoma" w:hAnsi="Tahoma" w:cs="Tahoma"/>
          <w:sz w:val="18"/>
          <w:szCs w:val="18"/>
        </w:rPr>
        <w:t>analytical,</w:t>
      </w:r>
      <w:r>
        <w:rPr>
          <w:rFonts w:ascii="Tahoma" w:eastAsia="Tahoma" w:hAnsi="Tahoma" w:cs="Tahoma"/>
          <w:sz w:val="18"/>
          <w:szCs w:val="18"/>
        </w:rPr>
        <w:t xml:space="preserve"> </w:t>
      </w:r>
      <w:r>
        <w:rPr>
          <w:rFonts w:ascii="Tahoma" w:hAnsi="Tahoma" w:cs="Tahoma"/>
          <w:sz w:val="18"/>
          <w:szCs w:val="18"/>
        </w:rPr>
        <w:t>problem</w:t>
      </w:r>
      <w:r>
        <w:rPr>
          <w:rFonts w:ascii="Tahoma" w:eastAsia="Tahoma" w:hAnsi="Tahoma" w:cs="Tahoma"/>
          <w:sz w:val="18"/>
          <w:szCs w:val="18"/>
        </w:rPr>
        <w:t xml:space="preserve"> </w:t>
      </w:r>
      <w:r>
        <w:rPr>
          <w:rFonts w:ascii="Tahoma" w:hAnsi="Tahoma" w:cs="Tahoma"/>
          <w:sz w:val="18"/>
          <w:szCs w:val="18"/>
        </w:rPr>
        <w:t>solving</w:t>
      </w:r>
      <w:r>
        <w:rPr>
          <w:rFonts w:ascii="Tahoma" w:eastAsia="Tahoma" w:hAnsi="Tahoma" w:cs="Tahoma"/>
          <w:sz w:val="18"/>
          <w:szCs w:val="18"/>
        </w:rPr>
        <w:t xml:space="preserve"> </w:t>
      </w:r>
      <w:r>
        <w:rPr>
          <w:rFonts w:ascii="Tahoma" w:hAnsi="Tahoma" w:cs="Tahoma"/>
          <w:sz w:val="18"/>
          <w:szCs w:val="18"/>
        </w:rPr>
        <w:t>skills.</w:t>
      </w:r>
      <w:r>
        <w:rPr>
          <w:rFonts w:ascii="Tahoma" w:eastAsia="Tahoma" w:hAnsi="Tahoma" w:cs="Tahoma"/>
          <w:sz w:val="18"/>
          <w:szCs w:val="18"/>
        </w:rPr>
        <w:t xml:space="preserve"> </w:t>
      </w:r>
      <w:r w:rsidR="007D234B">
        <w:rPr>
          <w:rFonts w:ascii="Tahoma" w:hAnsi="Tahoma" w:cs="Tahoma"/>
          <w:sz w:val="18"/>
          <w:szCs w:val="18"/>
        </w:rPr>
        <w:t xml:space="preserve">Strong </w:t>
      </w:r>
      <w:r>
        <w:rPr>
          <w:rFonts w:ascii="Tahoma" w:hAnsi="Tahoma" w:cs="Tahoma"/>
          <w:sz w:val="18"/>
          <w:szCs w:val="18"/>
        </w:rPr>
        <w:t>verbal</w:t>
      </w:r>
      <w:r>
        <w:rPr>
          <w:rFonts w:ascii="Tahoma" w:eastAsia="Tahoma" w:hAnsi="Tahoma" w:cs="Tahoma"/>
          <w:sz w:val="18"/>
          <w:szCs w:val="18"/>
        </w:rPr>
        <w:t xml:space="preserve"> </w:t>
      </w:r>
      <w:r>
        <w:rPr>
          <w:rFonts w:ascii="Tahoma" w:hAnsi="Tahoma" w:cs="Tahoma"/>
          <w:sz w:val="18"/>
          <w:szCs w:val="18"/>
        </w:rPr>
        <w:t>and</w:t>
      </w:r>
      <w:r>
        <w:rPr>
          <w:rFonts w:ascii="Tahoma" w:eastAsia="Tahoma" w:hAnsi="Tahoma" w:cs="Tahoma"/>
          <w:sz w:val="18"/>
          <w:szCs w:val="18"/>
        </w:rPr>
        <w:t xml:space="preserve"> </w:t>
      </w:r>
      <w:r>
        <w:rPr>
          <w:rFonts w:ascii="Tahoma" w:hAnsi="Tahoma" w:cs="Tahoma"/>
          <w:sz w:val="18"/>
          <w:szCs w:val="18"/>
        </w:rPr>
        <w:t>written</w:t>
      </w:r>
      <w:r>
        <w:rPr>
          <w:rFonts w:ascii="Tahoma" w:eastAsia="Tahoma" w:hAnsi="Tahoma" w:cs="Tahoma"/>
          <w:sz w:val="18"/>
          <w:szCs w:val="18"/>
        </w:rPr>
        <w:t xml:space="preserve"> </w:t>
      </w:r>
      <w:r>
        <w:rPr>
          <w:rFonts w:ascii="Tahoma" w:hAnsi="Tahoma" w:cs="Tahoma"/>
          <w:sz w:val="18"/>
          <w:szCs w:val="18"/>
        </w:rPr>
        <w:t>communication</w:t>
      </w:r>
      <w:r>
        <w:rPr>
          <w:rFonts w:ascii="Tahoma" w:eastAsia="Tahoma" w:hAnsi="Tahoma" w:cs="Tahoma"/>
          <w:sz w:val="18"/>
          <w:szCs w:val="18"/>
        </w:rPr>
        <w:t xml:space="preserve"> </w:t>
      </w:r>
      <w:r>
        <w:rPr>
          <w:rFonts w:ascii="Tahoma" w:hAnsi="Tahoma" w:cs="Tahoma"/>
          <w:sz w:val="18"/>
          <w:szCs w:val="18"/>
        </w:rPr>
        <w:t>skills.</w:t>
      </w:r>
    </w:p>
    <w:p w:rsidR="000269C7" w14:paraId="54204B5A" w14:textId="77777777">
      <w:pPr>
        <w:widowControl w:val="0"/>
        <w:numPr>
          <w:ilvl w:val="0"/>
          <w:numId w:val="5"/>
        </w:numPr>
        <w:autoSpaceDE w:val="0"/>
        <w:spacing w:line="276" w:lineRule="auto"/>
        <w:jc w:val="both"/>
        <w:rPr>
          <w:rFonts w:ascii="Tahoma" w:hAnsi="Tahoma" w:cs="Tahoma"/>
          <w:sz w:val="18"/>
          <w:szCs w:val="18"/>
        </w:rPr>
      </w:pPr>
      <w:r>
        <w:rPr>
          <w:rFonts w:ascii="Tahoma" w:hAnsi="Tahoma" w:cs="Tahoma"/>
          <w:sz w:val="18"/>
          <w:szCs w:val="18"/>
        </w:rPr>
        <w:t>Highly</w:t>
      </w:r>
      <w:r>
        <w:rPr>
          <w:rFonts w:ascii="Tahoma" w:eastAsia="Tahoma" w:hAnsi="Tahoma" w:cs="Tahoma"/>
          <w:sz w:val="18"/>
          <w:szCs w:val="18"/>
        </w:rPr>
        <w:t xml:space="preserve"> </w:t>
      </w:r>
      <w:r>
        <w:rPr>
          <w:rFonts w:ascii="Tahoma" w:hAnsi="Tahoma" w:cs="Tahoma"/>
          <w:sz w:val="18"/>
          <w:szCs w:val="18"/>
        </w:rPr>
        <w:t>motivated</w:t>
      </w:r>
      <w:r>
        <w:rPr>
          <w:rFonts w:ascii="Tahoma" w:eastAsia="Tahoma" w:hAnsi="Tahoma" w:cs="Tahoma"/>
          <w:sz w:val="18"/>
          <w:szCs w:val="18"/>
        </w:rPr>
        <w:t xml:space="preserve"> </w:t>
      </w:r>
      <w:r>
        <w:rPr>
          <w:rFonts w:ascii="Tahoma" w:hAnsi="Tahoma" w:cs="Tahoma"/>
          <w:sz w:val="18"/>
          <w:szCs w:val="18"/>
        </w:rPr>
        <w:t>to</w:t>
      </w:r>
      <w:r>
        <w:rPr>
          <w:rFonts w:ascii="Tahoma" w:eastAsia="Tahoma" w:hAnsi="Tahoma" w:cs="Tahoma"/>
          <w:sz w:val="18"/>
          <w:szCs w:val="18"/>
        </w:rPr>
        <w:t xml:space="preserve"> </w:t>
      </w:r>
      <w:r>
        <w:rPr>
          <w:rFonts w:ascii="Tahoma" w:hAnsi="Tahoma" w:cs="Tahoma"/>
          <w:sz w:val="18"/>
          <w:szCs w:val="18"/>
        </w:rPr>
        <w:t>learn</w:t>
      </w:r>
      <w:r>
        <w:rPr>
          <w:rFonts w:ascii="Tahoma" w:eastAsia="Tahoma" w:hAnsi="Tahoma" w:cs="Tahoma"/>
          <w:sz w:val="18"/>
          <w:szCs w:val="18"/>
        </w:rPr>
        <w:t xml:space="preserve"> </w:t>
      </w:r>
      <w:r>
        <w:rPr>
          <w:rFonts w:ascii="Tahoma" w:hAnsi="Tahoma" w:cs="Tahoma"/>
          <w:sz w:val="18"/>
          <w:szCs w:val="18"/>
        </w:rPr>
        <w:t>new</w:t>
      </w:r>
      <w:r>
        <w:rPr>
          <w:rFonts w:ascii="Tahoma" w:eastAsia="Tahoma" w:hAnsi="Tahoma" w:cs="Tahoma"/>
          <w:sz w:val="18"/>
          <w:szCs w:val="18"/>
        </w:rPr>
        <w:t xml:space="preserve"> </w:t>
      </w:r>
      <w:r>
        <w:rPr>
          <w:rFonts w:ascii="Tahoma" w:hAnsi="Tahoma" w:cs="Tahoma"/>
          <w:sz w:val="18"/>
          <w:szCs w:val="18"/>
        </w:rPr>
        <w:t>developments</w:t>
      </w:r>
      <w:r>
        <w:rPr>
          <w:rFonts w:ascii="Tahoma" w:eastAsia="Tahoma" w:hAnsi="Tahoma" w:cs="Tahoma"/>
          <w:sz w:val="18"/>
          <w:szCs w:val="18"/>
        </w:rPr>
        <w:t xml:space="preserve"> </w:t>
      </w:r>
      <w:r>
        <w:rPr>
          <w:rFonts w:ascii="Tahoma" w:hAnsi="Tahoma" w:cs="Tahoma"/>
          <w:sz w:val="18"/>
          <w:szCs w:val="18"/>
        </w:rPr>
        <w:t>in</w:t>
      </w:r>
      <w:r>
        <w:rPr>
          <w:rFonts w:ascii="Tahoma" w:eastAsia="Tahoma" w:hAnsi="Tahoma" w:cs="Tahoma"/>
          <w:sz w:val="18"/>
          <w:szCs w:val="18"/>
        </w:rPr>
        <w:t xml:space="preserve"> </w:t>
      </w:r>
      <w:r>
        <w:rPr>
          <w:rFonts w:ascii="Tahoma" w:hAnsi="Tahoma" w:cs="Tahoma"/>
          <w:sz w:val="18"/>
          <w:szCs w:val="18"/>
        </w:rPr>
        <w:t>Technology</w:t>
      </w:r>
      <w:r>
        <w:rPr>
          <w:rFonts w:ascii="Tahoma" w:hAnsi="Tahoma" w:cs="Tahoma"/>
          <w:b/>
          <w:sz w:val="18"/>
          <w:szCs w:val="18"/>
        </w:rPr>
        <w:t>.</w:t>
      </w:r>
    </w:p>
    <w:p w:rsidR="000269C7" w14:paraId="75F79442" w14:textId="77777777">
      <w:pPr>
        <w:widowControl w:val="0"/>
        <w:autoSpaceDE w:val="0"/>
        <w:spacing w:line="276" w:lineRule="auto"/>
        <w:ind w:left="720"/>
        <w:jc w:val="both"/>
        <w:rPr>
          <w:rFonts w:ascii="Tahoma" w:hAnsi="Tahoma" w:cs="Tahoma"/>
          <w:sz w:val="18"/>
          <w:szCs w:val="18"/>
        </w:rPr>
      </w:pPr>
    </w:p>
    <w:p w:rsidR="000269C7" w14:paraId="35FF9CA4" w14:textId="77777777">
      <w:pPr>
        <w:spacing w:line="276" w:lineRule="auto"/>
        <w:jc w:val="both"/>
        <w:rPr>
          <w:rFonts w:ascii="Tahoma" w:hAnsi="Tahoma" w:cs="Tahoma"/>
          <w:b/>
          <w:sz w:val="18"/>
          <w:szCs w:val="18"/>
        </w:rPr>
      </w:pPr>
      <w:r>
        <w:rPr>
          <w:rFonts w:ascii="Tahoma" w:hAnsi="Tahoma" w:cs="Tahoma"/>
          <w:b/>
          <w:sz w:val="18"/>
          <w:szCs w:val="18"/>
          <w:u w:val="single"/>
        </w:rPr>
        <w:t>EDUCATION:</w:t>
      </w:r>
    </w:p>
    <w:p w:rsidR="002B5800" w:rsidRPr="002B5800" w:rsidP="002B5800" w14:paraId="2A291260" w14:textId="77777777">
      <w:pPr>
        <w:pStyle w:val="ListParagraph"/>
        <w:numPr>
          <w:ilvl w:val="0"/>
          <w:numId w:val="9"/>
        </w:numPr>
        <w:spacing w:line="276" w:lineRule="auto"/>
        <w:ind w:right="90"/>
        <w:rPr>
          <w:rFonts w:ascii="Tahoma" w:hAnsi="Tahoma" w:cs="Tahoma"/>
          <w:sz w:val="18"/>
          <w:szCs w:val="18"/>
        </w:rPr>
      </w:pPr>
      <w:r w:rsidRPr="002B5800">
        <w:rPr>
          <w:rFonts w:ascii="Tahoma" w:hAnsi="Tahoma" w:cs="Tahoma"/>
          <w:sz w:val="18"/>
          <w:szCs w:val="18"/>
        </w:rPr>
        <w:t xml:space="preserve">Completed </w:t>
      </w:r>
      <w:r w:rsidRPr="002B5800">
        <w:rPr>
          <w:rFonts w:ascii="Tahoma" w:hAnsi="Tahoma" w:cs="Tahoma"/>
          <w:b/>
          <w:sz w:val="18"/>
          <w:szCs w:val="18"/>
        </w:rPr>
        <w:t>Bachelor of Technology</w:t>
      </w:r>
      <w:r w:rsidRPr="002B5800">
        <w:rPr>
          <w:rFonts w:ascii="Tahoma" w:hAnsi="Tahoma" w:cs="Tahoma"/>
          <w:sz w:val="18"/>
          <w:szCs w:val="18"/>
        </w:rPr>
        <w:t xml:space="preserve"> in Electrical &amp; Electronics Engineering with 72.8 percentage in 2014</w:t>
      </w:r>
    </w:p>
    <w:p w:rsidR="002B5800" w:rsidRPr="002B5800" w:rsidP="002B5800" w14:paraId="04B2BBB4" w14:textId="77777777">
      <w:pPr>
        <w:pStyle w:val="ListParagraph"/>
        <w:numPr>
          <w:ilvl w:val="0"/>
          <w:numId w:val="9"/>
        </w:numPr>
        <w:spacing w:line="276" w:lineRule="auto"/>
        <w:ind w:right="90"/>
        <w:rPr>
          <w:rFonts w:ascii="Tahoma" w:hAnsi="Tahoma" w:cs="Tahoma"/>
          <w:sz w:val="18"/>
          <w:szCs w:val="18"/>
        </w:rPr>
      </w:pPr>
      <w:r w:rsidRPr="002B5800">
        <w:rPr>
          <w:rFonts w:ascii="Tahoma" w:hAnsi="Tahoma" w:cs="Tahoma"/>
          <w:sz w:val="18"/>
          <w:szCs w:val="18"/>
        </w:rPr>
        <w:t xml:space="preserve">Completed </w:t>
      </w:r>
      <w:r w:rsidRPr="002B5800">
        <w:rPr>
          <w:rFonts w:ascii="Tahoma" w:hAnsi="Tahoma" w:cs="Tahoma"/>
          <w:b/>
          <w:sz w:val="18"/>
          <w:szCs w:val="18"/>
        </w:rPr>
        <w:t>Standard Xii / H.S.C</w:t>
      </w:r>
      <w:r w:rsidRPr="002B5800">
        <w:rPr>
          <w:rFonts w:ascii="Tahoma" w:hAnsi="Tahoma" w:cs="Tahoma"/>
          <w:sz w:val="18"/>
          <w:szCs w:val="18"/>
        </w:rPr>
        <w:t xml:space="preserve"> in 2010 with 89.7 percentage in 2010</w:t>
      </w:r>
      <w:r w:rsidRPr="002B5800">
        <w:rPr>
          <w:rFonts w:ascii="Tahoma" w:hAnsi="Tahoma" w:cs="Tahoma"/>
          <w:sz w:val="18"/>
          <w:szCs w:val="18"/>
        </w:rPr>
        <w:tab/>
      </w:r>
    </w:p>
    <w:p w:rsidR="002B5800" w:rsidRPr="002B5800" w:rsidP="002B5800" w14:paraId="57D79F29" w14:textId="77777777">
      <w:pPr>
        <w:pStyle w:val="ListParagraph"/>
        <w:numPr>
          <w:ilvl w:val="0"/>
          <w:numId w:val="9"/>
        </w:numPr>
        <w:spacing w:line="276" w:lineRule="auto"/>
        <w:ind w:right="90"/>
        <w:rPr>
          <w:rFonts w:ascii="Tahoma" w:hAnsi="Tahoma" w:cs="Tahoma"/>
          <w:sz w:val="18"/>
          <w:szCs w:val="18"/>
        </w:rPr>
      </w:pPr>
      <w:r w:rsidRPr="002B5800">
        <w:rPr>
          <w:rFonts w:ascii="Tahoma" w:hAnsi="Tahoma" w:cs="Tahoma"/>
          <w:sz w:val="18"/>
          <w:szCs w:val="18"/>
        </w:rPr>
        <w:t xml:space="preserve">Completed </w:t>
      </w:r>
      <w:r w:rsidRPr="002B5800">
        <w:rPr>
          <w:rFonts w:ascii="Tahoma" w:hAnsi="Tahoma" w:cs="Tahoma"/>
          <w:b/>
          <w:sz w:val="18"/>
          <w:szCs w:val="18"/>
        </w:rPr>
        <w:t xml:space="preserve">SSC </w:t>
      </w:r>
      <w:r w:rsidRPr="002B5800">
        <w:rPr>
          <w:rFonts w:ascii="Tahoma" w:hAnsi="Tahoma" w:cs="Tahoma"/>
          <w:sz w:val="18"/>
          <w:szCs w:val="18"/>
        </w:rPr>
        <w:t>in 2008 with 79.83 percentage in 2008</w:t>
      </w:r>
    </w:p>
    <w:p w:rsidR="000269C7" w:rsidP="007D234B" w14:paraId="0601DFA2" w14:textId="77777777">
      <w:pPr>
        <w:spacing w:line="276" w:lineRule="auto"/>
        <w:ind w:right="90"/>
        <w:rPr>
          <w:rFonts w:ascii="Tahoma" w:hAnsi="Tahoma" w:cs="Tahoma"/>
          <w:b/>
          <w:sz w:val="18"/>
          <w:szCs w:val="18"/>
          <w:u w:val="single"/>
        </w:rPr>
      </w:pPr>
    </w:p>
    <w:p w:rsidR="000269C7" w14:paraId="10ED075F" w14:textId="77777777">
      <w:pPr>
        <w:spacing w:line="276" w:lineRule="auto"/>
        <w:jc w:val="both"/>
        <w:rPr>
          <w:rFonts w:ascii="Tahoma" w:hAnsi="Tahoma" w:cs="Tahoma"/>
          <w:sz w:val="18"/>
          <w:szCs w:val="18"/>
        </w:rPr>
      </w:pPr>
      <w:r>
        <w:rPr>
          <w:rFonts w:ascii="Tahoma" w:hAnsi="Tahoma" w:cs="Tahoma"/>
          <w:b/>
          <w:sz w:val="18"/>
          <w:szCs w:val="18"/>
          <w:u w:val="single"/>
        </w:rPr>
        <w:t>PROFESSIONAL</w:t>
      </w:r>
      <w:r>
        <w:rPr>
          <w:rFonts w:ascii="Tahoma" w:eastAsia="Tahoma" w:hAnsi="Tahoma" w:cs="Tahoma"/>
          <w:b/>
          <w:sz w:val="18"/>
          <w:szCs w:val="18"/>
          <w:u w:val="single"/>
        </w:rPr>
        <w:t xml:space="preserve"> </w:t>
      </w:r>
      <w:r>
        <w:rPr>
          <w:rFonts w:ascii="Tahoma" w:hAnsi="Tahoma" w:cs="Tahoma"/>
          <w:b/>
          <w:sz w:val="18"/>
          <w:szCs w:val="18"/>
          <w:u w:val="single"/>
        </w:rPr>
        <w:t>EXPERIENCE</w:t>
      </w:r>
      <w:r w:rsidR="007D234B">
        <w:rPr>
          <w:rFonts w:ascii="Tahoma" w:hAnsi="Tahoma" w:cs="Tahoma"/>
          <w:b/>
          <w:sz w:val="18"/>
          <w:szCs w:val="18"/>
          <w:u w:val="single"/>
        </w:rPr>
        <w:t>:</w:t>
      </w:r>
      <w:r>
        <w:rPr>
          <w:rFonts w:ascii="Tahoma" w:eastAsia="Tahoma" w:hAnsi="Tahoma" w:cs="Tahoma"/>
          <w:b/>
          <w:bCs/>
          <w:sz w:val="18"/>
          <w:szCs w:val="18"/>
          <w:u w:val="single"/>
        </w:rPr>
        <w:t xml:space="preserve"> </w:t>
      </w:r>
    </w:p>
    <w:p w:rsidR="008B6AFF" w:rsidRPr="008B6AFF" w:rsidP="008B6AFF" w14:paraId="70407FDB" w14:textId="77777777">
      <w:pPr>
        <w:tabs>
          <w:tab w:val="left" w:pos="720"/>
        </w:tabs>
        <w:spacing w:after="200" w:line="276" w:lineRule="auto"/>
        <w:ind w:left="720"/>
        <w:jc w:val="both"/>
        <w:rPr>
          <w:rFonts w:ascii="Tahoma" w:hAnsi="Tahoma" w:cs="Tahoma"/>
          <w:b/>
          <w:sz w:val="18"/>
          <w:szCs w:val="18"/>
          <w:u w:val="single"/>
        </w:rPr>
      </w:pPr>
    </w:p>
    <w:p w:rsidR="008B6AFF" w:rsidRPr="008B6AFF" w:rsidP="007D234B" w14:paraId="7575E52C" w14:textId="77777777">
      <w:pPr>
        <w:numPr>
          <w:ilvl w:val="0"/>
          <w:numId w:val="4"/>
        </w:numPr>
        <w:tabs>
          <w:tab w:val="left" w:pos="720"/>
        </w:tabs>
        <w:spacing w:after="200" w:line="276" w:lineRule="auto"/>
        <w:jc w:val="both"/>
        <w:rPr>
          <w:rFonts w:ascii="Tahoma" w:hAnsi="Tahoma" w:cs="Tahoma"/>
          <w:bCs/>
          <w:sz w:val="18"/>
          <w:szCs w:val="18"/>
        </w:rPr>
      </w:pPr>
      <w:r w:rsidRPr="008B6AFF">
        <w:rPr>
          <w:rFonts w:ascii="Tahoma" w:hAnsi="Tahoma" w:cs="Tahoma"/>
          <w:bCs/>
          <w:sz w:val="18"/>
          <w:szCs w:val="18"/>
        </w:rPr>
        <w:t xml:space="preserve">Currently </w:t>
      </w:r>
      <w:r w:rsidRPr="008B6AFF" w:rsidR="004B3E40">
        <w:rPr>
          <w:rFonts w:ascii="Tahoma" w:hAnsi="Tahoma" w:cs="Tahoma"/>
          <w:bCs/>
          <w:sz w:val="18"/>
          <w:szCs w:val="18"/>
        </w:rPr>
        <w:t>working</w:t>
      </w:r>
      <w:r w:rsidRPr="008B6AFF">
        <w:rPr>
          <w:rFonts w:ascii="Tahoma" w:hAnsi="Tahoma" w:cs="Tahoma"/>
          <w:bCs/>
          <w:sz w:val="18"/>
          <w:szCs w:val="18"/>
        </w:rPr>
        <w:t xml:space="preserve"> as Technology A</w:t>
      </w:r>
      <w:r w:rsidR="00ED79F3">
        <w:rPr>
          <w:rFonts w:ascii="Tahoma" w:hAnsi="Tahoma" w:cs="Tahoma"/>
          <w:bCs/>
          <w:sz w:val="18"/>
          <w:szCs w:val="18"/>
        </w:rPr>
        <w:t>nalys</w:t>
      </w:r>
      <w:r w:rsidRPr="008B6AFF">
        <w:rPr>
          <w:rFonts w:ascii="Tahoma" w:hAnsi="Tahoma" w:cs="Tahoma"/>
          <w:bCs/>
          <w:sz w:val="18"/>
          <w:szCs w:val="18"/>
        </w:rPr>
        <w:t xml:space="preserve">t in </w:t>
      </w:r>
      <w:r w:rsidRPr="008B6AFF">
        <w:rPr>
          <w:rFonts w:ascii="Tahoma" w:hAnsi="Tahoma" w:cs="Tahoma"/>
          <w:b/>
          <w:sz w:val="18"/>
          <w:szCs w:val="18"/>
        </w:rPr>
        <w:t>Infosys Pvt Ltd</w:t>
      </w:r>
      <w:r>
        <w:rPr>
          <w:rFonts w:ascii="Tahoma" w:hAnsi="Tahoma" w:cs="Tahoma"/>
          <w:b/>
          <w:sz w:val="18"/>
          <w:szCs w:val="18"/>
        </w:rPr>
        <w:t xml:space="preserve"> </w:t>
      </w:r>
      <w:r w:rsidRPr="008B6AFF">
        <w:rPr>
          <w:rFonts w:ascii="Tahoma" w:hAnsi="Tahoma" w:cs="Tahoma"/>
          <w:bCs/>
          <w:sz w:val="18"/>
          <w:szCs w:val="18"/>
        </w:rPr>
        <w:t>since October 2018</w:t>
      </w:r>
    </w:p>
    <w:p w:rsidR="008B6AFF" w:rsidRPr="008B6AFF" w:rsidP="007D234B" w14:paraId="46E5C97C" w14:textId="77777777">
      <w:pPr>
        <w:numPr>
          <w:ilvl w:val="0"/>
          <w:numId w:val="4"/>
        </w:numPr>
        <w:tabs>
          <w:tab w:val="left" w:pos="720"/>
        </w:tabs>
        <w:spacing w:after="200" w:line="276" w:lineRule="auto"/>
        <w:jc w:val="both"/>
        <w:rPr>
          <w:rFonts w:ascii="Tahoma" w:hAnsi="Tahoma" w:cs="Tahoma"/>
          <w:b/>
          <w:sz w:val="18"/>
          <w:szCs w:val="18"/>
          <w:u w:val="single"/>
        </w:rPr>
      </w:pPr>
      <w:r w:rsidRPr="008B6AFF">
        <w:rPr>
          <w:rFonts w:ascii="Tahoma" w:hAnsi="Tahoma" w:cs="Tahoma"/>
          <w:sz w:val="18"/>
          <w:szCs w:val="18"/>
        </w:rPr>
        <w:t>W</w:t>
      </w:r>
      <w:r w:rsidRPr="008B6AFF" w:rsidR="000269C7">
        <w:rPr>
          <w:rFonts w:ascii="Tahoma" w:hAnsi="Tahoma" w:cs="Tahoma"/>
          <w:sz w:val="18"/>
          <w:szCs w:val="18"/>
        </w:rPr>
        <w:t>ork</w:t>
      </w:r>
      <w:r w:rsidRPr="008B6AFF">
        <w:rPr>
          <w:rFonts w:ascii="Tahoma" w:hAnsi="Tahoma" w:cs="Tahoma"/>
          <w:sz w:val="18"/>
          <w:szCs w:val="18"/>
        </w:rPr>
        <w:t>ed</w:t>
      </w:r>
      <w:r w:rsidRPr="008B6AFF" w:rsidR="000269C7">
        <w:rPr>
          <w:rFonts w:ascii="Tahoma" w:eastAsia="Tahoma" w:hAnsi="Tahoma" w:cs="Tahoma"/>
          <w:sz w:val="18"/>
          <w:szCs w:val="18"/>
        </w:rPr>
        <w:t xml:space="preserve"> </w:t>
      </w:r>
      <w:r w:rsidRPr="008B6AFF" w:rsidR="000269C7">
        <w:rPr>
          <w:rFonts w:ascii="Tahoma" w:hAnsi="Tahoma" w:cs="Tahoma"/>
          <w:sz w:val="18"/>
          <w:szCs w:val="18"/>
        </w:rPr>
        <w:t>as</w:t>
      </w:r>
      <w:r w:rsidRPr="008B6AFF" w:rsidR="000269C7">
        <w:rPr>
          <w:rFonts w:ascii="Tahoma" w:eastAsia="Tahoma" w:hAnsi="Tahoma" w:cs="Tahoma"/>
          <w:sz w:val="18"/>
          <w:szCs w:val="18"/>
        </w:rPr>
        <w:t xml:space="preserve"> </w:t>
      </w:r>
      <w:r w:rsidRPr="008B6AFF" w:rsidR="005E6550">
        <w:rPr>
          <w:rFonts w:ascii="Tahoma" w:eastAsia="Tahoma" w:hAnsi="Tahoma" w:cs="Tahoma"/>
          <w:sz w:val="18"/>
          <w:szCs w:val="18"/>
        </w:rPr>
        <w:t>a System Engineer</w:t>
      </w:r>
      <w:r w:rsidRPr="008B6AFF" w:rsidR="000269C7">
        <w:rPr>
          <w:rFonts w:ascii="Tahoma" w:eastAsia="Tahoma" w:hAnsi="Tahoma" w:cs="Tahoma"/>
          <w:sz w:val="18"/>
          <w:szCs w:val="18"/>
        </w:rPr>
        <w:t xml:space="preserve"> </w:t>
      </w:r>
      <w:r w:rsidRPr="008B6AFF" w:rsidR="000269C7">
        <w:rPr>
          <w:rFonts w:ascii="Tahoma" w:hAnsi="Tahoma" w:cs="Tahoma"/>
          <w:sz w:val="18"/>
          <w:szCs w:val="18"/>
        </w:rPr>
        <w:t>in</w:t>
      </w:r>
      <w:r w:rsidRPr="008B6AFF" w:rsidR="000269C7">
        <w:rPr>
          <w:rFonts w:ascii="Tahoma" w:eastAsia="Tahoma" w:hAnsi="Tahoma" w:cs="Tahoma"/>
          <w:sz w:val="18"/>
          <w:szCs w:val="18"/>
        </w:rPr>
        <w:t xml:space="preserve"> </w:t>
      </w:r>
      <w:r w:rsidRPr="008B6AFF" w:rsidR="000269C7">
        <w:rPr>
          <w:rFonts w:ascii="Tahoma" w:hAnsi="Tahoma" w:cs="Tahoma"/>
          <w:b/>
          <w:sz w:val="18"/>
          <w:szCs w:val="18"/>
        </w:rPr>
        <w:t xml:space="preserve">Tata Consultancy Services </w:t>
      </w:r>
      <w:r w:rsidRPr="008B6AFF">
        <w:rPr>
          <w:rFonts w:ascii="Tahoma" w:hAnsi="Tahoma" w:cs="Tahoma"/>
          <w:sz w:val="18"/>
          <w:szCs w:val="18"/>
        </w:rPr>
        <w:t>from</w:t>
      </w:r>
      <w:r w:rsidRPr="008B6AFF" w:rsidR="000269C7">
        <w:rPr>
          <w:rFonts w:ascii="Tahoma" w:hAnsi="Tahoma" w:cs="Tahoma"/>
          <w:sz w:val="18"/>
          <w:szCs w:val="18"/>
        </w:rPr>
        <w:t xml:space="preserve"> </w:t>
      </w:r>
      <w:r w:rsidRPr="008B6AFF" w:rsidR="00A528A6">
        <w:rPr>
          <w:rFonts w:ascii="Tahoma" w:hAnsi="Tahoma" w:cs="Tahoma"/>
          <w:sz w:val="18"/>
          <w:szCs w:val="18"/>
        </w:rPr>
        <w:t>Dec</w:t>
      </w:r>
      <w:r w:rsidRPr="008B6AFF" w:rsidR="000269C7">
        <w:rPr>
          <w:rFonts w:ascii="Tahoma" w:hAnsi="Tahoma" w:cs="Tahoma"/>
          <w:sz w:val="18"/>
          <w:szCs w:val="18"/>
        </w:rPr>
        <w:t xml:space="preserve"> 201</w:t>
      </w:r>
      <w:r w:rsidRPr="008B6AFF" w:rsidR="00A528A6">
        <w:rPr>
          <w:rFonts w:ascii="Tahoma" w:hAnsi="Tahoma" w:cs="Tahoma"/>
          <w:sz w:val="18"/>
          <w:szCs w:val="18"/>
        </w:rPr>
        <w:t>4</w:t>
      </w:r>
      <w:r w:rsidRPr="008B6AFF">
        <w:rPr>
          <w:rFonts w:ascii="Tahoma" w:hAnsi="Tahoma" w:cs="Tahoma"/>
          <w:sz w:val="18"/>
          <w:szCs w:val="18"/>
        </w:rPr>
        <w:t xml:space="preserve"> to October 2018</w:t>
      </w:r>
    </w:p>
    <w:p w:rsidR="008B6AFF" w:rsidP="008B6AFF" w14:paraId="786F87AA" w14:textId="77777777">
      <w:pPr>
        <w:tabs>
          <w:tab w:val="left" w:pos="720"/>
        </w:tabs>
        <w:spacing w:after="200" w:line="276" w:lineRule="auto"/>
        <w:jc w:val="both"/>
        <w:rPr>
          <w:rFonts w:ascii="Tahoma" w:hAnsi="Tahoma" w:cs="Tahoma"/>
          <w:sz w:val="18"/>
          <w:szCs w:val="18"/>
        </w:rPr>
      </w:pPr>
    </w:p>
    <w:p w:rsidR="0064705D" w:rsidRPr="00DD50AC" w:rsidP="00DD50AC" w14:paraId="69B47AFE" w14:textId="77777777">
      <w:pPr>
        <w:tabs>
          <w:tab w:val="left" w:pos="720"/>
        </w:tabs>
        <w:spacing w:after="200" w:line="276" w:lineRule="auto"/>
        <w:jc w:val="both"/>
        <w:rPr>
          <w:rFonts w:ascii="Tahoma" w:hAnsi="Tahoma" w:cs="Tahoma"/>
          <w:b/>
          <w:sz w:val="18"/>
          <w:szCs w:val="18"/>
          <w:u w:val="single"/>
        </w:rPr>
      </w:pPr>
      <w:r w:rsidRPr="008B6AFF">
        <w:rPr>
          <w:rFonts w:ascii="Tahoma" w:hAnsi="Tahoma" w:cs="Tahoma"/>
          <w:b/>
          <w:sz w:val="18"/>
          <w:szCs w:val="18"/>
          <w:u w:val="single"/>
        </w:rPr>
        <w:t>ACHIEVEMENTS:</w:t>
      </w:r>
    </w:p>
    <w:p w:rsidR="00CB3C3C" w:rsidP="007D234B" w14:paraId="2AE704FD" w14:textId="5A95E05A">
      <w:pPr>
        <w:pStyle w:val="ListParagraph"/>
        <w:numPr>
          <w:ilvl w:val="0"/>
          <w:numId w:val="9"/>
        </w:numPr>
        <w:spacing w:line="276" w:lineRule="auto"/>
        <w:ind w:right="90"/>
        <w:rPr>
          <w:rFonts w:ascii="Tahoma" w:hAnsi="Tahoma" w:cs="Tahoma"/>
          <w:sz w:val="18"/>
          <w:szCs w:val="18"/>
        </w:rPr>
      </w:pPr>
      <w:r>
        <w:rPr>
          <w:rFonts w:ascii="Tahoma" w:hAnsi="Tahoma" w:cs="Tahoma"/>
          <w:sz w:val="18"/>
          <w:szCs w:val="18"/>
        </w:rPr>
        <w:t>Received Developer Ninja award in current Unit in Feb 2021</w:t>
      </w:r>
    </w:p>
    <w:p w:rsidR="007D234B" w:rsidRPr="007D234B" w:rsidP="007D234B" w14:paraId="4BDF5464" w14:textId="26C6924B">
      <w:pPr>
        <w:pStyle w:val="ListParagraph"/>
        <w:numPr>
          <w:ilvl w:val="0"/>
          <w:numId w:val="9"/>
        </w:numPr>
        <w:spacing w:line="276" w:lineRule="auto"/>
        <w:ind w:right="90"/>
        <w:rPr>
          <w:rFonts w:ascii="Tahoma" w:hAnsi="Tahoma" w:cs="Tahoma"/>
          <w:sz w:val="18"/>
          <w:szCs w:val="18"/>
        </w:rPr>
      </w:pPr>
      <w:r w:rsidRPr="007D234B">
        <w:rPr>
          <w:rFonts w:ascii="Tahoma" w:hAnsi="Tahoma" w:cs="Tahoma"/>
          <w:sz w:val="18"/>
          <w:szCs w:val="18"/>
        </w:rPr>
        <w:t>Received LIREL award during training at TCS Trivandrum</w:t>
      </w:r>
    </w:p>
    <w:p w:rsidR="007D234B" w:rsidRPr="007D234B" w:rsidP="007D234B" w14:paraId="51B54C4E" w14:textId="77777777">
      <w:pPr>
        <w:pStyle w:val="ListParagraph"/>
        <w:numPr>
          <w:ilvl w:val="0"/>
          <w:numId w:val="9"/>
        </w:numPr>
        <w:spacing w:line="276" w:lineRule="auto"/>
        <w:ind w:right="90"/>
        <w:rPr>
          <w:rFonts w:ascii="Tahoma" w:hAnsi="Tahoma" w:cs="Tahoma"/>
          <w:sz w:val="18"/>
          <w:szCs w:val="18"/>
        </w:rPr>
      </w:pPr>
      <w:r w:rsidRPr="007D234B">
        <w:rPr>
          <w:rFonts w:ascii="Tahoma" w:hAnsi="Tahoma" w:cs="Tahoma"/>
          <w:sz w:val="18"/>
          <w:szCs w:val="18"/>
        </w:rPr>
        <w:t>Received Best team award on 12th October, 2016</w:t>
      </w:r>
    </w:p>
    <w:p w:rsidR="00C91730" w:rsidP="00C91730" w14:paraId="333D2D38" w14:textId="77777777">
      <w:pPr>
        <w:tabs>
          <w:tab w:val="left" w:pos="720"/>
        </w:tabs>
        <w:spacing w:after="200" w:line="276" w:lineRule="auto"/>
        <w:ind w:left="360"/>
        <w:jc w:val="both"/>
        <w:rPr>
          <w:rFonts w:ascii="Tahoma" w:hAnsi="Tahoma" w:cs="Tahoma"/>
          <w:b/>
          <w:sz w:val="18"/>
          <w:szCs w:val="18"/>
          <w:u w:val="single"/>
        </w:rPr>
      </w:pPr>
    </w:p>
    <w:p w:rsidR="000269C7" w14:paraId="4CFC91DD" w14:textId="77777777">
      <w:pPr>
        <w:tabs>
          <w:tab w:val="left" w:pos="720"/>
        </w:tabs>
        <w:spacing w:line="276" w:lineRule="auto"/>
        <w:jc w:val="both"/>
        <w:rPr>
          <w:rFonts w:ascii="Tahoma" w:hAnsi="Tahoma" w:cs="Tahoma"/>
          <w:b/>
          <w:sz w:val="18"/>
          <w:szCs w:val="18"/>
          <w:u w:val="single"/>
        </w:rPr>
      </w:pPr>
      <w:r>
        <w:rPr>
          <w:rFonts w:ascii="Tahoma" w:hAnsi="Tahoma" w:cs="Tahoma"/>
          <w:b/>
          <w:sz w:val="18"/>
          <w:szCs w:val="18"/>
          <w:u w:val="single"/>
        </w:rPr>
        <w:t>TECHNICAL</w:t>
      </w:r>
      <w:r>
        <w:rPr>
          <w:rFonts w:ascii="Tahoma" w:eastAsia="Tahoma" w:hAnsi="Tahoma" w:cs="Tahoma"/>
          <w:b/>
          <w:sz w:val="18"/>
          <w:szCs w:val="18"/>
          <w:u w:val="single"/>
        </w:rPr>
        <w:t xml:space="preserve"> </w:t>
      </w:r>
      <w:r>
        <w:rPr>
          <w:rFonts w:ascii="Tahoma" w:hAnsi="Tahoma" w:cs="Tahoma"/>
          <w:b/>
          <w:sz w:val="18"/>
          <w:szCs w:val="18"/>
          <w:u w:val="single"/>
        </w:rPr>
        <w:t>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4859"/>
      </w:tblGrid>
      <w:tr w14:paraId="12CBA920" w14:textId="77777777" w:rsidTr="00892C3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08"/>
        </w:trPr>
        <w:tc>
          <w:tcPr>
            <w:tcW w:w="2943" w:type="dxa"/>
          </w:tcPr>
          <w:p w:rsidR="00BC7A8F" w:rsidRPr="009B0C3C" w:rsidP="00892C38" w14:paraId="1074A0EE" w14:textId="77777777">
            <w:pPr>
              <w:spacing w:line="360" w:lineRule="auto"/>
              <w:rPr>
                <w:rFonts w:ascii="Verdana" w:hAnsi="Verdana"/>
                <w:b/>
                <w:bCs/>
                <w:color w:val="000000"/>
                <w:sz w:val="20"/>
                <w:szCs w:val="20"/>
              </w:rPr>
            </w:pPr>
            <w:r w:rsidRPr="009B0C3C">
              <w:rPr>
                <w:rFonts w:ascii="Verdana" w:hAnsi="Verdana"/>
                <w:b/>
                <w:bCs/>
                <w:sz w:val="20"/>
                <w:szCs w:val="20"/>
              </w:rPr>
              <w:t>Languages</w:t>
            </w:r>
          </w:p>
        </w:tc>
        <w:tc>
          <w:tcPr>
            <w:tcW w:w="4859" w:type="dxa"/>
          </w:tcPr>
          <w:p w:rsidR="00BC7A8F" w:rsidRPr="009B0C3C" w:rsidP="00892C38" w14:paraId="654E958A" w14:textId="77777777">
            <w:pPr>
              <w:spacing w:line="360" w:lineRule="auto"/>
              <w:rPr>
                <w:rFonts w:ascii="Verdana" w:hAnsi="Verdana"/>
                <w:bCs/>
                <w:sz w:val="20"/>
                <w:szCs w:val="20"/>
              </w:rPr>
            </w:pPr>
            <w:r>
              <w:rPr>
                <w:rFonts w:ascii="Tahoma" w:hAnsi="Tahoma" w:cs="Tahoma"/>
                <w:sz w:val="18"/>
                <w:szCs w:val="18"/>
              </w:rPr>
              <w:t>C#.NET,</w:t>
            </w:r>
            <w:r>
              <w:rPr>
                <w:rFonts w:ascii="Tahoma" w:eastAsia="Tahoma" w:hAnsi="Tahoma" w:cs="Tahoma"/>
                <w:sz w:val="18"/>
                <w:szCs w:val="18"/>
              </w:rPr>
              <w:t xml:space="preserve"> </w:t>
            </w:r>
            <w:r>
              <w:rPr>
                <w:rFonts w:ascii="Tahoma" w:hAnsi="Tahoma" w:cs="Tahoma"/>
                <w:sz w:val="18"/>
                <w:szCs w:val="18"/>
              </w:rPr>
              <w:t>VB.NET,</w:t>
            </w:r>
            <w:r>
              <w:rPr>
                <w:rFonts w:ascii="Tahoma" w:eastAsia="Tahoma" w:hAnsi="Tahoma" w:cs="Tahoma"/>
                <w:sz w:val="18"/>
                <w:szCs w:val="18"/>
              </w:rPr>
              <w:t xml:space="preserve"> </w:t>
            </w:r>
            <w:r>
              <w:rPr>
                <w:rFonts w:ascii="Tahoma" w:hAnsi="Tahoma" w:cs="Tahoma"/>
                <w:sz w:val="18"/>
                <w:szCs w:val="18"/>
              </w:rPr>
              <w:t>XML,</w:t>
            </w:r>
            <w:r>
              <w:rPr>
                <w:rFonts w:ascii="Tahoma" w:eastAsia="Tahoma" w:hAnsi="Tahoma" w:cs="Tahoma"/>
                <w:sz w:val="18"/>
                <w:szCs w:val="18"/>
              </w:rPr>
              <w:t xml:space="preserve"> </w:t>
            </w:r>
            <w:r>
              <w:rPr>
                <w:rFonts w:ascii="Tahoma" w:hAnsi="Tahoma" w:cs="Tahoma"/>
                <w:sz w:val="18"/>
                <w:szCs w:val="18"/>
              </w:rPr>
              <w:t>HTML</w:t>
            </w:r>
            <w:r w:rsidR="00781C35">
              <w:rPr>
                <w:rFonts w:ascii="Tahoma" w:hAnsi="Tahoma" w:cs="Tahoma"/>
                <w:sz w:val="18"/>
                <w:szCs w:val="18"/>
              </w:rPr>
              <w:t>,CSS/LESS, JavaScript</w:t>
            </w:r>
          </w:p>
        </w:tc>
      </w:tr>
      <w:tr w14:paraId="47FDB0DE" w14:textId="77777777" w:rsidTr="00892C38">
        <w:tblPrEx>
          <w:tblW w:w="0" w:type="auto"/>
          <w:tblLook w:val="01E0"/>
        </w:tblPrEx>
        <w:trPr>
          <w:trHeight w:val="308"/>
        </w:trPr>
        <w:tc>
          <w:tcPr>
            <w:tcW w:w="2943" w:type="dxa"/>
          </w:tcPr>
          <w:p w:rsidR="00BC7A8F" w:rsidRPr="009B0C3C" w:rsidP="00892C38" w14:paraId="2A23E9DF" w14:textId="77777777">
            <w:pPr>
              <w:spacing w:line="360" w:lineRule="auto"/>
              <w:rPr>
                <w:rFonts w:ascii="Verdana" w:hAnsi="Verdana"/>
                <w:b/>
                <w:bCs/>
                <w:color w:val="000000"/>
                <w:sz w:val="20"/>
                <w:szCs w:val="20"/>
              </w:rPr>
            </w:pPr>
            <w:r w:rsidRPr="009B0C3C">
              <w:rPr>
                <w:rFonts w:ascii="Verdana" w:hAnsi="Verdana"/>
                <w:b/>
                <w:bCs/>
                <w:color w:val="000000"/>
                <w:sz w:val="20"/>
                <w:szCs w:val="20"/>
              </w:rPr>
              <w:t>IDE</w:t>
            </w:r>
          </w:p>
        </w:tc>
        <w:tc>
          <w:tcPr>
            <w:tcW w:w="4859" w:type="dxa"/>
          </w:tcPr>
          <w:p w:rsidR="00BC7A8F" w:rsidRPr="009B0C3C" w:rsidP="00892C38" w14:paraId="3ECFE129" w14:textId="77777777">
            <w:pPr>
              <w:spacing w:line="360" w:lineRule="auto"/>
              <w:rPr>
                <w:rFonts w:ascii="Verdana" w:hAnsi="Verdana"/>
                <w:bCs/>
                <w:sz w:val="20"/>
                <w:szCs w:val="20"/>
              </w:rPr>
            </w:pPr>
            <w:r>
              <w:rPr>
                <w:rFonts w:ascii="Verdana" w:hAnsi="Verdana"/>
                <w:bCs/>
                <w:sz w:val="20"/>
                <w:szCs w:val="20"/>
              </w:rPr>
              <w:t xml:space="preserve">Visual Studio </w:t>
            </w:r>
            <w:r w:rsidR="004441E4">
              <w:rPr>
                <w:rFonts w:ascii="Verdana" w:hAnsi="Verdana"/>
                <w:bCs/>
                <w:sz w:val="20"/>
                <w:szCs w:val="20"/>
              </w:rPr>
              <w:t>2017</w:t>
            </w:r>
          </w:p>
        </w:tc>
      </w:tr>
      <w:tr w14:paraId="268758DF" w14:textId="77777777" w:rsidTr="00892C38">
        <w:tblPrEx>
          <w:tblW w:w="0" w:type="auto"/>
          <w:tblLook w:val="01E0"/>
        </w:tblPrEx>
        <w:trPr>
          <w:trHeight w:val="288"/>
        </w:trPr>
        <w:tc>
          <w:tcPr>
            <w:tcW w:w="2943" w:type="dxa"/>
          </w:tcPr>
          <w:p w:rsidR="00BC7A8F" w:rsidRPr="009B0C3C" w:rsidP="00892C38" w14:paraId="6A771FB8" w14:textId="77777777">
            <w:pPr>
              <w:spacing w:line="360" w:lineRule="auto"/>
              <w:rPr>
                <w:rFonts w:ascii="Verdana" w:hAnsi="Verdana"/>
                <w:b/>
                <w:bCs/>
                <w:color w:val="000000"/>
                <w:sz w:val="20"/>
                <w:szCs w:val="20"/>
              </w:rPr>
            </w:pPr>
            <w:r w:rsidRPr="009B0C3C">
              <w:rPr>
                <w:rFonts w:ascii="Verdana" w:hAnsi="Verdana"/>
                <w:b/>
                <w:bCs/>
                <w:color w:val="000000"/>
                <w:sz w:val="20"/>
                <w:szCs w:val="20"/>
              </w:rPr>
              <w:t>Database</w:t>
            </w:r>
          </w:p>
        </w:tc>
        <w:tc>
          <w:tcPr>
            <w:tcW w:w="4859" w:type="dxa"/>
          </w:tcPr>
          <w:p w:rsidR="00BC7A8F" w:rsidRPr="009B0C3C" w:rsidP="002B5800" w14:paraId="7708C556" w14:textId="77777777">
            <w:pPr>
              <w:spacing w:line="360" w:lineRule="auto"/>
              <w:rPr>
                <w:rFonts w:ascii="Verdana" w:hAnsi="Verdana"/>
                <w:bCs/>
                <w:color w:val="000000"/>
                <w:sz w:val="20"/>
                <w:szCs w:val="20"/>
              </w:rPr>
            </w:pPr>
            <w:r>
              <w:rPr>
                <w:rFonts w:ascii="Tahoma" w:hAnsi="Tahoma" w:cs="Tahoma"/>
                <w:sz w:val="18"/>
                <w:szCs w:val="18"/>
              </w:rPr>
              <w:t xml:space="preserve">SQL Server </w:t>
            </w:r>
          </w:p>
        </w:tc>
      </w:tr>
      <w:tr w14:paraId="6C54B119" w14:textId="77777777" w:rsidTr="00892C38">
        <w:tblPrEx>
          <w:tblW w:w="0" w:type="auto"/>
          <w:tblLook w:val="01E0"/>
        </w:tblPrEx>
        <w:trPr>
          <w:trHeight w:val="308"/>
        </w:trPr>
        <w:tc>
          <w:tcPr>
            <w:tcW w:w="2943" w:type="dxa"/>
          </w:tcPr>
          <w:p w:rsidR="00BC7A8F" w:rsidRPr="009B0C3C" w:rsidP="00892C38" w14:paraId="31693AC1" w14:textId="77777777">
            <w:pPr>
              <w:spacing w:line="360" w:lineRule="auto"/>
              <w:rPr>
                <w:rFonts w:ascii="Verdana" w:hAnsi="Verdana"/>
                <w:b/>
                <w:sz w:val="20"/>
                <w:szCs w:val="20"/>
              </w:rPr>
            </w:pPr>
            <w:r w:rsidRPr="009B0C3C">
              <w:rPr>
                <w:rFonts w:ascii="Verdana" w:hAnsi="Verdana"/>
                <w:b/>
                <w:sz w:val="20"/>
                <w:szCs w:val="20"/>
              </w:rPr>
              <w:t>Operating Systems</w:t>
            </w:r>
          </w:p>
        </w:tc>
        <w:tc>
          <w:tcPr>
            <w:tcW w:w="4859" w:type="dxa"/>
          </w:tcPr>
          <w:p w:rsidR="00BC7A8F" w:rsidRPr="009B0C3C" w:rsidP="00892C38" w14:paraId="2CFFCC7D" w14:textId="77777777">
            <w:pPr>
              <w:spacing w:line="360" w:lineRule="auto"/>
              <w:rPr>
                <w:rFonts w:ascii="Verdana" w:hAnsi="Verdana"/>
                <w:color w:val="7F0000"/>
                <w:sz w:val="20"/>
                <w:szCs w:val="20"/>
              </w:rPr>
            </w:pPr>
            <w:r w:rsidRPr="002B5800">
              <w:rPr>
                <w:rFonts w:ascii="Tahoma" w:hAnsi="Tahoma" w:cs="Tahoma"/>
                <w:sz w:val="18"/>
                <w:szCs w:val="18"/>
              </w:rPr>
              <w:t>Windows XP,</w:t>
            </w:r>
            <w:r w:rsidRPr="002B5800" w:rsidR="00A528A6">
              <w:rPr>
                <w:rFonts w:ascii="Tahoma" w:hAnsi="Tahoma" w:cs="Tahoma"/>
                <w:sz w:val="18"/>
                <w:szCs w:val="18"/>
              </w:rPr>
              <w:t xml:space="preserve"> </w:t>
            </w:r>
            <w:r w:rsidRPr="002B5800">
              <w:rPr>
                <w:rFonts w:ascii="Tahoma" w:hAnsi="Tahoma" w:cs="Tahoma"/>
                <w:sz w:val="18"/>
                <w:szCs w:val="18"/>
              </w:rPr>
              <w:t>Vista, Windows 7</w:t>
            </w:r>
            <w:r w:rsidR="007428DA">
              <w:rPr>
                <w:rFonts w:ascii="Tahoma" w:hAnsi="Tahoma" w:cs="Tahoma"/>
                <w:sz w:val="18"/>
                <w:szCs w:val="18"/>
              </w:rPr>
              <w:t>, MacOS</w:t>
            </w:r>
          </w:p>
        </w:tc>
      </w:tr>
      <w:tr w14:paraId="2F761172" w14:textId="77777777" w:rsidTr="00892C38">
        <w:tblPrEx>
          <w:tblW w:w="0" w:type="auto"/>
          <w:tblLook w:val="01E0"/>
        </w:tblPrEx>
        <w:trPr>
          <w:trHeight w:val="308"/>
        </w:trPr>
        <w:tc>
          <w:tcPr>
            <w:tcW w:w="2943" w:type="dxa"/>
          </w:tcPr>
          <w:p w:rsidR="00BC7A8F" w:rsidRPr="009B0C3C" w:rsidP="00892C38" w14:paraId="081AF62F" w14:textId="77777777">
            <w:pPr>
              <w:spacing w:line="360" w:lineRule="auto"/>
              <w:rPr>
                <w:rFonts w:ascii="Verdana" w:hAnsi="Verdana"/>
                <w:sz w:val="20"/>
                <w:szCs w:val="20"/>
              </w:rPr>
            </w:pPr>
            <w:r w:rsidRPr="009B0C3C">
              <w:rPr>
                <w:rFonts w:ascii="Verdana" w:hAnsi="Verdana"/>
                <w:b/>
                <w:bCs/>
                <w:color w:val="000000"/>
                <w:sz w:val="20"/>
                <w:szCs w:val="20"/>
              </w:rPr>
              <w:t>Technologies</w:t>
            </w:r>
          </w:p>
        </w:tc>
        <w:tc>
          <w:tcPr>
            <w:tcW w:w="4859" w:type="dxa"/>
          </w:tcPr>
          <w:p w:rsidR="00BC7A8F" w:rsidRPr="00BC7A8F" w:rsidP="002B5800" w14:paraId="0D632459" w14:textId="77777777">
            <w:pPr>
              <w:spacing w:line="276" w:lineRule="auto"/>
              <w:ind w:right="90"/>
              <w:rPr>
                <w:rFonts w:ascii="Tahoma" w:hAnsi="Tahoma" w:cs="Tahoma"/>
                <w:sz w:val="18"/>
                <w:szCs w:val="18"/>
              </w:rPr>
            </w:pPr>
            <w:r>
              <w:rPr>
                <w:rFonts w:ascii="Tahoma" w:hAnsi="Tahoma" w:cs="Tahoma"/>
                <w:sz w:val="18"/>
                <w:szCs w:val="18"/>
              </w:rPr>
              <w:t>Xamarin,</w:t>
            </w:r>
            <w:r w:rsidR="00805901">
              <w:rPr>
                <w:rFonts w:ascii="Tahoma" w:hAnsi="Tahoma" w:cs="Tahoma"/>
                <w:sz w:val="18"/>
                <w:szCs w:val="18"/>
              </w:rPr>
              <w:t xml:space="preserve">React JS, </w:t>
            </w:r>
            <w:r>
              <w:rPr>
                <w:rFonts w:ascii="Tahoma" w:hAnsi="Tahoma" w:cs="Tahoma"/>
                <w:sz w:val="18"/>
                <w:szCs w:val="18"/>
              </w:rPr>
              <w:t xml:space="preserve"> </w:t>
            </w:r>
            <w:r>
              <w:rPr>
                <w:rFonts w:ascii="Tahoma" w:hAnsi="Tahoma" w:cs="Tahoma"/>
                <w:sz w:val="18"/>
                <w:szCs w:val="18"/>
              </w:rPr>
              <w:t>ASP.NET MVC</w:t>
            </w:r>
            <w:r w:rsidR="002B5800">
              <w:rPr>
                <w:rFonts w:ascii="Tahoma" w:hAnsi="Tahoma" w:cs="Tahoma"/>
                <w:sz w:val="18"/>
                <w:szCs w:val="18"/>
              </w:rPr>
              <w:t xml:space="preserve"> 6</w:t>
            </w:r>
            <w:r w:rsidR="00082E70">
              <w:rPr>
                <w:rFonts w:ascii="Tahoma" w:hAnsi="Tahoma" w:cs="Tahoma"/>
                <w:sz w:val="18"/>
                <w:szCs w:val="18"/>
              </w:rPr>
              <w:t xml:space="preserve"> with JQuery Ajax and Fluent Nhibernate</w:t>
            </w:r>
            <w:r>
              <w:rPr>
                <w:rFonts w:ascii="Tahoma" w:hAnsi="Tahoma" w:cs="Tahoma"/>
                <w:sz w:val="18"/>
                <w:szCs w:val="18"/>
              </w:rPr>
              <w:t>, ASP.NET,</w:t>
            </w:r>
            <w:r>
              <w:rPr>
                <w:rFonts w:ascii="Tahoma" w:eastAsia="Tahoma" w:hAnsi="Tahoma" w:cs="Tahoma"/>
                <w:sz w:val="18"/>
                <w:szCs w:val="18"/>
              </w:rPr>
              <w:t xml:space="preserve"> </w:t>
            </w:r>
            <w:r>
              <w:rPr>
                <w:rFonts w:ascii="Tahoma" w:hAnsi="Tahoma" w:cs="Tahoma"/>
                <w:sz w:val="18"/>
                <w:szCs w:val="18"/>
              </w:rPr>
              <w:t xml:space="preserve">ADO.NET, </w:t>
            </w:r>
            <w:r w:rsidR="00781C35">
              <w:rPr>
                <w:rFonts w:ascii="Tahoma" w:hAnsi="Tahoma" w:cs="Tahoma"/>
                <w:sz w:val="18"/>
                <w:szCs w:val="18"/>
              </w:rPr>
              <w:t xml:space="preserve">React JS, </w:t>
            </w:r>
            <w:r>
              <w:rPr>
                <w:rFonts w:ascii="Tahoma" w:hAnsi="Tahoma" w:cs="Tahoma"/>
                <w:sz w:val="18"/>
                <w:szCs w:val="18"/>
              </w:rPr>
              <w:t>AngularJS, J</w:t>
            </w:r>
            <w:r w:rsidR="002B5800">
              <w:rPr>
                <w:rFonts w:ascii="Tahoma" w:hAnsi="Tahoma" w:cs="Tahoma"/>
                <w:sz w:val="18"/>
                <w:szCs w:val="18"/>
              </w:rPr>
              <w:t>Q</w:t>
            </w:r>
            <w:r>
              <w:rPr>
                <w:rFonts w:ascii="Tahoma" w:hAnsi="Tahoma" w:cs="Tahoma"/>
                <w:sz w:val="18"/>
                <w:szCs w:val="18"/>
              </w:rPr>
              <w:t>uery, JavaScript,</w:t>
            </w:r>
            <w:r>
              <w:rPr>
                <w:rFonts w:ascii="Tahoma" w:eastAsia="Tahoma" w:hAnsi="Tahoma" w:cs="Tahoma"/>
                <w:sz w:val="18"/>
                <w:szCs w:val="18"/>
              </w:rPr>
              <w:t xml:space="preserve"> </w:t>
            </w:r>
            <w:r w:rsidR="002B5800">
              <w:rPr>
                <w:rFonts w:ascii="Tahoma" w:hAnsi="Tahoma" w:cs="Tahoma"/>
                <w:sz w:val="18"/>
                <w:szCs w:val="18"/>
              </w:rPr>
              <w:t>CSS</w:t>
            </w:r>
            <w:r w:rsidR="00781C35">
              <w:rPr>
                <w:rFonts w:ascii="Tahoma" w:hAnsi="Tahoma" w:cs="Tahoma"/>
                <w:sz w:val="18"/>
                <w:szCs w:val="18"/>
              </w:rPr>
              <w:t>/LESS</w:t>
            </w:r>
          </w:p>
        </w:tc>
      </w:tr>
    </w:tbl>
    <w:p w:rsidR="00BC7A8F" w14:paraId="5F881535" w14:textId="77777777">
      <w:pPr>
        <w:tabs>
          <w:tab w:val="left" w:pos="720"/>
        </w:tabs>
        <w:spacing w:line="276" w:lineRule="auto"/>
        <w:jc w:val="both"/>
        <w:rPr>
          <w:rFonts w:ascii="Tahoma" w:hAnsi="Tahoma" w:cs="Tahoma"/>
          <w:sz w:val="18"/>
          <w:szCs w:val="18"/>
        </w:rPr>
      </w:pPr>
    </w:p>
    <w:p w:rsidR="007D234B" w14:paraId="02A28772" w14:textId="77777777">
      <w:pPr>
        <w:spacing w:line="276" w:lineRule="auto"/>
        <w:ind w:right="90"/>
        <w:rPr>
          <w:rFonts w:ascii="Tahoma" w:hAnsi="Tahoma" w:cs="Tahoma"/>
          <w:b/>
          <w:color w:val="000000"/>
          <w:sz w:val="18"/>
          <w:szCs w:val="18"/>
          <w:u w:val="single"/>
        </w:rPr>
      </w:pPr>
    </w:p>
    <w:p w:rsidR="007D234B" w14:paraId="3032D730" w14:textId="77777777">
      <w:pPr>
        <w:spacing w:line="276" w:lineRule="auto"/>
        <w:ind w:right="90"/>
        <w:rPr>
          <w:rFonts w:ascii="Tahoma" w:hAnsi="Tahoma" w:cs="Tahoma"/>
          <w:b/>
          <w:color w:val="000000"/>
          <w:sz w:val="18"/>
          <w:szCs w:val="18"/>
          <w:u w:val="single"/>
        </w:rPr>
      </w:pPr>
    </w:p>
    <w:p w:rsidR="007D234B" w14:paraId="29761DD0" w14:textId="77777777">
      <w:pPr>
        <w:spacing w:line="276" w:lineRule="auto"/>
        <w:ind w:right="90"/>
        <w:rPr>
          <w:rFonts w:ascii="Tahoma" w:hAnsi="Tahoma" w:cs="Tahoma"/>
          <w:b/>
          <w:color w:val="000000"/>
          <w:sz w:val="18"/>
          <w:szCs w:val="18"/>
          <w:u w:val="single"/>
        </w:rPr>
      </w:pPr>
    </w:p>
    <w:p w:rsidR="000269C7" w14:paraId="33628915" w14:textId="77777777">
      <w:pPr>
        <w:spacing w:line="276" w:lineRule="auto"/>
        <w:ind w:right="90"/>
        <w:rPr>
          <w:rFonts w:ascii="Tahoma" w:hAnsi="Tahoma" w:cs="Tahoma"/>
          <w:b/>
          <w:color w:val="000000"/>
          <w:sz w:val="18"/>
          <w:szCs w:val="18"/>
          <w:u w:val="single"/>
        </w:rPr>
      </w:pPr>
      <w:r>
        <w:rPr>
          <w:rFonts w:ascii="Tahoma" w:hAnsi="Tahoma" w:cs="Tahoma"/>
          <w:b/>
          <w:color w:val="000000"/>
          <w:sz w:val="18"/>
          <w:szCs w:val="18"/>
          <w:u w:val="single"/>
        </w:rPr>
        <w:t>PROJECT</w:t>
      </w:r>
      <w:r>
        <w:rPr>
          <w:rFonts w:ascii="Tahoma" w:eastAsia="Tahoma" w:hAnsi="Tahoma" w:cs="Tahoma"/>
          <w:b/>
          <w:color w:val="000000"/>
          <w:sz w:val="18"/>
          <w:szCs w:val="18"/>
          <w:u w:val="single"/>
        </w:rPr>
        <w:t xml:space="preserve"> </w:t>
      </w:r>
      <w:r>
        <w:rPr>
          <w:rFonts w:ascii="Tahoma" w:hAnsi="Tahoma" w:cs="Tahoma"/>
          <w:b/>
          <w:color w:val="000000"/>
          <w:sz w:val="18"/>
          <w:szCs w:val="18"/>
          <w:u w:val="single"/>
        </w:rPr>
        <w:t>DETAILS:</w:t>
      </w:r>
    </w:p>
    <w:p w:rsidR="007428DA" w14:paraId="6631C045" w14:textId="797DB419">
      <w:pPr>
        <w:spacing w:line="276" w:lineRule="auto"/>
        <w:ind w:right="90"/>
        <w:rPr>
          <w:rFonts w:ascii="Tahoma" w:hAnsi="Tahoma" w:cs="Tahoma"/>
          <w:b/>
          <w:color w:val="000000"/>
          <w:sz w:val="18"/>
          <w:szCs w:val="18"/>
          <w:u w:val="single"/>
        </w:rPr>
      </w:pPr>
    </w:p>
    <w:p w:rsidR="00E50AF5" w:rsidRPr="007D234B" w:rsidP="00E50AF5" w14:paraId="6BE0C4E3" w14:textId="77777777">
      <w:pPr>
        <w:pStyle w:val="Heading6"/>
        <w:rPr>
          <w:rFonts w:ascii="Tahoma" w:hAnsi="Tahoma" w:cs="Tahoma"/>
          <w:bCs w:val="0"/>
          <w:sz w:val="18"/>
          <w:szCs w:val="18"/>
          <w:lang w:val="en-US"/>
        </w:rPr>
      </w:pPr>
      <w:r w:rsidRPr="007D234B">
        <w:rPr>
          <w:rFonts w:ascii="Tahoma" w:hAnsi="Tahoma" w:cs="Tahoma"/>
          <w:bCs w:val="0"/>
          <w:sz w:val="18"/>
          <w:szCs w:val="18"/>
          <w:lang w:val="en-US"/>
        </w:rPr>
        <w:t>Project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5"/>
        <w:gridCol w:w="6965"/>
      </w:tblGrid>
      <w:tr w14:paraId="0DD050F9" w14:textId="77777777" w:rsidTr="0043494E">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668" w:type="dxa"/>
            <w:shd w:val="clear" w:color="auto" w:fill="auto"/>
          </w:tcPr>
          <w:p w:rsidR="00E50AF5" w:rsidRPr="0092620A" w:rsidP="0043494E" w14:paraId="28EE1707"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Project</w:t>
            </w:r>
          </w:p>
        </w:tc>
        <w:tc>
          <w:tcPr>
            <w:tcW w:w="7764" w:type="dxa"/>
            <w:shd w:val="clear" w:color="auto" w:fill="auto"/>
          </w:tcPr>
          <w:p w:rsidR="00E50AF5" w:rsidRPr="00BC7A8F" w:rsidP="0043494E" w14:paraId="50F62402" w14:textId="2D67635E">
            <w:pPr>
              <w:rPr>
                <w:rFonts w:ascii="Tahoma" w:hAnsi="Tahoma" w:cs="Tahoma"/>
                <w:sz w:val="18"/>
                <w:szCs w:val="18"/>
              </w:rPr>
            </w:pPr>
            <w:r>
              <w:rPr>
                <w:rFonts w:ascii="Tahoma" w:hAnsi="Tahoma" w:cs="Tahoma"/>
                <w:b/>
                <w:sz w:val="18"/>
                <w:szCs w:val="18"/>
              </w:rPr>
              <w:t>Intel Web Application (React JS Web Application)</w:t>
            </w:r>
          </w:p>
        </w:tc>
      </w:tr>
      <w:tr w14:paraId="34A4550F" w14:textId="77777777" w:rsidTr="0043494E">
        <w:tblPrEx>
          <w:tblW w:w="0" w:type="auto"/>
          <w:tblLook w:val="04A0"/>
        </w:tblPrEx>
        <w:tc>
          <w:tcPr>
            <w:tcW w:w="1668" w:type="dxa"/>
            <w:shd w:val="clear" w:color="auto" w:fill="auto"/>
          </w:tcPr>
          <w:p w:rsidR="00E50AF5" w:rsidRPr="0092620A" w:rsidP="0043494E" w14:paraId="0BBF17AF"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Customer</w:t>
            </w:r>
          </w:p>
        </w:tc>
        <w:tc>
          <w:tcPr>
            <w:tcW w:w="7764" w:type="dxa"/>
            <w:shd w:val="clear" w:color="auto" w:fill="auto"/>
          </w:tcPr>
          <w:p w:rsidR="00E50AF5" w:rsidRPr="0092620A" w:rsidP="0043494E" w14:paraId="3CFC4308" w14:textId="449E15ED">
            <w:pPr>
              <w:rPr>
                <w:rFonts w:ascii="Verdana" w:hAnsi="Verdana"/>
                <w:b/>
                <w:sz w:val="20"/>
                <w:szCs w:val="20"/>
                <w:u w:val="single"/>
              </w:rPr>
            </w:pPr>
            <w:r>
              <w:rPr>
                <w:rFonts w:ascii="Tahoma" w:hAnsi="Tahoma" w:cs="Tahoma"/>
                <w:b/>
                <w:sz w:val="18"/>
                <w:szCs w:val="18"/>
              </w:rPr>
              <w:t>Intel Ltd</w:t>
            </w:r>
          </w:p>
        </w:tc>
      </w:tr>
      <w:tr w14:paraId="6F4FFE96" w14:textId="77777777" w:rsidTr="0043494E">
        <w:tblPrEx>
          <w:tblW w:w="0" w:type="auto"/>
          <w:tblLook w:val="04A0"/>
        </w:tblPrEx>
        <w:tc>
          <w:tcPr>
            <w:tcW w:w="1668" w:type="dxa"/>
            <w:shd w:val="clear" w:color="auto" w:fill="auto"/>
          </w:tcPr>
          <w:p w:rsidR="00E50AF5" w:rsidRPr="0092620A" w:rsidP="0043494E" w14:paraId="1F600169"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Period</w:t>
            </w:r>
          </w:p>
        </w:tc>
        <w:tc>
          <w:tcPr>
            <w:tcW w:w="7764" w:type="dxa"/>
            <w:shd w:val="clear" w:color="auto" w:fill="auto"/>
          </w:tcPr>
          <w:p w:rsidR="00E50AF5" w:rsidRPr="0092620A" w:rsidP="0043494E" w14:paraId="4122CE45" w14:textId="55DED030">
            <w:pPr>
              <w:spacing w:line="360" w:lineRule="auto"/>
              <w:jc w:val="both"/>
              <w:rPr>
                <w:rFonts w:ascii="Verdana" w:hAnsi="Verdana"/>
                <w:b/>
                <w:sz w:val="20"/>
                <w:szCs w:val="20"/>
                <w:u w:val="single"/>
              </w:rPr>
            </w:pPr>
            <w:r>
              <w:rPr>
                <w:rFonts w:ascii="Verdana" w:hAnsi="Verdana"/>
                <w:sz w:val="20"/>
                <w:szCs w:val="20"/>
              </w:rPr>
              <w:t>Jan 2021</w:t>
            </w:r>
            <w:r w:rsidRPr="0092620A">
              <w:rPr>
                <w:rFonts w:ascii="Verdana" w:hAnsi="Verdana"/>
                <w:sz w:val="20"/>
                <w:szCs w:val="20"/>
              </w:rPr>
              <w:t xml:space="preserve"> to till date</w:t>
            </w:r>
          </w:p>
        </w:tc>
      </w:tr>
      <w:tr w14:paraId="52FD31E8" w14:textId="77777777" w:rsidTr="0043494E">
        <w:tblPrEx>
          <w:tblW w:w="0" w:type="auto"/>
          <w:tblLook w:val="04A0"/>
        </w:tblPrEx>
        <w:tc>
          <w:tcPr>
            <w:tcW w:w="1668" w:type="dxa"/>
            <w:shd w:val="clear" w:color="auto" w:fill="auto"/>
          </w:tcPr>
          <w:p w:rsidR="00E50AF5" w:rsidRPr="0092620A" w:rsidP="0043494E" w14:paraId="6AE6B24E"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Project description</w:t>
            </w:r>
          </w:p>
        </w:tc>
        <w:tc>
          <w:tcPr>
            <w:tcW w:w="7764" w:type="dxa"/>
            <w:shd w:val="clear" w:color="auto" w:fill="auto"/>
          </w:tcPr>
          <w:p w:rsidR="00E50AF5" w:rsidP="0043494E" w14:paraId="2F53573E" w14:textId="61AA4485">
            <w:pPr>
              <w:pStyle w:val="EmployerProjectDates"/>
              <w:rPr>
                <w:rFonts w:ascii="Tahoma" w:hAnsi="Tahoma" w:cs="Tahoma"/>
                <w:b w:val="0"/>
                <w:bCs w:val="0"/>
                <w:sz w:val="18"/>
                <w:szCs w:val="18"/>
              </w:rPr>
            </w:pPr>
            <w:r>
              <w:rPr>
                <w:rFonts w:ascii="Tahoma" w:hAnsi="Tahoma" w:cs="Tahoma"/>
                <w:b w:val="0"/>
                <w:bCs w:val="0"/>
                <w:sz w:val="18"/>
                <w:szCs w:val="18"/>
              </w:rPr>
              <w:t>Purchasing services is an application where users view their orders placed. Download data in excel and view each order in detail.</w:t>
            </w:r>
          </w:p>
          <w:p w:rsidR="00E50AF5" w:rsidRPr="0092620A" w:rsidP="0043494E" w14:paraId="2B46B792" w14:textId="77777777">
            <w:pPr>
              <w:jc w:val="both"/>
              <w:rPr>
                <w:rFonts w:ascii="Verdana" w:hAnsi="Verdana"/>
                <w:sz w:val="20"/>
                <w:szCs w:val="20"/>
              </w:rPr>
            </w:pPr>
          </w:p>
        </w:tc>
      </w:tr>
      <w:tr w14:paraId="0CDD7640" w14:textId="77777777" w:rsidTr="0043494E">
        <w:tblPrEx>
          <w:tblW w:w="0" w:type="auto"/>
          <w:tblLook w:val="04A0"/>
        </w:tblPrEx>
        <w:trPr>
          <w:trHeight w:val="173"/>
        </w:trPr>
        <w:tc>
          <w:tcPr>
            <w:tcW w:w="1668" w:type="dxa"/>
            <w:shd w:val="clear" w:color="auto" w:fill="auto"/>
          </w:tcPr>
          <w:p w:rsidR="00E50AF5" w:rsidRPr="0092620A" w:rsidP="0043494E" w14:paraId="56707143"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Role</w:t>
            </w:r>
            <w:r w:rsidRPr="0092620A">
              <w:rPr>
                <w:rFonts w:ascii="Calibri" w:hAnsi="Calibri" w:cs="Arial"/>
                <w:b/>
                <w:sz w:val="22"/>
                <w:szCs w:val="22"/>
                <w:lang w:val="en-GB"/>
              </w:rPr>
              <w:tab/>
            </w:r>
          </w:p>
        </w:tc>
        <w:tc>
          <w:tcPr>
            <w:tcW w:w="7764" w:type="dxa"/>
            <w:shd w:val="clear" w:color="auto" w:fill="auto"/>
          </w:tcPr>
          <w:p w:rsidR="00E50AF5" w:rsidRPr="0092620A" w:rsidP="0043494E" w14:paraId="32B60B54" w14:textId="0000F44F">
            <w:pPr>
              <w:spacing w:line="360" w:lineRule="auto"/>
              <w:jc w:val="both"/>
              <w:rPr>
                <w:rFonts w:ascii="Verdana" w:hAnsi="Verdana"/>
                <w:b/>
                <w:sz w:val="20"/>
                <w:szCs w:val="20"/>
                <w:u w:val="single"/>
              </w:rPr>
            </w:pPr>
            <w:r>
              <w:rPr>
                <w:rFonts w:ascii="Verdana" w:hAnsi="Verdana"/>
                <w:sz w:val="20"/>
                <w:szCs w:val="20"/>
              </w:rPr>
              <w:t xml:space="preserve">React JS </w:t>
            </w:r>
            <w:r w:rsidRPr="0092620A">
              <w:rPr>
                <w:rFonts w:ascii="Verdana" w:hAnsi="Verdana"/>
                <w:sz w:val="20"/>
                <w:szCs w:val="20"/>
              </w:rPr>
              <w:t>Developer</w:t>
            </w:r>
          </w:p>
        </w:tc>
      </w:tr>
      <w:tr w14:paraId="638237EC" w14:textId="77777777" w:rsidTr="0043494E">
        <w:tblPrEx>
          <w:tblW w:w="0" w:type="auto"/>
          <w:tblLook w:val="04A0"/>
        </w:tblPrEx>
        <w:tc>
          <w:tcPr>
            <w:tcW w:w="1668" w:type="dxa"/>
            <w:shd w:val="clear" w:color="auto" w:fill="auto"/>
          </w:tcPr>
          <w:p w:rsidR="00E50AF5" w:rsidRPr="0092620A" w:rsidP="0043494E" w14:paraId="270E3BD6"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Responsibilities</w:t>
            </w:r>
          </w:p>
        </w:tc>
        <w:tc>
          <w:tcPr>
            <w:tcW w:w="7764" w:type="dxa"/>
            <w:shd w:val="clear" w:color="auto" w:fill="auto"/>
          </w:tcPr>
          <w:p w:rsidR="00CB3C3C" w:rsidP="00CB3C3C" w14:paraId="1FC34DCA" w14:textId="27AFF593">
            <w:pPr>
              <w:numPr>
                <w:ilvl w:val="0"/>
                <w:numId w:val="8"/>
              </w:numPr>
              <w:suppressAutoHyphens w:val="0"/>
              <w:textAlignment w:val="baseline"/>
              <w:rPr>
                <w:rFonts w:ascii="Tahoma" w:hAnsi="Tahoma" w:cs="Tahoma"/>
                <w:sz w:val="18"/>
                <w:szCs w:val="18"/>
              </w:rPr>
            </w:pPr>
            <w:r>
              <w:rPr>
                <w:rFonts w:ascii="Tahoma" w:hAnsi="Tahoma" w:cs="Tahoma"/>
                <w:sz w:val="18"/>
                <w:szCs w:val="18"/>
              </w:rPr>
              <w:t>Developing screens with React JS</w:t>
            </w:r>
          </w:p>
          <w:p w:rsidR="00CB3C3C" w:rsidP="00CB3C3C" w14:paraId="246CC6F8" w14:textId="3599B5E3">
            <w:pPr>
              <w:numPr>
                <w:ilvl w:val="0"/>
                <w:numId w:val="8"/>
              </w:numPr>
              <w:suppressAutoHyphens w:val="0"/>
              <w:textAlignment w:val="baseline"/>
              <w:rPr>
                <w:rFonts w:ascii="Tahoma" w:hAnsi="Tahoma" w:cs="Tahoma"/>
                <w:sz w:val="18"/>
                <w:szCs w:val="18"/>
              </w:rPr>
            </w:pPr>
            <w:r>
              <w:rPr>
                <w:rFonts w:ascii="Tahoma" w:hAnsi="Tahoma" w:cs="Tahoma"/>
                <w:sz w:val="18"/>
                <w:szCs w:val="18"/>
              </w:rPr>
              <w:t>Identify and create reusable react components</w:t>
            </w:r>
          </w:p>
          <w:p w:rsidR="00CB3C3C" w:rsidP="00CB3C3C" w14:paraId="3AE0D037" w14:textId="2B13557C">
            <w:pPr>
              <w:numPr>
                <w:ilvl w:val="0"/>
                <w:numId w:val="8"/>
              </w:numPr>
              <w:suppressAutoHyphens w:val="0"/>
              <w:textAlignment w:val="baseline"/>
              <w:rPr>
                <w:rFonts w:ascii="Tahoma" w:hAnsi="Tahoma" w:cs="Tahoma"/>
                <w:sz w:val="18"/>
                <w:szCs w:val="18"/>
              </w:rPr>
            </w:pPr>
            <w:r>
              <w:rPr>
                <w:rFonts w:ascii="Tahoma" w:hAnsi="Tahoma" w:cs="Tahoma"/>
                <w:sz w:val="18"/>
                <w:szCs w:val="18"/>
              </w:rPr>
              <w:t>Developing application with MVVM architecture.</w:t>
            </w:r>
          </w:p>
          <w:p w:rsidR="00CB3C3C" w:rsidP="00CB3C3C" w14:paraId="5DA0AC8A" w14:textId="77777777">
            <w:pPr>
              <w:numPr>
                <w:ilvl w:val="0"/>
                <w:numId w:val="8"/>
              </w:numPr>
              <w:suppressAutoHyphens w:val="0"/>
              <w:textAlignment w:val="baseline"/>
              <w:rPr>
                <w:rFonts w:ascii="Tahoma" w:hAnsi="Tahoma" w:cs="Tahoma"/>
                <w:sz w:val="18"/>
                <w:szCs w:val="18"/>
              </w:rPr>
            </w:pPr>
            <w:r>
              <w:rPr>
                <w:rFonts w:ascii="Tahoma" w:hAnsi="Tahoma" w:cs="Tahoma"/>
                <w:sz w:val="18"/>
                <w:szCs w:val="18"/>
              </w:rPr>
              <w:t>Developing code to make API calls</w:t>
            </w:r>
          </w:p>
          <w:p w:rsidR="00CB3C3C" w:rsidP="00CB3C3C" w14:paraId="78080CCF" w14:textId="77777777">
            <w:pPr>
              <w:numPr>
                <w:ilvl w:val="0"/>
                <w:numId w:val="8"/>
              </w:numPr>
              <w:suppressAutoHyphens w:val="0"/>
              <w:textAlignment w:val="baseline"/>
              <w:rPr>
                <w:rFonts w:ascii="Tahoma" w:hAnsi="Tahoma" w:cs="Tahoma"/>
                <w:sz w:val="18"/>
                <w:szCs w:val="18"/>
              </w:rPr>
            </w:pPr>
            <w:r>
              <w:rPr>
                <w:rFonts w:ascii="Tahoma" w:hAnsi="Tahoma" w:cs="Tahoma"/>
                <w:sz w:val="18"/>
                <w:szCs w:val="18"/>
              </w:rPr>
              <w:t>Interacting with Clients and Developers in identifying the requirements and designing and implementing the Screens.</w:t>
            </w:r>
          </w:p>
          <w:p w:rsidR="00E50AF5" w:rsidRPr="00CB3C3C" w:rsidP="00CB3C3C" w14:paraId="58482A0E" w14:textId="660B1853">
            <w:pPr>
              <w:numPr>
                <w:ilvl w:val="0"/>
                <w:numId w:val="8"/>
              </w:numPr>
              <w:suppressAutoHyphens w:val="0"/>
              <w:textAlignment w:val="baseline"/>
              <w:rPr>
                <w:rFonts w:ascii="Tahoma" w:hAnsi="Tahoma" w:cs="Tahoma"/>
                <w:bCs/>
                <w:sz w:val="18"/>
                <w:szCs w:val="18"/>
              </w:rPr>
            </w:pPr>
            <w:r>
              <w:rPr>
                <w:rFonts w:ascii="Tahoma" w:hAnsi="Tahoma" w:cs="Tahoma"/>
                <w:bCs/>
                <w:sz w:val="18"/>
                <w:szCs w:val="18"/>
              </w:rPr>
              <w:t xml:space="preserve">Setup MVVM architecture with SCSS stylesheets </w:t>
            </w:r>
          </w:p>
        </w:tc>
      </w:tr>
      <w:tr w14:paraId="4054F457" w14:textId="77777777" w:rsidTr="0043494E">
        <w:tblPrEx>
          <w:tblW w:w="0" w:type="auto"/>
          <w:tblLook w:val="04A0"/>
        </w:tblPrEx>
        <w:tc>
          <w:tcPr>
            <w:tcW w:w="1668" w:type="dxa"/>
            <w:shd w:val="clear" w:color="auto" w:fill="auto"/>
          </w:tcPr>
          <w:p w:rsidR="00E50AF5" w:rsidRPr="0092620A" w:rsidP="0043494E" w14:paraId="15A83499"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Software Tools</w:t>
            </w:r>
          </w:p>
        </w:tc>
        <w:tc>
          <w:tcPr>
            <w:tcW w:w="7764" w:type="dxa"/>
            <w:shd w:val="clear" w:color="auto" w:fill="auto"/>
          </w:tcPr>
          <w:p w:rsidR="00E50AF5" w:rsidRPr="0092620A" w:rsidP="0043494E" w14:paraId="70F69F94" w14:textId="38B06E09">
            <w:pPr>
              <w:spacing w:line="360" w:lineRule="auto"/>
              <w:jc w:val="both"/>
              <w:rPr>
                <w:rFonts w:ascii="Verdana" w:hAnsi="Verdana"/>
                <w:b/>
                <w:sz w:val="20"/>
                <w:szCs w:val="20"/>
                <w:u w:val="single"/>
              </w:rPr>
            </w:pPr>
            <w:r>
              <w:rPr>
                <w:rFonts w:ascii="Verdana" w:hAnsi="Verdana"/>
                <w:sz w:val="20"/>
                <w:szCs w:val="20"/>
              </w:rPr>
              <w:t>Visual Studio Code</w:t>
            </w:r>
          </w:p>
        </w:tc>
      </w:tr>
      <w:tr w14:paraId="44E9C992" w14:textId="77777777" w:rsidTr="0043494E">
        <w:tblPrEx>
          <w:tblW w:w="0" w:type="auto"/>
          <w:tblLook w:val="04A0"/>
        </w:tblPrEx>
        <w:tc>
          <w:tcPr>
            <w:tcW w:w="1668" w:type="dxa"/>
            <w:shd w:val="clear" w:color="auto" w:fill="auto"/>
          </w:tcPr>
          <w:p w:rsidR="00E50AF5" w:rsidRPr="0092620A" w:rsidP="0043494E" w14:paraId="162E85F3"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Environment</w:t>
            </w:r>
          </w:p>
        </w:tc>
        <w:tc>
          <w:tcPr>
            <w:tcW w:w="7764" w:type="dxa"/>
            <w:shd w:val="clear" w:color="auto" w:fill="auto"/>
          </w:tcPr>
          <w:p w:rsidR="00E50AF5" w:rsidRPr="0092620A" w:rsidP="0043494E" w14:paraId="11D574AD" w14:textId="51EC2B03">
            <w:pPr>
              <w:spacing w:line="360" w:lineRule="auto"/>
              <w:jc w:val="both"/>
              <w:rPr>
                <w:rFonts w:ascii="Verdana" w:hAnsi="Verdana"/>
                <w:sz w:val="20"/>
                <w:szCs w:val="20"/>
              </w:rPr>
            </w:pPr>
            <w:r>
              <w:rPr>
                <w:rFonts w:ascii="Verdana" w:hAnsi="Verdana"/>
                <w:sz w:val="20"/>
                <w:szCs w:val="20"/>
              </w:rPr>
              <w:t>React JS, JSON API, GIT, Source tree</w:t>
            </w:r>
          </w:p>
        </w:tc>
      </w:tr>
    </w:tbl>
    <w:p w:rsidR="00E50AF5" w:rsidP="00E50AF5" w14:paraId="57E6ACC5" w14:textId="77777777">
      <w:pPr>
        <w:spacing w:line="276" w:lineRule="auto"/>
        <w:ind w:right="90"/>
        <w:rPr>
          <w:rFonts w:ascii="Tahoma" w:hAnsi="Tahoma" w:cs="Tahoma"/>
          <w:b/>
          <w:color w:val="000000"/>
          <w:sz w:val="18"/>
          <w:szCs w:val="18"/>
          <w:u w:val="single"/>
        </w:rPr>
      </w:pPr>
    </w:p>
    <w:p w:rsidR="00E50AF5" w14:paraId="66732F0C" w14:textId="477EED63">
      <w:pPr>
        <w:spacing w:line="276" w:lineRule="auto"/>
        <w:ind w:right="90"/>
        <w:rPr>
          <w:rFonts w:ascii="Tahoma" w:hAnsi="Tahoma" w:cs="Tahoma"/>
          <w:b/>
          <w:color w:val="000000"/>
          <w:sz w:val="18"/>
          <w:szCs w:val="18"/>
          <w:u w:val="single"/>
        </w:rPr>
      </w:pPr>
    </w:p>
    <w:p w:rsidR="00E50AF5" w:rsidRPr="007D234B" w:rsidP="00E50AF5" w14:paraId="3D05DF4A" w14:textId="2E653982">
      <w:pPr>
        <w:pStyle w:val="Heading6"/>
        <w:rPr>
          <w:rFonts w:ascii="Tahoma" w:hAnsi="Tahoma" w:cs="Tahoma"/>
          <w:bCs w:val="0"/>
          <w:sz w:val="18"/>
          <w:szCs w:val="18"/>
          <w:lang w:val="en-US"/>
        </w:rPr>
      </w:pPr>
      <w:r w:rsidRPr="007D234B">
        <w:rPr>
          <w:rFonts w:ascii="Tahoma" w:hAnsi="Tahoma" w:cs="Tahoma"/>
          <w:bCs w:val="0"/>
          <w:sz w:val="18"/>
          <w:szCs w:val="18"/>
          <w:lang w:val="en-US"/>
        </w:rPr>
        <w:t>Project #</w:t>
      </w:r>
      <w:r>
        <w:rPr>
          <w:rFonts w:ascii="Tahoma" w:hAnsi="Tahoma" w:cs="Tahoma"/>
          <w:bCs w:val="0"/>
          <w:sz w:val="18"/>
          <w:szCs w:val="18"/>
          <w:lang w:val="en-US"/>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5"/>
        <w:gridCol w:w="6965"/>
      </w:tblGrid>
      <w:tr w14:paraId="0DC297BA" w14:textId="77777777" w:rsidTr="0043494E">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668" w:type="dxa"/>
            <w:shd w:val="clear" w:color="auto" w:fill="auto"/>
          </w:tcPr>
          <w:p w:rsidR="00E50AF5" w:rsidRPr="0092620A" w:rsidP="0043494E" w14:paraId="2553F55F"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Project</w:t>
            </w:r>
          </w:p>
        </w:tc>
        <w:tc>
          <w:tcPr>
            <w:tcW w:w="7764" w:type="dxa"/>
            <w:shd w:val="clear" w:color="auto" w:fill="auto"/>
          </w:tcPr>
          <w:p w:rsidR="00E50AF5" w:rsidRPr="00BC7A8F" w:rsidP="0043494E" w14:paraId="20F90F09" w14:textId="0EFD43F6">
            <w:pPr>
              <w:rPr>
                <w:rFonts w:ascii="Tahoma" w:hAnsi="Tahoma" w:cs="Tahoma"/>
                <w:sz w:val="18"/>
                <w:szCs w:val="18"/>
              </w:rPr>
            </w:pPr>
            <w:r>
              <w:rPr>
                <w:rFonts w:ascii="Tahoma" w:hAnsi="Tahoma" w:cs="Tahoma"/>
                <w:b/>
                <w:sz w:val="18"/>
                <w:szCs w:val="18"/>
              </w:rPr>
              <w:t>Global ABB Website (Web application)</w:t>
            </w:r>
          </w:p>
        </w:tc>
      </w:tr>
      <w:tr w14:paraId="6C98334A" w14:textId="77777777" w:rsidTr="0043494E">
        <w:tblPrEx>
          <w:tblW w:w="0" w:type="auto"/>
          <w:tblLook w:val="04A0"/>
        </w:tblPrEx>
        <w:tc>
          <w:tcPr>
            <w:tcW w:w="1668" w:type="dxa"/>
            <w:shd w:val="clear" w:color="auto" w:fill="auto"/>
          </w:tcPr>
          <w:p w:rsidR="00E50AF5" w:rsidRPr="0092620A" w:rsidP="0043494E" w14:paraId="7D436AAC"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Customer</w:t>
            </w:r>
          </w:p>
        </w:tc>
        <w:tc>
          <w:tcPr>
            <w:tcW w:w="7764" w:type="dxa"/>
            <w:shd w:val="clear" w:color="auto" w:fill="auto"/>
          </w:tcPr>
          <w:p w:rsidR="00E50AF5" w:rsidRPr="0092620A" w:rsidP="0043494E" w14:paraId="1E6039DA" w14:textId="1CE4E8FE">
            <w:pPr>
              <w:rPr>
                <w:rFonts w:ascii="Verdana" w:hAnsi="Verdana"/>
                <w:b/>
                <w:sz w:val="20"/>
                <w:szCs w:val="20"/>
                <w:u w:val="single"/>
              </w:rPr>
            </w:pPr>
            <w:r>
              <w:rPr>
                <w:rFonts w:ascii="Tahoma" w:hAnsi="Tahoma" w:cs="Tahoma"/>
                <w:b/>
                <w:sz w:val="18"/>
                <w:szCs w:val="18"/>
              </w:rPr>
              <w:t>ABB Ltd</w:t>
            </w:r>
            <w:r w:rsidRPr="002B5800">
              <w:rPr>
                <w:rFonts w:ascii="Tahoma" w:hAnsi="Tahoma" w:cs="Tahoma"/>
                <w:b/>
                <w:sz w:val="18"/>
                <w:szCs w:val="18"/>
              </w:rPr>
              <w:t xml:space="preserve">, </w:t>
            </w:r>
            <w:r>
              <w:rPr>
                <w:rFonts w:ascii="Tahoma" w:hAnsi="Tahoma" w:cs="Tahoma"/>
                <w:b/>
                <w:sz w:val="18"/>
                <w:szCs w:val="18"/>
              </w:rPr>
              <w:t>Switzerland</w:t>
            </w:r>
          </w:p>
        </w:tc>
      </w:tr>
      <w:tr w14:paraId="7B143386" w14:textId="77777777" w:rsidTr="0043494E">
        <w:tblPrEx>
          <w:tblW w:w="0" w:type="auto"/>
          <w:tblLook w:val="04A0"/>
        </w:tblPrEx>
        <w:tc>
          <w:tcPr>
            <w:tcW w:w="1668" w:type="dxa"/>
            <w:shd w:val="clear" w:color="auto" w:fill="auto"/>
          </w:tcPr>
          <w:p w:rsidR="00E50AF5" w:rsidRPr="0092620A" w:rsidP="0043494E" w14:paraId="25F48895"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Period</w:t>
            </w:r>
          </w:p>
        </w:tc>
        <w:tc>
          <w:tcPr>
            <w:tcW w:w="7764" w:type="dxa"/>
            <w:shd w:val="clear" w:color="auto" w:fill="auto"/>
          </w:tcPr>
          <w:p w:rsidR="00E50AF5" w:rsidRPr="0092620A" w:rsidP="0043494E" w14:paraId="312888C8" w14:textId="3D87D2AA">
            <w:pPr>
              <w:spacing w:line="360" w:lineRule="auto"/>
              <w:jc w:val="both"/>
              <w:rPr>
                <w:rFonts w:ascii="Verdana" w:hAnsi="Verdana"/>
                <w:b/>
                <w:sz w:val="20"/>
                <w:szCs w:val="20"/>
                <w:u w:val="single"/>
              </w:rPr>
            </w:pPr>
            <w:r>
              <w:rPr>
                <w:rFonts w:ascii="Verdana" w:hAnsi="Verdana"/>
                <w:sz w:val="20"/>
                <w:szCs w:val="20"/>
              </w:rPr>
              <w:t>Jan 2020</w:t>
            </w:r>
            <w:r w:rsidRPr="0092620A">
              <w:rPr>
                <w:rFonts w:ascii="Verdana" w:hAnsi="Verdana"/>
                <w:sz w:val="20"/>
                <w:szCs w:val="20"/>
              </w:rPr>
              <w:t xml:space="preserve"> to </w:t>
            </w:r>
            <w:r>
              <w:rPr>
                <w:rFonts w:ascii="Verdana" w:hAnsi="Verdana"/>
                <w:sz w:val="20"/>
                <w:szCs w:val="20"/>
              </w:rPr>
              <w:t>Dec 2020</w:t>
            </w:r>
          </w:p>
        </w:tc>
      </w:tr>
      <w:tr w14:paraId="3C9955F5" w14:textId="77777777" w:rsidTr="0043494E">
        <w:tblPrEx>
          <w:tblW w:w="0" w:type="auto"/>
          <w:tblLook w:val="04A0"/>
        </w:tblPrEx>
        <w:tc>
          <w:tcPr>
            <w:tcW w:w="1668" w:type="dxa"/>
            <w:shd w:val="clear" w:color="auto" w:fill="auto"/>
          </w:tcPr>
          <w:p w:rsidR="00E50AF5" w:rsidRPr="0092620A" w:rsidP="0043494E" w14:paraId="510997D6"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Project description</w:t>
            </w:r>
          </w:p>
        </w:tc>
        <w:tc>
          <w:tcPr>
            <w:tcW w:w="7764" w:type="dxa"/>
            <w:shd w:val="clear" w:color="auto" w:fill="auto"/>
          </w:tcPr>
          <w:p w:rsidR="00E50AF5" w:rsidRPr="0092620A" w:rsidP="00743F14" w14:paraId="033C5519" w14:textId="62F0D66D">
            <w:pPr>
              <w:pStyle w:val="EmployerProjectDates"/>
              <w:rPr>
                <w:rFonts w:ascii="Verdana" w:hAnsi="Verdana"/>
                <w:szCs w:val="20"/>
              </w:rPr>
            </w:pPr>
            <w:r>
              <w:rPr>
                <w:rFonts w:ascii="Tahoma" w:hAnsi="Tahoma" w:cs="Tahoma"/>
                <w:b w:val="0"/>
                <w:bCs w:val="0"/>
                <w:sz w:val="18"/>
                <w:szCs w:val="18"/>
              </w:rPr>
              <w:t>ABB Global is a web application used to create different websites using the reusable components created using AEM architecture. This application is used by ABB to create its global websites.</w:t>
            </w:r>
          </w:p>
        </w:tc>
      </w:tr>
      <w:tr w14:paraId="4E4D142E" w14:textId="77777777" w:rsidTr="0043494E">
        <w:tblPrEx>
          <w:tblW w:w="0" w:type="auto"/>
          <w:tblLook w:val="04A0"/>
        </w:tblPrEx>
        <w:trPr>
          <w:trHeight w:val="173"/>
        </w:trPr>
        <w:tc>
          <w:tcPr>
            <w:tcW w:w="1668" w:type="dxa"/>
            <w:shd w:val="clear" w:color="auto" w:fill="auto"/>
          </w:tcPr>
          <w:p w:rsidR="00E50AF5" w:rsidRPr="0092620A" w:rsidP="0043494E" w14:paraId="6183627C"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Role</w:t>
            </w:r>
            <w:r w:rsidRPr="0092620A">
              <w:rPr>
                <w:rFonts w:ascii="Calibri" w:hAnsi="Calibri" w:cs="Arial"/>
                <w:b/>
                <w:sz w:val="22"/>
                <w:szCs w:val="22"/>
                <w:lang w:val="en-GB"/>
              </w:rPr>
              <w:tab/>
            </w:r>
          </w:p>
        </w:tc>
        <w:tc>
          <w:tcPr>
            <w:tcW w:w="7764" w:type="dxa"/>
            <w:shd w:val="clear" w:color="auto" w:fill="auto"/>
          </w:tcPr>
          <w:p w:rsidR="00E50AF5" w:rsidRPr="0092620A" w:rsidP="0043494E" w14:paraId="08660EA9" w14:textId="7476EA86">
            <w:pPr>
              <w:spacing w:line="360" w:lineRule="auto"/>
              <w:jc w:val="both"/>
              <w:rPr>
                <w:rFonts w:ascii="Verdana" w:hAnsi="Verdana"/>
                <w:b/>
                <w:sz w:val="20"/>
                <w:szCs w:val="20"/>
                <w:u w:val="single"/>
              </w:rPr>
            </w:pPr>
            <w:r>
              <w:rPr>
                <w:rFonts w:ascii="Verdana" w:hAnsi="Verdana"/>
                <w:sz w:val="20"/>
                <w:szCs w:val="20"/>
              </w:rPr>
              <w:t xml:space="preserve">Front-end </w:t>
            </w:r>
            <w:r w:rsidRPr="0092620A">
              <w:rPr>
                <w:rFonts w:ascii="Verdana" w:hAnsi="Verdana"/>
                <w:sz w:val="20"/>
                <w:szCs w:val="20"/>
              </w:rPr>
              <w:t>Developer</w:t>
            </w:r>
          </w:p>
        </w:tc>
      </w:tr>
      <w:tr w14:paraId="7A3AEE91" w14:textId="77777777" w:rsidTr="0043494E">
        <w:tblPrEx>
          <w:tblW w:w="0" w:type="auto"/>
          <w:tblLook w:val="04A0"/>
        </w:tblPrEx>
        <w:tc>
          <w:tcPr>
            <w:tcW w:w="1668" w:type="dxa"/>
            <w:shd w:val="clear" w:color="auto" w:fill="auto"/>
          </w:tcPr>
          <w:p w:rsidR="00E50AF5" w:rsidRPr="0092620A" w:rsidP="0043494E" w14:paraId="7E0BF7AF"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Responsibilities</w:t>
            </w:r>
          </w:p>
        </w:tc>
        <w:tc>
          <w:tcPr>
            <w:tcW w:w="7764" w:type="dxa"/>
            <w:shd w:val="clear" w:color="auto" w:fill="auto"/>
          </w:tcPr>
          <w:p w:rsidR="00E50AF5" w:rsidP="0043494E" w14:paraId="2C29DFA6" w14:textId="4238B66E">
            <w:pPr>
              <w:numPr>
                <w:ilvl w:val="0"/>
                <w:numId w:val="8"/>
              </w:numPr>
              <w:suppressAutoHyphens w:val="0"/>
              <w:spacing w:before="280"/>
              <w:textAlignment w:val="baseline"/>
              <w:rPr>
                <w:rFonts w:ascii="Tahoma" w:hAnsi="Tahoma" w:cs="Tahoma"/>
                <w:sz w:val="18"/>
                <w:szCs w:val="18"/>
              </w:rPr>
            </w:pPr>
            <w:r>
              <w:rPr>
                <w:rFonts w:ascii="Tahoma" w:hAnsi="Tahoma" w:cs="Tahoma"/>
                <w:sz w:val="18"/>
                <w:szCs w:val="18"/>
              </w:rPr>
              <w:t xml:space="preserve">Developing screens with </w:t>
            </w:r>
            <w:r w:rsidR="00743F14">
              <w:rPr>
                <w:rFonts w:ascii="Tahoma" w:hAnsi="Tahoma" w:cs="Tahoma"/>
                <w:sz w:val="18"/>
                <w:szCs w:val="18"/>
              </w:rPr>
              <w:t>React JS in storybook and Javascript, jQuery in AEm application</w:t>
            </w:r>
            <w:r>
              <w:rPr>
                <w:rFonts w:ascii="Tahoma" w:hAnsi="Tahoma" w:cs="Tahoma"/>
                <w:sz w:val="18"/>
                <w:szCs w:val="18"/>
              </w:rPr>
              <w:t>.</w:t>
            </w:r>
          </w:p>
          <w:p w:rsidR="00E50AF5" w:rsidP="0043494E" w14:paraId="5D75AC82" w14:textId="23AB37B5">
            <w:pPr>
              <w:numPr>
                <w:ilvl w:val="0"/>
                <w:numId w:val="8"/>
              </w:numPr>
              <w:suppressAutoHyphens w:val="0"/>
              <w:textAlignment w:val="baseline"/>
              <w:rPr>
                <w:rFonts w:ascii="Tahoma" w:hAnsi="Tahoma" w:cs="Tahoma"/>
                <w:sz w:val="18"/>
                <w:szCs w:val="18"/>
              </w:rPr>
            </w:pPr>
            <w:r>
              <w:rPr>
                <w:rFonts w:ascii="Tahoma" w:hAnsi="Tahoma" w:cs="Tahoma"/>
                <w:sz w:val="18"/>
                <w:szCs w:val="18"/>
              </w:rPr>
              <w:t xml:space="preserve">Developing applications with </w:t>
            </w:r>
            <w:r w:rsidR="00743F14">
              <w:rPr>
                <w:rFonts w:ascii="Tahoma" w:hAnsi="Tahoma" w:cs="Tahoma"/>
                <w:sz w:val="18"/>
                <w:szCs w:val="18"/>
              </w:rPr>
              <w:t>MVVM</w:t>
            </w:r>
            <w:r>
              <w:rPr>
                <w:rFonts w:ascii="Tahoma" w:hAnsi="Tahoma" w:cs="Tahoma"/>
                <w:sz w:val="18"/>
                <w:szCs w:val="18"/>
              </w:rPr>
              <w:t xml:space="preserve"> architecture.</w:t>
            </w:r>
          </w:p>
          <w:p w:rsidR="00E50AF5" w:rsidP="0043494E" w14:paraId="0667E2D4" w14:textId="270D193A">
            <w:pPr>
              <w:numPr>
                <w:ilvl w:val="0"/>
                <w:numId w:val="8"/>
              </w:numPr>
              <w:suppressAutoHyphens w:val="0"/>
              <w:textAlignment w:val="baseline"/>
              <w:rPr>
                <w:rFonts w:ascii="Tahoma" w:hAnsi="Tahoma" w:cs="Tahoma"/>
                <w:sz w:val="18"/>
                <w:szCs w:val="18"/>
              </w:rPr>
            </w:pPr>
            <w:r>
              <w:rPr>
                <w:rFonts w:ascii="Tahoma" w:hAnsi="Tahoma" w:cs="Tahoma"/>
                <w:sz w:val="18"/>
                <w:szCs w:val="18"/>
              </w:rPr>
              <w:t>Developing code to make API calls</w:t>
            </w:r>
            <w:r w:rsidR="00743F14">
              <w:rPr>
                <w:rFonts w:ascii="Tahoma" w:hAnsi="Tahoma" w:cs="Tahoma"/>
                <w:sz w:val="18"/>
                <w:szCs w:val="18"/>
              </w:rPr>
              <w:t xml:space="preserve"> using javascript</w:t>
            </w:r>
          </w:p>
          <w:p w:rsidR="00E50AF5" w:rsidP="0043494E" w14:paraId="5A758C32" w14:textId="77777777">
            <w:pPr>
              <w:numPr>
                <w:ilvl w:val="0"/>
                <w:numId w:val="8"/>
              </w:numPr>
              <w:suppressAutoHyphens w:val="0"/>
              <w:textAlignment w:val="baseline"/>
              <w:rPr>
                <w:rFonts w:ascii="Tahoma" w:hAnsi="Tahoma" w:cs="Tahoma"/>
                <w:sz w:val="18"/>
                <w:szCs w:val="18"/>
              </w:rPr>
            </w:pPr>
            <w:r>
              <w:rPr>
                <w:rFonts w:ascii="Tahoma" w:hAnsi="Tahoma" w:cs="Tahoma"/>
                <w:sz w:val="18"/>
                <w:szCs w:val="18"/>
              </w:rPr>
              <w:t>Interacting with Business Analysts and Developers in identifying the requirements and designing and implementing the Screens.</w:t>
            </w:r>
          </w:p>
          <w:p w:rsidR="00743F14" w:rsidRPr="00743F14" w:rsidP="0043494E" w14:paraId="1F060D49" w14:textId="5364B47B">
            <w:pPr>
              <w:numPr>
                <w:ilvl w:val="0"/>
                <w:numId w:val="8"/>
              </w:numPr>
              <w:suppressAutoHyphens w:val="0"/>
              <w:textAlignment w:val="baseline"/>
              <w:rPr>
                <w:rFonts w:ascii="Tahoma" w:hAnsi="Tahoma" w:cs="Tahoma"/>
                <w:bCs/>
                <w:sz w:val="18"/>
                <w:szCs w:val="18"/>
              </w:rPr>
            </w:pPr>
            <w:r>
              <w:rPr>
                <w:rFonts w:ascii="Tahoma" w:hAnsi="Tahoma" w:cs="Tahoma"/>
                <w:bCs/>
                <w:sz w:val="18"/>
                <w:szCs w:val="18"/>
              </w:rPr>
              <w:t>Estimating story points for each component</w:t>
            </w:r>
          </w:p>
          <w:p w:rsidR="00E50AF5" w:rsidRPr="00CB3C3C" w:rsidP="00CB3C3C" w14:paraId="05BB3708" w14:textId="7D47E701">
            <w:pPr>
              <w:numPr>
                <w:ilvl w:val="0"/>
                <w:numId w:val="8"/>
              </w:numPr>
              <w:suppressAutoHyphens w:val="0"/>
              <w:textAlignment w:val="baseline"/>
              <w:rPr>
                <w:rFonts w:ascii="Tahoma" w:hAnsi="Tahoma" w:cs="Tahoma"/>
                <w:bCs/>
                <w:sz w:val="18"/>
                <w:szCs w:val="18"/>
              </w:rPr>
            </w:pPr>
            <w:r w:rsidRPr="003A740A">
              <w:rPr>
                <w:rFonts w:ascii="Tahoma" w:hAnsi="Tahoma" w:cs="Tahoma"/>
                <w:bCs/>
                <w:sz w:val="18"/>
                <w:szCs w:val="18"/>
              </w:rPr>
              <w:t xml:space="preserve">Created </w:t>
            </w:r>
            <w:r w:rsidR="00743F14">
              <w:rPr>
                <w:rFonts w:ascii="Tahoma" w:hAnsi="Tahoma" w:cs="Tahoma"/>
                <w:bCs/>
                <w:sz w:val="18"/>
                <w:szCs w:val="18"/>
              </w:rPr>
              <w:t xml:space="preserve">separate front end components in storybook and integrated </w:t>
            </w:r>
            <w:r w:rsidR="00CB3C3C">
              <w:rPr>
                <w:rFonts w:ascii="Tahoma" w:hAnsi="Tahoma" w:cs="Tahoma"/>
                <w:bCs/>
                <w:sz w:val="18"/>
                <w:szCs w:val="18"/>
              </w:rPr>
              <w:t>components into AEM</w:t>
            </w:r>
            <w:r w:rsidR="00743F14">
              <w:rPr>
                <w:rFonts w:ascii="Tahoma" w:hAnsi="Tahoma" w:cs="Tahoma"/>
                <w:bCs/>
                <w:sz w:val="18"/>
                <w:szCs w:val="18"/>
              </w:rPr>
              <w:t xml:space="preserve"> </w:t>
            </w:r>
          </w:p>
        </w:tc>
      </w:tr>
      <w:tr w14:paraId="59AB15F1" w14:textId="77777777" w:rsidTr="0043494E">
        <w:tblPrEx>
          <w:tblW w:w="0" w:type="auto"/>
          <w:tblLook w:val="04A0"/>
        </w:tblPrEx>
        <w:tc>
          <w:tcPr>
            <w:tcW w:w="1668" w:type="dxa"/>
            <w:shd w:val="clear" w:color="auto" w:fill="auto"/>
          </w:tcPr>
          <w:p w:rsidR="00E50AF5" w:rsidRPr="0092620A" w:rsidP="0043494E" w14:paraId="41DF2783"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Software Tools</w:t>
            </w:r>
          </w:p>
        </w:tc>
        <w:tc>
          <w:tcPr>
            <w:tcW w:w="7764" w:type="dxa"/>
            <w:shd w:val="clear" w:color="auto" w:fill="auto"/>
          </w:tcPr>
          <w:p w:rsidR="00E50AF5" w:rsidRPr="0092620A" w:rsidP="0043494E" w14:paraId="28FBA9BA" w14:textId="28D67D15">
            <w:pPr>
              <w:spacing w:line="360" w:lineRule="auto"/>
              <w:jc w:val="both"/>
              <w:rPr>
                <w:rFonts w:ascii="Verdana" w:hAnsi="Verdana"/>
                <w:b/>
                <w:sz w:val="20"/>
                <w:szCs w:val="20"/>
                <w:u w:val="single"/>
              </w:rPr>
            </w:pPr>
            <w:r>
              <w:rPr>
                <w:rFonts w:ascii="Verdana" w:hAnsi="Verdana"/>
                <w:sz w:val="20"/>
                <w:szCs w:val="20"/>
              </w:rPr>
              <w:t xml:space="preserve">Visual Studio </w:t>
            </w:r>
            <w:r w:rsidR="00CB3C3C">
              <w:rPr>
                <w:rFonts w:ascii="Verdana" w:hAnsi="Verdana"/>
                <w:sz w:val="20"/>
                <w:szCs w:val="20"/>
              </w:rPr>
              <w:t>Code</w:t>
            </w:r>
          </w:p>
        </w:tc>
      </w:tr>
      <w:tr w14:paraId="4E2274BD" w14:textId="77777777" w:rsidTr="0043494E">
        <w:tblPrEx>
          <w:tblW w:w="0" w:type="auto"/>
          <w:tblLook w:val="04A0"/>
        </w:tblPrEx>
        <w:tc>
          <w:tcPr>
            <w:tcW w:w="1668" w:type="dxa"/>
            <w:shd w:val="clear" w:color="auto" w:fill="auto"/>
          </w:tcPr>
          <w:p w:rsidR="00E50AF5" w:rsidRPr="0092620A" w:rsidP="0043494E" w14:paraId="1375A26F"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Environment</w:t>
            </w:r>
          </w:p>
        </w:tc>
        <w:tc>
          <w:tcPr>
            <w:tcW w:w="7764" w:type="dxa"/>
            <w:shd w:val="clear" w:color="auto" w:fill="auto"/>
          </w:tcPr>
          <w:p w:rsidR="00E50AF5" w:rsidRPr="0092620A" w:rsidP="0043494E" w14:paraId="22E534AC" w14:textId="0482338F">
            <w:pPr>
              <w:spacing w:line="360" w:lineRule="auto"/>
              <w:jc w:val="both"/>
              <w:rPr>
                <w:rFonts w:ascii="Verdana" w:hAnsi="Verdana"/>
                <w:sz w:val="20"/>
                <w:szCs w:val="20"/>
              </w:rPr>
            </w:pPr>
            <w:r>
              <w:rPr>
                <w:rFonts w:ascii="Verdana" w:hAnsi="Verdana"/>
                <w:sz w:val="20"/>
                <w:szCs w:val="20"/>
              </w:rPr>
              <w:t>React JS</w:t>
            </w:r>
            <w:r w:rsidRPr="0092620A">
              <w:rPr>
                <w:rFonts w:ascii="Verdana" w:hAnsi="Verdana"/>
                <w:sz w:val="20"/>
                <w:szCs w:val="20"/>
              </w:rPr>
              <w:t>,</w:t>
            </w:r>
            <w:r>
              <w:rPr>
                <w:rFonts w:ascii="Verdana" w:hAnsi="Verdana"/>
                <w:sz w:val="20"/>
                <w:szCs w:val="20"/>
              </w:rPr>
              <w:t xml:space="preserve"> </w:t>
            </w:r>
            <w:r>
              <w:rPr>
                <w:rFonts w:ascii="Verdana" w:hAnsi="Verdana"/>
                <w:sz w:val="20"/>
                <w:szCs w:val="20"/>
              </w:rPr>
              <w:t>Javascript</w:t>
            </w:r>
            <w:r>
              <w:rPr>
                <w:rFonts w:ascii="Verdana" w:hAnsi="Verdana"/>
                <w:sz w:val="20"/>
                <w:szCs w:val="20"/>
              </w:rPr>
              <w:t xml:space="preserve">, </w:t>
            </w:r>
            <w:r>
              <w:rPr>
                <w:rFonts w:ascii="Verdana" w:hAnsi="Verdana"/>
                <w:sz w:val="20"/>
                <w:szCs w:val="20"/>
              </w:rPr>
              <w:t>jQuery,JSON</w:t>
            </w:r>
            <w:r>
              <w:rPr>
                <w:rFonts w:ascii="Verdana" w:hAnsi="Verdana"/>
                <w:sz w:val="20"/>
                <w:szCs w:val="20"/>
              </w:rPr>
              <w:t xml:space="preserve"> API, GIT, Sourcetree</w:t>
            </w:r>
          </w:p>
        </w:tc>
      </w:tr>
    </w:tbl>
    <w:p w:rsidR="00E50AF5" w:rsidP="00E50AF5" w14:paraId="1AE550BA" w14:textId="77777777">
      <w:pPr>
        <w:spacing w:line="276" w:lineRule="auto"/>
        <w:ind w:right="90"/>
        <w:rPr>
          <w:rFonts w:ascii="Tahoma" w:hAnsi="Tahoma" w:cs="Tahoma"/>
          <w:b/>
          <w:color w:val="000000"/>
          <w:sz w:val="18"/>
          <w:szCs w:val="18"/>
          <w:u w:val="single"/>
        </w:rPr>
      </w:pPr>
    </w:p>
    <w:p w:rsidR="00E50AF5" w14:paraId="6B65D76A" w14:textId="77777777">
      <w:pPr>
        <w:spacing w:line="276" w:lineRule="auto"/>
        <w:ind w:right="90"/>
        <w:rPr>
          <w:rFonts w:ascii="Tahoma" w:hAnsi="Tahoma" w:cs="Tahoma"/>
          <w:b/>
          <w:color w:val="000000"/>
          <w:sz w:val="18"/>
          <w:szCs w:val="18"/>
          <w:u w:val="single"/>
        </w:rPr>
      </w:pPr>
    </w:p>
    <w:p w:rsidR="007428DA" w:rsidRPr="007D234B" w:rsidP="007428DA" w14:paraId="1DAA0883" w14:textId="3F3024EC">
      <w:pPr>
        <w:pStyle w:val="Heading6"/>
        <w:rPr>
          <w:rFonts w:ascii="Tahoma" w:hAnsi="Tahoma" w:cs="Tahoma"/>
          <w:bCs w:val="0"/>
          <w:sz w:val="18"/>
          <w:szCs w:val="18"/>
          <w:lang w:val="en-US"/>
        </w:rPr>
      </w:pPr>
      <w:r w:rsidRPr="007D234B">
        <w:rPr>
          <w:rFonts w:ascii="Tahoma" w:hAnsi="Tahoma" w:cs="Tahoma"/>
          <w:bCs w:val="0"/>
          <w:sz w:val="18"/>
          <w:szCs w:val="18"/>
          <w:lang w:val="en-US"/>
        </w:rPr>
        <w:t>Project #</w:t>
      </w:r>
      <w:r w:rsidR="00CB3C3C">
        <w:rPr>
          <w:rFonts w:ascii="Tahoma" w:hAnsi="Tahoma" w:cs="Tahoma"/>
          <w:bCs w:val="0"/>
          <w:sz w:val="18"/>
          <w:szCs w:val="18"/>
          <w:lang w:val="en-US"/>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5"/>
        <w:gridCol w:w="6965"/>
      </w:tblGrid>
      <w:tr w14:paraId="2CD2E001" w14:textId="77777777" w:rsidTr="00E2596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668" w:type="dxa"/>
            <w:shd w:val="clear" w:color="auto" w:fill="auto"/>
          </w:tcPr>
          <w:p w:rsidR="007428DA" w:rsidRPr="0092620A" w:rsidP="00E25968" w14:paraId="1F153D38"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Project</w:t>
            </w:r>
          </w:p>
        </w:tc>
        <w:tc>
          <w:tcPr>
            <w:tcW w:w="7764" w:type="dxa"/>
            <w:shd w:val="clear" w:color="auto" w:fill="auto"/>
          </w:tcPr>
          <w:p w:rsidR="007428DA" w:rsidRPr="00BC7A8F" w:rsidP="00E25968" w14:paraId="0CDA4698" w14:textId="77777777">
            <w:pPr>
              <w:rPr>
                <w:rFonts w:ascii="Tahoma" w:hAnsi="Tahoma" w:cs="Tahoma"/>
                <w:sz w:val="18"/>
                <w:szCs w:val="18"/>
              </w:rPr>
            </w:pPr>
            <w:r>
              <w:rPr>
                <w:rFonts w:ascii="Tahoma" w:hAnsi="Tahoma" w:cs="Tahoma"/>
                <w:b/>
                <w:sz w:val="18"/>
                <w:szCs w:val="18"/>
              </w:rPr>
              <w:t>HPE Technomics Application (Xamarin IOS Mobile Application)</w:t>
            </w:r>
          </w:p>
        </w:tc>
      </w:tr>
      <w:tr w14:paraId="20387F8F" w14:textId="77777777" w:rsidTr="00E25968">
        <w:tblPrEx>
          <w:tblW w:w="0" w:type="auto"/>
          <w:tblLook w:val="04A0"/>
        </w:tblPrEx>
        <w:tc>
          <w:tcPr>
            <w:tcW w:w="1668" w:type="dxa"/>
            <w:shd w:val="clear" w:color="auto" w:fill="auto"/>
          </w:tcPr>
          <w:p w:rsidR="007428DA" w:rsidRPr="0092620A" w:rsidP="00E25968" w14:paraId="30E85557"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Customer</w:t>
            </w:r>
          </w:p>
        </w:tc>
        <w:tc>
          <w:tcPr>
            <w:tcW w:w="7764" w:type="dxa"/>
            <w:shd w:val="clear" w:color="auto" w:fill="auto"/>
          </w:tcPr>
          <w:p w:rsidR="007428DA" w:rsidRPr="0092620A" w:rsidP="00E25968" w14:paraId="5C1EAF50" w14:textId="77777777">
            <w:pPr>
              <w:rPr>
                <w:rFonts w:ascii="Verdana" w:hAnsi="Verdana"/>
                <w:b/>
                <w:sz w:val="20"/>
                <w:szCs w:val="20"/>
                <w:u w:val="single"/>
              </w:rPr>
            </w:pPr>
            <w:r>
              <w:rPr>
                <w:rFonts w:ascii="Tahoma" w:hAnsi="Tahoma" w:cs="Tahoma"/>
                <w:b/>
                <w:sz w:val="18"/>
                <w:szCs w:val="18"/>
              </w:rPr>
              <w:t>Hewlett &amp; Packard</w:t>
            </w:r>
            <w:r w:rsidRPr="002B5800">
              <w:rPr>
                <w:rFonts w:ascii="Tahoma" w:hAnsi="Tahoma" w:cs="Tahoma"/>
                <w:b/>
                <w:sz w:val="18"/>
                <w:szCs w:val="18"/>
              </w:rPr>
              <w:t>, UK</w:t>
            </w:r>
          </w:p>
        </w:tc>
      </w:tr>
      <w:tr w14:paraId="608F4FB6" w14:textId="77777777" w:rsidTr="00E25968">
        <w:tblPrEx>
          <w:tblW w:w="0" w:type="auto"/>
          <w:tblLook w:val="04A0"/>
        </w:tblPrEx>
        <w:tc>
          <w:tcPr>
            <w:tcW w:w="1668" w:type="dxa"/>
            <w:shd w:val="clear" w:color="auto" w:fill="auto"/>
          </w:tcPr>
          <w:p w:rsidR="007428DA" w:rsidRPr="0092620A" w:rsidP="00E25968" w14:paraId="32824F37"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Period</w:t>
            </w:r>
          </w:p>
        </w:tc>
        <w:tc>
          <w:tcPr>
            <w:tcW w:w="7764" w:type="dxa"/>
            <w:shd w:val="clear" w:color="auto" w:fill="auto"/>
          </w:tcPr>
          <w:p w:rsidR="007428DA" w:rsidRPr="0092620A" w:rsidP="00E25968" w14:paraId="4C25C8A5" w14:textId="77777777">
            <w:pPr>
              <w:spacing w:line="360" w:lineRule="auto"/>
              <w:jc w:val="both"/>
              <w:rPr>
                <w:rFonts w:ascii="Verdana" w:hAnsi="Verdana"/>
                <w:b/>
                <w:sz w:val="20"/>
                <w:szCs w:val="20"/>
                <w:u w:val="single"/>
              </w:rPr>
            </w:pPr>
            <w:r>
              <w:rPr>
                <w:rFonts w:ascii="Verdana" w:hAnsi="Verdana"/>
                <w:sz w:val="20"/>
                <w:szCs w:val="20"/>
              </w:rPr>
              <w:t>Dec 2018</w:t>
            </w:r>
            <w:r w:rsidRPr="0092620A">
              <w:rPr>
                <w:rFonts w:ascii="Verdana" w:hAnsi="Verdana"/>
                <w:sz w:val="20"/>
                <w:szCs w:val="20"/>
              </w:rPr>
              <w:t xml:space="preserve"> to till date</w:t>
            </w:r>
          </w:p>
        </w:tc>
      </w:tr>
      <w:tr w14:paraId="16743D15" w14:textId="77777777" w:rsidTr="00E25968">
        <w:tblPrEx>
          <w:tblW w:w="0" w:type="auto"/>
          <w:tblLook w:val="04A0"/>
        </w:tblPrEx>
        <w:tc>
          <w:tcPr>
            <w:tcW w:w="1668" w:type="dxa"/>
            <w:shd w:val="clear" w:color="auto" w:fill="auto"/>
          </w:tcPr>
          <w:p w:rsidR="007428DA" w:rsidRPr="0092620A" w:rsidP="00E25968" w14:paraId="74F1D6ED"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Project description</w:t>
            </w:r>
          </w:p>
        </w:tc>
        <w:tc>
          <w:tcPr>
            <w:tcW w:w="7764" w:type="dxa"/>
            <w:shd w:val="clear" w:color="auto" w:fill="auto"/>
          </w:tcPr>
          <w:p w:rsidR="007428DA" w:rsidP="00E25968" w14:paraId="7CCF2BD1" w14:textId="77777777">
            <w:pPr>
              <w:pStyle w:val="EmployerProjectDates"/>
              <w:rPr>
                <w:rFonts w:ascii="Tahoma" w:hAnsi="Tahoma" w:cs="Tahoma"/>
                <w:b w:val="0"/>
                <w:bCs w:val="0"/>
                <w:sz w:val="18"/>
                <w:szCs w:val="18"/>
              </w:rPr>
            </w:pPr>
            <w:r>
              <w:rPr>
                <w:rFonts w:ascii="Tahoma" w:hAnsi="Tahoma" w:cs="Tahoma"/>
                <w:b w:val="0"/>
                <w:bCs w:val="0"/>
                <w:sz w:val="18"/>
                <w:szCs w:val="18"/>
              </w:rPr>
              <w:t xml:space="preserve">Technomics </w:t>
            </w:r>
            <w:r w:rsidR="00E25968">
              <w:rPr>
                <w:rFonts w:ascii="Tahoma" w:hAnsi="Tahoma" w:cs="Tahoma"/>
                <w:b w:val="0"/>
                <w:bCs w:val="0"/>
                <w:sz w:val="18"/>
                <w:szCs w:val="18"/>
              </w:rPr>
              <w:t>Application</w:t>
            </w:r>
            <w:r>
              <w:rPr>
                <w:rFonts w:ascii="Tahoma" w:hAnsi="Tahoma" w:cs="Tahoma"/>
                <w:b w:val="0"/>
                <w:bCs w:val="0"/>
                <w:sz w:val="18"/>
                <w:szCs w:val="18"/>
              </w:rPr>
              <w:t xml:space="preserve"> is a new mobile application developed to check the existing deals, generate finance quotes for credit. This application also has ability to download the generated quotes in the form of pdfs. This application is developed to support a web application which is used for same purpose of creating credit applications and generating quotes.</w:t>
            </w:r>
          </w:p>
          <w:p w:rsidR="007428DA" w:rsidRPr="0092620A" w:rsidP="00E25968" w14:paraId="32D0FC85" w14:textId="77777777">
            <w:pPr>
              <w:jc w:val="both"/>
              <w:rPr>
                <w:rFonts w:ascii="Verdana" w:hAnsi="Verdana"/>
                <w:sz w:val="20"/>
                <w:szCs w:val="20"/>
              </w:rPr>
            </w:pPr>
          </w:p>
        </w:tc>
      </w:tr>
      <w:tr w14:paraId="6D59A1ED" w14:textId="77777777" w:rsidTr="00E25968">
        <w:tblPrEx>
          <w:tblW w:w="0" w:type="auto"/>
          <w:tblLook w:val="04A0"/>
        </w:tblPrEx>
        <w:trPr>
          <w:trHeight w:val="173"/>
        </w:trPr>
        <w:tc>
          <w:tcPr>
            <w:tcW w:w="1668" w:type="dxa"/>
            <w:shd w:val="clear" w:color="auto" w:fill="auto"/>
          </w:tcPr>
          <w:p w:rsidR="007428DA" w:rsidRPr="0092620A" w:rsidP="00E25968" w14:paraId="0457FC0A"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Role</w:t>
            </w:r>
            <w:r w:rsidRPr="0092620A">
              <w:rPr>
                <w:rFonts w:ascii="Calibri" w:hAnsi="Calibri" w:cs="Arial"/>
                <w:b/>
                <w:sz w:val="22"/>
                <w:szCs w:val="22"/>
                <w:lang w:val="en-GB"/>
              </w:rPr>
              <w:tab/>
            </w:r>
          </w:p>
        </w:tc>
        <w:tc>
          <w:tcPr>
            <w:tcW w:w="7764" w:type="dxa"/>
            <w:shd w:val="clear" w:color="auto" w:fill="auto"/>
          </w:tcPr>
          <w:p w:rsidR="007428DA" w:rsidRPr="0092620A" w:rsidP="00E25968" w14:paraId="3E6CC1F5" w14:textId="77777777">
            <w:pPr>
              <w:spacing w:line="360" w:lineRule="auto"/>
              <w:jc w:val="both"/>
              <w:rPr>
                <w:rFonts w:ascii="Verdana" w:hAnsi="Verdana"/>
                <w:b/>
                <w:sz w:val="20"/>
                <w:szCs w:val="20"/>
                <w:u w:val="single"/>
              </w:rPr>
            </w:pPr>
            <w:r w:rsidRPr="0092620A">
              <w:rPr>
                <w:rFonts w:ascii="Verdana" w:hAnsi="Verdana"/>
                <w:sz w:val="20"/>
                <w:szCs w:val="20"/>
              </w:rPr>
              <w:t>Developer</w:t>
            </w:r>
          </w:p>
        </w:tc>
      </w:tr>
      <w:tr w14:paraId="4BABF0B1" w14:textId="77777777" w:rsidTr="00E25968">
        <w:tblPrEx>
          <w:tblW w:w="0" w:type="auto"/>
          <w:tblLook w:val="04A0"/>
        </w:tblPrEx>
        <w:tc>
          <w:tcPr>
            <w:tcW w:w="1668" w:type="dxa"/>
            <w:shd w:val="clear" w:color="auto" w:fill="auto"/>
          </w:tcPr>
          <w:p w:rsidR="007428DA" w:rsidRPr="0092620A" w:rsidP="00E25968" w14:paraId="22A5FDB5"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Responsibilities</w:t>
            </w:r>
          </w:p>
        </w:tc>
        <w:tc>
          <w:tcPr>
            <w:tcW w:w="7764" w:type="dxa"/>
            <w:shd w:val="clear" w:color="auto" w:fill="auto"/>
          </w:tcPr>
          <w:p w:rsidR="007428DA" w:rsidP="00E25968" w14:paraId="5502BEED" w14:textId="77777777">
            <w:pPr>
              <w:numPr>
                <w:ilvl w:val="0"/>
                <w:numId w:val="8"/>
              </w:numPr>
              <w:suppressAutoHyphens w:val="0"/>
              <w:spacing w:before="280"/>
              <w:textAlignment w:val="baseline"/>
              <w:rPr>
                <w:rFonts w:ascii="Tahoma" w:hAnsi="Tahoma" w:cs="Tahoma"/>
                <w:sz w:val="18"/>
                <w:szCs w:val="18"/>
              </w:rPr>
            </w:pPr>
            <w:r>
              <w:rPr>
                <w:rFonts w:ascii="Tahoma" w:hAnsi="Tahoma" w:cs="Tahoma"/>
                <w:sz w:val="18"/>
                <w:szCs w:val="18"/>
              </w:rPr>
              <w:t xml:space="preserve">Developing </w:t>
            </w:r>
            <w:r w:rsidR="00DE4384">
              <w:rPr>
                <w:rFonts w:ascii="Tahoma" w:hAnsi="Tahoma" w:cs="Tahoma"/>
                <w:sz w:val="18"/>
                <w:szCs w:val="18"/>
              </w:rPr>
              <w:t>screens</w:t>
            </w:r>
            <w:r>
              <w:rPr>
                <w:rFonts w:ascii="Tahoma" w:hAnsi="Tahoma" w:cs="Tahoma"/>
                <w:sz w:val="18"/>
                <w:szCs w:val="18"/>
              </w:rPr>
              <w:t xml:space="preserve"> with</w:t>
            </w:r>
            <w:r w:rsidR="00DE4384">
              <w:rPr>
                <w:rFonts w:ascii="Tahoma" w:hAnsi="Tahoma" w:cs="Tahoma"/>
                <w:sz w:val="18"/>
                <w:szCs w:val="18"/>
              </w:rPr>
              <w:t xml:space="preserve"> Xamarin</w:t>
            </w:r>
            <w:r>
              <w:rPr>
                <w:rFonts w:ascii="Tahoma" w:hAnsi="Tahoma" w:cs="Tahoma"/>
                <w:sz w:val="18"/>
                <w:szCs w:val="18"/>
              </w:rPr>
              <w:t xml:space="preserve"> </w:t>
            </w:r>
            <w:r w:rsidR="00DE4384">
              <w:rPr>
                <w:rFonts w:ascii="Tahoma" w:hAnsi="Tahoma" w:cs="Tahoma"/>
                <w:sz w:val="18"/>
                <w:szCs w:val="18"/>
              </w:rPr>
              <w:t>IOS</w:t>
            </w:r>
            <w:r>
              <w:rPr>
                <w:rFonts w:ascii="Tahoma" w:hAnsi="Tahoma" w:cs="Tahoma"/>
                <w:sz w:val="18"/>
                <w:szCs w:val="18"/>
              </w:rPr>
              <w:t xml:space="preserve"> with </w:t>
            </w:r>
            <w:r w:rsidR="00DE4384">
              <w:rPr>
                <w:rFonts w:ascii="Tahoma" w:hAnsi="Tahoma" w:cs="Tahoma"/>
                <w:sz w:val="18"/>
                <w:szCs w:val="18"/>
              </w:rPr>
              <w:t>views and storyboard</w:t>
            </w:r>
            <w:r>
              <w:rPr>
                <w:rFonts w:ascii="Tahoma" w:hAnsi="Tahoma" w:cs="Tahoma"/>
                <w:sz w:val="18"/>
                <w:szCs w:val="18"/>
              </w:rPr>
              <w:t>.</w:t>
            </w:r>
          </w:p>
          <w:p w:rsidR="007428DA" w:rsidP="00E25968" w14:paraId="65637073" w14:textId="77777777">
            <w:pPr>
              <w:numPr>
                <w:ilvl w:val="0"/>
                <w:numId w:val="8"/>
              </w:numPr>
              <w:suppressAutoHyphens w:val="0"/>
              <w:textAlignment w:val="baseline"/>
              <w:rPr>
                <w:rFonts w:ascii="Tahoma" w:hAnsi="Tahoma" w:cs="Tahoma"/>
                <w:sz w:val="18"/>
                <w:szCs w:val="18"/>
              </w:rPr>
            </w:pPr>
            <w:r>
              <w:rPr>
                <w:rFonts w:ascii="Tahoma" w:hAnsi="Tahoma" w:cs="Tahoma"/>
                <w:sz w:val="18"/>
                <w:szCs w:val="18"/>
              </w:rPr>
              <w:t>Developing applications with Model</w:t>
            </w:r>
            <w:r w:rsidR="00DE4384">
              <w:rPr>
                <w:rFonts w:ascii="Tahoma" w:hAnsi="Tahoma" w:cs="Tahoma"/>
                <w:sz w:val="18"/>
                <w:szCs w:val="18"/>
              </w:rPr>
              <w:t>s</w:t>
            </w:r>
            <w:r>
              <w:rPr>
                <w:rFonts w:ascii="Tahoma" w:hAnsi="Tahoma" w:cs="Tahoma"/>
                <w:sz w:val="18"/>
                <w:szCs w:val="18"/>
              </w:rPr>
              <w:t>, Viewcontroller architecture.</w:t>
            </w:r>
          </w:p>
          <w:p w:rsidR="007428DA" w:rsidP="00E25968" w14:paraId="32DDCA43" w14:textId="77777777">
            <w:pPr>
              <w:numPr>
                <w:ilvl w:val="0"/>
                <w:numId w:val="8"/>
              </w:numPr>
              <w:suppressAutoHyphens w:val="0"/>
              <w:textAlignment w:val="baseline"/>
              <w:rPr>
                <w:rFonts w:ascii="Tahoma" w:hAnsi="Tahoma" w:cs="Tahoma"/>
                <w:sz w:val="18"/>
                <w:szCs w:val="18"/>
              </w:rPr>
            </w:pPr>
            <w:r>
              <w:rPr>
                <w:rFonts w:ascii="Tahoma" w:hAnsi="Tahoma" w:cs="Tahoma"/>
                <w:sz w:val="18"/>
                <w:szCs w:val="18"/>
              </w:rPr>
              <w:t>Developing code to make API</w:t>
            </w:r>
            <w:r>
              <w:rPr>
                <w:rFonts w:ascii="Tahoma" w:hAnsi="Tahoma" w:cs="Tahoma"/>
                <w:sz w:val="18"/>
                <w:szCs w:val="18"/>
              </w:rPr>
              <w:t xml:space="preserve"> calls</w:t>
            </w:r>
          </w:p>
          <w:p w:rsidR="007428DA" w:rsidP="00E25968" w14:paraId="01A5480E" w14:textId="77777777">
            <w:pPr>
              <w:numPr>
                <w:ilvl w:val="0"/>
                <w:numId w:val="8"/>
              </w:numPr>
              <w:suppressAutoHyphens w:val="0"/>
              <w:textAlignment w:val="baseline"/>
              <w:rPr>
                <w:rFonts w:ascii="Tahoma" w:hAnsi="Tahoma" w:cs="Tahoma"/>
                <w:sz w:val="18"/>
                <w:szCs w:val="18"/>
              </w:rPr>
            </w:pPr>
            <w:r>
              <w:rPr>
                <w:rFonts w:ascii="Tahoma" w:hAnsi="Tahoma" w:cs="Tahoma"/>
                <w:sz w:val="18"/>
                <w:szCs w:val="18"/>
              </w:rPr>
              <w:t>Interacting with Business Analysts and Developers in identifying the requirements and designing and implementing the Screens.</w:t>
            </w:r>
          </w:p>
          <w:p w:rsidR="007428DA" w:rsidRPr="003A740A" w:rsidP="00E25968" w14:paraId="3CCA0126" w14:textId="77777777">
            <w:pPr>
              <w:numPr>
                <w:ilvl w:val="0"/>
                <w:numId w:val="8"/>
              </w:numPr>
              <w:suppressAutoHyphens w:val="0"/>
              <w:textAlignment w:val="baseline"/>
              <w:rPr>
                <w:rFonts w:ascii="Tahoma" w:hAnsi="Tahoma" w:cs="Tahoma"/>
                <w:b/>
                <w:sz w:val="18"/>
                <w:szCs w:val="18"/>
              </w:rPr>
            </w:pPr>
            <w:r>
              <w:rPr>
                <w:rFonts w:ascii="Tahoma" w:hAnsi="Tahoma" w:cs="Tahoma"/>
                <w:sz w:val="18"/>
                <w:szCs w:val="18"/>
              </w:rPr>
              <w:t xml:space="preserve">Developed and Optimized </w:t>
            </w:r>
            <w:r w:rsidR="00DE4384">
              <w:rPr>
                <w:rFonts w:ascii="Tahoma" w:hAnsi="Tahoma" w:cs="Tahoma"/>
                <w:sz w:val="18"/>
                <w:szCs w:val="18"/>
              </w:rPr>
              <w:t>the API calling architecture</w:t>
            </w:r>
          </w:p>
          <w:p w:rsidR="003A740A" w:rsidRPr="003A740A" w:rsidP="00E25968" w14:paraId="2C9AF443" w14:textId="77777777">
            <w:pPr>
              <w:numPr>
                <w:ilvl w:val="0"/>
                <w:numId w:val="8"/>
              </w:numPr>
              <w:suppressAutoHyphens w:val="0"/>
              <w:textAlignment w:val="baseline"/>
              <w:rPr>
                <w:rFonts w:ascii="Tahoma" w:hAnsi="Tahoma" w:cs="Tahoma"/>
                <w:bCs/>
                <w:sz w:val="18"/>
                <w:szCs w:val="18"/>
              </w:rPr>
            </w:pPr>
            <w:r w:rsidRPr="003A740A">
              <w:rPr>
                <w:rFonts w:ascii="Tahoma" w:hAnsi="Tahoma" w:cs="Tahoma"/>
                <w:bCs/>
                <w:sz w:val="18"/>
                <w:szCs w:val="18"/>
              </w:rPr>
              <w:t>Created apple developer certificates to provisioning profiles</w:t>
            </w:r>
          </w:p>
          <w:p w:rsidR="003A740A" w:rsidRPr="003A740A" w:rsidP="00E25968" w14:paraId="4F996B08" w14:textId="77777777">
            <w:pPr>
              <w:numPr>
                <w:ilvl w:val="0"/>
                <w:numId w:val="8"/>
              </w:numPr>
              <w:suppressAutoHyphens w:val="0"/>
              <w:textAlignment w:val="baseline"/>
              <w:rPr>
                <w:rFonts w:ascii="Tahoma" w:hAnsi="Tahoma" w:cs="Tahoma"/>
                <w:bCs/>
                <w:sz w:val="18"/>
                <w:szCs w:val="18"/>
              </w:rPr>
            </w:pPr>
            <w:r w:rsidRPr="003A740A">
              <w:rPr>
                <w:rFonts w:ascii="Tahoma" w:hAnsi="Tahoma" w:cs="Tahoma"/>
                <w:bCs/>
                <w:sz w:val="18"/>
                <w:szCs w:val="18"/>
              </w:rPr>
              <w:t>Pushed application to Apple store using Application loader</w:t>
            </w:r>
          </w:p>
        </w:tc>
      </w:tr>
      <w:tr w14:paraId="3CCFBBB7" w14:textId="77777777" w:rsidTr="00E25968">
        <w:tblPrEx>
          <w:tblW w:w="0" w:type="auto"/>
          <w:tblLook w:val="04A0"/>
        </w:tblPrEx>
        <w:tc>
          <w:tcPr>
            <w:tcW w:w="1668" w:type="dxa"/>
            <w:shd w:val="clear" w:color="auto" w:fill="auto"/>
          </w:tcPr>
          <w:p w:rsidR="007428DA" w:rsidRPr="0092620A" w:rsidP="00E25968" w14:paraId="1E3D8787"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Software Tools</w:t>
            </w:r>
          </w:p>
        </w:tc>
        <w:tc>
          <w:tcPr>
            <w:tcW w:w="7764" w:type="dxa"/>
            <w:shd w:val="clear" w:color="auto" w:fill="auto"/>
          </w:tcPr>
          <w:p w:rsidR="007428DA" w:rsidRPr="0092620A" w:rsidP="00E25968" w14:paraId="3984F5A0" w14:textId="77777777">
            <w:pPr>
              <w:spacing w:line="360" w:lineRule="auto"/>
              <w:jc w:val="both"/>
              <w:rPr>
                <w:rFonts w:ascii="Verdana" w:hAnsi="Verdana"/>
                <w:b/>
                <w:sz w:val="20"/>
                <w:szCs w:val="20"/>
                <w:u w:val="single"/>
              </w:rPr>
            </w:pPr>
            <w:r>
              <w:rPr>
                <w:rFonts w:ascii="Verdana" w:hAnsi="Verdana"/>
                <w:sz w:val="20"/>
                <w:szCs w:val="20"/>
              </w:rPr>
              <w:t>Visual Studio 201</w:t>
            </w:r>
            <w:r w:rsidR="00DE4384">
              <w:rPr>
                <w:rFonts w:ascii="Verdana" w:hAnsi="Verdana"/>
                <w:sz w:val="20"/>
                <w:szCs w:val="20"/>
              </w:rPr>
              <w:t>7</w:t>
            </w:r>
          </w:p>
        </w:tc>
      </w:tr>
      <w:tr w14:paraId="28BCC818" w14:textId="77777777" w:rsidTr="00E25968">
        <w:tblPrEx>
          <w:tblW w:w="0" w:type="auto"/>
          <w:tblLook w:val="04A0"/>
        </w:tblPrEx>
        <w:tc>
          <w:tcPr>
            <w:tcW w:w="1668" w:type="dxa"/>
            <w:shd w:val="clear" w:color="auto" w:fill="auto"/>
          </w:tcPr>
          <w:p w:rsidR="007428DA" w:rsidRPr="0092620A" w:rsidP="00E25968" w14:paraId="086124FD"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Environment</w:t>
            </w:r>
          </w:p>
        </w:tc>
        <w:tc>
          <w:tcPr>
            <w:tcW w:w="7764" w:type="dxa"/>
            <w:shd w:val="clear" w:color="auto" w:fill="auto"/>
          </w:tcPr>
          <w:p w:rsidR="007428DA" w:rsidRPr="0092620A" w:rsidP="00E25968" w14:paraId="11D4B8A8" w14:textId="77777777">
            <w:pPr>
              <w:spacing w:line="360" w:lineRule="auto"/>
              <w:jc w:val="both"/>
              <w:rPr>
                <w:rFonts w:ascii="Verdana" w:hAnsi="Verdana"/>
                <w:sz w:val="20"/>
                <w:szCs w:val="20"/>
              </w:rPr>
            </w:pPr>
            <w:r>
              <w:rPr>
                <w:rFonts w:ascii="Verdana" w:hAnsi="Verdana"/>
                <w:sz w:val="20"/>
                <w:szCs w:val="20"/>
              </w:rPr>
              <w:t>Xamarin</w:t>
            </w:r>
            <w:r w:rsidR="004E709E">
              <w:rPr>
                <w:rFonts w:ascii="Verdana" w:hAnsi="Verdana"/>
                <w:sz w:val="20"/>
                <w:szCs w:val="20"/>
              </w:rPr>
              <w:t xml:space="preserve"> iOS</w:t>
            </w:r>
            <w:r w:rsidRPr="0092620A">
              <w:rPr>
                <w:rFonts w:ascii="Verdana" w:hAnsi="Verdana"/>
                <w:sz w:val="20"/>
                <w:szCs w:val="20"/>
              </w:rPr>
              <w:t>,</w:t>
            </w:r>
            <w:r>
              <w:rPr>
                <w:rFonts w:ascii="Verdana" w:hAnsi="Verdana"/>
                <w:sz w:val="20"/>
                <w:szCs w:val="20"/>
              </w:rPr>
              <w:t xml:space="preserve"> C#, </w:t>
            </w:r>
            <w:r w:rsidR="00781C35">
              <w:rPr>
                <w:rFonts w:ascii="Verdana" w:hAnsi="Verdana"/>
                <w:sz w:val="20"/>
                <w:szCs w:val="20"/>
              </w:rPr>
              <w:t xml:space="preserve">JSON API, </w:t>
            </w:r>
            <w:r>
              <w:rPr>
                <w:rFonts w:ascii="Verdana" w:hAnsi="Verdana"/>
                <w:sz w:val="20"/>
                <w:szCs w:val="20"/>
              </w:rPr>
              <w:t>GIT, Sourcetree</w:t>
            </w:r>
          </w:p>
        </w:tc>
      </w:tr>
    </w:tbl>
    <w:p w:rsidR="007428DA" w14:paraId="6D5509FF" w14:textId="77777777">
      <w:pPr>
        <w:spacing w:line="276" w:lineRule="auto"/>
        <w:ind w:right="90"/>
        <w:rPr>
          <w:rFonts w:ascii="Tahoma" w:hAnsi="Tahoma" w:cs="Tahoma"/>
          <w:b/>
          <w:color w:val="000000"/>
          <w:sz w:val="18"/>
          <w:szCs w:val="18"/>
          <w:u w:val="single"/>
        </w:rPr>
      </w:pPr>
    </w:p>
    <w:p w:rsidR="00105035" w:rsidRPr="007D234B" w:rsidP="007D234B" w14:paraId="726D6E33" w14:textId="2975BDF4">
      <w:pPr>
        <w:pStyle w:val="Heading6"/>
        <w:rPr>
          <w:rFonts w:ascii="Tahoma" w:hAnsi="Tahoma" w:cs="Tahoma"/>
          <w:bCs w:val="0"/>
          <w:sz w:val="18"/>
          <w:szCs w:val="18"/>
          <w:lang w:val="en-US"/>
        </w:rPr>
      </w:pPr>
      <w:r w:rsidRPr="007D234B">
        <w:rPr>
          <w:rFonts w:ascii="Tahoma" w:hAnsi="Tahoma" w:cs="Tahoma"/>
          <w:bCs w:val="0"/>
          <w:sz w:val="18"/>
          <w:szCs w:val="18"/>
          <w:lang w:val="en-US"/>
        </w:rPr>
        <w:t>Project #</w:t>
      </w:r>
      <w:r w:rsidR="00CB3C3C">
        <w:rPr>
          <w:rFonts w:ascii="Tahoma" w:hAnsi="Tahoma" w:cs="Tahoma"/>
          <w:bCs w:val="0"/>
          <w:sz w:val="18"/>
          <w:szCs w:val="18"/>
          <w:lang w:val="en-US"/>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5"/>
        <w:gridCol w:w="6965"/>
      </w:tblGrid>
      <w:tr w14:paraId="574DE3BB" w14:textId="77777777" w:rsidTr="00892C3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668" w:type="dxa"/>
            <w:shd w:val="clear" w:color="auto" w:fill="auto"/>
          </w:tcPr>
          <w:p w:rsidR="00BC7A8F" w:rsidRPr="0092620A" w:rsidP="00892C38" w14:paraId="6B299063"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Project</w:t>
            </w:r>
          </w:p>
        </w:tc>
        <w:tc>
          <w:tcPr>
            <w:tcW w:w="7764" w:type="dxa"/>
            <w:shd w:val="clear" w:color="auto" w:fill="auto"/>
          </w:tcPr>
          <w:p w:rsidR="00BC7A8F" w:rsidRPr="00BC7A8F" w:rsidP="00A528A6" w14:paraId="34951B87" w14:textId="77777777">
            <w:pPr>
              <w:rPr>
                <w:rFonts w:ascii="Tahoma" w:hAnsi="Tahoma" w:cs="Tahoma"/>
                <w:sz w:val="18"/>
                <w:szCs w:val="18"/>
              </w:rPr>
            </w:pPr>
            <w:r>
              <w:rPr>
                <w:rFonts w:ascii="Tahoma" w:hAnsi="Tahoma" w:cs="Tahoma"/>
                <w:b/>
                <w:sz w:val="18"/>
                <w:szCs w:val="18"/>
              </w:rPr>
              <w:t>Remote Connect Tool (ASP.NET MVC Web Application)</w:t>
            </w:r>
          </w:p>
        </w:tc>
      </w:tr>
      <w:tr w14:paraId="49689E9C" w14:textId="77777777" w:rsidTr="00892C38">
        <w:tblPrEx>
          <w:tblW w:w="0" w:type="auto"/>
          <w:tblLook w:val="04A0"/>
        </w:tblPrEx>
        <w:tc>
          <w:tcPr>
            <w:tcW w:w="1668" w:type="dxa"/>
            <w:shd w:val="clear" w:color="auto" w:fill="auto"/>
          </w:tcPr>
          <w:p w:rsidR="00BC7A8F" w:rsidRPr="0092620A" w:rsidP="00892C38" w14:paraId="62266708"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Customer</w:t>
            </w:r>
          </w:p>
        </w:tc>
        <w:tc>
          <w:tcPr>
            <w:tcW w:w="7764" w:type="dxa"/>
            <w:shd w:val="clear" w:color="auto" w:fill="auto"/>
          </w:tcPr>
          <w:p w:rsidR="00BC7A8F" w:rsidRPr="0092620A" w:rsidP="002B5800" w14:paraId="764B7F89" w14:textId="77777777">
            <w:pPr>
              <w:rPr>
                <w:rFonts w:ascii="Verdana" w:hAnsi="Verdana"/>
                <w:b/>
                <w:sz w:val="20"/>
                <w:szCs w:val="20"/>
                <w:u w:val="single"/>
              </w:rPr>
            </w:pPr>
            <w:r w:rsidRPr="002B5800">
              <w:rPr>
                <w:rFonts w:ascii="Tahoma" w:hAnsi="Tahoma" w:cs="Tahoma"/>
                <w:b/>
                <w:sz w:val="18"/>
                <w:szCs w:val="18"/>
              </w:rPr>
              <w:t>Xerox Corp</w:t>
            </w:r>
            <w:r w:rsidRPr="002B5800">
              <w:rPr>
                <w:rFonts w:ascii="Tahoma" w:hAnsi="Tahoma" w:cs="Tahoma"/>
                <w:b/>
                <w:sz w:val="18"/>
                <w:szCs w:val="18"/>
              </w:rPr>
              <w:t>, U</w:t>
            </w:r>
            <w:r w:rsidRPr="002B5800">
              <w:rPr>
                <w:rFonts w:ascii="Tahoma" w:hAnsi="Tahoma" w:cs="Tahoma"/>
                <w:b/>
                <w:sz w:val="18"/>
                <w:szCs w:val="18"/>
              </w:rPr>
              <w:t>K</w:t>
            </w:r>
          </w:p>
        </w:tc>
      </w:tr>
      <w:tr w14:paraId="5E633CC9" w14:textId="77777777" w:rsidTr="00892C38">
        <w:tblPrEx>
          <w:tblW w:w="0" w:type="auto"/>
          <w:tblLook w:val="04A0"/>
        </w:tblPrEx>
        <w:tc>
          <w:tcPr>
            <w:tcW w:w="1668" w:type="dxa"/>
            <w:shd w:val="clear" w:color="auto" w:fill="auto"/>
          </w:tcPr>
          <w:p w:rsidR="00BC7A8F" w:rsidRPr="0092620A" w:rsidP="00892C38" w14:paraId="4D99999E"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Period</w:t>
            </w:r>
          </w:p>
        </w:tc>
        <w:tc>
          <w:tcPr>
            <w:tcW w:w="7764" w:type="dxa"/>
            <w:shd w:val="clear" w:color="auto" w:fill="auto"/>
          </w:tcPr>
          <w:p w:rsidR="00BC7A8F" w:rsidRPr="0092620A" w:rsidP="00892C38" w14:paraId="18A71F2A" w14:textId="77777777">
            <w:pPr>
              <w:spacing w:line="360" w:lineRule="auto"/>
              <w:jc w:val="both"/>
              <w:rPr>
                <w:rFonts w:ascii="Verdana" w:hAnsi="Verdana"/>
                <w:b/>
                <w:sz w:val="20"/>
                <w:szCs w:val="20"/>
                <w:u w:val="single"/>
              </w:rPr>
            </w:pPr>
            <w:r>
              <w:rPr>
                <w:rFonts w:ascii="Verdana" w:hAnsi="Verdana"/>
                <w:sz w:val="20"/>
                <w:szCs w:val="20"/>
              </w:rPr>
              <w:t>Mar 2017</w:t>
            </w:r>
            <w:r w:rsidRPr="0092620A">
              <w:rPr>
                <w:rFonts w:ascii="Verdana" w:hAnsi="Verdana"/>
                <w:sz w:val="20"/>
                <w:szCs w:val="20"/>
              </w:rPr>
              <w:t xml:space="preserve"> to </w:t>
            </w:r>
            <w:r w:rsidR="007428DA">
              <w:rPr>
                <w:rFonts w:ascii="Verdana" w:hAnsi="Verdana"/>
                <w:sz w:val="20"/>
                <w:szCs w:val="20"/>
              </w:rPr>
              <w:t>Oct 2018</w:t>
            </w:r>
          </w:p>
        </w:tc>
      </w:tr>
      <w:tr w14:paraId="1ED816D5" w14:textId="77777777" w:rsidTr="00892C38">
        <w:tblPrEx>
          <w:tblW w:w="0" w:type="auto"/>
          <w:tblLook w:val="04A0"/>
        </w:tblPrEx>
        <w:tc>
          <w:tcPr>
            <w:tcW w:w="1668" w:type="dxa"/>
            <w:shd w:val="clear" w:color="auto" w:fill="auto"/>
          </w:tcPr>
          <w:p w:rsidR="00BC7A8F" w:rsidRPr="0092620A" w:rsidP="00892C38" w14:paraId="201FE382"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Project description</w:t>
            </w:r>
          </w:p>
        </w:tc>
        <w:tc>
          <w:tcPr>
            <w:tcW w:w="7764" w:type="dxa"/>
            <w:shd w:val="clear" w:color="auto" w:fill="auto"/>
          </w:tcPr>
          <w:p w:rsidR="00BC7A8F" w:rsidP="00BC7A8F" w14:paraId="0267A8B4" w14:textId="77777777">
            <w:pPr>
              <w:pStyle w:val="EmployerProjectDates"/>
              <w:rPr>
                <w:rFonts w:ascii="Tahoma" w:hAnsi="Tahoma" w:cs="Tahoma"/>
                <w:b w:val="0"/>
                <w:bCs w:val="0"/>
                <w:sz w:val="18"/>
                <w:szCs w:val="18"/>
              </w:rPr>
            </w:pPr>
            <w:r>
              <w:rPr>
                <w:rFonts w:ascii="Tahoma" w:hAnsi="Tahoma" w:cs="Tahoma"/>
                <w:b w:val="0"/>
                <w:bCs w:val="0"/>
                <w:sz w:val="18"/>
                <w:szCs w:val="18"/>
              </w:rPr>
              <w:t>Remote Connect Tool is a new application developed to maintain d</w:t>
            </w:r>
            <w:r w:rsidR="002B5800">
              <w:rPr>
                <w:rFonts w:ascii="Tahoma" w:hAnsi="Tahoma" w:cs="Tahoma"/>
                <w:b w:val="0"/>
                <w:bCs w:val="0"/>
                <w:sz w:val="18"/>
                <w:szCs w:val="18"/>
              </w:rPr>
              <w:t>ata related to Supplies, Meters</w:t>
            </w:r>
            <w:r>
              <w:rPr>
                <w:rFonts w:ascii="Tahoma" w:hAnsi="Tahoma" w:cs="Tahoma"/>
                <w:b w:val="0"/>
                <w:bCs w:val="0"/>
                <w:sz w:val="18"/>
                <w:szCs w:val="18"/>
              </w:rPr>
              <w:t xml:space="preserve"> </w:t>
            </w:r>
            <w:r w:rsidR="002B5800">
              <w:rPr>
                <w:rFonts w:ascii="Tahoma" w:hAnsi="Tahoma" w:cs="Tahoma"/>
                <w:b w:val="0"/>
                <w:bCs w:val="0"/>
                <w:sz w:val="18"/>
                <w:szCs w:val="18"/>
              </w:rPr>
              <w:t>and Connectivity</w:t>
            </w:r>
            <w:r>
              <w:rPr>
                <w:rFonts w:ascii="Tahoma" w:hAnsi="Tahoma" w:cs="Tahoma"/>
                <w:b w:val="0"/>
                <w:bCs w:val="0"/>
                <w:sz w:val="18"/>
                <w:szCs w:val="18"/>
              </w:rPr>
              <w:t xml:space="preserve"> of Xerox machines </w:t>
            </w:r>
            <w:r>
              <w:rPr>
                <w:rFonts w:ascii="Tahoma" w:hAnsi="Tahoma" w:cs="Tahoma"/>
                <w:b w:val="0"/>
                <w:bCs w:val="0"/>
                <w:sz w:val="18"/>
                <w:szCs w:val="18"/>
              </w:rPr>
              <w:t xml:space="preserve">and added the new features </w:t>
            </w:r>
            <w:r>
              <w:rPr>
                <w:rFonts w:ascii="Tahoma" w:hAnsi="Tahoma" w:cs="Tahoma"/>
                <w:b w:val="0"/>
                <w:bCs w:val="0"/>
                <w:sz w:val="18"/>
                <w:szCs w:val="18"/>
              </w:rPr>
              <w:t xml:space="preserve">to generate reports </w:t>
            </w:r>
            <w:r>
              <w:rPr>
                <w:rFonts w:ascii="Tahoma" w:hAnsi="Tahoma" w:cs="Tahoma"/>
                <w:b w:val="0"/>
                <w:bCs w:val="0"/>
                <w:sz w:val="18"/>
                <w:szCs w:val="18"/>
              </w:rPr>
              <w:t>and optimized the report performance</w:t>
            </w:r>
            <w:r w:rsidR="00B303F9">
              <w:rPr>
                <w:rFonts w:ascii="Tahoma" w:hAnsi="Tahoma" w:cs="Tahoma"/>
                <w:b w:val="0"/>
                <w:bCs w:val="0"/>
                <w:sz w:val="18"/>
                <w:szCs w:val="18"/>
              </w:rPr>
              <w:t xml:space="preserve">. Remote Connect tool aids </w:t>
            </w:r>
            <w:r w:rsidR="00B303F9">
              <w:rPr>
                <w:rFonts w:ascii="Tahoma" w:hAnsi="Tahoma" w:cs="Tahoma"/>
                <w:b w:val="0"/>
                <w:bCs w:val="0"/>
                <w:sz w:val="18"/>
                <w:szCs w:val="18"/>
              </w:rPr>
              <w:t xml:space="preserve">the partners and customers of Xerox organization by generating detailed reports of services </w:t>
            </w:r>
          </w:p>
          <w:p w:rsidR="00BC7A8F" w:rsidRPr="0092620A" w:rsidP="00892C38" w14:paraId="5DBFB6E3" w14:textId="77777777">
            <w:pPr>
              <w:jc w:val="both"/>
              <w:rPr>
                <w:rFonts w:ascii="Verdana" w:hAnsi="Verdana"/>
                <w:sz w:val="20"/>
                <w:szCs w:val="20"/>
              </w:rPr>
            </w:pPr>
          </w:p>
        </w:tc>
      </w:tr>
      <w:tr w14:paraId="17C3FD57" w14:textId="77777777" w:rsidTr="00892C38">
        <w:tblPrEx>
          <w:tblW w:w="0" w:type="auto"/>
          <w:tblLook w:val="04A0"/>
        </w:tblPrEx>
        <w:trPr>
          <w:trHeight w:val="173"/>
        </w:trPr>
        <w:tc>
          <w:tcPr>
            <w:tcW w:w="1668" w:type="dxa"/>
            <w:shd w:val="clear" w:color="auto" w:fill="auto"/>
          </w:tcPr>
          <w:p w:rsidR="00BC7A8F" w:rsidRPr="0092620A" w:rsidP="00892C38" w14:paraId="62F0B73A"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Role</w:t>
            </w:r>
            <w:r w:rsidRPr="0092620A">
              <w:rPr>
                <w:rFonts w:ascii="Calibri" w:hAnsi="Calibri" w:cs="Arial"/>
                <w:b/>
                <w:sz w:val="22"/>
                <w:szCs w:val="22"/>
                <w:lang w:val="en-GB"/>
              </w:rPr>
              <w:tab/>
            </w:r>
          </w:p>
        </w:tc>
        <w:tc>
          <w:tcPr>
            <w:tcW w:w="7764" w:type="dxa"/>
            <w:shd w:val="clear" w:color="auto" w:fill="auto"/>
          </w:tcPr>
          <w:p w:rsidR="00BC7A8F" w:rsidRPr="0092620A" w:rsidP="00892C38" w14:paraId="47B221B5" w14:textId="77777777">
            <w:pPr>
              <w:spacing w:line="360" w:lineRule="auto"/>
              <w:jc w:val="both"/>
              <w:rPr>
                <w:rFonts w:ascii="Verdana" w:hAnsi="Verdana"/>
                <w:b/>
                <w:sz w:val="20"/>
                <w:szCs w:val="20"/>
                <w:u w:val="single"/>
              </w:rPr>
            </w:pPr>
            <w:r w:rsidRPr="0092620A">
              <w:rPr>
                <w:rFonts w:ascii="Verdana" w:hAnsi="Verdana"/>
                <w:sz w:val="20"/>
                <w:szCs w:val="20"/>
              </w:rPr>
              <w:t>Developer</w:t>
            </w:r>
          </w:p>
        </w:tc>
      </w:tr>
      <w:tr w14:paraId="3BE584D8" w14:textId="77777777" w:rsidTr="00892C38">
        <w:tblPrEx>
          <w:tblW w:w="0" w:type="auto"/>
          <w:tblLook w:val="04A0"/>
        </w:tblPrEx>
        <w:tc>
          <w:tcPr>
            <w:tcW w:w="1668" w:type="dxa"/>
            <w:shd w:val="clear" w:color="auto" w:fill="auto"/>
          </w:tcPr>
          <w:p w:rsidR="00BC7A8F" w:rsidRPr="0092620A" w:rsidP="00892C38" w14:paraId="54DAAB40"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Responsibilities</w:t>
            </w:r>
          </w:p>
        </w:tc>
        <w:tc>
          <w:tcPr>
            <w:tcW w:w="7764" w:type="dxa"/>
            <w:shd w:val="clear" w:color="auto" w:fill="auto"/>
          </w:tcPr>
          <w:p w:rsidR="009F166B" w:rsidP="002B5800" w14:paraId="63E89C60" w14:textId="77777777">
            <w:pPr>
              <w:numPr>
                <w:ilvl w:val="0"/>
                <w:numId w:val="8"/>
              </w:numPr>
              <w:suppressAutoHyphens w:val="0"/>
              <w:spacing w:before="280"/>
              <w:textAlignment w:val="baseline"/>
              <w:rPr>
                <w:rFonts w:ascii="Tahoma" w:hAnsi="Tahoma" w:cs="Tahoma"/>
                <w:sz w:val="18"/>
                <w:szCs w:val="18"/>
              </w:rPr>
            </w:pPr>
            <w:r>
              <w:rPr>
                <w:rFonts w:ascii="Tahoma" w:hAnsi="Tahoma" w:cs="Tahoma"/>
                <w:sz w:val="18"/>
                <w:szCs w:val="18"/>
              </w:rPr>
              <w:t>Developing web pages with Razor view engine with layout and partial pages.</w:t>
            </w:r>
          </w:p>
          <w:p w:rsidR="009F166B" w:rsidP="009F166B" w14:paraId="6DC3FED1" w14:textId="77777777">
            <w:pPr>
              <w:numPr>
                <w:ilvl w:val="0"/>
                <w:numId w:val="8"/>
              </w:numPr>
              <w:suppressAutoHyphens w:val="0"/>
              <w:textAlignment w:val="baseline"/>
              <w:rPr>
                <w:rFonts w:ascii="Tahoma" w:hAnsi="Tahoma" w:cs="Tahoma"/>
                <w:sz w:val="18"/>
                <w:szCs w:val="18"/>
              </w:rPr>
            </w:pPr>
            <w:r>
              <w:rPr>
                <w:rFonts w:ascii="Tahoma" w:hAnsi="Tahoma" w:cs="Tahoma"/>
                <w:sz w:val="18"/>
                <w:szCs w:val="18"/>
              </w:rPr>
              <w:t>Developing applications with Model, View and controller architecture.</w:t>
            </w:r>
          </w:p>
          <w:p w:rsidR="009F166B" w:rsidP="009F166B" w14:paraId="13138001" w14:textId="77777777">
            <w:pPr>
              <w:numPr>
                <w:ilvl w:val="0"/>
                <w:numId w:val="8"/>
              </w:numPr>
              <w:suppressAutoHyphens w:val="0"/>
              <w:textAlignment w:val="baseline"/>
              <w:rPr>
                <w:rFonts w:ascii="Tahoma" w:hAnsi="Tahoma" w:cs="Tahoma"/>
                <w:sz w:val="18"/>
                <w:szCs w:val="18"/>
              </w:rPr>
            </w:pPr>
            <w:r>
              <w:rPr>
                <w:rFonts w:ascii="Tahoma" w:hAnsi="Tahoma" w:cs="Tahoma"/>
                <w:sz w:val="18"/>
                <w:szCs w:val="18"/>
              </w:rPr>
              <w:t>JQuery DOM manipulations, AJAX calls</w:t>
            </w:r>
          </w:p>
          <w:p w:rsidR="00BC7A8F" w:rsidP="00BC7A8F" w14:paraId="6E226560" w14:textId="77777777">
            <w:pPr>
              <w:numPr>
                <w:ilvl w:val="0"/>
                <w:numId w:val="8"/>
              </w:numPr>
              <w:suppressAutoHyphens w:val="0"/>
              <w:textAlignment w:val="baseline"/>
              <w:rPr>
                <w:rFonts w:ascii="Tahoma" w:hAnsi="Tahoma" w:cs="Tahoma"/>
                <w:sz w:val="18"/>
                <w:szCs w:val="18"/>
              </w:rPr>
            </w:pPr>
            <w:r>
              <w:rPr>
                <w:rFonts w:ascii="Tahoma" w:hAnsi="Tahoma" w:cs="Tahoma"/>
                <w:sz w:val="18"/>
                <w:szCs w:val="18"/>
              </w:rPr>
              <w:t xml:space="preserve">Interacting with Business Analysts and Developers in identifying the requirements and designing and implementing the </w:t>
            </w:r>
            <w:r w:rsidR="00B303F9">
              <w:rPr>
                <w:rFonts w:ascii="Tahoma" w:hAnsi="Tahoma" w:cs="Tahoma"/>
                <w:sz w:val="18"/>
                <w:szCs w:val="18"/>
              </w:rPr>
              <w:t>Screens</w:t>
            </w:r>
            <w:r>
              <w:rPr>
                <w:rFonts w:ascii="Tahoma" w:hAnsi="Tahoma" w:cs="Tahoma"/>
                <w:sz w:val="18"/>
                <w:szCs w:val="18"/>
              </w:rPr>
              <w:t>.</w:t>
            </w:r>
          </w:p>
          <w:p w:rsidR="00BC7A8F" w:rsidRPr="00BC7A8F" w:rsidP="00B303F9" w14:paraId="38980ADD" w14:textId="77777777">
            <w:pPr>
              <w:numPr>
                <w:ilvl w:val="0"/>
                <w:numId w:val="8"/>
              </w:numPr>
              <w:suppressAutoHyphens w:val="0"/>
              <w:textAlignment w:val="baseline"/>
              <w:rPr>
                <w:rFonts w:ascii="Tahoma" w:hAnsi="Tahoma" w:cs="Tahoma"/>
                <w:b/>
                <w:sz w:val="18"/>
                <w:szCs w:val="18"/>
              </w:rPr>
            </w:pPr>
            <w:r>
              <w:rPr>
                <w:rFonts w:ascii="Tahoma" w:hAnsi="Tahoma" w:cs="Tahoma"/>
                <w:sz w:val="18"/>
                <w:szCs w:val="18"/>
              </w:rPr>
              <w:t>Developed and Optimized Stored Procedures, Views, and User-Defined Functions for the Application.</w:t>
            </w:r>
          </w:p>
        </w:tc>
      </w:tr>
      <w:tr w14:paraId="41C944B7" w14:textId="77777777" w:rsidTr="00892C38">
        <w:tblPrEx>
          <w:tblW w:w="0" w:type="auto"/>
          <w:tblLook w:val="04A0"/>
        </w:tblPrEx>
        <w:tc>
          <w:tcPr>
            <w:tcW w:w="1668" w:type="dxa"/>
            <w:shd w:val="clear" w:color="auto" w:fill="auto"/>
          </w:tcPr>
          <w:p w:rsidR="00BC7A8F" w:rsidRPr="0092620A" w:rsidP="00892C38" w14:paraId="6F263406"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Software Tools</w:t>
            </w:r>
          </w:p>
        </w:tc>
        <w:tc>
          <w:tcPr>
            <w:tcW w:w="7764" w:type="dxa"/>
            <w:shd w:val="clear" w:color="auto" w:fill="auto"/>
          </w:tcPr>
          <w:p w:rsidR="00BC7A8F" w:rsidRPr="0092620A" w:rsidP="00892C38" w14:paraId="27A6B70D" w14:textId="77777777">
            <w:pPr>
              <w:spacing w:line="360" w:lineRule="auto"/>
              <w:jc w:val="both"/>
              <w:rPr>
                <w:rFonts w:ascii="Verdana" w:hAnsi="Verdana"/>
                <w:b/>
                <w:sz w:val="20"/>
                <w:szCs w:val="20"/>
                <w:u w:val="single"/>
              </w:rPr>
            </w:pPr>
            <w:r>
              <w:rPr>
                <w:rFonts w:ascii="Verdana" w:hAnsi="Verdana"/>
                <w:sz w:val="20"/>
                <w:szCs w:val="20"/>
              </w:rPr>
              <w:t>Visual Studio 2012</w:t>
            </w:r>
          </w:p>
        </w:tc>
      </w:tr>
      <w:tr w14:paraId="1D6039B6" w14:textId="77777777" w:rsidTr="00892C38">
        <w:tblPrEx>
          <w:tblW w:w="0" w:type="auto"/>
          <w:tblLook w:val="04A0"/>
        </w:tblPrEx>
        <w:tc>
          <w:tcPr>
            <w:tcW w:w="1668" w:type="dxa"/>
            <w:shd w:val="clear" w:color="auto" w:fill="auto"/>
          </w:tcPr>
          <w:p w:rsidR="00BC7A8F" w:rsidRPr="0092620A" w:rsidP="00892C38" w14:paraId="615DF5E6"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Environment</w:t>
            </w:r>
          </w:p>
        </w:tc>
        <w:tc>
          <w:tcPr>
            <w:tcW w:w="7764" w:type="dxa"/>
            <w:shd w:val="clear" w:color="auto" w:fill="auto"/>
          </w:tcPr>
          <w:p w:rsidR="00BC7A8F" w:rsidRPr="0092620A" w:rsidP="00B303F9" w14:paraId="6CAF5517" w14:textId="77777777">
            <w:pPr>
              <w:spacing w:line="360" w:lineRule="auto"/>
              <w:jc w:val="both"/>
              <w:rPr>
                <w:rFonts w:ascii="Verdana" w:hAnsi="Verdana"/>
                <w:sz w:val="20"/>
                <w:szCs w:val="20"/>
              </w:rPr>
            </w:pPr>
            <w:r>
              <w:rPr>
                <w:rFonts w:ascii="Verdana" w:hAnsi="Verdana"/>
                <w:sz w:val="20"/>
                <w:szCs w:val="20"/>
              </w:rPr>
              <w:t>ASP</w:t>
            </w:r>
            <w:r w:rsidRPr="0092620A">
              <w:rPr>
                <w:rFonts w:ascii="Verdana" w:hAnsi="Verdana"/>
                <w:sz w:val="20"/>
                <w:szCs w:val="20"/>
              </w:rPr>
              <w:t>.Net</w:t>
            </w:r>
            <w:r>
              <w:rPr>
                <w:rFonts w:ascii="Verdana" w:hAnsi="Verdana"/>
                <w:sz w:val="20"/>
                <w:szCs w:val="20"/>
              </w:rPr>
              <w:t xml:space="preserve"> MVC 6</w:t>
            </w:r>
            <w:r w:rsidRPr="0092620A">
              <w:rPr>
                <w:rFonts w:ascii="Verdana" w:hAnsi="Verdana"/>
                <w:sz w:val="20"/>
                <w:szCs w:val="20"/>
              </w:rPr>
              <w:t>,</w:t>
            </w:r>
            <w:r>
              <w:rPr>
                <w:rFonts w:ascii="Verdana" w:hAnsi="Verdana"/>
                <w:sz w:val="20"/>
                <w:szCs w:val="20"/>
              </w:rPr>
              <w:t xml:space="preserve"> C#, </w:t>
            </w:r>
            <w:r w:rsidR="002B5800">
              <w:rPr>
                <w:rFonts w:ascii="Verdana" w:hAnsi="Verdana"/>
                <w:sz w:val="20"/>
                <w:szCs w:val="20"/>
              </w:rPr>
              <w:t>JQuery</w:t>
            </w:r>
            <w:r>
              <w:rPr>
                <w:rFonts w:ascii="Verdana" w:hAnsi="Verdana"/>
                <w:sz w:val="20"/>
                <w:szCs w:val="20"/>
              </w:rPr>
              <w:t xml:space="preserve">, </w:t>
            </w:r>
            <w:r w:rsidRPr="0092620A">
              <w:rPr>
                <w:rFonts w:ascii="Verdana" w:hAnsi="Verdana"/>
                <w:sz w:val="20"/>
                <w:szCs w:val="20"/>
              </w:rPr>
              <w:t>SQL Server</w:t>
            </w:r>
            <w:r>
              <w:rPr>
                <w:rFonts w:ascii="Verdana" w:hAnsi="Verdana"/>
                <w:sz w:val="20"/>
                <w:szCs w:val="20"/>
              </w:rPr>
              <w:t>,</w:t>
            </w:r>
            <w:r>
              <w:rPr>
                <w:rFonts w:ascii="Tahoma" w:hAnsi="Tahoma" w:cs="Tahoma"/>
                <w:sz w:val="18"/>
                <w:szCs w:val="18"/>
              </w:rPr>
              <w:t xml:space="preserve"> ADO.NET,</w:t>
            </w:r>
            <w:r>
              <w:rPr>
                <w:rFonts w:ascii="Tahoma" w:eastAsia="Tahoma" w:hAnsi="Tahoma" w:cs="Tahoma"/>
                <w:sz w:val="18"/>
                <w:szCs w:val="18"/>
              </w:rPr>
              <w:t xml:space="preserve"> </w:t>
            </w:r>
            <w:r w:rsidR="00EF7983">
              <w:rPr>
                <w:rFonts w:ascii="Tahoma" w:hAnsi="Tahoma" w:cs="Tahoma"/>
                <w:sz w:val="18"/>
                <w:szCs w:val="18"/>
              </w:rPr>
              <w:t>XML, TFS</w:t>
            </w:r>
          </w:p>
        </w:tc>
      </w:tr>
    </w:tbl>
    <w:p w:rsidR="000269C7" w:rsidRPr="006B3205" w:rsidP="006B3205" w14:paraId="0F92B364" w14:textId="4AB2D66E">
      <w:pPr>
        <w:pStyle w:val="Heading6"/>
        <w:rPr>
          <w:rFonts w:ascii="Tahoma" w:hAnsi="Tahoma" w:cs="Tahoma"/>
          <w:bCs w:val="0"/>
          <w:sz w:val="18"/>
          <w:szCs w:val="18"/>
          <w:lang w:val="en-US"/>
        </w:rPr>
      </w:pPr>
      <w:r>
        <w:rPr>
          <w:rFonts w:ascii="Tahoma" w:hAnsi="Tahoma" w:cs="Tahoma"/>
          <w:bCs w:val="0"/>
          <w:sz w:val="18"/>
          <w:szCs w:val="18"/>
          <w:lang w:val="en-US"/>
        </w:rPr>
        <w:t>Project #</w:t>
      </w:r>
      <w:r w:rsidR="00CB3C3C">
        <w:rPr>
          <w:rFonts w:ascii="Tahoma" w:hAnsi="Tahoma" w:cs="Tahoma"/>
          <w:bCs w:val="0"/>
          <w:sz w:val="18"/>
          <w:szCs w:val="18"/>
          <w:lang w:val="en-US"/>
        </w:rPr>
        <w:t>5</w:t>
      </w:r>
      <w:r w:rsidRPr="007D234B">
        <w:rPr>
          <w:rFonts w:ascii="Tahoma" w:hAnsi="Tahoma" w:cs="Tahoma"/>
          <w:bCs w:val="0"/>
          <w:sz w:val="18"/>
          <w:szCs w:val="18"/>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5"/>
        <w:gridCol w:w="6965"/>
      </w:tblGrid>
      <w:tr w14:paraId="16CD718C" w14:textId="77777777" w:rsidTr="00892C3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668" w:type="dxa"/>
            <w:shd w:val="clear" w:color="auto" w:fill="auto"/>
          </w:tcPr>
          <w:p w:rsidR="006B3205" w:rsidRPr="0092620A" w:rsidP="00892C38" w14:paraId="09F8C69E"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Project</w:t>
            </w:r>
          </w:p>
        </w:tc>
        <w:tc>
          <w:tcPr>
            <w:tcW w:w="7764" w:type="dxa"/>
            <w:shd w:val="clear" w:color="auto" w:fill="auto"/>
          </w:tcPr>
          <w:p w:rsidR="006B3205" w:rsidRPr="0092620A" w:rsidP="002B5800" w14:paraId="27E85339" w14:textId="77777777">
            <w:pPr>
              <w:rPr>
                <w:rFonts w:ascii="Verdana" w:hAnsi="Verdana"/>
                <w:b/>
                <w:sz w:val="20"/>
                <w:szCs w:val="20"/>
                <w:u w:val="single"/>
              </w:rPr>
            </w:pPr>
            <w:r w:rsidRPr="002B5800">
              <w:rPr>
                <w:rFonts w:ascii="Tahoma" w:hAnsi="Tahoma" w:cs="Tahoma"/>
                <w:b/>
                <w:sz w:val="18"/>
                <w:szCs w:val="18"/>
              </w:rPr>
              <w:t>Rewrite Gun Applications</w:t>
            </w:r>
            <w:r>
              <w:rPr>
                <w:rFonts w:ascii="Tahoma" w:hAnsi="Tahoma" w:cs="Tahoma"/>
                <w:bCs/>
                <w:sz w:val="18"/>
                <w:szCs w:val="18"/>
              </w:rPr>
              <w:t xml:space="preserve">  </w:t>
            </w:r>
          </w:p>
        </w:tc>
      </w:tr>
      <w:tr w14:paraId="79299EF9" w14:textId="77777777" w:rsidTr="00892C38">
        <w:tblPrEx>
          <w:tblW w:w="0" w:type="auto"/>
          <w:tblLook w:val="04A0"/>
        </w:tblPrEx>
        <w:tc>
          <w:tcPr>
            <w:tcW w:w="1668" w:type="dxa"/>
            <w:shd w:val="clear" w:color="auto" w:fill="auto"/>
          </w:tcPr>
          <w:p w:rsidR="006B3205" w:rsidRPr="0092620A" w:rsidP="00892C38" w14:paraId="6289D868"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Customer</w:t>
            </w:r>
          </w:p>
        </w:tc>
        <w:tc>
          <w:tcPr>
            <w:tcW w:w="7764" w:type="dxa"/>
            <w:shd w:val="clear" w:color="auto" w:fill="auto"/>
          </w:tcPr>
          <w:p w:rsidR="006B3205" w:rsidRPr="0092620A" w:rsidP="002B5800" w14:paraId="5D3FF1BC" w14:textId="77777777">
            <w:pPr>
              <w:rPr>
                <w:rFonts w:ascii="Verdana" w:hAnsi="Verdana"/>
                <w:b/>
                <w:sz w:val="20"/>
                <w:szCs w:val="20"/>
                <w:u w:val="single"/>
              </w:rPr>
            </w:pPr>
            <w:r w:rsidRPr="002B5800">
              <w:rPr>
                <w:rFonts w:ascii="Tahoma" w:hAnsi="Tahoma" w:cs="Tahoma"/>
                <w:b/>
                <w:sz w:val="18"/>
                <w:szCs w:val="18"/>
              </w:rPr>
              <w:t>Xerox Corp, UK</w:t>
            </w:r>
          </w:p>
        </w:tc>
      </w:tr>
      <w:tr w14:paraId="21E2F353" w14:textId="77777777" w:rsidTr="00892C38">
        <w:tblPrEx>
          <w:tblW w:w="0" w:type="auto"/>
          <w:tblLook w:val="04A0"/>
        </w:tblPrEx>
        <w:tc>
          <w:tcPr>
            <w:tcW w:w="1668" w:type="dxa"/>
            <w:shd w:val="clear" w:color="auto" w:fill="auto"/>
          </w:tcPr>
          <w:p w:rsidR="006B3205" w:rsidRPr="0092620A" w:rsidP="00892C38" w14:paraId="4CC4A2F4"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Period</w:t>
            </w:r>
          </w:p>
        </w:tc>
        <w:tc>
          <w:tcPr>
            <w:tcW w:w="7764" w:type="dxa"/>
            <w:shd w:val="clear" w:color="auto" w:fill="auto"/>
          </w:tcPr>
          <w:p w:rsidR="006B3205" w:rsidRPr="0092620A" w:rsidP="009F166B" w14:paraId="2EAC4515" w14:textId="77777777">
            <w:pPr>
              <w:spacing w:line="360" w:lineRule="auto"/>
              <w:jc w:val="both"/>
              <w:rPr>
                <w:rFonts w:ascii="Verdana" w:hAnsi="Verdana"/>
                <w:b/>
                <w:sz w:val="20"/>
                <w:szCs w:val="20"/>
                <w:u w:val="single"/>
              </w:rPr>
            </w:pPr>
            <w:r>
              <w:rPr>
                <w:rFonts w:ascii="Verdana" w:hAnsi="Verdana"/>
                <w:sz w:val="20"/>
                <w:szCs w:val="20"/>
              </w:rPr>
              <w:t>Dec 2016</w:t>
            </w:r>
            <w:r>
              <w:rPr>
                <w:rFonts w:ascii="Verdana" w:hAnsi="Verdana"/>
                <w:sz w:val="20"/>
                <w:szCs w:val="20"/>
              </w:rPr>
              <w:t xml:space="preserve"> to </w:t>
            </w:r>
            <w:r>
              <w:rPr>
                <w:rFonts w:ascii="Verdana" w:hAnsi="Verdana"/>
                <w:sz w:val="20"/>
                <w:szCs w:val="20"/>
              </w:rPr>
              <w:t>Oct</w:t>
            </w:r>
            <w:r>
              <w:rPr>
                <w:rFonts w:ascii="Verdana" w:hAnsi="Verdana"/>
                <w:sz w:val="20"/>
                <w:szCs w:val="20"/>
              </w:rPr>
              <w:t xml:space="preserve"> 201</w:t>
            </w:r>
            <w:r>
              <w:rPr>
                <w:rFonts w:ascii="Verdana" w:hAnsi="Verdana"/>
                <w:sz w:val="20"/>
                <w:szCs w:val="20"/>
              </w:rPr>
              <w:t>7</w:t>
            </w:r>
          </w:p>
        </w:tc>
      </w:tr>
      <w:tr w14:paraId="1EEDC621" w14:textId="77777777" w:rsidTr="00892C38">
        <w:tblPrEx>
          <w:tblW w:w="0" w:type="auto"/>
          <w:tblLook w:val="04A0"/>
        </w:tblPrEx>
        <w:tc>
          <w:tcPr>
            <w:tcW w:w="1668" w:type="dxa"/>
            <w:shd w:val="clear" w:color="auto" w:fill="auto"/>
          </w:tcPr>
          <w:p w:rsidR="006B3205" w:rsidRPr="0092620A" w:rsidP="00892C38" w14:paraId="1A9D6F93"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Project description</w:t>
            </w:r>
          </w:p>
        </w:tc>
        <w:tc>
          <w:tcPr>
            <w:tcW w:w="7764" w:type="dxa"/>
            <w:shd w:val="clear" w:color="auto" w:fill="auto"/>
          </w:tcPr>
          <w:p w:rsidR="006B3205" w:rsidP="006B3205" w14:paraId="24CE2BA0" w14:textId="77777777">
            <w:pPr>
              <w:pStyle w:val="EmployerProjectDates"/>
              <w:rPr>
                <w:rFonts w:ascii="Tahoma" w:hAnsi="Tahoma" w:cs="Tahoma"/>
                <w:bCs w:val="0"/>
                <w:sz w:val="18"/>
                <w:szCs w:val="18"/>
              </w:rPr>
            </w:pPr>
            <w:r>
              <w:rPr>
                <w:rFonts w:ascii="Tahoma" w:hAnsi="Tahoma" w:cs="Tahoma"/>
                <w:b w:val="0"/>
                <w:bCs w:val="0"/>
                <w:sz w:val="18"/>
                <w:szCs w:val="18"/>
              </w:rPr>
              <w:t xml:space="preserve">A gun is a mobile like gadget used to scan barcodes on the supply boxes of new machinery created, ready to ship or moving the boxes from one shipment location to another. Gun has windows operating system installed. Guns had VB applications installed. To make these operations from the gadget easy to use and connect the application to web, Rewrite Gun Applications project was initiated. The project installed VB.Net web applications to the gun. </w:t>
            </w:r>
          </w:p>
          <w:p w:rsidR="006B3205" w:rsidRPr="0092620A" w:rsidP="00892C38" w14:paraId="146C6F12" w14:textId="77777777">
            <w:pPr>
              <w:jc w:val="both"/>
              <w:rPr>
                <w:rFonts w:ascii="Verdana" w:hAnsi="Verdana"/>
                <w:sz w:val="20"/>
                <w:szCs w:val="20"/>
              </w:rPr>
            </w:pPr>
          </w:p>
        </w:tc>
      </w:tr>
      <w:tr w14:paraId="18D3CC2A" w14:textId="77777777" w:rsidTr="00EF7983">
        <w:tblPrEx>
          <w:tblW w:w="0" w:type="auto"/>
          <w:tblLook w:val="04A0"/>
        </w:tblPrEx>
        <w:trPr>
          <w:trHeight w:val="173"/>
        </w:trPr>
        <w:tc>
          <w:tcPr>
            <w:tcW w:w="1668" w:type="dxa"/>
            <w:shd w:val="clear" w:color="auto" w:fill="auto"/>
          </w:tcPr>
          <w:p w:rsidR="006B3205" w:rsidRPr="0092620A" w:rsidP="00892C38" w14:paraId="22D6A97F"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Role</w:t>
            </w:r>
            <w:r w:rsidRPr="0092620A">
              <w:rPr>
                <w:rFonts w:ascii="Calibri" w:hAnsi="Calibri" w:cs="Arial"/>
                <w:b/>
                <w:sz w:val="22"/>
                <w:szCs w:val="22"/>
                <w:lang w:val="en-GB"/>
              </w:rPr>
              <w:tab/>
            </w:r>
          </w:p>
        </w:tc>
        <w:tc>
          <w:tcPr>
            <w:tcW w:w="7764" w:type="dxa"/>
            <w:tcBorders>
              <w:bottom w:val="single" w:sz="4" w:space="0" w:color="auto"/>
            </w:tcBorders>
            <w:shd w:val="clear" w:color="auto" w:fill="auto"/>
          </w:tcPr>
          <w:p w:rsidR="006B3205" w:rsidRPr="0092620A" w:rsidP="00892C38" w14:paraId="203127E2" w14:textId="77777777">
            <w:pPr>
              <w:spacing w:line="360" w:lineRule="auto"/>
              <w:jc w:val="both"/>
              <w:rPr>
                <w:rFonts w:ascii="Verdana" w:hAnsi="Verdana"/>
                <w:b/>
                <w:sz w:val="20"/>
                <w:szCs w:val="20"/>
                <w:u w:val="single"/>
              </w:rPr>
            </w:pPr>
            <w:r w:rsidRPr="0092620A">
              <w:rPr>
                <w:rFonts w:ascii="Verdana" w:hAnsi="Verdana"/>
                <w:sz w:val="20"/>
                <w:szCs w:val="20"/>
              </w:rPr>
              <w:t>Developer</w:t>
            </w:r>
          </w:p>
        </w:tc>
      </w:tr>
      <w:tr w14:paraId="7942D351" w14:textId="77777777" w:rsidTr="00EF7983">
        <w:tblPrEx>
          <w:tblW w:w="0" w:type="auto"/>
          <w:tblLook w:val="04A0"/>
        </w:tblPrEx>
        <w:tc>
          <w:tcPr>
            <w:tcW w:w="1668" w:type="dxa"/>
            <w:shd w:val="clear" w:color="auto" w:fill="auto"/>
          </w:tcPr>
          <w:p w:rsidR="006B3205" w:rsidRPr="0092620A" w:rsidP="00892C38" w14:paraId="104C308A"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Responsibilities</w:t>
            </w:r>
          </w:p>
        </w:tc>
        <w:tc>
          <w:tcPr>
            <w:tcW w:w="7764" w:type="dxa"/>
            <w:tcBorders>
              <w:bottom w:val="single" w:sz="4" w:space="0" w:color="auto"/>
            </w:tcBorders>
            <w:shd w:val="clear" w:color="auto" w:fill="auto"/>
          </w:tcPr>
          <w:p w:rsidR="00EF7983" w:rsidRPr="00EF7983" w:rsidP="002B5800" w14:paraId="55EEEA55" w14:textId="77777777">
            <w:pPr>
              <w:numPr>
                <w:ilvl w:val="0"/>
                <w:numId w:val="8"/>
              </w:numPr>
              <w:suppressAutoHyphens w:val="0"/>
              <w:spacing w:before="280"/>
              <w:textAlignment w:val="baseline"/>
              <w:rPr>
                <w:rFonts w:ascii="Tahoma" w:hAnsi="Tahoma" w:cs="Tahoma"/>
                <w:sz w:val="18"/>
                <w:szCs w:val="18"/>
              </w:rPr>
            </w:pPr>
            <w:r w:rsidRPr="00EF7983">
              <w:rPr>
                <w:rFonts w:ascii="Tahoma" w:hAnsi="Tahoma" w:cs="Tahoma"/>
                <w:sz w:val="18"/>
                <w:szCs w:val="18"/>
              </w:rPr>
              <w:t xml:space="preserve">Developing applications with </w:t>
            </w:r>
            <w:r w:rsidRPr="00EF7983" w:rsidR="009F166B">
              <w:rPr>
                <w:rFonts w:ascii="Tahoma" w:hAnsi="Tahoma" w:cs="Tahoma"/>
                <w:sz w:val="18"/>
                <w:szCs w:val="18"/>
              </w:rPr>
              <w:t>VB</w:t>
            </w:r>
            <w:r w:rsidRPr="00EF7983">
              <w:rPr>
                <w:rFonts w:ascii="Tahoma" w:hAnsi="Tahoma" w:cs="Tahoma"/>
                <w:sz w:val="18"/>
                <w:szCs w:val="18"/>
              </w:rPr>
              <w:t xml:space="preserve">.NET, </w:t>
            </w:r>
            <w:r w:rsidRPr="00EF7983" w:rsidR="009F166B">
              <w:rPr>
                <w:rFonts w:ascii="Tahoma" w:hAnsi="Tahoma" w:cs="Tahoma"/>
                <w:sz w:val="18"/>
                <w:szCs w:val="18"/>
              </w:rPr>
              <w:t>VB</w:t>
            </w:r>
            <w:r w:rsidRPr="00EF7983">
              <w:rPr>
                <w:rFonts w:ascii="Tahoma" w:hAnsi="Tahoma" w:cs="Tahoma"/>
                <w:sz w:val="18"/>
                <w:szCs w:val="18"/>
              </w:rPr>
              <w:t xml:space="preserve">, </w:t>
            </w:r>
            <w:r w:rsidR="002B5800">
              <w:rPr>
                <w:rFonts w:ascii="Tahoma" w:hAnsi="Tahoma" w:cs="Tahoma"/>
                <w:sz w:val="18"/>
                <w:szCs w:val="18"/>
              </w:rPr>
              <w:t>JavaScript</w:t>
            </w:r>
          </w:p>
          <w:p w:rsidR="002B5800" w:rsidRPr="002B5800" w:rsidP="002B5800" w14:paraId="49A0B4AA" w14:textId="77777777">
            <w:pPr>
              <w:numPr>
                <w:ilvl w:val="0"/>
                <w:numId w:val="8"/>
              </w:numPr>
              <w:suppressAutoHyphens w:val="0"/>
              <w:textAlignment w:val="baseline"/>
              <w:rPr>
                <w:rFonts w:ascii="Tahoma" w:hAnsi="Tahoma" w:cs="Tahoma"/>
                <w:sz w:val="18"/>
                <w:szCs w:val="18"/>
              </w:rPr>
            </w:pPr>
            <w:r w:rsidRPr="002B5800">
              <w:rPr>
                <w:rFonts w:ascii="Tahoma" w:hAnsi="Tahoma" w:cs="Tahoma"/>
                <w:sz w:val="18"/>
                <w:szCs w:val="18"/>
              </w:rPr>
              <w:t>Developed and Optimized Stored Procedures, Views, and User-Defined Functions for the Application.</w:t>
            </w:r>
          </w:p>
          <w:p w:rsidR="00EF7983" w:rsidP="006B3205" w14:paraId="353FCC47" w14:textId="77777777">
            <w:pPr>
              <w:numPr>
                <w:ilvl w:val="0"/>
                <w:numId w:val="8"/>
              </w:numPr>
              <w:suppressAutoHyphens w:val="0"/>
              <w:textAlignment w:val="baseline"/>
              <w:rPr>
                <w:rFonts w:ascii="Tahoma" w:hAnsi="Tahoma" w:cs="Tahoma"/>
                <w:sz w:val="18"/>
                <w:szCs w:val="18"/>
              </w:rPr>
            </w:pPr>
            <w:r>
              <w:rPr>
                <w:rFonts w:ascii="Tahoma" w:hAnsi="Tahoma" w:cs="Tahoma"/>
                <w:sz w:val="18"/>
                <w:szCs w:val="18"/>
              </w:rPr>
              <w:t>Understanding the technical aspects of the project</w:t>
            </w:r>
          </w:p>
          <w:p w:rsidR="006B3205" w:rsidP="006B3205" w14:paraId="6B8C968F" w14:textId="77777777">
            <w:pPr>
              <w:numPr>
                <w:ilvl w:val="0"/>
                <w:numId w:val="8"/>
              </w:numPr>
              <w:suppressAutoHyphens w:val="0"/>
              <w:textAlignment w:val="baseline"/>
              <w:rPr>
                <w:rFonts w:ascii="Tahoma" w:hAnsi="Tahoma" w:cs="Tahoma"/>
                <w:sz w:val="18"/>
                <w:szCs w:val="18"/>
              </w:rPr>
            </w:pPr>
            <w:r>
              <w:rPr>
                <w:rFonts w:ascii="Tahoma" w:hAnsi="Tahoma" w:cs="Tahoma"/>
                <w:sz w:val="18"/>
                <w:szCs w:val="18"/>
              </w:rPr>
              <w:t>Interacted with the Client through Status meetings and mail correspondence.</w:t>
            </w:r>
          </w:p>
          <w:p w:rsidR="006B3205" w:rsidP="006B3205" w14:paraId="0B78D2D4" w14:textId="77777777">
            <w:pPr>
              <w:numPr>
                <w:ilvl w:val="0"/>
                <w:numId w:val="8"/>
              </w:numPr>
              <w:suppressAutoHyphens w:val="0"/>
              <w:textAlignment w:val="baseline"/>
              <w:rPr>
                <w:rFonts w:ascii="Tahoma" w:hAnsi="Tahoma" w:cs="Tahoma"/>
                <w:sz w:val="18"/>
                <w:szCs w:val="18"/>
              </w:rPr>
            </w:pPr>
            <w:r>
              <w:rPr>
                <w:rFonts w:ascii="Tahoma" w:hAnsi="Tahoma" w:cs="Tahoma"/>
                <w:sz w:val="18"/>
                <w:szCs w:val="18"/>
              </w:rPr>
              <w:t>Participated in status call with Clients, Business team and Dev team.</w:t>
            </w:r>
          </w:p>
          <w:p w:rsidR="006B3205" w:rsidRPr="006B3205" w:rsidP="00D81BAC" w14:paraId="353CD1A1" w14:textId="77777777">
            <w:pPr>
              <w:numPr>
                <w:ilvl w:val="0"/>
                <w:numId w:val="8"/>
              </w:numPr>
              <w:suppressAutoHyphens w:val="0"/>
              <w:textAlignment w:val="baseline"/>
              <w:rPr>
                <w:rFonts w:ascii="Tahoma" w:hAnsi="Tahoma" w:cs="Tahoma"/>
                <w:b/>
                <w:color w:val="000000"/>
                <w:sz w:val="18"/>
                <w:szCs w:val="18"/>
                <w:u w:val="single"/>
              </w:rPr>
            </w:pPr>
            <w:r>
              <w:rPr>
                <w:rFonts w:ascii="Tahoma" w:hAnsi="Tahoma" w:cs="Tahoma"/>
                <w:sz w:val="18"/>
                <w:szCs w:val="18"/>
              </w:rPr>
              <w:t xml:space="preserve">Using </w:t>
            </w:r>
            <w:r w:rsidR="00D81BAC">
              <w:rPr>
                <w:rFonts w:ascii="Tahoma" w:hAnsi="Tahoma" w:cs="Tahoma"/>
                <w:sz w:val="18"/>
                <w:szCs w:val="18"/>
              </w:rPr>
              <w:t>Visual SourceSafe 6.0</w:t>
            </w:r>
            <w:r>
              <w:rPr>
                <w:rFonts w:ascii="Tahoma" w:hAnsi="Tahoma" w:cs="Tahoma"/>
                <w:sz w:val="18"/>
                <w:szCs w:val="18"/>
              </w:rPr>
              <w:t xml:space="preserve"> to upload and keep track of </w:t>
            </w:r>
            <w:r w:rsidR="00D81BAC">
              <w:rPr>
                <w:rFonts w:ascii="Tahoma" w:hAnsi="Tahoma" w:cs="Tahoma"/>
                <w:sz w:val="18"/>
                <w:szCs w:val="18"/>
              </w:rPr>
              <w:t>code versions</w:t>
            </w:r>
            <w:r>
              <w:rPr>
                <w:rFonts w:ascii="Tahoma" w:hAnsi="Tahoma" w:cs="Tahoma"/>
                <w:sz w:val="18"/>
                <w:szCs w:val="18"/>
              </w:rPr>
              <w:t>.</w:t>
            </w:r>
          </w:p>
        </w:tc>
      </w:tr>
      <w:tr w14:paraId="22DC99FA" w14:textId="77777777" w:rsidTr="00EF7983">
        <w:tblPrEx>
          <w:tblW w:w="0" w:type="auto"/>
          <w:tblLook w:val="04A0"/>
        </w:tblPrEx>
        <w:tc>
          <w:tcPr>
            <w:tcW w:w="1668" w:type="dxa"/>
            <w:shd w:val="clear" w:color="auto" w:fill="auto"/>
          </w:tcPr>
          <w:p w:rsidR="006B3205" w:rsidRPr="0092620A" w:rsidP="00892C38" w14:paraId="13B1D5B8"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Software Tools</w:t>
            </w:r>
          </w:p>
        </w:tc>
        <w:tc>
          <w:tcPr>
            <w:tcW w:w="7764" w:type="dxa"/>
            <w:tcBorders>
              <w:top w:val="single" w:sz="4" w:space="0" w:color="auto"/>
            </w:tcBorders>
            <w:shd w:val="clear" w:color="auto" w:fill="auto"/>
          </w:tcPr>
          <w:p w:rsidR="006B3205" w:rsidRPr="0092620A" w:rsidP="00904EAF" w14:paraId="2860C119" w14:textId="77777777">
            <w:pPr>
              <w:spacing w:line="360" w:lineRule="auto"/>
              <w:jc w:val="both"/>
              <w:rPr>
                <w:rFonts w:ascii="Verdana" w:hAnsi="Verdana"/>
                <w:b/>
                <w:sz w:val="20"/>
                <w:szCs w:val="20"/>
                <w:u w:val="single"/>
              </w:rPr>
            </w:pPr>
            <w:r w:rsidRPr="007D234B">
              <w:rPr>
                <w:rFonts w:ascii="Verdana" w:hAnsi="Verdana"/>
                <w:sz w:val="20"/>
                <w:szCs w:val="20"/>
              </w:rPr>
              <w:t>Visual Studio 201</w:t>
            </w:r>
            <w:r w:rsidRPr="007D234B" w:rsidR="00904EAF">
              <w:rPr>
                <w:rFonts w:ascii="Verdana" w:hAnsi="Verdana"/>
                <w:sz w:val="20"/>
                <w:szCs w:val="20"/>
              </w:rPr>
              <w:t>0</w:t>
            </w:r>
          </w:p>
        </w:tc>
      </w:tr>
      <w:tr w14:paraId="25F04D94" w14:textId="77777777" w:rsidTr="00892C38">
        <w:tblPrEx>
          <w:tblW w:w="0" w:type="auto"/>
          <w:tblLook w:val="04A0"/>
        </w:tblPrEx>
        <w:tc>
          <w:tcPr>
            <w:tcW w:w="1668" w:type="dxa"/>
            <w:shd w:val="clear" w:color="auto" w:fill="auto"/>
          </w:tcPr>
          <w:p w:rsidR="006B3205" w:rsidRPr="0092620A" w:rsidP="00892C38" w14:paraId="040BC0A6"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Environment</w:t>
            </w:r>
          </w:p>
        </w:tc>
        <w:tc>
          <w:tcPr>
            <w:tcW w:w="7764" w:type="dxa"/>
            <w:shd w:val="clear" w:color="auto" w:fill="auto"/>
          </w:tcPr>
          <w:p w:rsidR="006B3205" w:rsidRPr="0092620A" w:rsidP="00904EAF" w14:paraId="51EA55F4" w14:textId="77777777">
            <w:pPr>
              <w:spacing w:line="360" w:lineRule="auto"/>
              <w:jc w:val="both"/>
              <w:rPr>
                <w:rFonts w:ascii="Verdana" w:hAnsi="Verdana"/>
                <w:sz w:val="20"/>
                <w:szCs w:val="20"/>
              </w:rPr>
            </w:pPr>
            <w:r>
              <w:rPr>
                <w:rFonts w:ascii="Tahoma" w:eastAsia="Tahoma" w:hAnsi="Tahoma" w:cs="Tahoma"/>
                <w:sz w:val="18"/>
                <w:szCs w:val="18"/>
              </w:rPr>
              <w:t>VB</w:t>
            </w:r>
            <w:r>
              <w:rPr>
                <w:rFonts w:ascii="Tahoma" w:eastAsia="Tahoma" w:hAnsi="Tahoma" w:cs="Tahoma"/>
                <w:sz w:val="18"/>
                <w:szCs w:val="18"/>
              </w:rPr>
              <w:t>.NET</w:t>
            </w:r>
            <w:r>
              <w:rPr>
                <w:rFonts w:ascii="Tahoma" w:eastAsia="Tahoma" w:hAnsi="Tahoma" w:cs="Tahoma"/>
                <w:sz w:val="18"/>
                <w:szCs w:val="18"/>
              </w:rPr>
              <w:t>, VB</w:t>
            </w:r>
            <w:r w:rsidR="00EF7983">
              <w:rPr>
                <w:rFonts w:ascii="Tahoma" w:eastAsia="Tahoma" w:hAnsi="Tahoma" w:cs="Tahoma"/>
                <w:sz w:val="18"/>
                <w:szCs w:val="18"/>
              </w:rPr>
              <w:t>, VSS, ADO.NET</w:t>
            </w:r>
          </w:p>
        </w:tc>
      </w:tr>
    </w:tbl>
    <w:p w:rsidR="007D234B" w:rsidP="006B3205" w14:paraId="0EDCFBBD" w14:textId="77777777">
      <w:pPr>
        <w:rPr>
          <w:rFonts w:ascii="Tahoma" w:hAnsi="Tahoma" w:cs="Tahoma"/>
          <w:sz w:val="18"/>
          <w:szCs w:val="18"/>
        </w:rPr>
      </w:pPr>
    </w:p>
    <w:p w:rsidR="006B3205" w:rsidRPr="007D234B" w:rsidP="007D234B" w14:paraId="4EB23463" w14:textId="285DAB33">
      <w:pPr>
        <w:pStyle w:val="Heading6"/>
        <w:rPr>
          <w:rFonts w:ascii="Tahoma" w:hAnsi="Tahoma" w:cs="Tahoma"/>
          <w:bCs w:val="0"/>
          <w:sz w:val="18"/>
          <w:szCs w:val="18"/>
          <w:lang w:val="en-US"/>
        </w:rPr>
      </w:pPr>
      <w:r w:rsidRPr="007D234B">
        <w:rPr>
          <w:rFonts w:ascii="Tahoma" w:hAnsi="Tahoma" w:cs="Tahoma"/>
          <w:bCs w:val="0"/>
          <w:sz w:val="18"/>
          <w:szCs w:val="18"/>
          <w:lang w:val="en-US"/>
        </w:rPr>
        <w:t>Project #</w:t>
      </w:r>
      <w:r w:rsidR="00CB3C3C">
        <w:rPr>
          <w:rFonts w:ascii="Tahoma" w:hAnsi="Tahoma" w:cs="Tahoma"/>
          <w:bCs w:val="0"/>
          <w:sz w:val="18"/>
          <w:szCs w:val="18"/>
          <w:lang w:val="en-US"/>
        </w:rP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5"/>
        <w:gridCol w:w="6965"/>
      </w:tblGrid>
      <w:tr w14:paraId="68097B41" w14:textId="77777777" w:rsidTr="00892C3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668" w:type="dxa"/>
            <w:shd w:val="clear" w:color="auto" w:fill="auto"/>
          </w:tcPr>
          <w:p w:rsidR="006B3205" w:rsidRPr="0092620A" w:rsidP="00892C38" w14:paraId="259092AF"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Project</w:t>
            </w:r>
          </w:p>
        </w:tc>
        <w:tc>
          <w:tcPr>
            <w:tcW w:w="7764" w:type="dxa"/>
            <w:shd w:val="clear" w:color="auto" w:fill="auto"/>
          </w:tcPr>
          <w:p w:rsidR="006B3205" w:rsidRPr="0092620A" w:rsidP="00904EAF" w14:paraId="3657F973" w14:textId="77777777">
            <w:pPr>
              <w:rPr>
                <w:rFonts w:ascii="Verdana" w:hAnsi="Verdana"/>
                <w:b/>
                <w:sz w:val="20"/>
                <w:szCs w:val="20"/>
                <w:u w:val="single"/>
              </w:rPr>
            </w:pPr>
            <w:r>
              <w:rPr>
                <w:rFonts w:ascii="Tahoma" w:hAnsi="Tahoma" w:cs="Tahoma"/>
                <w:b/>
                <w:sz w:val="18"/>
                <w:szCs w:val="18"/>
              </w:rPr>
              <w:t>IBM Lotus Notes Applications</w:t>
            </w:r>
          </w:p>
        </w:tc>
      </w:tr>
      <w:tr w14:paraId="56C6271E" w14:textId="77777777" w:rsidTr="00892C38">
        <w:tblPrEx>
          <w:tblW w:w="0" w:type="auto"/>
          <w:tblLook w:val="04A0"/>
        </w:tblPrEx>
        <w:tc>
          <w:tcPr>
            <w:tcW w:w="1668" w:type="dxa"/>
            <w:shd w:val="clear" w:color="auto" w:fill="auto"/>
          </w:tcPr>
          <w:p w:rsidR="006B3205" w:rsidRPr="0092620A" w:rsidP="00892C38" w14:paraId="4ECA5B95"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Customer</w:t>
            </w:r>
          </w:p>
        </w:tc>
        <w:tc>
          <w:tcPr>
            <w:tcW w:w="7764" w:type="dxa"/>
            <w:shd w:val="clear" w:color="auto" w:fill="auto"/>
          </w:tcPr>
          <w:p w:rsidR="006B3205" w:rsidRPr="0092620A" w:rsidP="00904EAF" w14:paraId="44283D58" w14:textId="77777777">
            <w:pPr>
              <w:spacing w:line="360" w:lineRule="auto"/>
              <w:jc w:val="both"/>
              <w:rPr>
                <w:rFonts w:ascii="Verdana" w:hAnsi="Verdana"/>
                <w:b/>
                <w:sz w:val="20"/>
                <w:szCs w:val="20"/>
                <w:u w:val="single"/>
              </w:rPr>
            </w:pPr>
            <w:r>
              <w:rPr>
                <w:rFonts w:ascii="Tahoma" w:hAnsi="Tahoma" w:cs="Tahoma"/>
                <w:b/>
                <w:sz w:val="18"/>
                <w:szCs w:val="18"/>
              </w:rPr>
              <w:t>Tata Steel UK Ltd</w:t>
            </w:r>
            <w:r>
              <w:rPr>
                <w:rFonts w:ascii="Tahoma" w:hAnsi="Tahoma" w:cs="Tahoma"/>
                <w:b/>
                <w:sz w:val="18"/>
                <w:szCs w:val="18"/>
              </w:rPr>
              <w:t>.</w:t>
            </w:r>
          </w:p>
        </w:tc>
      </w:tr>
      <w:tr w14:paraId="71DA1202" w14:textId="77777777" w:rsidTr="00892C38">
        <w:tblPrEx>
          <w:tblW w:w="0" w:type="auto"/>
          <w:tblLook w:val="04A0"/>
        </w:tblPrEx>
        <w:tc>
          <w:tcPr>
            <w:tcW w:w="1668" w:type="dxa"/>
            <w:shd w:val="clear" w:color="auto" w:fill="auto"/>
          </w:tcPr>
          <w:p w:rsidR="006B3205" w:rsidRPr="0092620A" w:rsidP="00892C38" w14:paraId="0AD7950D"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Period</w:t>
            </w:r>
          </w:p>
        </w:tc>
        <w:tc>
          <w:tcPr>
            <w:tcW w:w="7764" w:type="dxa"/>
            <w:shd w:val="clear" w:color="auto" w:fill="auto"/>
          </w:tcPr>
          <w:p w:rsidR="006B3205" w:rsidRPr="0092620A" w:rsidP="00904EAF" w14:paraId="0B7DBD76" w14:textId="77777777">
            <w:pPr>
              <w:spacing w:line="360" w:lineRule="auto"/>
              <w:jc w:val="both"/>
              <w:rPr>
                <w:rFonts w:ascii="Verdana" w:hAnsi="Verdana"/>
                <w:b/>
                <w:sz w:val="20"/>
                <w:szCs w:val="20"/>
                <w:u w:val="single"/>
              </w:rPr>
            </w:pPr>
            <w:r>
              <w:rPr>
                <w:rFonts w:ascii="Verdana" w:hAnsi="Verdana"/>
                <w:sz w:val="20"/>
                <w:szCs w:val="20"/>
              </w:rPr>
              <w:t>Dec 2015</w:t>
            </w:r>
            <w:r>
              <w:rPr>
                <w:rFonts w:ascii="Verdana" w:hAnsi="Verdana"/>
                <w:sz w:val="20"/>
                <w:szCs w:val="20"/>
              </w:rPr>
              <w:t xml:space="preserve"> to </w:t>
            </w:r>
            <w:r>
              <w:rPr>
                <w:rFonts w:ascii="Verdana" w:hAnsi="Verdana"/>
                <w:sz w:val="20"/>
                <w:szCs w:val="20"/>
              </w:rPr>
              <w:t>Oct</w:t>
            </w:r>
            <w:r>
              <w:rPr>
                <w:rFonts w:ascii="Verdana" w:hAnsi="Verdana"/>
                <w:sz w:val="20"/>
                <w:szCs w:val="20"/>
              </w:rPr>
              <w:t xml:space="preserve"> 201</w:t>
            </w:r>
            <w:r>
              <w:rPr>
                <w:rFonts w:ascii="Verdana" w:hAnsi="Verdana"/>
                <w:sz w:val="20"/>
                <w:szCs w:val="20"/>
              </w:rPr>
              <w:t>6</w:t>
            </w:r>
          </w:p>
        </w:tc>
      </w:tr>
      <w:tr w14:paraId="61194345" w14:textId="77777777" w:rsidTr="00892C38">
        <w:tblPrEx>
          <w:tblW w:w="0" w:type="auto"/>
          <w:tblLook w:val="04A0"/>
        </w:tblPrEx>
        <w:tc>
          <w:tcPr>
            <w:tcW w:w="1668" w:type="dxa"/>
            <w:shd w:val="clear" w:color="auto" w:fill="auto"/>
          </w:tcPr>
          <w:p w:rsidR="006B3205" w:rsidRPr="0092620A" w:rsidP="00892C38" w14:paraId="55F1D521"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Project description</w:t>
            </w:r>
          </w:p>
        </w:tc>
        <w:tc>
          <w:tcPr>
            <w:tcW w:w="7764" w:type="dxa"/>
            <w:shd w:val="clear" w:color="auto" w:fill="auto"/>
          </w:tcPr>
          <w:p w:rsidR="00D81BAC" w:rsidRPr="00D81BAC" w:rsidP="00D81BAC" w14:paraId="398A3D50" w14:textId="77777777">
            <w:pPr>
              <w:jc w:val="both"/>
              <w:rPr>
                <w:rFonts w:ascii="Tahoma" w:hAnsi="Tahoma" w:cs="Tahoma"/>
                <w:sz w:val="18"/>
                <w:szCs w:val="18"/>
              </w:rPr>
            </w:pPr>
            <w:r w:rsidRPr="00D81BAC">
              <w:rPr>
                <w:rFonts w:ascii="Tahoma" w:hAnsi="Tahoma" w:cs="Tahoma"/>
                <w:sz w:val="18"/>
                <w:szCs w:val="18"/>
              </w:rPr>
              <w:t>IBM Lotus Notes Applications</w:t>
            </w:r>
            <w:r w:rsidRPr="00D81BAC">
              <w:rPr>
                <w:rFonts w:ascii="Tahoma" w:hAnsi="Tahoma" w:cs="Tahoma"/>
                <w:sz w:val="18"/>
                <w:szCs w:val="18"/>
              </w:rPr>
              <w:t xml:space="preserve"> and databases in Lotus notes application to support the manufacturing operations in a steel plant</w:t>
            </w:r>
            <w:r>
              <w:rPr>
                <w:rFonts w:ascii="Tahoma" w:hAnsi="Tahoma" w:cs="Tahoma"/>
                <w:sz w:val="18"/>
                <w:szCs w:val="18"/>
              </w:rPr>
              <w:t>. Each operation has an application and its database where data is saved and retrieved from. The project included design and development of applications</w:t>
            </w:r>
          </w:p>
          <w:p w:rsidR="006B3205" w:rsidRPr="0092620A" w:rsidP="00892C38" w14:paraId="075EF63D" w14:textId="77777777">
            <w:pPr>
              <w:jc w:val="both"/>
              <w:rPr>
                <w:rFonts w:ascii="Verdana" w:hAnsi="Verdana"/>
                <w:sz w:val="20"/>
                <w:szCs w:val="20"/>
              </w:rPr>
            </w:pPr>
          </w:p>
        </w:tc>
      </w:tr>
      <w:tr w14:paraId="1F2CA4B1" w14:textId="77777777" w:rsidTr="00892C38">
        <w:tblPrEx>
          <w:tblW w:w="0" w:type="auto"/>
          <w:tblLook w:val="04A0"/>
        </w:tblPrEx>
        <w:trPr>
          <w:trHeight w:val="173"/>
        </w:trPr>
        <w:tc>
          <w:tcPr>
            <w:tcW w:w="1668" w:type="dxa"/>
            <w:shd w:val="clear" w:color="auto" w:fill="auto"/>
          </w:tcPr>
          <w:p w:rsidR="006B3205" w:rsidRPr="0092620A" w:rsidP="00892C38" w14:paraId="2136A85A"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Role</w:t>
            </w:r>
            <w:r w:rsidRPr="0092620A">
              <w:rPr>
                <w:rFonts w:ascii="Calibri" w:hAnsi="Calibri" w:cs="Arial"/>
                <w:b/>
                <w:sz w:val="22"/>
                <w:szCs w:val="22"/>
                <w:lang w:val="en-GB"/>
              </w:rPr>
              <w:tab/>
            </w:r>
          </w:p>
        </w:tc>
        <w:tc>
          <w:tcPr>
            <w:tcW w:w="7764" w:type="dxa"/>
            <w:shd w:val="clear" w:color="auto" w:fill="auto"/>
          </w:tcPr>
          <w:p w:rsidR="006B3205" w:rsidRPr="0092620A" w:rsidP="00892C38" w14:paraId="48E548F4" w14:textId="77777777">
            <w:pPr>
              <w:spacing w:line="360" w:lineRule="auto"/>
              <w:jc w:val="both"/>
              <w:rPr>
                <w:rFonts w:ascii="Verdana" w:hAnsi="Verdana"/>
                <w:b/>
                <w:sz w:val="20"/>
                <w:szCs w:val="20"/>
                <w:u w:val="single"/>
              </w:rPr>
            </w:pPr>
            <w:r w:rsidRPr="0092620A">
              <w:rPr>
                <w:rFonts w:ascii="Verdana" w:hAnsi="Verdana"/>
                <w:sz w:val="20"/>
                <w:szCs w:val="20"/>
              </w:rPr>
              <w:t>Developer</w:t>
            </w:r>
          </w:p>
        </w:tc>
      </w:tr>
      <w:tr w14:paraId="169BCCA8" w14:textId="77777777" w:rsidTr="00892C38">
        <w:tblPrEx>
          <w:tblW w:w="0" w:type="auto"/>
          <w:tblLook w:val="04A0"/>
        </w:tblPrEx>
        <w:tc>
          <w:tcPr>
            <w:tcW w:w="1668" w:type="dxa"/>
            <w:shd w:val="clear" w:color="auto" w:fill="auto"/>
          </w:tcPr>
          <w:p w:rsidR="006B3205" w:rsidRPr="0092620A" w:rsidP="00892C38" w14:paraId="0EB6CAEF"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Responsibilities</w:t>
            </w:r>
          </w:p>
        </w:tc>
        <w:tc>
          <w:tcPr>
            <w:tcW w:w="7764" w:type="dxa"/>
            <w:shd w:val="clear" w:color="auto" w:fill="auto"/>
          </w:tcPr>
          <w:p w:rsidR="006B3205" w:rsidP="006B3205" w14:paraId="1593E1E2" w14:textId="77777777">
            <w:pPr>
              <w:numPr>
                <w:ilvl w:val="0"/>
                <w:numId w:val="8"/>
              </w:numPr>
              <w:suppressAutoHyphens w:val="0"/>
              <w:spacing w:before="280"/>
              <w:textAlignment w:val="baseline"/>
              <w:rPr>
                <w:rFonts w:ascii="Tahoma" w:hAnsi="Tahoma" w:cs="Tahoma"/>
                <w:sz w:val="18"/>
                <w:szCs w:val="18"/>
              </w:rPr>
            </w:pPr>
            <w:r>
              <w:rPr>
                <w:rFonts w:ascii="Tahoma" w:hAnsi="Tahoma" w:cs="Tahoma"/>
                <w:sz w:val="18"/>
                <w:szCs w:val="18"/>
              </w:rPr>
              <w:t xml:space="preserve">Developed the </w:t>
            </w:r>
            <w:r w:rsidR="00D81BAC">
              <w:rPr>
                <w:rFonts w:ascii="Tahoma" w:hAnsi="Tahoma" w:cs="Tahoma"/>
                <w:sz w:val="18"/>
                <w:szCs w:val="18"/>
              </w:rPr>
              <w:t>Lotus notes applications using VB script</w:t>
            </w:r>
          </w:p>
          <w:p w:rsidR="006B3205" w:rsidP="006B3205" w14:paraId="654D5146" w14:textId="77777777">
            <w:pPr>
              <w:numPr>
                <w:ilvl w:val="0"/>
                <w:numId w:val="8"/>
              </w:numPr>
              <w:suppressAutoHyphens w:val="0"/>
              <w:textAlignment w:val="baseline"/>
              <w:rPr>
                <w:rFonts w:ascii="Tahoma" w:hAnsi="Tahoma" w:cs="Tahoma"/>
                <w:sz w:val="18"/>
                <w:szCs w:val="18"/>
              </w:rPr>
            </w:pPr>
            <w:r>
              <w:rPr>
                <w:rFonts w:ascii="Tahoma" w:hAnsi="Tahoma" w:cs="Tahoma"/>
                <w:sz w:val="18"/>
                <w:szCs w:val="18"/>
              </w:rPr>
              <w:t xml:space="preserve">Developed the </w:t>
            </w:r>
            <w:r w:rsidR="00D81BAC">
              <w:rPr>
                <w:rFonts w:ascii="Tahoma" w:hAnsi="Tahoma" w:cs="Tahoma"/>
                <w:sz w:val="18"/>
                <w:szCs w:val="18"/>
              </w:rPr>
              <w:t>databases to handle data and design the databases depending on nature of the data</w:t>
            </w:r>
          </w:p>
          <w:p w:rsidR="006B3205" w:rsidP="00D81BAC" w14:paraId="6233D0C8" w14:textId="77777777">
            <w:pPr>
              <w:numPr>
                <w:ilvl w:val="0"/>
                <w:numId w:val="8"/>
              </w:numPr>
              <w:suppressAutoHyphens w:val="0"/>
              <w:textAlignment w:val="baseline"/>
              <w:rPr>
                <w:rFonts w:ascii="Tahoma" w:hAnsi="Tahoma" w:cs="Tahoma"/>
                <w:sz w:val="18"/>
                <w:szCs w:val="18"/>
              </w:rPr>
            </w:pPr>
            <w:r>
              <w:rPr>
                <w:rFonts w:ascii="Tahoma" w:hAnsi="Tahoma" w:cs="Tahoma"/>
                <w:sz w:val="18"/>
                <w:szCs w:val="18"/>
              </w:rPr>
              <w:t xml:space="preserve">Having knowledge on dataflow </w:t>
            </w:r>
            <w:r w:rsidR="00D81BAC">
              <w:rPr>
                <w:rFonts w:ascii="Tahoma" w:hAnsi="Tahoma" w:cs="Tahoma"/>
                <w:sz w:val="18"/>
                <w:szCs w:val="18"/>
              </w:rPr>
              <w:t>between nearly 2000 applications</w:t>
            </w:r>
            <w:r>
              <w:rPr>
                <w:rFonts w:ascii="Tahoma" w:hAnsi="Tahoma" w:cs="Tahoma"/>
                <w:sz w:val="18"/>
                <w:szCs w:val="18"/>
              </w:rPr>
              <w:t>.</w:t>
            </w:r>
          </w:p>
          <w:p w:rsidR="00EF7983" w:rsidP="00EF7983" w14:paraId="78DD6723" w14:textId="77777777">
            <w:pPr>
              <w:numPr>
                <w:ilvl w:val="0"/>
                <w:numId w:val="8"/>
              </w:numPr>
              <w:suppressAutoHyphens w:val="0"/>
              <w:textAlignment w:val="baseline"/>
              <w:rPr>
                <w:rFonts w:ascii="Tahoma" w:hAnsi="Tahoma" w:cs="Tahoma"/>
                <w:sz w:val="18"/>
                <w:szCs w:val="18"/>
              </w:rPr>
            </w:pPr>
            <w:r>
              <w:rPr>
                <w:rFonts w:ascii="Tahoma" w:hAnsi="Tahoma" w:cs="Tahoma"/>
                <w:sz w:val="18"/>
                <w:szCs w:val="18"/>
              </w:rPr>
              <w:t>Understanding the technical aspects of the project</w:t>
            </w:r>
          </w:p>
          <w:p w:rsidR="00EF7983" w:rsidP="00EF7983" w14:paraId="60CAABCA" w14:textId="77777777">
            <w:pPr>
              <w:numPr>
                <w:ilvl w:val="0"/>
                <w:numId w:val="8"/>
              </w:numPr>
              <w:suppressAutoHyphens w:val="0"/>
              <w:textAlignment w:val="baseline"/>
              <w:rPr>
                <w:rFonts w:ascii="Tahoma" w:hAnsi="Tahoma" w:cs="Tahoma"/>
                <w:sz w:val="18"/>
                <w:szCs w:val="18"/>
              </w:rPr>
            </w:pPr>
            <w:r>
              <w:rPr>
                <w:rFonts w:ascii="Tahoma" w:hAnsi="Tahoma" w:cs="Tahoma"/>
                <w:sz w:val="18"/>
                <w:szCs w:val="18"/>
              </w:rPr>
              <w:t>Interacted with the Client through Status meetings and mail correspondence.</w:t>
            </w:r>
          </w:p>
          <w:p w:rsidR="00EF7983" w:rsidRPr="00EF7983" w:rsidP="00EF7983" w14:paraId="5A2D4ACF" w14:textId="77777777">
            <w:pPr>
              <w:numPr>
                <w:ilvl w:val="0"/>
                <w:numId w:val="8"/>
              </w:numPr>
              <w:suppressAutoHyphens w:val="0"/>
              <w:textAlignment w:val="baseline"/>
              <w:rPr>
                <w:rFonts w:ascii="Tahoma" w:hAnsi="Tahoma" w:cs="Tahoma"/>
                <w:sz w:val="18"/>
                <w:szCs w:val="18"/>
              </w:rPr>
            </w:pPr>
            <w:r>
              <w:rPr>
                <w:rFonts w:ascii="Tahoma" w:hAnsi="Tahoma" w:cs="Tahoma"/>
                <w:sz w:val="18"/>
                <w:szCs w:val="18"/>
              </w:rPr>
              <w:t>Participated in status call with Clients, Business team and Dev team.</w:t>
            </w:r>
          </w:p>
        </w:tc>
      </w:tr>
      <w:tr w14:paraId="087A603A" w14:textId="77777777" w:rsidTr="00892C38">
        <w:tblPrEx>
          <w:tblW w:w="0" w:type="auto"/>
          <w:tblLook w:val="04A0"/>
        </w:tblPrEx>
        <w:tc>
          <w:tcPr>
            <w:tcW w:w="1668" w:type="dxa"/>
            <w:shd w:val="clear" w:color="auto" w:fill="auto"/>
          </w:tcPr>
          <w:p w:rsidR="006B3205" w:rsidRPr="0092620A" w:rsidP="00892C38" w14:paraId="7206FA42"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Software Tools</w:t>
            </w:r>
          </w:p>
        </w:tc>
        <w:tc>
          <w:tcPr>
            <w:tcW w:w="7764" w:type="dxa"/>
            <w:shd w:val="clear" w:color="auto" w:fill="auto"/>
          </w:tcPr>
          <w:p w:rsidR="006B3205" w:rsidRPr="0092620A" w:rsidP="00892C38" w14:paraId="10BB9CC8" w14:textId="77777777">
            <w:pPr>
              <w:spacing w:line="360" w:lineRule="auto"/>
              <w:jc w:val="both"/>
              <w:rPr>
                <w:rFonts w:ascii="Verdana" w:hAnsi="Verdana"/>
                <w:b/>
                <w:sz w:val="20"/>
                <w:szCs w:val="20"/>
                <w:u w:val="single"/>
              </w:rPr>
            </w:pPr>
            <w:r>
              <w:rPr>
                <w:rFonts w:ascii="Verdana" w:hAnsi="Verdana"/>
                <w:sz w:val="20"/>
                <w:szCs w:val="20"/>
              </w:rPr>
              <w:t>IBM Lotus Notes</w:t>
            </w:r>
          </w:p>
        </w:tc>
      </w:tr>
      <w:tr w14:paraId="35A35A2A" w14:textId="77777777" w:rsidTr="00892C38">
        <w:tblPrEx>
          <w:tblW w:w="0" w:type="auto"/>
          <w:tblLook w:val="04A0"/>
        </w:tblPrEx>
        <w:tc>
          <w:tcPr>
            <w:tcW w:w="1668" w:type="dxa"/>
            <w:shd w:val="clear" w:color="auto" w:fill="auto"/>
          </w:tcPr>
          <w:p w:rsidR="006B3205" w:rsidRPr="0092620A" w:rsidP="00892C38" w14:paraId="59CA540E"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Environment</w:t>
            </w:r>
          </w:p>
        </w:tc>
        <w:tc>
          <w:tcPr>
            <w:tcW w:w="7764" w:type="dxa"/>
            <w:shd w:val="clear" w:color="auto" w:fill="auto"/>
          </w:tcPr>
          <w:p w:rsidR="006B3205" w:rsidRPr="0092620A" w:rsidP="006B3205" w14:paraId="420785C3" w14:textId="77777777">
            <w:pPr>
              <w:spacing w:line="360" w:lineRule="auto"/>
              <w:jc w:val="both"/>
              <w:rPr>
                <w:rFonts w:ascii="Verdana" w:hAnsi="Verdana"/>
                <w:sz w:val="20"/>
                <w:szCs w:val="20"/>
              </w:rPr>
            </w:pPr>
            <w:r>
              <w:rPr>
                <w:rFonts w:ascii="Verdana" w:hAnsi="Verdana"/>
                <w:sz w:val="20"/>
                <w:szCs w:val="20"/>
              </w:rPr>
              <w:t>Lotus Notes Application Designer, VB script</w:t>
            </w:r>
          </w:p>
        </w:tc>
      </w:tr>
    </w:tbl>
    <w:p w:rsidR="006B3205" w14:paraId="56C6CC4E" w14:textId="77777777">
      <w:pPr>
        <w:pStyle w:val="EmployerProjectDates"/>
        <w:rPr>
          <w:rFonts w:ascii="Tahoma" w:hAnsi="Tahoma" w:cs="Tahoma"/>
          <w:bCs w:val="0"/>
          <w:sz w:val="18"/>
          <w:szCs w:val="18"/>
        </w:rPr>
      </w:pPr>
    </w:p>
    <w:p w:rsidR="006B3205" w:rsidP="007D234B" w14:paraId="2398BE61" w14:textId="64902FEE">
      <w:pPr>
        <w:pStyle w:val="Heading6"/>
        <w:rPr>
          <w:rFonts w:ascii="Tahoma" w:hAnsi="Tahoma" w:cs="Tahoma"/>
          <w:sz w:val="18"/>
          <w:szCs w:val="18"/>
        </w:rPr>
      </w:pPr>
      <w:r>
        <w:rPr>
          <w:rFonts w:ascii="Tahoma" w:hAnsi="Tahoma" w:cs="Tahoma"/>
          <w:bCs w:val="0"/>
          <w:sz w:val="18"/>
          <w:szCs w:val="18"/>
          <w:lang w:val="en-US"/>
        </w:rPr>
        <w:t>Project #</w:t>
      </w:r>
      <w:r w:rsidR="00CB3C3C">
        <w:rPr>
          <w:rFonts w:ascii="Tahoma" w:hAnsi="Tahoma" w:cs="Tahoma"/>
          <w:bCs w:val="0"/>
          <w:sz w:val="18"/>
          <w:szCs w:val="18"/>
          <w:lang w:val="en-US"/>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5"/>
        <w:gridCol w:w="6965"/>
      </w:tblGrid>
      <w:tr w14:paraId="065BD3FA" w14:textId="77777777" w:rsidTr="00892C3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668" w:type="dxa"/>
            <w:shd w:val="clear" w:color="auto" w:fill="auto"/>
          </w:tcPr>
          <w:p w:rsidR="006B3205" w:rsidRPr="0092620A" w:rsidP="00892C38" w14:paraId="35CC5440"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Project</w:t>
            </w:r>
          </w:p>
        </w:tc>
        <w:tc>
          <w:tcPr>
            <w:tcW w:w="7764" w:type="dxa"/>
            <w:shd w:val="clear" w:color="auto" w:fill="auto"/>
          </w:tcPr>
          <w:p w:rsidR="006B3205" w:rsidRPr="0092620A" w:rsidP="002B5800" w14:paraId="7AC8D9E3" w14:textId="77777777">
            <w:pPr>
              <w:rPr>
                <w:rFonts w:ascii="Verdana" w:hAnsi="Verdana"/>
                <w:b/>
                <w:sz w:val="20"/>
                <w:szCs w:val="20"/>
                <w:u w:val="single"/>
              </w:rPr>
            </w:pPr>
            <w:r w:rsidRPr="002B5800">
              <w:rPr>
                <w:rFonts w:ascii="Tahoma" w:hAnsi="Tahoma" w:cs="Tahoma"/>
                <w:b/>
                <w:sz w:val="18"/>
                <w:szCs w:val="18"/>
              </w:rPr>
              <w:t>Migration to SharePoint</w:t>
            </w:r>
            <w:r w:rsidR="005234AD">
              <w:rPr>
                <w:rFonts w:ascii="Tahoma" w:hAnsi="Tahoma" w:cs="Tahoma"/>
                <w:bCs/>
                <w:sz w:val="18"/>
                <w:szCs w:val="18"/>
              </w:rPr>
              <w:t xml:space="preserve"> </w:t>
            </w:r>
          </w:p>
        </w:tc>
      </w:tr>
      <w:tr w14:paraId="1795AE6C" w14:textId="77777777" w:rsidTr="00892C38">
        <w:tblPrEx>
          <w:tblW w:w="0" w:type="auto"/>
          <w:tblLook w:val="04A0"/>
        </w:tblPrEx>
        <w:tc>
          <w:tcPr>
            <w:tcW w:w="1668" w:type="dxa"/>
            <w:shd w:val="clear" w:color="auto" w:fill="auto"/>
          </w:tcPr>
          <w:p w:rsidR="006B3205" w:rsidRPr="0092620A" w:rsidP="00892C38" w14:paraId="0BDFD0B3"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Customer</w:t>
            </w:r>
          </w:p>
        </w:tc>
        <w:tc>
          <w:tcPr>
            <w:tcW w:w="7764" w:type="dxa"/>
            <w:shd w:val="clear" w:color="auto" w:fill="auto"/>
          </w:tcPr>
          <w:p w:rsidR="006B3205" w:rsidRPr="0092620A" w:rsidP="00892C38" w14:paraId="24562351" w14:textId="77777777">
            <w:pPr>
              <w:spacing w:line="360" w:lineRule="auto"/>
              <w:jc w:val="both"/>
              <w:rPr>
                <w:rFonts w:ascii="Verdana" w:hAnsi="Verdana"/>
                <w:b/>
                <w:sz w:val="20"/>
                <w:szCs w:val="20"/>
                <w:u w:val="single"/>
              </w:rPr>
            </w:pPr>
            <w:r>
              <w:rPr>
                <w:rFonts w:ascii="Tahoma" w:hAnsi="Tahoma" w:cs="Tahoma"/>
                <w:b/>
                <w:sz w:val="18"/>
                <w:szCs w:val="18"/>
              </w:rPr>
              <w:t>Tata Steel UK Ltd.</w:t>
            </w:r>
          </w:p>
        </w:tc>
      </w:tr>
      <w:tr w14:paraId="03BA711E" w14:textId="77777777" w:rsidTr="00892C38">
        <w:tblPrEx>
          <w:tblW w:w="0" w:type="auto"/>
          <w:tblLook w:val="04A0"/>
        </w:tblPrEx>
        <w:tc>
          <w:tcPr>
            <w:tcW w:w="1668" w:type="dxa"/>
            <w:shd w:val="clear" w:color="auto" w:fill="auto"/>
          </w:tcPr>
          <w:p w:rsidR="006B3205" w:rsidRPr="0092620A" w:rsidP="00892C38" w14:paraId="64513076"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Period</w:t>
            </w:r>
          </w:p>
        </w:tc>
        <w:tc>
          <w:tcPr>
            <w:tcW w:w="7764" w:type="dxa"/>
            <w:shd w:val="clear" w:color="auto" w:fill="auto"/>
          </w:tcPr>
          <w:p w:rsidR="006B3205" w:rsidRPr="0092620A" w:rsidP="00D81BAC" w14:paraId="19BD06CC" w14:textId="77777777">
            <w:pPr>
              <w:spacing w:line="360" w:lineRule="auto"/>
              <w:jc w:val="both"/>
              <w:rPr>
                <w:rFonts w:ascii="Verdana" w:hAnsi="Verdana"/>
                <w:b/>
                <w:sz w:val="20"/>
                <w:szCs w:val="20"/>
                <w:u w:val="single"/>
              </w:rPr>
            </w:pPr>
            <w:r>
              <w:rPr>
                <w:rFonts w:ascii="Verdana" w:hAnsi="Verdana"/>
                <w:sz w:val="20"/>
                <w:szCs w:val="20"/>
              </w:rPr>
              <w:t xml:space="preserve">Dec </w:t>
            </w:r>
            <w:r w:rsidR="005234AD">
              <w:rPr>
                <w:rFonts w:ascii="Verdana" w:hAnsi="Verdana"/>
                <w:sz w:val="20"/>
                <w:szCs w:val="20"/>
              </w:rPr>
              <w:t>201</w:t>
            </w:r>
            <w:r>
              <w:rPr>
                <w:rFonts w:ascii="Verdana" w:hAnsi="Verdana"/>
                <w:sz w:val="20"/>
                <w:szCs w:val="20"/>
              </w:rPr>
              <w:t>4</w:t>
            </w:r>
            <w:r w:rsidR="005234AD">
              <w:rPr>
                <w:rFonts w:ascii="Verdana" w:hAnsi="Verdana"/>
                <w:sz w:val="20"/>
                <w:szCs w:val="20"/>
              </w:rPr>
              <w:t xml:space="preserve"> to </w:t>
            </w:r>
            <w:r>
              <w:rPr>
                <w:rFonts w:ascii="Verdana" w:hAnsi="Verdana"/>
                <w:sz w:val="20"/>
                <w:szCs w:val="20"/>
              </w:rPr>
              <w:t>Dec</w:t>
            </w:r>
            <w:r w:rsidR="005234AD">
              <w:rPr>
                <w:rFonts w:ascii="Verdana" w:hAnsi="Verdana"/>
                <w:sz w:val="20"/>
                <w:szCs w:val="20"/>
              </w:rPr>
              <w:t xml:space="preserve"> 2015</w:t>
            </w:r>
          </w:p>
        </w:tc>
      </w:tr>
      <w:tr w14:paraId="72EA56D6" w14:textId="77777777" w:rsidTr="00892C38">
        <w:tblPrEx>
          <w:tblW w:w="0" w:type="auto"/>
          <w:tblLook w:val="04A0"/>
        </w:tblPrEx>
        <w:tc>
          <w:tcPr>
            <w:tcW w:w="1668" w:type="dxa"/>
            <w:shd w:val="clear" w:color="auto" w:fill="auto"/>
          </w:tcPr>
          <w:p w:rsidR="006B3205" w:rsidRPr="0092620A" w:rsidP="00892C38" w14:paraId="2292376F"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Project description</w:t>
            </w:r>
          </w:p>
        </w:tc>
        <w:tc>
          <w:tcPr>
            <w:tcW w:w="7764" w:type="dxa"/>
            <w:shd w:val="clear" w:color="auto" w:fill="auto"/>
          </w:tcPr>
          <w:p w:rsidR="006B3205" w:rsidRPr="0092620A" w:rsidP="00892C38" w14:paraId="5E656541" w14:textId="77777777">
            <w:pPr>
              <w:jc w:val="both"/>
              <w:rPr>
                <w:rFonts w:ascii="Verdana" w:hAnsi="Verdana"/>
                <w:sz w:val="20"/>
                <w:szCs w:val="20"/>
              </w:rPr>
            </w:pPr>
            <w:r w:rsidRPr="00EF7983">
              <w:rPr>
                <w:rFonts w:ascii="Tahoma" w:hAnsi="Tahoma" w:cs="Tahoma"/>
                <w:sz w:val="18"/>
                <w:szCs w:val="18"/>
              </w:rPr>
              <w:t>Tata Steel UK is one of Europe’s leading strip steel manufacturers with steelmaking facilities located at Port Talbot in Wales, as well as steel rolling and processing facilities in the Midlands, the North East and Wales.</w:t>
            </w:r>
            <w:r>
              <w:rPr>
                <w:rFonts w:ascii="Tahoma" w:hAnsi="Tahoma" w:cs="Tahoma"/>
                <w:sz w:val="18"/>
                <w:szCs w:val="18"/>
              </w:rPr>
              <w:t xml:space="preserve"> All the company related data was stored in Lotus applications. Project initiated the migration of applications from Lotus notes to SharePoint </w:t>
            </w:r>
          </w:p>
        </w:tc>
      </w:tr>
      <w:tr w14:paraId="3E392C8A" w14:textId="77777777" w:rsidTr="00892C38">
        <w:tblPrEx>
          <w:tblW w:w="0" w:type="auto"/>
          <w:tblLook w:val="04A0"/>
        </w:tblPrEx>
        <w:trPr>
          <w:trHeight w:val="173"/>
        </w:trPr>
        <w:tc>
          <w:tcPr>
            <w:tcW w:w="1668" w:type="dxa"/>
            <w:shd w:val="clear" w:color="auto" w:fill="auto"/>
          </w:tcPr>
          <w:p w:rsidR="006B3205" w:rsidRPr="0092620A" w:rsidP="00892C38" w14:paraId="231242FC"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Role</w:t>
            </w:r>
            <w:r w:rsidRPr="0092620A">
              <w:rPr>
                <w:rFonts w:ascii="Calibri" w:hAnsi="Calibri" w:cs="Arial"/>
                <w:b/>
                <w:sz w:val="22"/>
                <w:szCs w:val="22"/>
                <w:lang w:val="en-GB"/>
              </w:rPr>
              <w:tab/>
            </w:r>
          </w:p>
        </w:tc>
        <w:tc>
          <w:tcPr>
            <w:tcW w:w="7764" w:type="dxa"/>
            <w:shd w:val="clear" w:color="auto" w:fill="auto"/>
          </w:tcPr>
          <w:p w:rsidR="006B3205" w:rsidRPr="0092620A" w:rsidP="00892C38" w14:paraId="0EA07F1D" w14:textId="77777777">
            <w:pPr>
              <w:spacing w:line="360" w:lineRule="auto"/>
              <w:jc w:val="both"/>
              <w:rPr>
                <w:rFonts w:ascii="Verdana" w:hAnsi="Verdana"/>
                <w:b/>
                <w:sz w:val="20"/>
                <w:szCs w:val="20"/>
                <w:u w:val="single"/>
              </w:rPr>
            </w:pPr>
            <w:r w:rsidRPr="0092620A">
              <w:rPr>
                <w:rFonts w:ascii="Verdana" w:hAnsi="Verdana"/>
                <w:sz w:val="20"/>
                <w:szCs w:val="20"/>
              </w:rPr>
              <w:t>Developer</w:t>
            </w:r>
          </w:p>
        </w:tc>
      </w:tr>
      <w:tr w14:paraId="287D4A71" w14:textId="77777777" w:rsidTr="00892C38">
        <w:tblPrEx>
          <w:tblW w:w="0" w:type="auto"/>
          <w:tblLook w:val="04A0"/>
        </w:tblPrEx>
        <w:tc>
          <w:tcPr>
            <w:tcW w:w="1668" w:type="dxa"/>
            <w:shd w:val="clear" w:color="auto" w:fill="auto"/>
          </w:tcPr>
          <w:p w:rsidR="006B3205" w:rsidRPr="0092620A" w:rsidP="00892C38" w14:paraId="326E7C08"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Responsibilities</w:t>
            </w:r>
          </w:p>
        </w:tc>
        <w:tc>
          <w:tcPr>
            <w:tcW w:w="7764" w:type="dxa"/>
            <w:shd w:val="clear" w:color="auto" w:fill="auto"/>
          </w:tcPr>
          <w:p w:rsidR="005234AD" w:rsidP="005234AD" w14:paraId="539906D6" w14:textId="77777777">
            <w:pPr>
              <w:numPr>
                <w:ilvl w:val="0"/>
                <w:numId w:val="8"/>
              </w:numPr>
              <w:suppressAutoHyphens w:val="0"/>
              <w:spacing w:before="280"/>
              <w:textAlignment w:val="baseline"/>
              <w:rPr>
                <w:rFonts w:ascii="Tahoma" w:hAnsi="Tahoma" w:cs="Tahoma"/>
                <w:sz w:val="18"/>
                <w:szCs w:val="18"/>
              </w:rPr>
            </w:pPr>
            <w:r>
              <w:rPr>
                <w:rFonts w:ascii="Tahoma" w:hAnsi="Tahoma" w:cs="Tahoma"/>
                <w:sz w:val="18"/>
                <w:szCs w:val="18"/>
              </w:rPr>
              <w:t xml:space="preserve">Developing </w:t>
            </w:r>
            <w:r w:rsidR="00EF7983">
              <w:rPr>
                <w:rFonts w:ascii="Tahoma" w:hAnsi="Tahoma" w:cs="Tahoma"/>
                <w:sz w:val="18"/>
                <w:szCs w:val="18"/>
              </w:rPr>
              <w:t>new screens with ASP.net in Web Parts.</w:t>
            </w:r>
          </w:p>
          <w:p w:rsidR="005234AD" w:rsidP="005234AD" w14:paraId="30A827F8" w14:textId="77777777">
            <w:pPr>
              <w:numPr>
                <w:ilvl w:val="0"/>
                <w:numId w:val="8"/>
              </w:numPr>
              <w:suppressAutoHyphens w:val="0"/>
              <w:textAlignment w:val="baseline"/>
              <w:rPr>
                <w:rFonts w:ascii="Tahoma" w:hAnsi="Tahoma" w:cs="Tahoma"/>
                <w:sz w:val="18"/>
                <w:szCs w:val="18"/>
              </w:rPr>
            </w:pPr>
            <w:r>
              <w:rPr>
                <w:rFonts w:ascii="Tahoma" w:hAnsi="Tahoma" w:cs="Tahoma"/>
                <w:sz w:val="18"/>
                <w:szCs w:val="18"/>
              </w:rPr>
              <w:t>Creating lists and different screens to handle data</w:t>
            </w:r>
          </w:p>
          <w:p w:rsidR="005234AD" w:rsidRPr="00EF7983" w:rsidP="00EF7983" w14:paraId="3E1221F8" w14:textId="77777777">
            <w:pPr>
              <w:numPr>
                <w:ilvl w:val="0"/>
                <w:numId w:val="8"/>
              </w:numPr>
              <w:suppressAutoHyphens w:val="0"/>
              <w:textAlignment w:val="baseline"/>
              <w:rPr>
                <w:rFonts w:ascii="Tahoma" w:hAnsi="Tahoma" w:cs="Tahoma"/>
                <w:sz w:val="18"/>
                <w:szCs w:val="18"/>
              </w:rPr>
            </w:pPr>
            <w:r>
              <w:rPr>
                <w:rFonts w:ascii="Tahoma" w:hAnsi="Tahoma" w:cs="Tahoma"/>
                <w:sz w:val="18"/>
                <w:szCs w:val="18"/>
              </w:rPr>
              <w:t>Understanding the technical aspects of the project</w:t>
            </w:r>
            <w:r w:rsidRPr="00EF7983">
              <w:rPr>
                <w:rFonts w:ascii="Tahoma" w:hAnsi="Tahoma" w:cs="Tahoma"/>
                <w:sz w:val="18"/>
                <w:szCs w:val="18"/>
              </w:rPr>
              <w:t xml:space="preserve"> </w:t>
            </w:r>
          </w:p>
          <w:p w:rsidR="006B3205" w:rsidRPr="00EF7983" w:rsidP="00EF7983" w14:paraId="58AE0EDE" w14:textId="77777777">
            <w:pPr>
              <w:numPr>
                <w:ilvl w:val="0"/>
                <w:numId w:val="8"/>
              </w:numPr>
              <w:suppressAutoHyphens w:val="0"/>
              <w:textAlignment w:val="baseline"/>
              <w:rPr>
                <w:rFonts w:ascii="Tahoma" w:hAnsi="Tahoma" w:cs="Tahoma"/>
                <w:sz w:val="18"/>
                <w:szCs w:val="18"/>
              </w:rPr>
            </w:pPr>
            <w:r>
              <w:rPr>
                <w:rFonts w:ascii="Tahoma" w:hAnsi="Tahoma" w:cs="Tahoma"/>
                <w:sz w:val="18"/>
                <w:szCs w:val="18"/>
              </w:rPr>
              <w:t>Optimizing or imp</w:t>
            </w:r>
            <w:r w:rsidR="00EF7983">
              <w:rPr>
                <w:rFonts w:ascii="Tahoma" w:hAnsi="Tahoma" w:cs="Tahoma"/>
                <w:sz w:val="18"/>
                <w:szCs w:val="18"/>
              </w:rPr>
              <w:t>roving performance of the screen</w:t>
            </w:r>
            <w:r>
              <w:rPr>
                <w:rFonts w:ascii="Tahoma" w:hAnsi="Tahoma" w:cs="Tahoma"/>
                <w:sz w:val="18"/>
                <w:szCs w:val="18"/>
              </w:rPr>
              <w:t xml:space="preserve">s, when necessary. </w:t>
            </w:r>
          </w:p>
        </w:tc>
      </w:tr>
      <w:tr w14:paraId="56FFB573" w14:textId="77777777" w:rsidTr="00892C38">
        <w:tblPrEx>
          <w:tblW w:w="0" w:type="auto"/>
          <w:tblLook w:val="04A0"/>
        </w:tblPrEx>
        <w:tc>
          <w:tcPr>
            <w:tcW w:w="1668" w:type="dxa"/>
            <w:shd w:val="clear" w:color="auto" w:fill="auto"/>
          </w:tcPr>
          <w:p w:rsidR="006B3205" w:rsidRPr="0092620A" w:rsidP="00892C38" w14:paraId="699DAB30"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Software Tools</w:t>
            </w:r>
          </w:p>
        </w:tc>
        <w:tc>
          <w:tcPr>
            <w:tcW w:w="7764" w:type="dxa"/>
            <w:shd w:val="clear" w:color="auto" w:fill="auto"/>
          </w:tcPr>
          <w:p w:rsidR="006B3205" w:rsidRPr="0092620A" w:rsidP="002B5800" w14:paraId="60BD3DFB" w14:textId="77777777">
            <w:pPr>
              <w:spacing w:line="360" w:lineRule="auto"/>
              <w:jc w:val="both"/>
              <w:rPr>
                <w:rFonts w:ascii="Verdana" w:hAnsi="Verdana"/>
                <w:b/>
                <w:sz w:val="20"/>
                <w:szCs w:val="20"/>
                <w:u w:val="single"/>
              </w:rPr>
            </w:pPr>
            <w:r w:rsidRPr="007D234B">
              <w:rPr>
                <w:rFonts w:ascii="Verdana" w:hAnsi="Verdana"/>
                <w:sz w:val="20"/>
                <w:szCs w:val="20"/>
              </w:rPr>
              <w:t>SharePoint server</w:t>
            </w:r>
            <w:r w:rsidRPr="007D234B" w:rsidR="005234AD">
              <w:rPr>
                <w:rFonts w:ascii="Verdana" w:hAnsi="Verdana"/>
                <w:sz w:val="20"/>
                <w:szCs w:val="20"/>
              </w:rPr>
              <w:t xml:space="preserve"> 200</w:t>
            </w:r>
            <w:r w:rsidRPr="007D234B">
              <w:rPr>
                <w:rFonts w:ascii="Verdana" w:hAnsi="Verdana"/>
                <w:sz w:val="20"/>
                <w:szCs w:val="20"/>
              </w:rPr>
              <w:t>7</w:t>
            </w:r>
          </w:p>
        </w:tc>
      </w:tr>
      <w:tr w14:paraId="1A63A5B6" w14:textId="77777777" w:rsidTr="00892C38">
        <w:tblPrEx>
          <w:tblW w:w="0" w:type="auto"/>
          <w:tblLook w:val="04A0"/>
        </w:tblPrEx>
        <w:tc>
          <w:tcPr>
            <w:tcW w:w="1668" w:type="dxa"/>
            <w:shd w:val="clear" w:color="auto" w:fill="auto"/>
          </w:tcPr>
          <w:p w:rsidR="006B3205" w:rsidRPr="0092620A" w:rsidP="00892C38" w14:paraId="2AE0F2DE" w14:textId="77777777">
            <w:pPr>
              <w:spacing w:line="360" w:lineRule="auto"/>
              <w:jc w:val="both"/>
              <w:rPr>
                <w:rFonts w:ascii="Calibri" w:hAnsi="Calibri" w:cs="Arial"/>
                <w:b/>
                <w:sz w:val="22"/>
                <w:szCs w:val="22"/>
                <w:lang w:val="en-GB"/>
              </w:rPr>
            </w:pPr>
            <w:r w:rsidRPr="0092620A">
              <w:rPr>
                <w:rFonts w:ascii="Calibri" w:hAnsi="Calibri" w:cs="Arial"/>
                <w:b/>
                <w:sz w:val="22"/>
                <w:szCs w:val="22"/>
                <w:lang w:val="en-GB"/>
              </w:rPr>
              <w:t>Environment</w:t>
            </w:r>
          </w:p>
        </w:tc>
        <w:tc>
          <w:tcPr>
            <w:tcW w:w="7764" w:type="dxa"/>
            <w:shd w:val="clear" w:color="auto" w:fill="auto"/>
          </w:tcPr>
          <w:p w:rsidR="006B3205" w:rsidRPr="005234AD" w:rsidP="007D234B" w14:paraId="12D1EC51" w14:textId="77777777">
            <w:pPr>
              <w:spacing w:line="360" w:lineRule="auto"/>
              <w:jc w:val="both"/>
              <w:rPr>
                <w:rFonts w:ascii="Tahoma" w:hAnsi="Tahoma" w:cs="Tahoma"/>
                <w:sz w:val="18"/>
                <w:szCs w:val="18"/>
              </w:rPr>
            </w:pPr>
            <w:r w:rsidRPr="007D234B">
              <w:rPr>
                <w:rFonts w:ascii="Verdana" w:hAnsi="Verdana"/>
                <w:sz w:val="20"/>
                <w:szCs w:val="20"/>
              </w:rPr>
              <w:t xml:space="preserve">C#, </w:t>
            </w:r>
            <w:r w:rsidRPr="007D234B" w:rsidR="002B5800">
              <w:rPr>
                <w:rFonts w:ascii="Verdana" w:hAnsi="Verdana"/>
                <w:sz w:val="20"/>
                <w:szCs w:val="20"/>
              </w:rPr>
              <w:t>ASP.NET, JQuery, JavaScript.</w:t>
            </w:r>
          </w:p>
        </w:tc>
      </w:tr>
    </w:tbl>
    <w:p w:rsidR="00C91730" w14:paraId="7BD8F920" w14:textId="77777777">
      <w:pPr>
        <w:jc w:val="both"/>
        <w:rPr>
          <w:rFonts w:ascii="Tahoma" w:hAnsi="Tahoma" w:cs="Tahoma"/>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800" w:bottom="1440" w:left="180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Arial"/>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8382A23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pStyle w:val="Heading1"/>
      <w:suff w:val="nothing"/>
      <w:lvlJc w:val="left"/>
      <w:pPr>
        <w:tabs>
          <w:tab w:val="num" w:pos="0"/>
        </w:tabs>
        <w:ind w:left="432" w:hanging="432"/>
      </w:pPr>
    </w:lvl>
    <w:lvl w:ilvl="1">
      <w:start w:val="1"/>
      <w:numFmt w:val="none"/>
      <w:suff w:val="nothing"/>
      <w:lvlJc w:val="left"/>
      <w:pPr>
        <w:tabs>
          <w:tab w:val="num" w:pos="0"/>
        </w:tabs>
        <w:ind w:left="576" w:hanging="576"/>
      </w:pPr>
    </w:lvl>
    <w:lvl w:ilvl="2">
      <w:start w:val="1"/>
      <w:numFmt w:val="none"/>
      <w:suff w:val="nothing"/>
      <w:lvlJc w:val="left"/>
      <w:pPr>
        <w:tabs>
          <w:tab w:val="num" w:pos="0"/>
        </w:tabs>
        <w:ind w:left="720" w:hanging="720"/>
      </w:pPr>
    </w:lvl>
    <w:lvl w:ilvl="3">
      <w:start w:val="1"/>
      <w:numFmt w:val="none"/>
      <w:suff w:val="nothing"/>
      <w:lvlJc w:val="left"/>
      <w:pPr>
        <w:tabs>
          <w:tab w:val="num" w:pos="0"/>
        </w:tabs>
        <w:ind w:left="864" w:hanging="864"/>
      </w:p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0"/>
        </w:tabs>
        <w:ind w:left="720" w:hanging="360"/>
      </w:pPr>
      <w:rPr>
        <w:rFonts w:ascii="Symbol" w:hAnsi="Symbol" w:cs="Wingdings"/>
        <w:sz w:val="18"/>
        <w:szCs w:val="18"/>
      </w:rPr>
    </w:lvl>
  </w:abstractNum>
  <w:abstractNum w:abstractNumId="3">
    <w:nsid w:val="00000003"/>
    <w:multiLevelType w:val="singleLevel"/>
    <w:tmpl w:val="00000003"/>
    <w:name w:val="WW8Num3"/>
    <w:lvl w:ilvl="0">
      <w:start w:val="1"/>
      <w:numFmt w:val="bullet"/>
      <w:pStyle w:val="ResponsibilitiesStyle"/>
      <w:lvlText w:val=""/>
      <w:lvlJc w:val="left"/>
      <w:pPr>
        <w:tabs>
          <w:tab w:val="num" w:pos="1368"/>
        </w:tabs>
        <w:ind w:left="1368" w:hanging="216"/>
      </w:pPr>
      <w:rPr>
        <w:rFonts w:ascii="Symbol" w:hAnsi="Symbol" w:cs="Symbol"/>
      </w:rPr>
    </w:lvl>
  </w:abstractNum>
  <w:abstractNum w:abstractNumId="4">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sz w:val="18"/>
        <w:szCs w:val="18"/>
      </w:rPr>
    </w:lvl>
  </w:abstractNum>
  <w:abstractNum w:abstractNumId="5">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6">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rPr>
    </w:lvl>
  </w:abstractNum>
  <w:abstractNum w:abstractNumId="7">
    <w:nsid w:val="00000007"/>
    <w:multiLevelType w:val="singleLevel"/>
    <w:tmpl w:val="00000007"/>
    <w:name w:val="WW8Num7"/>
    <w:lvl w:ilvl="0">
      <w:start w:val="1"/>
      <w:numFmt w:val="bullet"/>
      <w:lvlText w:val=""/>
      <w:lvlJc w:val="left"/>
      <w:pPr>
        <w:tabs>
          <w:tab w:val="num" w:pos="720"/>
        </w:tabs>
        <w:ind w:left="720" w:hanging="360"/>
      </w:pPr>
      <w:rPr>
        <w:rFonts w:ascii="Symbol" w:hAnsi="Symbol" w:cs="Symbol"/>
        <w:sz w:val="18"/>
        <w:szCs w:val="18"/>
      </w:rPr>
    </w:lvl>
  </w:abstractNum>
  <w:abstractNum w:abstractNumId="8">
    <w:nsid w:val="1CA04FF9"/>
    <w:multiLevelType w:val="hybridMultilevel"/>
    <w:tmpl w:val="8C0C22B8"/>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97519CE"/>
    <w:multiLevelType w:val="hybridMultilevel"/>
    <w:tmpl w:val="1530156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DAF6598"/>
    <w:multiLevelType w:val="hybridMultilevel"/>
    <w:tmpl w:val="188E55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4231792"/>
    <w:multiLevelType w:val="hybridMultilevel"/>
    <w:tmpl w:val="8598836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5DEB5DE0"/>
    <w:multiLevelType w:val="hybridMultilevel"/>
    <w:tmpl w:val="5D1214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1"/>
  </w:num>
  <w:num w:numId="9">
    <w:abstractNumId w:val="9"/>
  </w:num>
  <w:num w:numId="10">
    <w:abstractNumId w:val="12"/>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
  <w:displayBackgroundShape/>
  <w:embedSystemFonts/>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EmbedSmartTag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C4"/>
    <w:rsid w:val="000269C7"/>
    <w:rsid w:val="00081476"/>
    <w:rsid w:val="00082E70"/>
    <w:rsid w:val="000E5315"/>
    <w:rsid w:val="00105035"/>
    <w:rsid w:val="002B5800"/>
    <w:rsid w:val="003568A1"/>
    <w:rsid w:val="003A740A"/>
    <w:rsid w:val="0043494E"/>
    <w:rsid w:val="004441E4"/>
    <w:rsid w:val="00462D3C"/>
    <w:rsid w:val="004B3E40"/>
    <w:rsid w:val="004E709E"/>
    <w:rsid w:val="004F5C01"/>
    <w:rsid w:val="005234AD"/>
    <w:rsid w:val="00577D88"/>
    <w:rsid w:val="005E6550"/>
    <w:rsid w:val="00611C62"/>
    <w:rsid w:val="0064705D"/>
    <w:rsid w:val="00675C0E"/>
    <w:rsid w:val="006A57CF"/>
    <w:rsid w:val="006B3205"/>
    <w:rsid w:val="00714D9C"/>
    <w:rsid w:val="007428DA"/>
    <w:rsid w:val="00743F14"/>
    <w:rsid w:val="00781C35"/>
    <w:rsid w:val="007D234B"/>
    <w:rsid w:val="00805901"/>
    <w:rsid w:val="00876E05"/>
    <w:rsid w:val="00892C38"/>
    <w:rsid w:val="008B6AFF"/>
    <w:rsid w:val="008B6F10"/>
    <w:rsid w:val="00904EAF"/>
    <w:rsid w:val="0092620A"/>
    <w:rsid w:val="0098695A"/>
    <w:rsid w:val="00986BC4"/>
    <w:rsid w:val="009B0C3C"/>
    <w:rsid w:val="009F166B"/>
    <w:rsid w:val="00A528A6"/>
    <w:rsid w:val="00AF50FA"/>
    <w:rsid w:val="00B303F9"/>
    <w:rsid w:val="00BC7A8F"/>
    <w:rsid w:val="00C11467"/>
    <w:rsid w:val="00C91730"/>
    <w:rsid w:val="00CB3C3C"/>
    <w:rsid w:val="00D07EDA"/>
    <w:rsid w:val="00D81BAC"/>
    <w:rsid w:val="00D92AB0"/>
    <w:rsid w:val="00DD50AC"/>
    <w:rsid w:val="00DE4384"/>
    <w:rsid w:val="00E25968"/>
    <w:rsid w:val="00E50AF5"/>
    <w:rsid w:val="00ED79F3"/>
    <w:rsid w:val="00EF7983"/>
    <w:rsid w:val="00F45C6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EmbedSmartTags/>
  <w15:chartTrackingRefBased/>
  <w15:docId w15:val="{51556E41-A4A2-8040-8566-7C5AE91D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cs="Calibri"/>
      <w:sz w:val="24"/>
      <w:szCs w:val="24"/>
      <w:lang w:eastAsia="ar-SA"/>
    </w:rPr>
  </w:style>
  <w:style w:type="paragraph" w:styleId="Heading1">
    <w:name w:val="heading 1"/>
    <w:basedOn w:val="Normal"/>
    <w:next w:val="Normal"/>
    <w:qFormat/>
    <w:pPr>
      <w:keepNext/>
      <w:numPr>
        <w:numId w:val="1"/>
      </w:numPr>
      <w:outlineLvl w:val="0"/>
    </w:pPr>
    <w:rPr>
      <w:rFonts w:ascii="Verdana" w:hAnsi="Verdana" w:cs="Verdana"/>
      <w:b/>
      <w:bCs/>
      <w:sz w:val="20"/>
    </w:rPr>
  </w:style>
  <w:style w:type="paragraph" w:styleId="Heading6">
    <w:name w:val="heading 6"/>
    <w:basedOn w:val="Normal"/>
    <w:next w:val="Normal"/>
    <w:qFormat/>
    <w:pPr>
      <w:suppressAutoHyphens w:val="0"/>
      <w:spacing w:before="240" w:after="60"/>
      <w:outlineLvl w:val="5"/>
    </w:pPr>
    <w:rPr>
      <w:rFonts w:ascii="Calibri" w:hAnsi="Calibri" w:cs="Times New Roman"/>
      <w:b/>
      <w:bCs/>
      <w:sz w:val="22"/>
      <w:szCs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cs="Wingdings"/>
      <w:sz w:val="18"/>
      <w:szCs w:val="18"/>
    </w:rPr>
  </w:style>
  <w:style w:type="character" w:customStyle="1" w:styleId="WW8Num3z0">
    <w:name w:val="WW8Num3z0"/>
    <w:rPr>
      <w:rFonts w:ascii="Symbol" w:hAnsi="Symbol" w:cs="Symbol"/>
    </w:rPr>
  </w:style>
  <w:style w:type="character" w:customStyle="1" w:styleId="WW8Num4z0">
    <w:name w:val="WW8Num4z0"/>
    <w:rPr>
      <w:rFonts w:ascii="Symbol" w:hAnsi="Symbol" w:cs="Symbol"/>
      <w:sz w:val="18"/>
      <w:szCs w:val="18"/>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sz w:val="18"/>
      <w:szCs w:val="18"/>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5z3">
    <w:name w:val="WW8Num5z3"/>
    <w:rPr>
      <w:rFonts w:ascii="Symbol" w:hAnsi="Symbol" w:cs="Symbol"/>
    </w:rPr>
  </w:style>
  <w:style w:type="character" w:customStyle="1" w:styleId="WW8Num8z0">
    <w:name w:val="WW8Num8z0"/>
    <w:rPr>
      <w:rFonts w:ascii="Symbol" w:hAnsi="Symbol" w:cs="Symbol"/>
      <w:sz w:val="18"/>
      <w:szCs w:val="18"/>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Wingdings" w:hAnsi="Wingdings" w:cs="Wingdings"/>
      <w:sz w:val="18"/>
      <w:szCs w:val="18"/>
    </w:rPr>
  </w:style>
  <w:style w:type="character" w:customStyle="1" w:styleId="WW8Num10z1">
    <w:name w:val="WW8Num10z1"/>
  </w:style>
  <w:style w:type="character" w:customStyle="1" w:styleId="WW8Num10z2">
    <w:name w:val="WW8Num10z2"/>
    <w:rPr>
      <w:rFonts w:ascii="Wingdings" w:hAnsi="Wingdings" w:cs="Wingdings"/>
    </w:rPr>
  </w:style>
  <w:style w:type="character" w:customStyle="1" w:styleId="WW8Num10z4">
    <w:name w:val="WW8Num10z4"/>
    <w:rPr>
      <w:rFonts w:ascii="Courier New" w:hAnsi="Courier New" w:cs="Courier New"/>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DefaultParagraphFont">
    <w:name w:val="WW-Default Paragraph Font"/>
  </w:style>
  <w:style w:type="character" w:customStyle="1" w:styleId="Absatz-Standardschriftart">
    <w:name w:val="Absatz-Standardschriftart"/>
  </w:style>
  <w:style w:type="character" w:customStyle="1" w:styleId="WW-DefaultParagraphFont1">
    <w:name w:val="WW-Default Paragraph Fon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3">
    <w:name w:val="WW8Num10z3"/>
    <w:rPr>
      <w:rFonts w:ascii="Symbol" w:hAnsi="Symbol" w:cs="Symbol"/>
    </w:rPr>
  </w:style>
  <w:style w:type="character" w:customStyle="1" w:styleId="WW8Num11z3">
    <w:name w:val="WW8Num11z3"/>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DefaultParagraphFont11">
    <w:name w:val="WW-Default Paragraph Font11"/>
  </w:style>
  <w:style w:type="character" w:customStyle="1" w:styleId="Heading1Char">
    <w:name w:val="Heading 1 Char"/>
    <w:rPr>
      <w:rFonts w:ascii="Verdana" w:eastAsia="Times New Roman" w:hAnsi="Verdana" w:cs="Times New Roman"/>
      <w:b/>
      <w:bCs/>
      <w:sz w:val="20"/>
      <w:szCs w:val="24"/>
    </w:rPr>
  </w:style>
  <w:style w:type="character" w:styleId="Hyperlink">
    <w:name w:val="Hyperlink"/>
    <w:rPr>
      <w:color w:val="0000FF"/>
      <w:u w:val="single"/>
    </w:rPr>
  </w:style>
  <w:style w:type="character" w:customStyle="1" w:styleId="PlainTextChar">
    <w:name w:val="Plain Text Char"/>
    <w:rPr>
      <w:rFonts w:ascii="Courier New" w:eastAsia="Times New Roman" w:hAnsi="Courier New" w:cs="Courier New"/>
    </w:rPr>
  </w:style>
  <w:style w:type="character" w:customStyle="1" w:styleId="BodyTextChar">
    <w:name w:val="Body Text Char"/>
    <w:rPr>
      <w:rFonts w:ascii="Cambria" w:eastAsia="Times New Roman" w:hAnsi="Cambria" w:cs="Cambria"/>
      <w:sz w:val="22"/>
      <w:szCs w:val="22"/>
      <w:lang w:eastAsia="en-US" w:bidi="en-US"/>
    </w:rPr>
  </w:style>
  <w:style w:type="character" w:styleId="FollowedHyperlink">
    <w:name w:val="FollowedHyperlink"/>
    <w:rPr>
      <w:color w:val="800080"/>
      <w:u w:val="single"/>
    </w:rPr>
  </w:style>
  <w:style w:type="character" w:customStyle="1" w:styleId="apple-style-span">
    <w:name w:val="apple-style-span"/>
    <w:basedOn w:val="WW-DefaultParagraphFont11"/>
  </w:style>
  <w:style w:type="character" w:customStyle="1" w:styleId="apple-converted-space">
    <w:name w:val="apple-converted-space"/>
    <w:basedOn w:val="WW-DefaultParagraphFont11"/>
  </w:style>
  <w:style w:type="character" w:customStyle="1" w:styleId="klink">
    <w:name w:val="klink"/>
    <w:basedOn w:val="WW-DefaultParagraphFont11"/>
  </w:style>
  <w:style w:type="character" w:customStyle="1" w:styleId="Heading6Char">
    <w:name w:val="Heading 6 Char"/>
    <w:rPr>
      <w:rFonts w:ascii="Calibri" w:hAnsi="Calibri" w:cs="Calibri"/>
      <w:b/>
      <w:bCs/>
      <w:sz w:val="22"/>
      <w:szCs w:val="22"/>
      <w:lang w:val="x-none"/>
    </w:rPr>
  </w:style>
  <w:style w:type="character" w:styleId="CommentReference">
    <w:name w:val="annotation reference"/>
    <w:rPr>
      <w:sz w:val="16"/>
      <w:szCs w:val="16"/>
    </w:rPr>
  </w:style>
  <w:style w:type="character" w:customStyle="1" w:styleId="CommentTextChar">
    <w:name w:val="Comment Text Char"/>
    <w:rPr>
      <w:rFonts w:cs="Calibri"/>
    </w:rPr>
  </w:style>
  <w:style w:type="character" w:customStyle="1" w:styleId="CommentSubjectChar">
    <w:name w:val="Comment Subject Char"/>
    <w:rPr>
      <w:rFonts w:cs="Calibri"/>
      <w:b/>
      <w:bCs/>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line="252" w:lineRule="auto"/>
    </w:pPr>
    <w:rPr>
      <w:rFonts w:ascii="Cambria" w:hAnsi="Cambria" w:cs="Cambria"/>
      <w:sz w:val="22"/>
      <w:szCs w:val="22"/>
      <w:lang w:eastAsia="en-US" w:bidi="en-US"/>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Paragraph">
    <w:name w:val="List Paragraph"/>
    <w:basedOn w:val="Normal"/>
    <w:uiPriority w:val="34"/>
    <w:qFormat/>
    <w:pPr>
      <w:ind w:left="720"/>
    </w:pPr>
  </w:style>
  <w:style w:type="paragraph" w:styleId="PlainText">
    <w:name w:val="Plain Text"/>
    <w:basedOn w:val="Normal"/>
    <w:rPr>
      <w:rFonts w:ascii="Courier New" w:hAnsi="Courier New" w:cs="Courier New"/>
      <w:sz w:val="20"/>
      <w:szCs w:val="20"/>
    </w:rPr>
  </w:style>
  <w:style w:type="paragraph" w:customStyle="1" w:styleId="ResponsibilitiesStyle">
    <w:name w:val="Responsibilities Style"/>
    <w:basedOn w:val="BodyText"/>
    <w:pPr>
      <w:numPr>
        <w:numId w:val="3"/>
      </w:numPr>
      <w:spacing w:after="0" w:line="240" w:lineRule="auto"/>
      <w:ind w:left="648" w:firstLine="0"/>
    </w:pPr>
    <w:rPr>
      <w:rFonts w:ascii="Tahoma" w:hAnsi="Tahoma" w:cs="Tahoma"/>
      <w:color w:val="000000"/>
      <w:sz w:val="20"/>
      <w:szCs w:val="20"/>
      <w:lang w:eastAsia="ar-SA" w:bidi="ar-SA"/>
    </w:rPr>
  </w:style>
  <w:style w:type="paragraph" w:customStyle="1" w:styleId="EmployerProjectDates">
    <w:name w:val="Employer Project Dates"/>
    <w:basedOn w:val="Normal"/>
    <w:pPr>
      <w:suppressAutoHyphens w:val="0"/>
      <w:spacing w:line="240" w:lineRule="atLeast"/>
      <w:jc w:val="both"/>
    </w:pPr>
    <w:rPr>
      <w:rFonts w:ascii="Arial" w:hAnsi="Arial" w:cs="Arial"/>
      <w:b/>
      <w:bCs/>
      <w:sz w:val="20"/>
    </w:rPr>
  </w:style>
  <w:style w:type="paragraph" w:styleId="CommentText">
    <w:name w:val="annotation text"/>
    <w:basedOn w:val="Normal"/>
    <w:rPr>
      <w:rFonts w:cs="Times New Roman"/>
      <w:sz w:val="20"/>
      <w:szCs w:val="20"/>
      <w:lang w:val="x-none"/>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imes New Roman"/>
      <w:sz w:val="16"/>
      <w:szCs w:val="16"/>
      <w:lang w:val="x-none"/>
    </w:rPr>
  </w:style>
  <w:style w:type="paragraph" w:styleId="NormalWeb">
    <w:name w:val="Normal (Web)"/>
    <w:basedOn w:val="Normal"/>
    <w:pPr>
      <w:suppressAutoHyphens w:val="0"/>
      <w:spacing w:before="280" w:after="280"/>
    </w:pPr>
    <w:rPr>
      <w:rFonts w:cs="Times New Roman"/>
    </w:rPr>
  </w:style>
  <w:style w:type="paragraph" w:styleId="ListBullet">
    <w:name w:val="List Bullet"/>
    <w:basedOn w:val="Normal"/>
    <w:uiPriority w:val="99"/>
    <w:unhideWhenUsed/>
    <w:rsid w:val="007D234B"/>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b4e62210ce676b46e30ab762ee02aa4134f530e18705c4458440321091b5b58120d15021445595e004356014b4450530401195c1333471b1b11144351550a524f011503504e1c180c571833471b1b051447595e0b575601514841481f0f2b561358191b195115495d0c00584e4209430247460c590858184508105042445b0c0f054e4108120211474a411b1213471b1b1114495e5c015748110018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TCSL</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SHANTHIKUMAR</dc:creator>
  <cp:lastModifiedBy>Guest User</cp:lastModifiedBy>
  <cp:revision>2</cp:revision>
  <cp:lastPrinted>2012-07-13T13:14:00Z</cp:lastPrinted>
  <dcterms:created xsi:type="dcterms:W3CDTF">2021-12-08T10:49:00Z</dcterms:created>
  <dcterms:modified xsi:type="dcterms:W3CDTF">2021-12-08T10:49:00Z</dcterms:modified>
</cp:coreProperties>
</file>