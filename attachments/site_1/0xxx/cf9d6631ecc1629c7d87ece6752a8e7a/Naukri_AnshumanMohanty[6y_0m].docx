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A3659B" w:rsidRPr="0027469D" w:rsidP="0027469D" w14:paraId="4A5D333E" w14:textId="77777777">
      <w:pPr>
        <w:pStyle w:val="PersonalInfo"/>
        <w:tabs>
          <w:tab w:val="left" w:pos="10440"/>
        </w:tabs>
        <w:rPr>
          <w:rFonts w:ascii="Book Antiqua" w:hAnsi="Book Antiqua"/>
          <w:color w:val="000000"/>
          <w:sz w:val="24"/>
          <w:szCs w:val="24"/>
        </w:rPr>
      </w:pPr>
      <w:r w:rsidRPr="0027469D">
        <w:rPr>
          <w:rFonts w:ascii="Book Antiqua" w:hAnsi="Book Antiqua"/>
          <w:color w:val="000000"/>
          <w:sz w:val="24"/>
          <w:szCs w:val="24"/>
        </w:rPr>
        <w:t>Anshuman Mohanty.</w:t>
      </w:r>
      <w:r w:rsidRPr="0027469D">
        <w:rPr>
          <w:rFonts w:ascii="Book Antiqua" w:hAnsi="Book Antiqua"/>
          <w:color w:val="000000"/>
          <w:sz w:val="24"/>
          <w:szCs w:val="24"/>
        </w:rPr>
        <w:t xml:space="preserve">                                                     </w:t>
      </w:r>
    </w:p>
    <w:p w:rsidR="00A3659B" w:rsidRPr="0027469D" w:rsidP="0027469D" w14:paraId="74839D6C" w14:textId="77777777">
      <w:pPr>
        <w:pStyle w:val="PersonalInfo"/>
        <w:rPr>
          <w:rFonts w:ascii="Book Antiqua" w:hAnsi="Book Antiqua"/>
          <w:b w:val="0"/>
          <w:color w:val="000000"/>
          <w:sz w:val="24"/>
          <w:szCs w:val="24"/>
        </w:rPr>
      </w:pPr>
      <w:r>
        <w:rPr>
          <w:rFonts w:ascii="Book Antiqua" w:hAnsi="Book Antiqua"/>
          <w:b w:val="0"/>
          <w:color w:val="000000"/>
          <w:sz w:val="24"/>
          <w:szCs w:val="24"/>
        </w:rPr>
        <w:t xml:space="preserve">K8, House No - 6, </w:t>
      </w:r>
      <w:r>
        <w:rPr>
          <w:rFonts w:ascii="Book Antiqua" w:hAnsi="Book Antiqua"/>
          <w:b w:val="0"/>
          <w:color w:val="000000"/>
          <w:sz w:val="24"/>
          <w:szCs w:val="24"/>
        </w:rPr>
        <w:t>Kumara</w:t>
      </w:r>
      <w:r>
        <w:rPr>
          <w:rFonts w:ascii="Book Antiqua" w:hAnsi="Book Antiqua"/>
          <w:b w:val="0"/>
          <w:color w:val="000000"/>
          <w:sz w:val="24"/>
          <w:szCs w:val="24"/>
        </w:rPr>
        <w:t xml:space="preserve"> </w:t>
      </w:r>
      <w:r>
        <w:rPr>
          <w:rFonts w:ascii="Book Antiqua" w:hAnsi="Book Antiqua"/>
          <w:b w:val="0"/>
          <w:color w:val="000000"/>
          <w:sz w:val="24"/>
          <w:szCs w:val="24"/>
        </w:rPr>
        <w:t>Nilaya</w:t>
      </w:r>
      <w:r w:rsidRPr="0027469D">
        <w:rPr>
          <w:rFonts w:ascii="Book Antiqua" w:hAnsi="Book Antiqua"/>
          <w:b w:val="0"/>
          <w:color w:val="000000"/>
          <w:sz w:val="24"/>
          <w:szCs w:val="24"/>
        </w:rPr>
        <w:t>,</w:t>
      </w:r>
      <w:r>
        <w:rPr>
          <w:rFonts w:ascii="Book Antiqua" w:hAnsi="Book Antiqua"/>
          <w:b w:val="0"/>
          <w:color w:val="000000"/>
          <w:sz w:val="24"/>
          <w:szCs w:val="24"/>
        </w:rPr>
        <w:t xml:space="preserve"> Laxmi Layout,</w:t>
      </w:r>
      <w:r w:rsidRPr="0027469D" w:rsidR="00856F3B">
        <w:rPr>
          <w:rFonts w:ascii="Book Antiqua" w:hAnsi="Book Antiqua"/>
          <w:b w:val="0"/>
          <w:color w:val="000000"/>
          <w:sz w:val="24"/>
          <w:szCs w:val="24"/>
        </w:rPr>
        <w:t xml:space="preserve"> PHASE-1, </w:t>
      </w:r>
      <w:r w:rsidRPr="0027469D" w:rsidR="00DB765A">
        <w:rPr>
          <w:rFonts w:ascii="Book Antiqua" w:hAnsi="Book Antiqua"/>
          <w:b w:val="0"/>
          <w:color w:val="000000"/>
          <w:sz w:val="24"/>
          <w:szCs w:val="24"/>
        </w:rPr>
        <w:t xml:space="preserve">Near </w:t>
      </w:r>
      <w:r w:rsidRPr="0027469D" w:rsidR="00DB765A">
        <w:rPr>
          <w:rFonts w:ascii="Book Antiqua" w:hAnsi="Book Antiqua"/>
          <w:b w:val="0"/>
          <w:color w:val="000000"/>
          <w:sz w:val="24"/>
          <w:szCs w:val="24"/>
        </w:rPr>
        <w:t>Munnekolalla</w:t>
      </w:r>
      <w:r w:rsidRPr="0027469D" w:rsidR="00DB765A">
        <w:rPr>
          <w:rFonts w:ascii="Book Antiqua" w:hAnsi="Book Antiqua"/>
          <w:b w:val="0"/>
          <w:color w:val="000000"/>
          <w:sz w:val="24"/>
          <w:szCs w:val="24"/>
        </w:rPr>
        <w:t xml:space="preserve"> Bus Stop, Marathahalli, Bangalore</w:t>
      </w:r>
    </w:p>
    <w:p w:rsidR="00EE34BF" w:rsidRPr="0027469D" w:rsidP="00DE547E" w14:paraId="783B3882" w14:textId="77777777">
      <w:pPr>
        <w:pStyle w:val="PersonalInfo"/>
        <w:shd w:val="clear" w:color="auto" w:fill="FFFFFF"/>
        <w:jc w:val="both"/>
        <w:rPr>
          <w:rFonts w:ascii="Book Antiqua" w:hAnsi="Book Antiqua"/>
          <w:b w:val="0"/>
          <w:color w:val="000000"/>
          <w:sz w:val="24"/>
          <w:szCs w:val="24"/>
        </w:rPr>
      </w:pPr>
      <w:r w:rsidRPr="0027469D">
        <w:rPr>
          <w:rFonts w:ascii="Book Antiqua" w:hAnsi="Book Antiqua"/>
          <w:b w:val="0"/>
          <w:color w:val="000000"/>
          <w:sz w:val="24"/>
          <w:szCs w:val="24"/>
        </w:rPr>
        <w:t>+91</w:t>
      </w:r>
      <w:r w:rsidR="00F07FA3">
        <w:rPr>
          <w:rFonts w:ascii="Book Antiqua" w:hAnsi="Book Antiqua"/>
          <w:b w:val="0"/>
          <w:color w:val="000000"/>
          <w:sz w:val="24"/>
          <w:szCs w:val="24"/>
        </w:rPr>
        <w:t xml:space="preserve"> </w:t>
      </w:r>
      <w:r w:rsidR="00A530C4">
        <w:rPr>
          <w:rFonts w:ascii="Book Antiqua" w:hAnsi="Book Antiqua"/>
          <w:b w:val="0"/>
          <w:color w:val="000000"/>
          <w:sz w:val="24"/>
          <w:szCs w:val="24"/>
        </w:rPr>
        <w:t>7684071902</w:t>
      </w:r>
      <w:r w:rsidRPr="0027469D" w:rsidR="00A530C4">
        <w:rPr>
          <w:rFonts w:ascii="Book Antiqua" w:hAnsi="Book Antiqua"/>
          <w:b w:val="0"/>
          <w:color w:val="000000"/>
          <w:sz w:val="24"/>
          <w:szCs w:val="24"/>
        </w:rPr>
        <w:t>,</w:t>
      </w:r>
      <w:r w:rsidRPr="0027469D">
        <w:rPr>
          <w:rFonts w:ascii="Book Antiqua" w:hAnsi="Book Antiqua"/>
          <w:b w:val="0"/>
          <w:color w:val="000000"/>
          <w:sz w:val="24"/>
          <w:szCs w:val="24"/>
        </w:rPr>
        <w:t xml:space="preserve"> </w:t>
      </w:r>
      <w:hyperlink r:id="rId4" w:history="1">
        <w:r w:rsidRPr="005065D0" w:rsidR="00DE6812">
          <w:rPr>
            <w:rStyle w:val="Hyperlink"/>
            <w:rFonts w:ascii="Book Antiqua" w:hAnsi="Book Antiqua"/>
            <w:b w:val="0"/>
            <w:sz w:val="24"/>
            <w:szCs w:val="24"/>
          </w:rPr>
          <w:t>mohantyanshuman1994@gmail.com</w:t>
        </w:r>
      </w:hyperlink>
      <w:r w:rsidRPr="0027469D" w:rsidR="00404A5A">
        <w:rPr>
          <w:rFonts w:ascii="Book Antiqua" w:hAnsi="Book Antiqua"/>
          <w:b w:val="0"/>
          <w:color w:val="000000"/>
          <w:sz w:val="24"/>
          <w:szCs w:val="24"/>
        </w:rPr>
        <w:t xml:space="preserve"> ,</w:t>
      </w:r>
      <w:r w:rsidRPr="0027469D" w:rsidR="00404A5A">
        <w:rPr>
          <w:rFonts w:ascii="Book Antiqua" w:hAnsi="Book Antiqua"/>
          <w:b w:val="0"/>
          <w:color w:val="000000"/>
          <w:sz w:val="24"/>
          <w:szCs w:val="24"/>
        </w:rPr>
        <w:t>livegoodanshuman</w:t>
      </w:r>
      <w:r w:rsidRPr="0027469D" w:rsidR="00404A5A">
        <w:rPr>
          <w:rFonts w:ascii="Book Antiqua" w:hAnsi="Book Antiqua"/>
          <w:b w:val="0"/>
          <w:color w:val="000000"/>
          <w:sz w:val="24"/>
          <w:szCs w:val="24"/>
        </w:rPr>
        <w:t>@gmail.com</w:t>
      </w:r>
    </w:p>
    <w:p w:rsidR="00A3659B" w:rsidRPr="0027469D" w:rsidP="0027469D" w14:paraId="12F3D23C" w14:textId="77777777">
      <w:pPr>
        <w:pStyle w:val="PersonalInfo"/>
        <w:rPr>
          <w:rFonts w:ascii="Book Antiqua" w:hAnsi="Book Antiqua" w:cs="Calibri"/>
          <w:color w:val="000000"/>
        </w:rPr>
      </w:pPr>
      <w:r w:rsidRPr="0027469D">
        <w:rPr>
          <w:rFonts w:ascii="Book Antiqua" w:hAnsi="Book Antiqua"/>
          <w:color w:val="000000"/>
        </w:rPr>
        <w:t xml:space="preserve">  </w:t>
      </w:r>
    </w:p>
    <w:p w:rsidR="00A3659B" w:rsidRPr="0027469D" w:rsidP="0027469D" w14:paraId="2ED4F6C7" w14:textId="77777777">
      <w:pPr>
        <w:pBdr>
          <w:bottom w:val="single" w:sz="4" w:space="1" w:color="000000"/>
        </w:pBdr>
        <w:spacing w:after="0" w:line="240" w:lineRule="auto"/>
        <w:rPr>
          <w:rFonts w:ascii="Book Antiqua" w:hAnsi="Book Antiqua" w:cs="Calibri"/>
          <w:b/>
          <w:color w:val="000000"/>
        </w:rPr>
      </w:pPr>
      <w:r w:rsidRPr="0027469D">
        <w:rPr>
          <w:rFonts w:ascii="Book Antiqua" w:hAnsi="Book Antiqua" w:cs="Calibri"/>
          <w:b/>
          <w:color w:val="000000"/>
        </w:rPr>
        <w:t xml:space="preserve">                                       </w:t>
      </w:r>
    </w:p>
    <w:p w:rsidR="00A3659B" w:rsidRPr="0027469D" w:rsidP="0027469D" w14:paraId="3B0C05DD" w14:textId="77777777">
      <w:pPr>
        <w:spacing w:after="0" w:line="240" w:lineRule="auto"/>
        <w:rPr>
          <w:rFonts w:ascii="Book Antiqua" w:hAnsi="Book Antiqua" w:cs="Calibri"/>
          <w:b/>
          <w:color w:val="000000"/>
        </w:rPr>
      </w:pPr>
    </w:p>
    <w:p w:rsidR="00A3659B" w:rsidRPr="0027469D" w:rsidP="0027469D" w14:paraId="5749B365" w14:textId="77777777">
      <w:pPr>
        <w:pBdr>
          <w:bottom w:val="single" w:sz="4" w:space="1" w:color="000000"/>
        </w:pBdr>
        <w:shd w:val="clear" w:color="auto" w:fill="92CDDC"/>
        <w:spacing w:after="0" w:line="240" w:lineRule="auto"/>
        <w:rPr>
          <w:rFonts w:ascii="Book Antiqua" w:hAnsi="Book Antiqua" w:cs="Calibri"/>
          <w:b/>
          <w:color w:val="000000"/>
          <w:sz w:val="24"/>
          <w:szCs w:val="24"/>
        </w:rPr>
      </w:pPr>
      <w:r w:rsidRPr="0027469D">
        <w:rPr>
          <w:rFonts w:ascii="Book Antiqua" w:hAnsi="Book Antiqua" w:cs="Calibri"/>
          <w:b/>
          <w:color w:val="000000"/>
          <w:sz w:val="24"/>
          <w:szCs w:val="24"/>
        </w:rPr>
        <w:t>Career Objective</w:t>
      </w:r>
    </w:p>
    <w:p w:rsidR="00A3659B" w:rsidRPr="0027469D" w:rsidP="0027469D" w14:paraId="417407CD" w14:textId="77777777">
      <w:pPr>
        <w:spacing w:after="0" w:line="240" w:lineRule="auto"/>
        <w:ind w:left="288"/>
        <w:rPr>
          <w:rFonts w:ascii="Book Antiqua" w:hAnsi="Book Antiqua" w:cs="Calibri"/>
          <w:b/>
          <w:color w:val="000000"/>
          <w:sz w:val="24"/>
          <w:szCs w:val="24"/>
        </w:rPr>
      </w:pPr>
    </w:p>
    <w:p w:rsidR="00DB765A" w:rsidP="0027469D" w14:paraId="1B5C22B6" w14:textId="77777777">
      <w:pPr>
        <w:pStyle w:val="ListParagraph"/>
        <w:spacing w:after="0" w:line="240" w:lineRule="auto"/>
        <w:ind w:left="0"/>
        <w:rPr>
          <w:rFonts w:ascii="Book Antiqua" w:hAnsi="Book Antiqua" w:cs="Calibri"/>
          <w:b/>
          <w:color w:val="000000"/>
          <w:sz w:val="24"/>
          <w:szCs w:val="24"/>
        </w:rPr>
      </w:pPr>
      <w:r w:rsidRPr="0027469D">
        <w:rPr>
          <w:rFonts w:ascii="Book Antiqua" w:hAnsi="Book Antiqua" w:cs="Calibri"/>
          <w:b/>
          <w:color w:val="000000"/>
          <w:sz w:val="24"/>
          <w:szCs w:val="24"/>
        </w:rPr>
        <w:t xml:space="preserve">To establish myself firmly in the field of Software Developer on .NET </w:t>
      </w:r>
      <w:r w:rsidRPr="0027469D" w:rsidR="00661E6E">
        <w:rPr>
          <w:rFonts w:ascii="Book Antiqua" w:hAnsi="Book Antiqua" w:cs="Calibri"/>
          <w:b/>
          <w:color w:val="000000"/>
          <w:sz w:val="24"/>
          <w:szCs w:val="24"/>
        </w:rPr>
        <w:t xml:space="preserve">with Angular </w:t>
      </w:r>
      <w:r w:rsidRPr="0027469D" w:rsidR="0027469D">
        <w:rPr>
          <w:rFonts w:ascii="Book Antiqua" w:hAnsi="Book Antiqua" w:cs="Calibri"/>
          <w:b/>
          <w:color w:val="000000"/>
          <w:sz w:val="24"/>
          <w:szCs w:val="24"/>
        </w:rPr>
        <w:t>8</w:t>
      </w:r>
      <w:r w:rsidRPr="0027469D">
        <w:rPr>
          <w:rFonts w:ascii="Book Antiqua" w:hAnsi="Book Antiqua" w:cs="Calibri"/>
          <w:b/>
          <w:color w:val="000000"/>
          <w:sz w:val="24"/>
          <w:szCs w:val="24"/>
        </w:rPr>
        <w:t xml:space="preserve"> Framework. While rendering </w:t>
      </w:r>
      <w:r w:rsidRPr="0027469D" w:rsidR="001F06E6">
        <w:rPr>
          <w:rFonts w:ascii="Book Antiqua" w:hAnsi="Book Antiqua" w:cs="Calibri"/>
          <w:b/>
          <w:color w:val="000000"/>
          <w:sz w:val="24"/>
          <w:szCs w:val="24"/>
        </w:rPr>
        <w:t>my services</w:t>
      </w:r>
      <w:r w:rsidRPr="0027469D">
        <w:rPr>
          <w:rFonts w:ascii="Book Antiqua" w:hAnsi="Book Antiqua" w:cs="Calibri"/>
          <w:b/>
          <w:color w:val="000000"/>
          <w:sz w:val="24"/>
          <w:szCs w:val="24"/>
        </w:rPr>
        <w:t xml:space="preserve"> to a global, dynamic and progressive organization where I can continuously learn and contribute directly to the growth of the company and which offers me challenges that help me polish my technical skills</w:t>
      </w:r>
      <w:r w:rsidR="001479FA">
        <w:rPr>
          <w:rFonts w:ascii="Book Antiqua" w:hAnsi="Book Antiqua" w:cs="Calibri"/>
          <w:b/>
          <w:color w:val="000000"/>
          <w:sz w:val="24"/>
          <w:szCs w:val="24"/>
        </w:rPr>
        <w:t>.</w:t>
      </w:r>
    </w:p>
    <w:p w:rsidR="001479FA" w:rsidP="0027469D" w14:paraId="38AC4E6C" w14:textId="77777777">
      <w:pPr>
        <w:pStyle w:val="ListParagraph"/>
        <w:spacing w:after="0" w:line="240" w:lineRule="auto"/>
        <w:ind w:left="0"/>
        <w:rPr>
          <w:rFonts w:ascii="Book Antiqua" w:hAnsi="Book Antiqua" w:cs="Calibri"/>
          <w:b/>
          <w:color w:val="000000"/>
          <w:sz w:val="24"/>
          <w:szCs w:val="24"/>
        </w:rPr>
      </w:pPr>
    </w:p>
    <w:p w:rsidR="001479FA" w:rsidRPr="00D13517" w:rsidP="00126B86" w14:paraId="454968D0" w14:textId="77777777">
      <w:pPr>
        <w:pBdr>
          <w:bottom w:val="single" w:sz="4" w:space="1" w:color="000000"/>
        </w:pBdr>
        <w:shd w:val="clear" w:color="auto" w:fill="92CDDC"/>
        <w:spacing w:after="0" w:line="240" w:lineRule="auto"/>
        <w:rPr>
          <w:rFonts w:ascii="Book Antiqua" w:hAnsi="Book Antiqua" w:cs="Calibri"/>
          <w:b/>
          <w:color w:val="000000"/>
          <w:sz w:val="24"/>
          <w:szCs w:val="24"/>
        </w:rPr>
      </w:pPr>
      <w:r w:rsidRPr="0027469D">
        <w:rPr>
          <w:rFonts w:ascii="Book Antiqua" w:hAnsi="Book Antiqua" w:cs="Calibri"/>
          <w:b/>
          <w:color w:val="000000"/>
          <w:sz w:val="24"/>
          <w:szCs w:val="24"/>
        </w:rPr>
        <w:t>Work Experience</w:t>
      </w:r>
      <w:r w:rsidRPr="0027469D">
        <w:rPr>
          <w:rFonts w:ascii="Book Antiqua" w:hAnsi="Book Antiqua" w:cs="Calibri"/>
          <w:b/>
          <w:color w:val="000000"/>
          <w:sz w:val="24"/>
          <w:szCs w:val="24"/>
        </w:rPr>
        <w:tab/>
      </w:r>
      <w:r w:rsidRPr="0027469D">
        <w:rPr>
          <w:rFonts w:ascii="Book Antiqua" w:hAnsi="Book Antiqua" w:cs="Calibri"/>
          <w:b/>
          <w:color w:val="000000"/>
          <w:sz w:val="24"/>
          <w:szCs w:val="24"/>
        </w:rPr>
        <w:tab/>
      </w:r>
      <w:r w:rsidRPr="0027469D">
        <w:rPr>
          <w:rFonts w:ascii="Book Antiqua" w:hAnsi="Book Antiqua" w:cs="Calibri"/>
          <w:b/>
          <w:color w:val="000000"/>
          <w:sz w:val="24"/>
          <w:szCs w:val="24"/>
        </w:rPr>
        <w:tab/>
      </w:r>
      <w:r w:rsidRPr="0027469D">
        <w:rPr>
          <w:rFonts w:ascii="Book Antiqua" w:hAnsi="Book Antiqua" w:cs="Calibri"/>
          <w:b/>
          <w:color w:val="000000"/>
          <w:sz w:val="24"/>
          <w:szCs w:val="24"/>
        </w:rPr>
        <w:tab/>
      </w:r>
      <w:r w:rsidRPr="0027469D">
        <w:rPr>
          <w:rFonts w:ascii="Book Antiqua" w:hAnsi="Book Antiqua" w:cs="Calibri"/>
          <w:b/>
          <w:color w:val="000000"/>
          <w:sz w:val="24"/>
          <w:szCs w:val="24"/>
        </w:rPr>
        <w:tab/>
      </w:r>
      <w:r w:rsidRPr="0027469D">
        <w:rPr>
          <w:rFonts w:ascii="Book Antiqua" w:hAnsi="Book Antiqua" w:cs="Calibri"/>
          <w:b/>
          <w:color w:val="000000"/>
          <w:sz w:val="24"/>
          <w:szCs w:val="24"/>
        </w:rPr>
        <w:tab/>
      </w:r>
      <w:r w:rsidRPr="0027469D">
        <w:rPr>
          <w:rFonts w:ascii="Book Antiqua" w:hAnsi="Book Antiqua" w:cs="Calibri"/>
          <w:b/>
          <w:color w:val="000000"/>
          <w:sz w:val="24"/>
          <w:szCs w:val="24"/>
        </w:rPr>
        <w:tab/>
      </w:r>
      <w:r w:rsidRPr="0027469D">
        <w:rPr>
          <w:rFonts w:ascii="Book Antiqua" w:hAnsi="Book Antiqua" w:cs="Calibri"/>
          <w:b/>
          <w:color w:val="000000"/>
          <w:sz w:val="24"/>
          <w:szCs w:val="24"/>
        </w:rPr>
        <w:tab/>
      </w:r>
      <w:r w:rsidRPr="0027469D">
        <w:rPr>
          <w:rFonts w:ascii="Book Antiqua" w:hAnsi="Book Antiqua" w:cs="Calibri"/>
          <w:b/>
          <w:color w:val="000000"/>
          <w:sz w:val="24"/>
          <w:szCs w:val="24"/>
        </w:rPr>
        <w:tab/>
      </w:r>
      <w:r>
        <w:rPr>
          <w:rFonts w:ascii="Book Antiqua" w:hAnsi="Book Antiqua" w:cs="Calibri"/>
          <w:b/>
          <w:color w:val="000000"/>
          <w:sz w:val="24"/>
          <w:szCs w:val="24"/>
        </w:rPr>
        <w:t>July 202</w:t>
      </w:r>
      <w:r w:rsidR="00C3431C">
        <w:rPr>
          <w:rFonts w:ascii="Book Antiqua" w:hAnsi="Book Antiqua" w:cs="Calibri"/>
          <w:b/>
          <w:color w:val="000000"/>
          <w:sz w:val="24"/>
          <w:szCs w:val="24"/>
        </w:rPr>
        <w:t>1</w:t>
      </w:r>
      <w:r w:rsidRPr="0027469D">
        <w:rPr>
          <w:rFonts w:ascii="Book Antiqua" w:hAnsi="Book Antiqua" w:cs="Calibri"/>
          <w:b/>
          <w:color w:val="000000"/>
          <w:sz w:val="24"/>
          <w:szCs w:val="24"/>
        </w:rPr>
        <w:t xml:space="preserve">- </w:t>
      </w:r>
      <w:r w:rsidR="00C3431C">
        <w:rPr>
          <w:rFonts w:ascii="Book Antiqua" w:hAnsi="Book Antiqua" w:cs="Calibri"/>
          <w:b/>
          <w:color w:val="000000"/>
          <w:sz w:val="24"/>
          <w:szCs w:val="24"/>
        </w:rPr>
        <w:t>Tilldate</w:t>
      </w:r>
    </w:p>
    <w:p w:rsidR="001479FA" w:rsidRPr="0027469D" w:rsidP="00126B86" w14:paraId="2C46DCC3" w14:textId="77777777">
      <w:pPr>
        <w:spacing w:after="0" w:line="240" w:lineRule="auto"/>
        <w:rPr>
          <w:rFonts w:ascii="Book Antiqua" w:hAnsi="Book Antiqua" w:cs="Calibri"/>
          <w:b/>
          <w:sz w:val="24"/>
          <w:szCs w:val="24"/>
        </w:rPr>
      </w:pPr>
      <w:r w:rsidRPr="0027469D">
        <w:rPr>
          <w:rFonts w:ascii="Book Antiqua" w:hAnsi="Book Antiqua" w:cs="Calibri"/>
          <w:b/>
          <w:sz w:val="24"/>
          <w:szCs w:val="24"/>
        </w:rPr>
        <w:t xml:space="preserve">              Organisation</w:t>
      </w:r>
      <w:r w:rsidR="0066300C">
        <w:rPr>
          <w:rFonts w:ascii="Book Antiqua" w:hAnsi="Book Antiqua" w:cs="Calibri"/>
          <w:b/>
          <w:sz w:val="24"/>
          <w:szCs w:val="24"/>
        </w:rPr>
        <w:t xml:space="preserve">           :            Collins aerospace </w:t>
      </w:r>
    </w:p>
    <w:p w:rsidR="001479FA" w:rsidRPr="0027469D" w:rsidP="00126B86" w14:paraId="358FFF94" w14:textId="77777777">
      <w:pPr>
        <w:spacing w:after="0" w:line="240" w:lineRule="auto"/>
        <w:rPr>
          <w:rFonts w:ascii="Book Antiqua" w:hAnsi="Book Antiqua" w:cs="Calibri"/>
          <w:b/>
          <w:sz w:val="24"/>
          <w:szCs w:val="24"/>
        </w:rPr>
      </w:pPr>
      <w:r w:rsidRPr="0027469D">
        <w:rPr>
          <w:rFonts w:ascii="Book Antiqua" w:hAnsi="Book Antiqua" w:cs="Calibri"/>
          <w:b/>
          <w:sz w:val="24"/>
          <w:szCs w:val="24"/>
        </w:rPr>
        <w:t xml:space="preserve">              Location</w:t>
      </w:r>
      <w:r w:rsidRPr="0027469D">
        <w:rPr>
          <w:rFonts w:ascii="Book Antiqua" w:hAnsi="Book Antiqua" w:cs="Calibri"/>
          <w:b/>
          <w:sz w:val="24"/>
          <w:szCs w:val="24"/>
        </w:rPr>
        <w:tab/>
      </w:r>
      <w:r>
        <w:rPr>
          <w:rFonts w:ascii="Book Antiqua" w:hAnsi="Book Antiqua" w:cs="Calibri"/>
          <w:b/>
          <w:sz w:val="24"/>
          <w:szCs w:val="24"/>
        </w:rPr>
        <w:t xml:space="preserve">            </w:t>
      </w:r>
      <w:r w:rsidRPr="0027469D">
        <w:rPr>
          <w:rFonts w:ascii="Book Antiqua" w:hAnsi="Book Antiqua" w:cs="Calibri"/>
          <w:b/>
          <w:sz w:val="24"/>
          <w:szCs w:val="24"/>
        </w:rPr>
        <w:t xml:space="preserve">:            Bangalore </w:t>
      </w:r>
    </w:p>
    <w:p w:rsidR="001479FA" w:rsidRPr="0027469D" w:rsidP="00126B86" w14:paraId="704CA954" w14:textId="77777777">
      <w:pPr>
        <w:spacing w:after="0" w:line="240" w:lineRule="auto"/>
        <w:rPr>
          <w:rFonts w:ascii="Book Antiqua" w:hAnsi="Book Antiqua" w:cs="Calibri"/>
          <w:b/>
          <w:sz w:val="24"/>
          <w:szCs w:val="24"/>
        </w:rPr>
      </w:pPr>
      <w:r w:rsidRPr="0027469D">
        <w:rPr>
          <w:rFonts w:ascii="Book Antiqua" w:hAnsi="Book Antiqua" w:cs="Calibri"/>
          <w:b/>
          <w:sz w:val="24"/>
          <w:szCs w:val="24"/>
        </w:rPr>
        <w:t xml:space="preserve">              Designation</w:t>
      </w:r>
      <w:r w:rsidRPr="0027469D">
        <w:rPr>
          <w:rFonts w:ascii="Book Antiqua" w:hAnsi="Book Antiqua" w:cs="Calibri"/>
          <w:b/>
          <w:sz w:val="24"/>
          <w:szCs w:val="24"/>
        </w:rPr>
        <w:tab/>
        <w:t xml:space="preserve">:            </w:t>
      </w:r>
      <w:r>
        <w:rPr>
          <w:rFonts w:ascii="Book Antiqua" w:hAnsi="Book Antiqua" w:cs="Calibri"/>
          <w:b/>
          <w:sz w:val="24"/>
          <w:szCs w:val="24"/>
        </w:rPr>
        <w:t>Software</w:t>
      </w:r>
      <w:r w:rsidR="0066300C">
        <w:rPr>
          <w:rFonts w:ascii="Book Antiqua" w:hAnsi="Book Antiqua" w:cs="Calibri"/>
          <w:b/>
          <w:sz w:val="24"/>
          <w:szCs w:val="24"/>
        </w:rPr>
        <w:t xml:space="preserve"> lead</w:t>
      </w:r>
      <w:r>
        <w:rPr>
          <w:rFonts w:ascii="Book Antiqua" w:hAnsi="Book Antiqua" w:cs="Calibri"/>
          <w:b/>
          <w:sz w:val="24"/>
          <w:szCs w:val="24"/>
        </w:rPr>
        <w:t xml:space="preserve"> Engineer</w:t>
      </w:r>
    </w:p>
    <w:p w:rsidR="001479FA" w:rsidRPr="001479FA" w:rsidP="001479FA" w14:paraId="4808F02E" w14:textId="77777777">
      <w:pPr>
        <w:spacing w:after="0" w:line="240" w:lineRule="auto"/>
        <w:rPr>
          <w:rFonts w:ascii="Book Antiqua" w:hAnsi="Book Antiqua" w:cs="Calibri"/>
          <w:b/>
          <w:sz w:val="24"/>
          <w:szCs w:val="24"/>
        </w:rPr>
      </w:pPr>
      <w:r w:rsidRPr="0027469D">
        <w:rPr>
          <w:rFonts w:ascii="Book Antiqua" w:hAnsi="Book Antiqua" w:cs="Calibri"/>
          <w:b/>
          <w:sz w:val="24"/>
          <w:szCs w:val="24"/>
        </w:rPr>
        <w:tab/>
      </w:r>
      <w:r>
        <w:rPr>
          <w:rFonts w:ascii="Book Antiqua" w:hAnsi="Book Antiqua" w:cs="Calibri"/>
          <w:b/>
          <w:sz w:val="24"/>
          <w:szCs w:val="24"/>
        </w:rPr>
        <w:t xml:space="preserve">  </w:t>
      </w:r>
      <w:r w:rsidRPr="0027469D">
        <w:rPr>
          <w:rFonts w:ascii="Book Antiqua" w:hAnsi="Book Antiqua" w:cs="Calibri"/>
          <w:b/>
          <w:sz w:val="24"/>
          <w:szCs w:val="24"/>
        </w:rPr>
        <w:t xml:space="preserve">Duration          </w:t>
      </w:r>
      <w:r>
        <w:rPr>
          <w:rFonts w:ascii="Book Antiqua" w:hAnsi="Book Antiqua" w:cs="Calibri"/>
          <w:b/>
          <w:sz w:val="24"/>
          <w:szCs w:val="24"/>
        </w:rPr>
        <w:t xml:space="preserve">       </w:t>
      </w:r>
      <w:r w:rsidRPr="0027469D">
        <w:rPr>
          <w:rFonts w:ascii="Book Antiqua" w:hAnsi="Book Antiqua" w:cs="Calibri"/>
          <w:b/>
          <w:sz w:val="24"/>
          <w:szCs w:val="24"/>
        </w:rPr>
        <w:t xml:space="preserve">:           </w:t>
      </w:r>
      <w:r>
        <w:rPr>
          <w:rFonts w:ascii="Book Antiqua" w:hAnsi="Book Antiqua" w:cs="Calibri"/>
          <w:b/>
          <w:sz w:val="24"/>
          <w:szCs w:val="24"/>
        </w:rPr>
        <w:t xml:space="preserve"> </w:t>
      </w:r>
      <w:r w:rsidRPr="0027469D">
        <w:rPr>
          <w:rFonts w:ascii="Book Antiqua" w:hAnsi="Book Antiqua" w:cs="Calibri"/>
          <w:b/>
          <w:sz w:val="24"/>
          <w:szCs w:val="24"/>
        </w:rPr>
        <w:t xml:space="preserve"> </w:t>
      </w:r>
      <w:r>
        <w:rPr>
          <w:rFonts w:ascii="Book Antiqua" w:hAnsi="Book Antiqua" w:cs="Calibri"/>
          <w:b/>
          <w:sz w:val="24"/>
          <w:szCs w:val="24"/>
        </w:rPr>
        <w:t>1</w:t>
      </w:r>
      <w:r w:rsidR="00C3431C">
        <w:rPr>
          <w:rFonts w:ascii="Book Antiqua" w:hAnsi="Book Antiqua" w:cs="Calibri"/>
          <w:b/>
          <w:sz w:val="24"/>
          <w:szCs w:val="24"/>
        </w:rPr>
        <w:t>2</w:t>
      </w:r>
      <w:r>
        <w:rPr>
          <w:rFonts w:ascii="Book Antiqua" w:hAnsi="Book Antiqua" w:cs="Calibri"/>
          <w:b/>
          <w:sz w:val="24"/>
          <w:szCs w:val="24"/>
        </w:rPr>
        <w:t>-07-202</w:t>
      </w:r>
      <w:r w:rsidR="0066300C">
        <w:rPr>
          <w:rFonts w:ascii="Book Antiqua" w:hAnsi="Book Antiqua" w:cs="Calibri"/>
          <w:b/>
          <w:sz w:val="24"/>
          <w:szCs w:val="24"/>
        </w:rPr>
        <w:t>1</w:t>
      </w:r>
      <w:r>
        <w:rPr>
          <w:rFonts w:ascii="Book Antiqua" w:hAnsi="Book Antiqua" w:cs="Calibri"/>
          <w:b/>
          <w:sz w:val="24"/>
          <w:szCs w:val="24"/>
        </w:rPr>
        <w:t xml:space="preserve"> to </w:t>
      </w:r>
      <w:r w:rsidR="0066300C">
        <w:rPr>
          <w:rFonts w:ascii="Book Antiqua" w:hAnsi="Book Antiqua" w:cs="Calibri"/>
          <w:b/>
          <w:sz w:val="24"/>
          <w:szCs w:val="24"/>
        </w:rPr>
        <w:t>till date</w:t>
      </w:r>
    </w:p>
    <w:p w:rsidR="00D13517" w:rsidP="0027469D" w14:paraId="19F2E782" w14:textId="77777777">
      <w:pPr>
        <w:pStyle w:val="ListParagraph"/>
        <w:spacing w:after="0" w:line="240" w:lineRule="auto"/>
        <w:ind w:left="0"/>
        <w:rPr>
          <w:rFonts w:ascii="Book Antiqua" w:hAnsi="Book Antiqua" w:cs="Calibri"/>
          <w:b/>
          <w:color w:val="000000"/>
          <w:sz w:val="24"/>
          <w:szCs w:val="24"/>
        </w:rPr>
      </w:pPr>
    </w:p>
    <w:p w:rsidR="00D13517" w:rsidRPr="00D13517" w:rsidP="00D13517" w14:paraId="16A8350E" w14:textId="77777777">
      <w:pPr>
        <w:pBdr>
          <w:bottom w:val="single" w:sz="4" w:space="1" w:color="000000"/>
        </w:pBdr>
        <w:shd w:val="clear" w:color="auto" w:fill="92CDDC"/>
        <w:spacing w:after="0" w:line="240" w:lineRule="auto"/>
        <w:rPr>
          <w:rFonts w:ascii="Book Antiqua" w:hAnsi="Book Antiqua" w:cs="Calibri"/>
          <w:b/>
          <w:color w:val="000000"/>
          <w:sz w:val="24"/>
          <w:szCs w:val="24"/>
        </w:rPr>
      </w:pPr>
      <w:r w:rsidRPr="0027469D">
        <w:rPr>
          <w:rFonts w:ascii="Book Antiqua" w:hAnsi="Book Antiqua" w:cs="Calibri"/>
          <w:b/>
          <w:color w:val="000000"/>
          <w:sz w:val="24"/>
          <w:szCs w:val="24"/>
        </w:rPr>
        <w:t>Work Experience</w:t>
      </w:r>
      <w:r w:rsidRPr="0027469D">
        <w:rPr>
          <w:rFonts w:ascii="Book Antiqua" w:hAnsi="Book Antiqua" w:cs="Calibri"/>
          <w:b/>
          <w:color w:val="000000"/>
          <w:sz w:val="24"/>
          <w:szCs w:val="24"/>
        </w:rPr>
        <w:tab/>
      </w:r>
      <w:r w:rsidRPr="0027469D">
        <w:rPr>
          <w:rFonts w:ascii="Book Antiqua" w:hAnsi="Book Antiqua" w:cs="Calibri"/>
          <w:b/>
          <w:color w:val="000000"/>
          <w:sz w:val="24"/>
          <w:szCs w:val="24"/>
        </w:rPr>
        <w:tab/>
      </w:r>
      <w:r w:rsidRPr="0027469D">
        <w:rPr>
          <w:rFonts w:ascii="Book Antiqua" w:hAnsi="Book Antiqua" w:cs="Calibri"/>
          <w:b/>
          <w:color w:val="000000"/>
          <w:sz w:val="24"/>
          <w:szCs w:val="24"/>
        </w:rPr>
        <w:tab/>
      </w:r>
      <w:r w:rsidRPr="0027469D">
        <w:rPr>
          <w:rFonts w:ascii="Book Antiqua" w:hAnsi="Book Antiqua" w:cs="Calibri"/>
          <w:b/>
          <w:color w:val="000000"/>
          <w:sz w:val="24"/>
          <w:szCs w:val="24"/>
        </w:rPr>
        <w:tab/>
      </w:r>
      <w:r w:rsidRPr="0027469D">
        <w:rPr>
          <w:rFonts w:ascii="Book Antiqua" w:hAnsi="Book Antiqua" w:cs="Calibri"/>
          <w:b/>
          <w:color w:val="000000"/>
          <w:sz w:val="24"/>
          <w:szCs w:val="24"/>
        </w:rPr>
        <w:tab/>
      </w:r>
      <w:r w:rsidRPr="0027469D">
        <w:rPr>
          <w:rFonts w:ascii="Book Antiqua" w:hAnsi="Book Antiqua" w:cs="Calibri"/>
          <w:b/>
          <w:color w:val="000000"/>
          <w:sz w:val="24"/>
          <w:szCs w:val="24"/>
        </w:rPr>
        <w:tab/>
      </w:r>
      <w:r w:rsidRPr="0027469D">
        <w:rPr>
          <w:rFonts w:ascii="Book Antiqua" w:hAnsi="Book Antiqua" w:cs="Calibri"/>
          <w:b/>
          <w:color w:val="000000"/>
          <w:sz w:val="24"/>
          <w:szCs w:val="24"/>
        </w:rPr>
        <w:tab/>
      </w:r>
      <w:r w:rsidRPr="0027469D">
        <w:rPr>
          <w:rFonts w:ascii="Book Antiqua" w:hAnsi="Book Antiqua" w:cs="Calibri"/>
          <w:b/>
          <w:color w:val="000000"/>
          <w:sz w:val="24"/>
          <w:szCs w:val="24"/>
        </w:rPr>
        <w:tab/>
      </w:r>
      <w:r w:rsidRPr="0027469D">
        <w:rPr>
          <w:rFonts w:ascii="Book Antiqua" w:hAnsi="Book Antiqua" w:cs="Calibri"/>
          <w:b/>
          <w:color w:val="000000"/>
          <w:sz w:val="24"/>
          <w:szCs w:val="24"/>
        </w:rPr>
        <w:tab/>
      </w:r>
      <w:r w:rsidR="007F0191">
        <w:rPr>
          <w:rFonts w:ascii="Book Antiqua" w:hAnsi="Book Antiqua" w:cs="Calibri"/>
          <w:b/>
          <w:color w:val="000000"/>
          <w:sz w:val="24"/>
          <w:szCs w:val="24"/>
        </w:rPr>
        <w:t>July 2020</w:t>
      </w:r>
      <w:r w:rsidRPr="0027469D">
        <w:rPr>
          <w:rFonts w:ascii="Book Antiqua" w:hAnsi="Book Antiqua" w:cs="Calibri"/>
          <w:b/>
          <w:color w:val="000000"/>
          <w:sz w:val="24"/>
          <w:szCs w:val="24"/>
        </w:rPr>
        <w:t xml:space="preserve">- </w:t>
      </w:r>
      <w:r w:rsidR="007F0191">
        <w:rPr>
          <w:rFonts w:ascii="Book Antiqua" w:hAnsi="Book Antiqua" w:cs="Calibri"/>
          <w:b/>
          <w:color w:val="000000"/>
          <w:sz w:val="24"/>
          <w:szCs w:val="24"/>
        </w:rPr>
        <w:t>July2021</w:t>
      </w:r>
    </w:p>
    <w:p w:rsidR="00F30551" w:rsidRPr="0027469D" w:rsidP="00126B86" w14:paraId="4E0810DC" w14:textId="77777777">
      <w:pPr>
        <w:spacing w:after="0" w:line="240" w:lineRule="auto"/>
        <w:rPr>
          <w:rFonts w:ascii="Book Antiqua" w:hAnsi="Book Antiqua" w:cs="Calibri"/>
          <w:b/>
          <w:sz w:val="24"/>
          <w:szCs w:val="24"/>
        </w:rPr>
      </w:pPr>
      <w:r w:rsidRPr="0027469D">
        <w:rPr>
          <w:rFonts w:ascii="Book Antiqua" w:hAnsi="Book Antiqua" w:cs="Calibri"/>
          <w:b/>
          <w:sz w:val="24"/>
          <w:szCs w:val="24"/>
        </w:rPr>
        <w:t xml:space="preserve">              Organisation</w:t>
      </w:r>
      <w:r w:rsidRPr="0027469D">
        <w:rPr>
          <w:rFonts w:ascii="Book Antiqua" w:hAnsi="Book Antiqua" w:cs="Calibri"/>
          <w:b/>
          <w:sz w:val="24"/>
          <w:szCs w:val="24"/>
        </w:rPr>
        <w:tab/>
        <w:t xml:space="preserve">:            </w:t>
      </w:r>
      <w:r w:rsidR="007F0191">
        <w:rPr>
          <w:rFonts w:ascii="Book Antiqua" w:hAnsi="Book Antiqua"/>
          <w:b/>
          <w:color w:val="000000"/>
          <w:sz w:val="24"/>
          <w:szCs w:val="24"/>
          <w:shd w:val="clear" w:color="auto" w:fill="FFFFFF"/>
        </w:rPr>
        <w:t xml:space="preserve">Rideau india services private limited </w:t>
      </w:r>
    </w:p>
    <w:p w:rsidR="00F30551" w:rsidRPr="0027469D" w:rsidP="00126B86" w14:paraId="267B994C" w14:textId="77777777">
      <w:pPr>
        <w:spacing w:after="0" w:line="240" w:lineRule="auto"/>
        <w:rPr>
          <w:rFonts w:ascii="Book Antiqua" w:hAnsi="Book Antiqua" w:cs="Calibri"/>
          <w:b/>
          <w:sz w:val="24"/>
          <w:szCs w:val="24"/>
        </w:rPr>
      </w:pPr>
      <w:r w:rsidRPr="0027469D">
        <w:rPr>
          <w:rFonts w:ascii="Book Antiqua" w:hAnsi="Book Antiqua" w:cs="Calibri"/>
          <w:b/>
          <w:sz w:val="24"/>
          <w:szCs w:val="24"/>
        </w:rPr>
        <w:t xml:space="preserve">              Location</w:t>
      </w:r>
      <w:r w:rsidRPr="0027469D">
        <w:rPr>
          <w:rFonts w:ascii="Book Antiqua" w:hAnsi="Book Antiqua" w:cs="Calibri"/>
          <w:b/>
          <w:sz w:val="24"/>
          <w:szCs w:val="24"/>
        </w:rPr>
        <w:tab/>
      </w:r>
      <w:r>
        <w:rPr>
          <w:rFonts w:ascii="Book Antiqua" w:hAnsi="Book Antiqua" w:cs="Calibri"/>
          <w:b/>
          <w:sz w:val="24"/>
          <w:szCs w:val="24"/>
        </w:rPr>
        <w:t xml:space="preserve">            </w:t>
      </w:r>
      <w:r w:rsidRPr="0027469D">
        <w:rPr>
          <w:rFonts w:ascii="Book Antiqua" w:hAnsi="Book Antiqua" w:cs="Calibri"/>
          <w:b/>
          <w:sz w:val="24"/>
          <w:szCs w:val="24"/>
        </w:rPr>
        <w:t xml:space="preserve">:            Bangalore </w:t>
      </w:r>
    </w:p>
    <w:p w:rsidR="00F30551" w:rsidRPr="0027469D" w:rsidP="00126B86" w14:paraId="6EB4B61F" w14:textId="77777777">
      <w:pPr>
        <w:spacing w:after="0" w:line="240" w:lineRule="auto"/>
        <w:rPr>
          <w:rFonts w:ascii="Book Antiqua" w:hAnsi="Book Antiqua" w:cs="Calibri"/>
          <w:b/>
          <w:sz w:val="24"/>
          <w:szCs w:val="24"/>
        </w:rPr>
      </w:pPr>
      <w:r w:rsidRPr="0027469D">
        <w:rPr>
          <w:rFonts w:ascii="Book Antiqua" w:hAnsi="Book Antiqua" w:cs="Calibri"/>
          <w:b/>
          <w:sz w:val="24"/>
          <w:szCs w:val="24"/>
        </w:rPr>
        <w:t xml:space="preserve">              Designation</w:t>
      </w:r>
      <w:r w:rsidRPr="0027469D">
        <w:rPr>
          <w:rFonts w:ascii="Book Antiqua" w:hAnsi="Book Antiqua" w:cs="Calibri"/>
          <w:b/>
          <w:sz w:val="24"/>
          <w:szCs w:val="24"/>
        </w:rPr>
        <w:tab/>
        <w:t xml:space="preserve">:            </w:t>
      </w:r>
      <w:r>
        <w:rPr>
          <w:rFonts w:ascii="Book Antiqua" w:hAnsi="Book Antiqua" w:cs="Calibri"/>
          <w:b/>
          <w:sz w:val="24"/>
          <w:szCs w:val="24"/>
        </w:rPr>
        <w:t>S</w:t>
      </w:r>
      <w:r w:rsidR="00CF68B7">
        <w:rPr>
          <w:rFonts w:ascii="Book Antiqua" w:hAnsi="Book Antiqua" w:cs="Calibri"/>
          <w:b/>
          <w:sz w:val="24"/>
          <w:szCs w:val="24"/>
        </w:rPr>
        <w:t xml:space="preserve">oftware </w:t>
      </w:r>
      <w:r>
        <w:rPr>
          <w:rFonts w:ascii="Book Antiqua" w:hAnsi="Book Antiqua" w:cs="Calibri"/>
          <w:b/>
          <w:sz w:val="24"/>
          <w:szCs w:val="24"/>
        </w:rPr>
        <w:t>Engineer</w:t>
      </w:r>
    </w:p>
    <w:p w:rsidR="00F30551" w:rsidP="00126B86" w14:paraId="25BBC856" w14:textId="77777777">
      <w:pPr>
        <w:spacing w:after="0" w:line="240" w:lineRule="auto"/>
        <w:rPr>
          <w:rFonts w:ascii="Book Antiqua" w:hAnsi="Book Antiqua" w:cs="Calibri"/>
          <w:b/>
          <w:sz w:val="24"/>
          <w:szCs w:val="24"/>
        </w:rPr>
      </w:pPr>
      <w:r w:rsidRPr="0027469D">
        <w:rPr>
          <w:rFonts w:ascii="Book Antiqua" w:hAnsi="Book Antiqua" w:cs="Calibri"/>
          <w:b/>
          <w:sz w:val="24"/>
          <w:szCs w:val="24"/>
        </w:rPr>
        <w:tab/>
      </w:r>
      <w:r>
        <w:rPr>
          <w:rFonts w:ascii="Book Antiqua" w:hAnsi="Book Antiqua" w:cs="Calibri"/>
          <w:b/>
          <w:sz w:val="24"/>
          <w:szCs w:val="24"/>
        </w:rPr>
        <w:t xml:space="preserve">  </w:t>
      </w:r>
      <w:r w:rsidRPr="0027469D">
        <w:rPr>
          <w:rFonts w:ascii="Book Antiqua" w:hAnsi="Book Antiqua" w:cs="Calibri"/>
          <w:b/>
          <w:sz w:val="24"/>
          <w:szCs w:val="24"/>
        </w:rPr>
        <w:t xml:space="preserve">Duration          </w:t>
      </w:r>
      <w:r>
        <w:rPr>
          <w:rFonts w:ascii="Book Antiqua" w:hAnsi="Book Antiqua" w:cs="Calibri"/>
          <w:b/>
          <w:sz w:val="24"/>
          <w:szCs w:val="24"/>
        </w:rPr>
        <w:t xml:space="preserve">       </w:t>
      </w:r>
      <w:r w:rsidRPr="0027469D">
        <w:rPr>
          <w:rFonts w:ascii="Book Antiqua" w:hAnsi="Book Antiqua" w:cs="Calibri"/>
          <w:b/>
          <w:sz w:val="24"/>
          <w:szCs w:val="24"/>
        </w:rPr>
        <w:t xml:space="preserve">:           </w:t>
      </w:r>
      <w:r>
        <w:rPr>
          <w:rFonts w:ascii="Book Antiqua" w:hAnsi="Book Antiqua" w:cs="Calibri"/>
          <w:b/>
          <w:sz w:val="24"/>
          <w:szCs w:val="24"/>
        </w:rPr>
        <w:t xml:space="preserve"> </w:t>
      </w:r>
      <w:r w:rsidRPr="0027469D">
        <w:rPr>
          <w:rFonts w:ascii="Book Antiqua" w:hAnsi="Book Antiqua" w:cs="Calibri"/>
          <w:b/>
          <w:sz w:val="24"/>
          <w:szCs w:val="24"/>
        </w:rPr>
        <w:t xml:space="preserve"> </w:t>
      </w:r>
      <w:r w:rsidR="00074449">
        <w:rPr>
          <w:rFonts w:ascii="Book Antiqua" w:hAnsi="Book Antiqua" w:cs="Calibri"/>
          <w:b/>
          <w:sz w:val="24"/>
          <w:szCs w:val="24"/>
        </w:rPr>
        <w:t>1</w:t>
      </w:r>
      <w:r w:rsidR="00541678">
        <w:rPr>
          <w:rFonts w:ascii="Book Antiqua" w:hAnsi="Book Antiqua" w:cs="Calibri"/>
          <w:b/>
          <w:sz w:val="24"/>
          <w:szCs w:val="24"/>
        </w:rPr>
        <w:t xml:space="preserve">6-07-2020 </w:t>
      </w:r>
      <w:r>
        <w:rPr>
          <w:rFonts w:ascii="Book Antiqua" w:hAnsi="Book Antiqua" w:cs="Calibri"/>
          <w:b/>
          <w:sz w:val="24"/>
          <w:szCs w:val="24"/>
        </w:rPr>
        <w:t xml:space="preserve">to </w:t>
      </w:r>
      <w:r w:rsidR="00541678">
        <w:rPr>
          <w:rFonts w:ascii="Book Antiqua" w:hAnsi="Book Antiqua" w:cs="Calibri"/>
          <w:b/>
          <w:sz w:val="24"/>
          <w:szCs w:val="24"/>
        </w:rPr>
        <w:t>11-07-2021</w:t>
      </w:r>
    </w:p>
    <w:p w:rsidR="00DE6812" w:rsidP="0027469D" w14:paraId="3001557F" w14:textId="77777777">
      <w:pPr>
        <w:pStyle w:val="ListParagraph"/>
        <w:spacing w:after="0" w:line="240" w:lineRule="auto"/>
        <w:ind w:left="0"/>
        <w:rPr>
          <w:rFonts w:ascii="Book Antiqua" w:hAnsi="Book Antiqua" w:cs="Calibri"/>
          <w:b/>
          <w:color w:val="000000"/>
          <w:sz w:val="24"/>
          <w:szCs w:val="24"/>
        </w:rPr>
      </w:pPr>
    </w:p>
    <w:p w:rsidR="00DE6812" w:rsidP="0027469D" w14:paraId="3E39C333" w14:textId="77777777">
      <w:pPr>
        <w:pStyle w:val="ListParagraph"/>
        <w:spacing w:after="0" w:line="240" w:lineRule="auto"/>
        <w:ind w:left="0"/>
        <w:rPr>
          <w:rFonts w:ascii="Book Antiqua" w:hAnsi="Book Antiqua" w:cs="Calibri"/>
          <w:b/>
          <w:color w:val="000000"/>
          <w:sz w:val="24"/>
          <w:szCs w:val="24"/>
        </w:rPr>
      </w:pPr>
    </w:p>
    <w:p w:rsidR="00DE547E" w:rsidRPr="0027469D" w:rsidP="00DE547E" w14:paraId="4902621B" w14:textId="77777777">
      <w:pPr>
        <w:pBdr>
          <w:bottom w:val="single" w:sz="4" w:space="1" w:color="000000"/>
        </w:pBdr>
        <w:shd w:val="clear" w:color="auto" w:fill="92CDDC"/>
        <w:spacing w:after="0" w:line="240" w:lineRule="auto"/>
        <w:rPr>
          <w:rFonts w:ascii="Book Antiqua" w:hAnsi="Book Antiqua" w:cs="Calibri"/>
          <w:b/>
          <w:color w:val="000000"/>
          <w:sz w:val="24"/>
          <w:szCs w:val="24"/>
        </w:rPr>
      </w:pPr>
      <w:r w:rsidRPr="0027469D">
        <w:rPr>
          <w:rFonts w:ascii="Book Antiqua" w:hAnsi="Book Antiqua" w:cs="Calibri"/>
          <w:b/>
          <w:color w:val="000000"/>
          <w:sz w:val="24"/>
          <w:szCs w:val="24"/>
        </w:rPr>
        <w:t>Work Experience</w:t>
      </w:r>
      <w:r w:rsidRPr="0027469D">
        <w:rPr>
          <w:rFonts w:ascii="Book Antiqua" w:hAnsi="Book Antiqua" w:cs="Calibri"/>
          <w:b/>
          <w:color w:val="000000"/>
          <w:sz w:val="24"/>
          <w:szCs w:val="24"/>
        </w:rPr>
        <w:tab/>
      </w:r>
      <w:r w:rsidRPr="0027469D">
        <w:rPr>
          <w:rFonts w:ascii="Book Antiqua" w:hAnsi="Book Antiqua" w:cs="Calibri"/>
          <w:b/>
          <w:color w:val="000000"/>
          <w:sz w:val="24"/>
          <w:szCs w:val="24"/>
        </w:rPr>
        <w:tab/>
      </w:r>
      <w:r w:rsidRPr="0027469D">
        <w:rPr>
          <w:rFonts w:ascii="Book Antiqua" w:hAnsi="Book Antiqua" w:cs="Calibri"/>
          <w:b/>
          <w:color w:val="000000"/>
          <w:sz w:val="24"/>
          <w:szCs w:val="24"/>
        </w:rPr>
        <w:tab/>
      </w:r>
      <w:r w:rsidRPr="0027469D">
        <w:rPr>
          <w:rFonts w:ascii="Book Antiqua" w:hAnsi="Book Antiqua" w:cs="Calibri"/>
          <w:b/>
          <w:color w:val="000000"/>
          <w:sz w:val="24"/>
          <w:szCs w:val="24"/>
        </w:rPr>
        <w:tab/>
      </w:r>
      <w:r w:rsidRPr="0027469D">
        <w:rPr>
          <w:rFonts w:ascii="Book Antiqua" w:hAnsi="Book Antiqua" w:cs="Calibri"/>
          <w:b/>
          <w:color w:val="000000"/>
          <w:sz w:val="24"/>
          <w:szCs w:val="24"/>
        </w:rPr>
        <w:tab/>
      </w:r>
      <w:r w:rsidRPr="0027469D">
        <w:rPr>
          <w:rFonts w:ascii="Book Antiqua" w:hAnsi="Book Antiqua" w:cs="Calibri"/>
          <w:b/>
          <w:color w:val="000000"/>
          <w:sz w:val="24"/>
          <w:szCs w:val="24"/>
        </w:rPr>
        <w:tab/>
      </w:r>
      <w:r w:rsidRPr="0027469D">
        <w:rPr>
          <w:rFonts w:ascii="Book Antiqua" w:hAnsi="Book Antiqua" w:cs="Calibri"/>
          <w:b/>
          <w:color w:val="000000"/>
          <w:sz w:val="24"/>
          <w:szCs w:val="24"/>
        </w:rPr>
        <w:tab/>
      </w:r>
      <w:r w:rsidRPr="0027469D">
        <w:rPr>
          <w:rFonts w:ascii="Book Antiqua" w:hAnsi="Book Antiqua" w:cs="Calibri"/>
          <w:b/>
          <w:color w:val="000000"/>
          <w:sz w:val="24"/>
          <w:szCs w:val="24"/>
        </w:rPr>
        <w:tab/>
      </w:r>
      <w:r w:rsidRPr="0027469D">
        <w:rPr>
          <w:rFonts w:ascii="Book Antiqua" w:hAnsi="Book Antiqua" w:cs="Calibri"/>
          <w:b/>
          <w:color w:val="000000"/>
          <w:sz w:val="24"/>
          <w:szCs w:val="24"/>
        </w:rPr>
        <w:tab/>
        <w:t xml:space="preserve">Mar 2019- </w:t>
      </w:r>
      <w:r>
        <w:rPr>
          <w:rFonts w:ascii="Book Antiqua" w:hAnsi="Book Antiqua" w:cs="Calibri"/>
          <w:b/>
          <w:color w:val="000000"/>
          <w:sz w:val="24"/>
          <w:szCs w:val="24"/>
        </w:rPr>
        <w:t>Till Date</w:t>
      </w:r>
    </w:p>
    <w:p w:rsidR="00DE547E" w:rsidRPr="0027469D" w:rsidP="00DE547E" w14:paraId="7B7A72D5" w14:textId="77777777">
      <w:pPr>
        <w:spacing w:after="0" w:line="240" w:lineRule="auto"/>
        <w:rPr>
          <w:rFonts w:ascii="Book Antiqua" w:hAnsi="Book Antiqua" w:cs="Calibri"/>
          <w:b/>
          <w:sz w:val="24"/>
          <w:szCs w:val="24"/>
        </w:rPr>
      </w:pPr>
      <w:r w:rsidRPr="0027469D">
        <w:rPr>
          <w:rFonts w:ascii="Book Antiqua" w:hAnsi="Book Antiqua" w:cs="Calibri"/>
          <w:b/>
          <w:sz w:val="24"/>
          <w:szCs w:val="24"/>
        </w:rPr>
        <w:t xml:space="preserve">              Organisation</w:t>
      </w:r>
      <w:r w:rsidRPr="0027469D">
        <w:rPr>
          <w:rFonts w:ascii="Book Antiqua" w:hAnsi="Book Antiqua" w:cs="Calibri"/>
          <w:b/>
          <w:sz w:val="24"/>
          <w:szCs w:val="24"/>
        </w:rPr>
        <w:tab/>
        <w:t xml:space="preserve">:            </w:t>
      </w:r>
      <w:r>
        <w:rPr>
          <w:rFonts w:ascii="Book Antiqua" w:hAnsi="Book Antiqua"/>
          <w:b/>
          <w:color w:val="000000"/>
          <w:sz w:val="24"/>
          <w:szCs w:val="24"/>
          <w:shd w:val="clear" w:color="auto" w:fill="FFFFFF"/>
        </w:rPr>
        <w:t>Infosys Limited</w:t>
      </w:r>
    </w:p>
    <w:p w:rsidR="00DE547E" w:rsidRPr="0027469D" w:rsidP="00DE547E" w14:paraId="23944B18" w14:textId="77777777">
      <w:pPr>
        <w:spacing w:after="0" w:line="240" w:lineRule="auto"/>
        <w:rPr>
          <w:rFonts w:ascii="Book Antiqua" w:hAnsi="Book Antiqua" w:cs="Calibri"/>
          <w:b/>
          <w:sz w:val="24"/>
          <w:szCs w:val="24"/>
        </w:rPr>
      </w:pPr>
      <w:r w:rsidRPr="0027469D">
        <w:rPr>
          <w:rFonts w:ascii="Book Antiqua" w:hAnsi="Book Antiqua" w:cs="Calibri"/>
          <w:b/>
          <w:sz w:val="24"/>
          <w:szCs w:val="24"/>
        </w:rPr>
        <w:t xml:space="preserve">              Location</w:t>
      </w:r>
      <w:r w:rsidRPr="0027469D">
        <w:rPr>
          <w:rFonts w:ascii="Book Antiqua" w:hAnsi="Book Antiqua" w:cs="Calibri"/>
          <w:b/>
          <w:sz w:val="24"/>
          <w:szCs w:val="24"/>
        </w:rPr>
        <w:tab/>
      </w:r>
      <w:r>
        <w:rPr>
          <w:rFonts w:ascii="Book Antiqua" w:hAnsi="Book Antiqua" w:cs="Calibri"/>
          <w:b/>
          <w:sz w:val="24"/>
          <w:szCs w:val="24"/>
        </w:rPr>
        <w:t xml:space="preserve">            </w:t>
      </w:r>
      <w:r w:rsidRPr="0027469D">
        <w:rPr>
          <w:rFonts w:ascii="Book Antiqua" w:hAnsi="Book Antiqua" w:cs="Calibri"/>
          <w:b/>
          <w:sz w:val="24"/>
          <w:szCs w:val="24"/>
        </w:rPr>
        <w:t xml:space="preserve">:            Bangalore </w:t>
      </w:r>
    </w:p>
    <w:p w:rsidR="00DE547E" w:rsidRPr="0027469D" w:rsidP="00DE547E" w14:paraId="0B1198FC" w14:textId="77777777">
      <w:pPr>
        <w:spacing w:after="0" w:line="240" w:lineRule="auto"/>
        <w:rPr>
          <w:rFonts w:ascii="Book Antiqua" w:hAnsi="Book Antiqua" w:cs="Calibri"/>
          <w:b/>
          <w:sz w:val="24"/>
          <w:szCs w:val="24"/>
        </w:rPr>
      </w:pPr>
      <w:r w:rsidRPr="0027469D">
        <w:rPr>
          <w:rFonts w:ascii="Book Antiqua" w:hAnsi="Book Antiqua" w:cs="Calibri"/>
          <w:b/>
          <w:sz w:val="24"/>
          <w:szCs w:val="24"/>
        </w:rPr>
        <w:t xml:space="preserve">              Designation</w:t>
      </w:r>
      <w:r w:rsidRPr="0027469D">
        <w:rPr>
          <w:rFonts w:ascii="Book Antiqua" w:hAnsi="Book Antiqua" w:cs="Calibri"/>
          <w:b/>
          <w:sz w:val="24"/>
          <w:szCs w:val="24"/>
        </w:rPr>
        <w:tab/>
        <w:t xml:space="preserve">:            </w:t>
      </w:r>
      <w:r>
        <w:rPr>
          <w:rFonts w:ascii="Book Antiqua" w:hAnsi="Book Antiqua" w:cs="Calibri"/>
          <w:b/>
          <w:sz w:val="24"/>
          <w:szCs w:val="24"/>
        </w:rPr>
        <w:t>Senior System Engineer</w:t>
      </w:r>
    </w:p>
    <w:p w:rsidR="00DE547E" w:rsidP="00DE547E" w14:paraId="3D26B70A" w14:textId="77777777">
      <w:pPr>
        <w:spacing w:after="0" w:line="240" w:lineRule="auto"/>
        <w:rPr>
          <w:rFonts w:ascii="Book Antiqua" w:hAnsi="Book Antiqua" w:cs="Calibri"/>
          <w:b/>
          <w:sz w:val="24"/>
          <w:szCs w:val="24"/>
        </w:rPr>
      </w:pPr>
      <w:r w:rsidRPr="0027469D">
        <w:rPr>
          <w:rFonts w:ascii="Book Antiqua" w:hAnsi="Book Antiqua" w:cs="Calibri"/>
          <w:b/>
          <w:sz w:val="24"/>
          <w:szCs w:val="24"/>
        </w:rPr>
        <w:tab/>
      </w:r>
      <w:r>
        <w:rPr>
          <w:rFonts w:ascii="Book Antiqua" w:hAnsi="Book Antiqua" w:cs="Calibri"/>
          <w:b/>
          <w:sz w:val="24"/>
          <w:szCs w:val="24"/>
        </w:rPr>
        <w:t xml:space="preserve">  </w:t>
      </w:r>
      <w:r w:rsidRPr="0027469D">
        <w:rPr>
          <w:rFonts w:ascii="Book Antiqua" w:hAnsi="Book Antiqua" w:cs="Calibri"/>
          <w:b/>
          <w:sz w:val="24"/>
          <w:szCs w:val="24"/>
        </w:rPr>
        <w:t xml:space="preserve">Duration          </w:t>
      </w:r>
      <w:r>
        <w:rPr>
          <w:rFonts w:ascii="Book Antiqua" w:hAnsi="Book Antiqua" w:cs="Calibri"/>
          <w:b/>
          <w:sz w:val="24"/>
          <w:szCs w:val="24"/>
        </w:rPr>
        <w:t xml:space="preserve">       </w:t>
      </w:r>
      <w:r w:rsidRPr="0027469D">
        <w:rPr>
          <w:rFonts w:ascii="Book Antiqua" w:hAnsi="Book Antiqua" w:cs="Calibri"/>
          <w:b/>
          <w:sz w:val="24"/>
          <w:szCs w:val="24"/>
        </w:rPr>
        <w:t xml:space="preserve">:           </w:t>
      </w:r>
      <w:r>
        <w:rPr>
          <w:rFonts w:ascii="Book Antiqua" w:hAnsi="Book Antiqua" w:cs="Calibri"/>
          <w:b/>
          <w:sz w:val="24"/>
          <w:szCs w:val="24"/>
        </w:rPr>
        <w:t xml:space="preserve"> </w:t>
      </w:r>
      <w:r w:rsidRPr="0027469D">
        <w:rPr>
          <w:rFonts w:ascii="Book Antiqua" w:hAnsi="Book Antiqua" w:cs="Calibri"/>
          <w:b/>
          <w:sz w:val="24"/>
          <w:szCs w:val="24"/>
        </w:rPr>
        <w:t xml:space="preserve"> 09-01-2020</w:t>
      </w:r>
      <w:r>
        <w:rPr>
          <w:rFonts w:ascii="Book Antiqua" w:hAnsi="Book Antiqua" w:cs="Calibri"/>
          <w:b/>
          <w:sz w:val="24"/>
          <w:szCs w:val="24"/>
        </w:rPr>
        <w:t xml:space="preserve"> to </w:t>
      </w:r>
      <w:r w:rsidR="00541678">
        <w:rPr>
          <w:rFonts w:ascii="Book Antiqua" w:hAnsi="Book Antiqua" w:cs="Calibri"/>
          <w:b/>
          <w:sz w:val="24"/>
          <w:szCs w:val="24"/>
        </w:rPr>
        <w:t>15-07-2020</w:t>
      </w:r>
    </w:p>
    <w:p w:rsidR="00DE6812" w:rsidRPr="0027469D" w:rsidP="00DE547E" w14:paraId="1148DD04" w14:textId="77777777">
      <w:pPr>
        <w:spacing w:after="0" w:line="240" w:lineRule="auto"/>
        <w:rPr>
          <w:rFonts w:ascii="Book Antiqua" w:hAnsi="Book Antiqua" w:cs="Calibri"/>
          <w:b/>
          <w:sz w:val="24"/>
          <w:szCs w:val="24"/>
        </w:rPr>
      </w:pPr>
    </w:p>
    <w:p w:rsidR="00DE547E" w:rsidRPr="0027469D" w:rsidP="0027469D" w14:paraId="3353A8E3" w14:textId="77777777">
      <w:pPr>
        <w:pStyle w:val="ListParagraph"/>
        <w:spacing w:after="0" w:line="240" w:lineRule="auto"/>
        <w:ind w:left="0"/>
        <w:rPr>
          <w:rFonts w:ascii="Book Antiqua" w:hAnsi="Book Antiqua" w:cs="Calibri"/>
          <w:b/>
          <w:color w:val="000000"/>
          <w:sz w:val="24"/>
          <w:szCs w:val="24"/>
        </w:rPr>
      </w:pPr>
    </w:p>
    <w:p w:rsidR="00513C09" w:rsidRPr="0027469D" w:rsidP="0027469D" w14:paraId="2B82DC6A" w14:textId="77777777">
      <w:pPr>
        <w:pBdr>
          <w:bottom w:val="single" w:sz="4" w:space="1" w:color="000000"/>
        </w:pBdr>
        <w:shd w:val="clear" w:color="auto" w:fill="92CDDC"/>
        <w:spacing w:after="0" w:line="240" w:lineRule="auto"/>
        <w:rPr>
          <w:rFonts w:ascii="Book Antiqua" w:hAnsi="Book Antiqua" w:cs="Calibri"/>
          <w:b/>
          <w:color w:val="000000"/>
          <w:sz w:val="24"/>
          <w:szCs w:val="24"/>
        </w:rPr>
      </w:pPr>
      <w:r w:rsidRPr="0027469D">
        <w:rPr>
          <w:rFonts w:ascii="Book Antiqua" w:hAnsi="Book Antiqua" w:cs="Calibri"/>
          <w:b/>
          <w:color w:val="000000"/>
          <w:sz w:val="24"/>
          <w:szCs w:val="24"/>
        </w:rPr>
        <w:t>Work Experience</w:t>
      </w:r>
      <w:r w:rsidRPr="0027469D">
        <w:rPr>
          <w:rFonts w:ascii="Book Antiqua" w:hAnsi="Book Antiqua" w:cs="Calibri"/>
          <w:b/>
          <w:color w:val="000000"/>
          <w:sz w:val="24"/>
          <w:szCs w:val="24"/>
        </w:rPr>
        <w:tab/>
      </w:r>
      <w:r w:rsidRPr="0027469D">
        <w:rPr>
          <w:rFonts w:ascii="Book Antiqua" w:hAnsi="Book Antiqua" w:cs="Calibri"/>
          <w:b/>
          <w:color w:val="000000"/>
          <w:sz w:val="24"/>
          <w:szCs w:val="24"/>
        </w:rPr>
        <w:tab/>
      </w:r>
      <w:r w:rsidRPr="0027469D">
        <w:rPr>
          <w:rFonts w:ascii="Book Antiqua" w:hAnsi="Book Antiqua" w:cs="Calibri"/>
          <w:b/>
          <w:color w:val="000000"/>
          <w:sz w:val="24"/>
          <w:szCs w:val="24"/>
        </w:rPr>
        <w:tab/>
      </w:r>
      <w:r w:rsidRPr="0027469D">
        <w:rPr>
          <w:rFonts w:ascii="Book Antiqua" w:hAnsi="Book Antiqua" w:cs="Calibri"/>
          <w:b/>
          <w:color w:val="000000"/>
          <w:sz w:val="24"/>
          <w:szCs w:val="24"/>
        </w:rPr>
        <w:tab/>
      </w:r>
      <w:r w:rsidRPr="0027469D">
        <w:rPr>
          <w:rFonts w:ascii="Book Antiqua" w:hAnsi="Book Antiqua" w:cs="Calibri"/>
          <w:b/>
          <w:color w:val="000000"/>
          <w:sz w:val="24"/>
          <w:szCs w:val="24"/>
        </w:rPr>
        <w:tab/>
      </w:r>
      <w:r w:rsidRPr="0027469D">
        <w:rPr>
          <w:rFonts w:ascii="Book Antiqua" w:hAnsi="Book Antiqua" w:cs="Calibri"/>
          <w:b/>
          <w:color w:val="000000"/>
          <w:sz w:val="24"/>
          <w:szCs w:val="24"/>
        </w:rPr>
        <w:tab/>
      </w:r>
      <w:r w:rsidRPr="0027469D">
        <w:rPr>
          <w:rFonts w:ascii="Book Antiqua" w:hAnsi="Book Antiqua" w:cs="Calibri"/>
          <w:b/>
          <w:color w:val="000000"/>
          <w:sz w:val="24"/>
          <w:szCs w:val="24"/>
        </w:rPr>
        <w:tab/>
      </w:r>
      <w:r w:rsidRPr="0027469D">
        <w:rPr>
          <w:rFonts w:ascii="Book Antiqua" w:hAnsi="Book Antiqua" w:cs="Calibri"/>
          <w:b/>
          <w:color w:val="000000"/>
          <w:sz w:val="24"/>
          <w:szCs w:val="24"/>
        </w:rPr>
        <w:tab/>
      </w:r>
      <w:r w:rsidRPr="0027469D">
        <w:rPr>
          <w:rFonts w:ascii="Book Antiqua" w:hAnsi="Book Antiqua" w:cs="Calibri"/>
          <w:b/>
          <w:color w:val="000000"/>
          <w:sz w:val="24"/>
          <w:szCs w:val="24"/>
        </w:rPr>
        <w:tab/>
        <w:t xml:space="preserve">Mar 2019- </w:t>
      </w:r>
      <w:r w:rsidRPr="0027469D" w:rsidR="0027469D">
        <w:rPr>
          <w:rFonts w:ascii="Book Antiqua" w:hAnsi="Book Antiqua" w:cs="Calibri"/>
          <w:b/>
          <w:color w:val="000000"/>
          <w:sz w:val="24"/>
          <w:szCs w:val="24"/>
        </w:rPr>
        <w:t>Jan 2020</w:t>
      </w:r>
    </w:p>
    <w:p w:rsidR="00513C09" w:rsidRPr="0027469D" w:rsidP="0027469D" w14:paraId="564EA114" w14:textId="77777777">
      <w:pPr>
        <w:spacing w:after="0" w:line="240" w:lineRule="auto"/>
        <w:rPr>
          <w:rFonts w:ascii="Book Antiqua" w:hAnsi="Book Antiqua" w:cs="Calibri"/>
          <w:b/>
          <w:sz w:val="24"/>
          <w:szCs w:val="24"/>
        </w:rPr>
      </w:pPr>
      <w:r w:rsidRPr="0027469D">
        <w:rPr>
          <w:rFonts w:ascii="Book Antiqua" w:hAnsi="Book Antiqua" w:cs="Calibri"/>
          <w:b/>
          <w:sz w:val="24"/>
          <w:szCs w:val="24"/>
        </w:rPr>
        <w:t xml:space="preserve">              Organisation</w:t>
      </w:r>
      <w:r w:rsidRPr="0027469D">
        <w:rPr>
          <w:rFonts w:ascii="Book Antiqua" w:hAnsi="Book Antiqua" w:cs="Calibri"/>
          <w:b/>
          <w:sz w:val="24"/>
          <w:szCs w:val="24"/>
        </w:rPr>
        <w:tab/>
        <w:t xml:space="preserve">:            </w:t>
      </w:r>
      <w:r w:rsidRPr="0027469D">
        <w:rPr>
          <w:rFonts w:ascii="Book Antiqua" w:hAnsi="Book Antiqua"/>
          <w:b/>
          <w:color w:val="000000"/>
          <w:sz w:val="24"/>
          <w:szCs w:val="24"/>
          <w:shd w:val="clear" w:color="auto" w:fill="FFFFFF"/>
        </w:rPr>
        <w:t>India Medtronic Private Limited</w:t>
      </w:r>
    </w:p>
    <w:p w:rsidR="00513C09" w:rsidRPr="0027469D" w:rsidP="0027469D" w14:paraId="21865C8D" w14:textId="77777777">
      <w:pPr>
        <w:spacing w:after="0" w:line="240" w:lineRule="auto"/>
        <w:rPr>
          <w:rFonts w:ascii="Book Antiqua" w:hAnsi="Book Antiqua" w:cs="Calibri"/>
          <w:b/>
          <w:sz w:val="24"/>
          <w:szCs w:val="24"/>
        </w:rPr>
      </w:pPr>
      <w:r w:rsidRPr="0027469D">
        <w:rPr>
          <w:rFonts w:ascii="Book Antiqua" w:hAnsi="Book Antiqua" w:cs="Calibri"/>
          <w:b/>
          <w:sz w:val="24"/>
          <w:szCs w:val="24"/>
        </w:rPr>
        <w:t xml:space="preserve">              Location</w:t>
      </w:r>
      <w:r w:rsidRPr="0027469D">
        <w:rPr>
          <w:rFonts w:ascii="Book Antiqua" w:hAnsi="Book Antiqua" w:cs="Calibri"/>
          <w:b/>
          <w:sz w:val="24"/>
          <w:szCs w:val="24"/>
        </w:rPr>
        <w:tab/>
      </w:r>
      <w:r w:rsidR="0027469D">
        <w:rPr>
          <w:rFonts w:ascii="Book Antiqua" w:hAnsi="Book Antiqua" w:cs="Calibri"/>
          <w:b/>
          <w:sz w:val="24"/>
          <w:szCs w:val="24"/>
        </w:rPr>
        <w:t xml:space="preserve">            </w:t>
      </w:r>
      <w:r w:rsidRPr="0027469D">
        <w:rPr>
          <w:rFonts w:ascii="Book Antiqua" w:hAnsi="Book Antiqua" w:cs="Calibri"/>
          <w:b/>
          <w:sz w:val="24"/>
          <w:szCs w:val="24"/>
        </w:rPr>
        <w:t xml:space="preserve">:            Bangalore </w:t>
      </w:r>
    </w:p>
    <w:p w:rsidR="00513C09" w:rsidRPr="0027469D" w:rsidP="0027469D" w14:paraId="3A99505C" w14:textId="77777777">
      <w:pPr>
        <w:spacing w:after="0" w:line="240" w:lineRule="auto"/>
        <w:rPr>
          <w:rFonts w:ascii="Book Antiqua" w:hAnsi="Book Antiqua" w:cs="Calibri"/>
          <w:b/>
          <w:sz w:val="24"/>
          <w:szCs w:val="24"/>
        </w:rPr>
      </w:pPr>
      <w:r w:rsidRPr="0027469D">
        <w:rPr>
          <w:rFonts w:ascii="Book Antiqua" w:hAnsi="Book Antiqua" w:cs="Calibri"/>
          <w:b/>
          <w:sz w:val="24"/>
          <w:szCs w:val="24"/>
        </w:rPr>
        <w:t xml:space="preserve">              Designation</w:t>
      </w:r>
      <w:r w:rsidRPr="0027469D">
        <w:rPr>
          <w:rFonts w:ascii="Book Antiqua" w:hAnsi="Book Antiqua" w:cs="Calibri"/>
          <w:b/>
          <w:sz w:val="24"/>
          <w:szCs w:val="24"/>
        </w:rPr>
        <w:tab/>
        <w:t xml:space="preserve">:            </w:t>
      </w:r>
      <w:r w:rsidR="00DE547E">
        <w:rPr>
          <w:rFonts w:ascii="Book Antiqua" w:hAnsi="Book Antiqua" w:cs="Calibri"/>
          <w:b/>
          <w:sz w:val="24"/>
          <w:szCs w:val="24"/>
        </w:rPr>
        <w:t>Associate IT</w:t>
      </w:r>
      <w:r w:rsidRPr="0027469D">
        <w:rPr>
          <w:rFonts w:ascii="Book Antiqua" w:hAnsi="Book Antiqua" w:cs="Calibri"/>
          <w:b/>
          <w:sz w:val="24"/>
          <w:szCs w:val="24"/>
        </w:rPr>
        <w:t xml:space="preserve"> Developer</w:t>
      </w:r>
    </w:p>
    <w:p w:rsidR="00A55E5C" w:rsidP="0027469D" w14:paraId="26ACA9AC" w14:textId="77777777">
      <w:pPr>
        <w:spacing w:after="0" w:line="240" w:lineRule="auto"/>
        <w:rPr>
          <w:rFonts w:ascii="Book Antiqua" w:hAnsi="Book Antiqua" w:cs="Calibri"/>
          <w:b/>
          <w:sz w:val="24"/>
          <w:szCs w:val="24"/>
        </w:rPr>
      </w:pPr>
      <w:r w:rsidRPr="0027469D">
        <w:rPr>
          <w:rFonts w:ascii="Book Antiqua" w:hAnsi="Book Antiqua" w:cs="Calibri"/>
          <w:b/>
          <w:sz w:val="24"/>
          <w:szCs w:val="24"/>
        </w:rPr>
        <w:tab/>
      </w:r>
      <w:r w:rsidR="0027469D">
        <w:rPr>
          <w:rFonts w:ascii="Book Antiqua" w:hAnsi="Book Antiqua" w:cs="Calibri"/>
          <w:b/>
          <w:sz w:val="24"/>
          <w:szCs w:val="24"/>
        </w:rPr>
        <w:t xml:space="preserve">  </w:t>
      </w:r>
      <w:r w:rsidRPr="0027469D">
        <w:rPr>
          <w:rFonts w:ascii="Book Antiqua" w:hAnsi="Book Antiqua" w:cs="Calibri"/>
          <w:b/>
          <w:sz w:val="24"/>
          <w:szCs w:val="24"/>
        </w:rPr>
        <w:t xml:space="preserve">Duration          </w:t>
      </w:r>
      <w:r w:rsidR="0027469D">
        <w:rPr>
          <w:rFonts w:ascii="Book Antiqua" w:hAnsi="Book Antiqua" w:cs="Calibri"/>
          <w:b/>
          <w:sz w:val="24"/>
          <w:szCs w:val="24"/>
        </w:rPr>
        <w:t xml:space="preserve">      </w:t>
      </w:r>
      <w:r w:rsidR="00DE547E">
        <w:rPr>
          <w:rFonts w:ascii="Book Antiqua" w:hAnsi="Book Antiqua" w:cs="Calibri"/>
          <w:b/>
          <w:sz w:val="24"/>
          <w:szCs w:val="24"/>
        </w:rPr>
        <w:t xml:space="preserve"> </w:t>
      </w:r>
      <w:r w:rsidRPr="0027469D">
        <w:rPr>
          <w:rFonts w:ascii="Book Antiqua" w:hAnsi="Book Antiqua" w:cs="Calibri"/>
          <w:b/>
          <w:sz w:val="24"/>
          <w:szCs w:val="24"/>
        </w:rPr>
        <w:t xml:space="preserve">:           </w:t>
      </w:r>
      <w:r w:rsidR="0027469D">
        <w:rPr>
          <w:rFonts w:ascii="Book Antiqua" w:hAnsi="Book Antiqua" w:cs="Calibri"/>
          <w:b/>
          <w:sz w:val="24"/>
          <w:szCs w:val="24"/>
        </w:rPr>
        <w:t xml:space="preserve"> </w:t>
      </w:r>
      <w:r w:rsidRPr="0027469D">
        <w:rPr>
          <w:rFonts w:ascii="Book Antiqua" w:hAnsi="Book Antiqua" w:cs="Calibri"/>
          <w:b/>
          <w:sz w:val="24"/>
          <w:szCs w:val="24"/>
        </w:rPr>
        <w:t xml:space="preserve"> 25-03-2019 to </w:t>
      </w:r>
      <w:r w:rsidRPr="0027469D" w:rsidR="0027469D">
        <w:rPr>
          <w:rFonts w:ascii="Book Antiqua" w:hAnsi="Book Antiqua" w:cs="Calibri"/>
          <w:b/>
          <w:sz w:val="24"/>
          <w:szCs w:val="24"/>
        </w:rPr>
        <w:t>09-01-2020</w:t>
      </w:r>
    </w:p>
    <w:p w:rsidR="00DE6812" w:rsidRPr="0027469D" w:rsidP="0027469D" w14:paraId="48F5F391" w14:textId="77777777">
      <w:pPr>
        <w:spacing w:after="0" w:line="240" w:lineRule="auto"/>
        <w:rPr>
          <w:rFonts w:ascii="Book Antiqua" w:hAnsi="Book Antiqua" w:cs="Calibri"/>
          <w:b/>
          <w:sz w:val="24"/>
          <w:szCs w:val="24"/>
        </w:rPr>
      </w:pPr>
    </w:p>
    <w:p w:rsidR="00513C09" w:rsidRPr="0027469D" w:rsidP="0027469D" w14:paraId="1E8DD17A" w14:textId="77777777">
      <w:pPr>
        <w:pStyle w:val="ListParagraph"/>
        <w:spacing w:after="0" w:line="240" w:lineRule="auto"/>
        <w:ind w:left="0"/>
        <w:rPr>
          <w:rFonts w:ascii="Book Antiqua" w:hAnsi="Book Antiqua" w:cs="Calibri"/>
          <w:b/>
          <w:color w:val="000000"/>
          <w:sz w:val="24"/>
          <w:szCs w:val="24"/>
        </w:rPr>
      </w:pPr>
    </w:p>
    <w:p w:rsidR="00A3659B" w:rsidRPr="0027469D" w:rsidP="0027469D" w14:paraId="41A9F9F4" w14:textId="77777777">
      <w:pPr>
        <w:pBdr>
          <w:bottom w:val="single" w:sz="4" w:space="1" w:color="000000"/>
        </w:pBdr>
        <w:shd w:val="clear" w:color="auto" w:fill="92CDDC"/>
        <w:spacing w:after="0" w:line="240" w:lineRule="auto"/>
        <w:rPr>
          <w:rFonts w:ascii="Book Antiqua" w:hAnsi="Book Antiqua" w:cs="Calibri"/>
          <w:b/>
          <w:color w:val="000000"/>
          <w:sz w:val="24"/>
          <w:szCs w:val="24"/>
        </w:rPr>
      </w:pPr>
      <w:r w:rsidRPr="0027469D">
        <w:rPr>
          <w:rFonts w:ascii="Book Antiqua" w:hAnsi="Book Antiqua" w:cs="Calibri"/>
          <w:b/>
          <w:color w:val="000000"/>
          <w:sz w:val="24"/>
          <w:szCs w:val="24"/>
        </w:rPr>
        <w:t>Work Experience</w:t>
      </w:r>
      <w:r w:rsidRPr="0027469D" w:rsidR="00856F3B">
        <w:rPr>
          <w:rFonts w:ascii="Book Antiqua" w:hAnsi="Book Antiqua" w:cs="Calibri"/>
          <w:b/>
          <w:color w:val="000000"/>
          <w:sz w:val="24"/>
          <w:szCs w:val="24"/>
        </w:rPr>
        <w:tab/>
      </w:r>
      <w:r w:rsidRPr="0027469D" w:rsidR="00856F3B">
        <w:rPr>
          <w:rFonts w:ascii="Book Antiqua" w:hAnsi="Book Antiqua" w:cs="Calibri"/>
          <w:b/>
          <w:color w:val="000000"/>
          <w:sz w:val="24"/>
          <w:szCs w:val="24"/>
        </w:rPr>
        <w:tab/>
      </w:r>
      <w:r w:rsidRPr="0027469D" w:rsidR="00856F3B">
        <w:rPr>
          <w:rFonts w:ascii="Book Antiqua" w:hAnsi="Book Antiqua" w:cs="Calibri"/>
          <w:b/>
          <w:color w:val="000000"/>
          <w:sz w:val="24"/>
          <w:szCs w:val="24"/>
        </w:rPr>
        <w:tab/>
      </w:r>
      <w:r w:rsidRPr="0027469D" w:rsidR="00856F3B">
        <w:rPr>
          <w:rFonts w:ascii="Book Antiqua" w:hAnsi="Book Antiqua" w:cs="Calibri"/>
          <w:b/>
          <w:color w:val="000000"/>
          <w:sz w:val="24"/>
          <w:szCs w:val="24"/>
        </w:rPr>
        <w:tab/>
      </w:r>
      <w:r w:rsidRPr="0027469D" w:rsidR="00856F3B">
        <w:rPr>
          <w:rFonts w:ascii="Book Antiqua" w:hAnsi="Book Antiqua" w:cs="Calibri"/>
          <w:b/>
          <w:color w:val="000000"/>
          <w:sz w:val="24"/>
          <w:szCs w:val="24"/>
        </w:rPr>
        <w:tab/>
      </w:r>
      <w:r w:rsidRPr="0027469D" w:rsidR="00856F3B">
        <w:rPr>
          <w:rFonts w:ascii="Book Antiqua" w:hAnsi="Book Antiqua" w:cs="Calibri"/>
          <w:b/>
          <w:color w:val="000000"/>
          <w:sz w:val="24"/>
          <w:szCs w:val="24"/>
        </w:rPr>
        <w:tab/>
      </w:r>
      <w:r w:rsidRPr="0027469D" w:rsidR="00856F3B">
        <w:rPr>
          <w:rFonts w:ascii="Book Antiqua" w:hAnsi="Book Antiqua" w:cs="Calibri"/>
          <w:b/>
          <w:color w:val="000000"/>
          <w:sz w:val="24"/>
          <w:szCs w:val="24"/>
        </w:rPr>
        <w:tab/>
      </w:r>
      <w:r w:rsidRPr="0027469D" w:rsidR="00856F3B">
        <w:rPr>
          <w:rFonts w:ascii="Book Antiqua" w:hAnsi="Book Antiqua" w:cs="Calibri"/>
          <w:b/>
          <w:color w:val="000000"/>
          <w:sz w:val="24"/>
          <w:szCs w:val="24"/>
        </w:rPr>
        <w:tab/>
      </w:r>
      <w:r w:rsidRPr="0027469D" w:rsidR="00856F3B">
        <w:rPr>
          <w:rFonts w:ascii="Book Antiqua" w:hAnsi="Book Antiqua" w:cs="Calibri"/>
          <w:b/>
          <w:color w:val="000000"/>
          <w:sz w:val="24"/>
          <w:szCs w:val="24"/>
        </w:rPr>
        <w:tab/>
        <w:t>Aug</w:t>
      </w:r>
      <w:r w:rsidRPr="0027469D" w:rsidR="00513C09">
        <w:rPr>
          <w:rFonts w:ascii="Book Antiqua" w:hAnsi="Book Antiqua" w:cs="Calibri"/>
          <w:b/>
          <w:color w:val="000000"/>
          <w:sz w:val="24"/>
          <w:szCs w:val="24"/>
        </w:rPr>
        <w:t xml:space="preserve"> </w:t>
      </w:r>
      <w:r w:rsidRPr="0027469D" w:rsidR="00856F3B">
        <w:rPr>
          <w:rFonts w:ascii="Book Antiqua" w:hAnsi="Book Antiqua" w:cs="Calibri"/>
          <w:b/>
          <w:color w:val="000000"/>
          <w:sz w:val="24"/>
          <w:szCs w:val="24"/>
        </w:rPr>
        <w:t>2016</w:t>
      </w:r>
      <w:r w:rsidRPr="0027469D" w:rsidR="00E96A72">
        <w:rPr>
          <w:rFonts w:ascii="Book Antiqua" w:hAnsi="Book Antiqua" w:cs="Calibri"/>
          <w:b/>
          <w:color w:val="000000"/>
          <w:sz w:val="24"/>
          <w:szCs w:val="24"/>
        </w:rPr>
        <w:t xml:space="preserve">- </w:t>
      </w:r>
      <w:r w:rsidRPr="0027469D" w:rsidR="00513C09">
        <w:rPr>
          <w:rFonts w:ascii="Book Antiqua" w:hAnsi="Book Antiqua" w:cs="Calibri"/>
          <w:b/>
          <w:color w:val="000000"/>
          <w:sz w:val="24"/>
          <w:szCs w:val="24"/>
        </w:rPr>
        <w:t>Mar2019</w:t>
      </w:r>
    </w:p>
    <w:p w:rsidR="00A3659B" w:rsidRPr="0027469D" w:rsidP="0027469D" w14:paraId="30E6EE2B" w14:textId="77777777">
      <w:pPr>
        <w:spacing w:after="0" w:line="240" w:lineRule="auto"/>
        <w:rPr>
          <w:rFonts w:ascii="Book Antiqua" w:hAnsi="Book Antiqua" w:cs="Calibri"/>
          <w:b/>
          <w:color w:val="000000"/>
          <w:sz w:val="24"/>
          <w:szCs w:val="24"/>
        </w:rPr>
      </w:pPr>
      <w:r w:rsidRPr="0027469D">
        <w:rPr>
          <w:rFonts w:ascii="Book Antiqua" w:hAnsi="Book Antiqua" w:cs="Calibri"/>
          <w:b/>
          <w:color w:val="000000"/>
          <w:sz w:val="24"/>
          <w:szCs w:val="24"/>
        </w:rPr>
        <w:t xml:space="preserve">       </w:t>
      </w:r>
    </w:p>
    <w:p w:rsidR="003903F8" w:rsidRPr="0027469D" w:rsidP="0027469D" w14:paraId="264BAA02" w14:textId="77777777">
      <w:pPr>
        <w:spacing w:after="0" w:line="240" w:lineRule="auto"/>
        <w:rPr>
          <w:rFonts w:ascii="Book Antiqua" w:hAnsi="Book Antiqua" w:cs="Calibri"/>
          <w:b/>
          <w:sz w:val="24"/>
          <w:szCs w:val="24"/>
        </w:rPr>
      </w:pPr>
      <w:r w:rsidRPr="0027469D">
        <w:rPr>
          <w:rFonts w:ascii="Book Antiqua" w:hAnsi="Book Antiqua" w:cs="Calibri"/>
          <w:b/>
          <w:color w:val="000000"/>
          <w:sz w:val="24"/>
          <w:szCs w:val="24"/>
        </w:rPr>
        <w:t xml:space="preserve"> </w:t>
      </w:r>
      <w:r w:rsidRPr="0027469D" w:rsidR="009C1B76">
        <w:rPr>
          <w:rFonts w:ascii="Book Antiqua" w:hAnsi="Book Antiqua" w:cs="Calibri"/>
          <w:b/>
          <w:sz w:val="24"/>
          <w:szCs w:val="24"/>
        </w:rPr>
        <w:tab/>
      </w:r>
      <w:r w:rsidRPr="0027469D">
        <w:rPr>
          <w:rFonts w:ascii="Book Antiqua" w:hAnsi="Book Antiqua" w:cs="Calibri"/>
          <w:b/>
          <w:sz w:val="24"/>
          <w:szCs w:val="24"/>
        </w:rPr>
        <w:t>Organisation</w:t>
      </w:r>
      <w:r w:rsidRPr="0027469D">
        <w:rPr>
          <w:rFonts w:ascii="Book Antiqua" w:hAnsi="Book Antiqua" w:cs="Calibri"/>
          <w:b/>
          <w:sz w:val="24"/>
          <w:szCs w:val="24"/>
        </w:rPr>
        <w:tab/>
      </w:r>
      <w:r w:rsidR="0027469D">
        <w:rPr>
          <w:rFonts w:ascii="Book Antiqua" w:hAnsi="Book Antiqua" w:cs="Calibri"/>
          <w:b/>
          <w:sz w:val="24"/>
          <w:szCs w:val="24"/>
        </w:rPr>
        <w:t xml:space="preserve">  </w:t>
      </w:r>
      <w:r w:rsidR="00DE547E">
        <w:rPr>
          <w:rFonts w:ascii="Book Antiqua" w:hAnsi="Book Antiqua" w:cs="Calibri"/>
          <w:b/>
          <w:sz w:val="24"/>
          <w:szCs w:val="24"/>
        </w:rPr>
        <w:t xml:space="preserve">       </w:t>
      </w:r>
      <w:r w:rsidR="00A530C4">
        <w:rPr>
          <w:rFonts w:ascii="Book Antiqua" w:hAnsi="Book Antiqua" w:cs="Calibri"/>
          <w:b/>
          <w:sz w:val="24"/>
          <w:szCs w:val="24"/>
        </w:rPr>
        <w:t xml:space="preserve">  </w:t>
      </w:r>
      <w:r w:rsidR="00DE547E">
        <w:rPr>
          <w:rFonts w:ascii="Book Antiqua" w:hAnsi="Book Antiqua" w:cs="Calibri"/>
          <w:b/>
          <w:sz w:val="24"/>
          <w:szCs w:val="24"/>
        </w:rPr>
        <w:t xml:space="preserve"> </w:t>
      </w:r>
      <w:r w:rsidR="00A530C4">
        <w:rPr>
          <w:rFonts w:ascii="Book Antiqua" w:hAnsi="Book Antiqua" w:cs="Calibri"/>
          <w:b/>
          <w:sz w:val="24"/>
          <w:szCs w:val="24"/>
        </w:rPr>
        <w:t xml:space="preserve"> </w:t>
      </w:r>
      <w:r w:rsidRPr="0027469D">
        <w:rPr>
          <w:rFonts w:ascii="Book Antiqua" w:hAnsi="Book Antiqua" w:cs="Calibri"/>
          <w:b/>
          <w:sz w:val="24"/>
          <w:szCs w:val="24"/>
        </w:rPr>
        <w:t xml:space="preserve">:            </w:t>
      </w:r>
      <w:r w:rsidRPr="0027469D" w:rsidR="004D56AC">
        <w:rPr>
          <w:rFonts w:ascii="Book Antiqua" w:hAnsi="Book Antiqua"/>
          <w:b/>
          <w:color w:val="000000"/>
          <w:sz w:val="24"/>
          <w:szCs w:val="24"/>
          <w:shd w:val="clear" w:color="auto" w:fill="FFFFFF"/>
        </w:rPr>
        <w:t>Espouse Technology</w:t>
      </w:r>
    </w:p>
    <w:p w:rsidR="003903F8" w:rsidRPr="0027469D" w:rsidP="0027469D" w14:paraId="3FC5E605" w14:textId="77777777">
      <w:pPr>
        <w:spacing w:after="0" w:line="240" w:lineRule="auto"/>
        <w:rPr>
          <w:rFonts w:ascii="Book Antiqua" w:hAnsi="Book Antiqua" w:cs="Calibri"/>
          <w:b/>
          <w:sz w:val="24"/>
          <w:szCs w:val="24"/>
        </w:rPr>
      </w:pPr>
      <w:r w:rsidRPr="0027469D">
        <w:rPr>
          <w:rFonts w:ascii="Book Antiqua" w:hAnsi="Book Antiqua" w:cs="Calibri"/>
          <w:b/>
          <w:sz w:val="24"/>
          <w:szCs w:val="24"/>
        </w:rPr>
        <w:t xml:space="preserve">            Location</w:t>
      </w:r>
      <w:r w:rsidRPr="0027469D">
        <w:rPr>
          <w:rFonts w:ascii="Book Antiqua" w:hAnsi="Book Antiqua" w:cs="Calibri"/>
          <w:b/>
          <w:sz w:val="24"/>
          <w:szCs w:val="24"/>
        </w:rPr>
        <w:tab/>
      </w:r>
      <w:r w:rsidR="0027469D">
        <w:rPr>
          <w:rFonts w:ascii="Book Antiqua" w:hAnsi="Book Antiqua" w:cs="Calibri"/>
          <w:b/>
          <w:sz w:val="24"/>
          <w:szCs w:val="24"/>
        </w:rPr>
        <w:t xml:space="preserve">  </w:t>
      </w:r>
      <w:r w:rsidR="00DE547E">
        <w:rPr>
          <w:rFonts w:ascii="Book Antiqua" w:hAnsi="Book Antiqua" w:cs="Calibri"/>
          <w:b/>
          <w:sz w:val="24"/>
          <w:szCs w:val="24"/>
        </w:rPr>
        <w:t xml:space="preserve">       </w:t>
      </w:r>
      <w:r w:rsidR="00A530C4">
        <w:rPr>
          <w:rFonts w:ascii="Book Antiqua" w:hAnsi="Book Antiqua" w:cs="Calibri"/>
          <w:b/>
          <w:sz w:val="24"/>
          <w:szCs w:val="24"/>
        </w:rPr>
        <w:t xml:space="preserve">    </w:t>
      </w:r>
      <w:r w:rsidRPr="0027469D">
        <w:rPr>
          <w:rFonts w:ascii="Book Antiqua" w:hAnsi="Book Antiqua" w:cs="Calibri"/>
          <w:b/>
          <w:sz w:val="24"/>
          <w:szCs w:val="24"/>
        </w:rPr>
        <w:t>:</w:t>
      </w:r>
      <w:r w:rsidR="00A530C4">
        <w:rPr>
          <w:rFonts w:ascii="Book Antiqua" w:hAnsi="Book Antiqua" w:cs="Calibri"/>
          <w:b/>
          <w:sz w:val="24"/>
          <w:szCs w:val="24"/>
        </w:rPr>
        <w:t xml:space="preserve"> </w:t>
      </w:r>
      <w:r w:rsidRPr="0027469D">
        <w:rPr>
          <w:rFonts w:ascii="Book Antiqua" w:hAnsi="Book Antiqua" w:cs="Calibri"/>
          <w:b/>
          <w:sz w:val="24"/>
          <w:szCs w:val="24"/>
        </w:rPr>
        <w:t xml:space="preserve">            Bangalore </w:t>
      </w:r>
    </w:p>
    <w:p w:rsidR="009C1B76" w:rsidRPr="0027469D" w:rsidP="0027469D" w14:paraId="261618BF" w14:textId="77777777">
      <w:pPr>
        <w:spacing w:after="0" w:line="240" w:lineRule="auto"/>
        <w:rPr>
          <w:rFonts w:ascii="Book Antiqua" w:hAnsi="Book Antiqua" w:cs="Calibri"/>
          <w:b/>
          <w:sz w:val="24"/>
          <w:szCs w:val="24"/>
        </w:rPr>
      </w:pPr>
      <w:r w:rsidRPr="0027469D">
        <w:rPr>
          <w:rFonts w:ascii="Book Antiqua" w:hAnsi="Book Antiqua" w:cs="Calibri"/>
          <w:b/>
          <w:sz w:val="24"/>
          <w:szCs w:val="24"/>
        </w:rPr>
        <w:t xml:space="preserve">            Designation</w:t>
      </w:r>
      <w:r w:rsidRPr="0027469D">
        <w:rPr>
          <w:rFonts w:ascii="Book Antiqua" w:hAnsi="Book Antiqua" w:cs="Calibri"/>
          <w:b/>
          <w:sz w:val="24"/>
          <w:szCs w:val="24"/>
        </w:rPr>
        <w:tab/>
      </w:r>
      <w:r w:rsidR="0027469D">
        <w:rPr>
          <w:rFonts w:ascii="Book Antiqua" w:hAnsi="Book Antiqua" w:cs="Calibri"/>
          <w:b/>
          <w:sz w:val="24"/>
          <w:szCs w:val="24"/>
        </w:rPr>
        <w:t xml:space="preserve">  </w:t>
      </w:r>
      <w:r w:rsidR="00DE547E">
        <w:rPr>
          <w:rFonts w:ascii="Book Antiqua" w:hAnsi="Book Antiqua" w:cs="Calibri"/>
          <w:b/>
          <w:sz w:val="24"/>
          <w:szCs w:val="24"/>
        </w:rPr>
        <w:t xml:space="preserve">        </w:t>
      </w:r>
      <w:r w:rsidR="00A530C4">
        <w:rPr>
          <w:rFonts w:ascii="Book Antiqua" w:hAnsi="Book Antiqua" w:cs="Calibri"/>
          <w:b/>
          <w:sz w:val="24"/>
          <w:szCs w:val="24"/>
        </w:rPr>
        <w:t xml:space="preserve">   </w:t>
      </w:r>
      <w:r w:rsidRPr="0027469D">
        <w:rPr>
          <w:rFonts w:ascii="Book Antiqua" w:hAnsi="Book Antiqua" w:cs="Calibri"/>
          <w:b/>
          <w:sz w:val="24"/>
          <w:szCs w:val="24"/>
        </w:rPr>
        <w:t xml:space="preserve">: </w:t>
      </w:r>
      <w:r w:rsidRPr="0027469D" w:rsidR="008E7559">
        <w:rPr>
          <w:rFonts w:ascii="Book Antiqua" w:hAnsi="Book Antiqua" w:cs="Calibri"/>
          <w:b/>
          <w:sz w:val="24"/>
          <w:szCs w:val="24"/>
        </w:rPr>
        <w:t xml:space="preserve">           </w:t>
      </w:r>
      <w:r w:rsidRPr="0027469D" w:rsidR="004E72B9">
        <w:rPr>
          <w:rFonts w:ascii="Book Antiqua" w:hAnsi="Book Antiqua" w:cs="Calibri"/>
          <w:b/>
          <w:sz w:val="24"/>
          <w:szCs w:val="24"/>
        </w:rPr>
        <w:t>Dot Net</w:t>
      </w:r>
      <w:r w:rsidRPr="0027469D" w:rsidR="00DB765A">
        <w:rPr>
          <w:rFonts w:ascii="Book Antiqua" w:hAnsi="Book Antiqua" w:cs="Calibri"/>
          <w:b/>
          <w:sz w:val="24"/>
          <w:szCs w:val="24"/>
        </w:rPr>
        <w:t xml:space="preserve"> </w:t>
      </w:r>
      <w:r w:rsidRPr="0027469D">
        <w:rPr>
          <w:rFonts w:ascii="Book Antiqua" w:hAnsi="Book Antiqua" w:cs="Calibri"/>
          <w:b/>
          <w:sz w:val="24"/>
          <w:szCs w:val="24"/>
        </w:rPr>
        <w:t>Developer</w:t>
      </w:r>
    </w:p>
    <w:p w:rsidR="00A55E5C" w:rsidP="0027469D" w14:paraId="38C02371" w14:textId="77777777">
      <w:pPr>
        <w:spacing w:after="0" w:line="240" w:lineRule="auto"/>
        <w:rPr>
          <w:rFonts w:ascii="Book Antiqua" w:hAnsi="Book Antiqua" w:cs="Calibri"/>
          <w:b/>
          <w:sz w:val="24"/>
          <w:szCs w:val="24"/>
        </w:rPr>
      </w:pPr>
      <w:r w:rsidRPr="0027469D">
        <w:rPr>
          <w:rFonts w:ascii="Book Antiqua" w:hAnsi="Book Antiqua" w:cs="Calibri"/>
          <w:b/>
          <w:sz w:val="24"/>
          <w:szCs w:val="24"/>
        </w:rPr>
        <w:tab/>
        <w:t xml:space="preserve">Duration         </w:t>
      </w:r>
      <w:r w:rsidR="0027469D">
        <w:rPr>
          <w:rFonts w:ascii="Book Antiqua" w:hAnsi="Book Antiqua" w:cs="Calibri"/>
          <w:b/>
          <w:sz w:val="24"/>
          <w:szCs w:val="24"/>
        </w:rPr>
        <w:t xml:space="preserve"> </w:t>
      </w:r>
      <w:r w:rsidR="00DE547E">
        <w:rPr>
          <w:rFonts w:ascii="Book Antiqua" w:hAnsi="Book Antiqua" w:cs="Calibri"/>
          <w:b/>
          <w:sz w:val="24"/>
          <w:szCs w:val="24"/>
        </w:rPr>
        <w:t xml:space="preserve">       </w:t>
      </w:r>
      <w:r w:rsidR="00A530C4">
        <w:rPr>
          <w:rFonts w:ascii="Book Antiqua" w:hAnsi="Book Antiqua" w:cs="Calibri"/>
          <w:b/>
          <w:sz w:val="24"/>
          <w:szCs w:val="24"/>
        </w:rPr>
        <w:t xml:space="preserve">   </w:t>
      </w:r>
      <w:r w:rsidRPr="0027469D">
        <w:rPr>
          <w:rFonts w:ascii="Book Antiqua" w:hAnsi="Book Antiqua" w:cs="Calibri"/>
          <w:b/>
          <w:sz w:val="24"/>
          <w:szCs w:val="24"/>
        </w:rPr>
        <w:t>:</w:t>
      </w:r>
      <w:r w:rsidR="00A530C4">
        <w:rPr>
          <w:rFonts w:ascii="Book Antiqua" w:hAnsi="Book Antiqua" w:cs="Calibri"/>
          <w:b/>
          <w:sz w:val="24"/>
          <w:szCs w:val="24"/>
        </w:rPr>
        <w:t xml:space="preserve"> </w:t>
      </w:r>
      <w:r w:rsidRPr="0027469D">
        <w:rPr>
          <w:rFonts w:ascii="Book Antiqua" w:hAnsi="Book Antiqua" w:cs="Calibri"/>
          <w:b/>
          <w:sz w:val="24"/>
          <w:szCs w:val="24"/>
        </w:rPr>
        <w:t xml:space="preserve">            30-08-2016   to 23-03-2019</w:t>
      </w:r>
    </w:p>
    <w:p w:rsidR="00DE6812" w:rsidRPr="0027469D" w:rsidP="0027469D" w14:paraId="3E1C678A" w14:textId="77777777">
      <w:pPr>
        <w:spacing w:after="0" w:line="240" w:lineRule="auto"/>
        <w:rPr>
          <w:rFonts w:ascii="Book Antiqua" w:hAnsi="Book Antiqua" w:cs="Calibri"/>
          <w:b/>
          <w:sz w:val="24"/>
          <w:szCs w:val="24"/>
        </w:rPr>
      </w:pPr>
    </w:p>
    <w:p w:rsidR="00A3659B" w:rsidRPr="0027469D" w:rsidP="0027469D" w14:paraId="62BCE987" w14:textId="77777777">
      <w:pPr>
        <w:spacing w:after="0" w:line="240" w:lineRule="auto"/>
        <w:rPr>
          <w:rFonts w:ascii="Book Antiqua" w:hAnsi="Book Antiqua" w:cs="Calibri"/>
          <w:b/>
          <w:color w:val="000000"/>
          <w:sz w:val="24"/>
          <w:szCs w:val="24"/>
        </w:rPr>
      </w:pPr>
    </w:p>
    <w:tbl>
      <w:tblPr>
        <w:tblW w:w="0" w:type="auto"/>
        <w:tblLayout w:type="fixed"/>
        <w:tblLook w:val="0000"/>
      </w:tblPr>
      <w:tblGrid>
        <w:gridCol w:w="10682"/>
      </w:tblGrid>
      <w:tr w14:paraId="39B00928" w14:textId="77777777">
        <w:tblPrEx>
          <w:tblW w:w="0" w:type="auto"/>
          <w:tblLayout w:type="fixed"/>
          <w:tblLook w:val="0000"/>
        </w:tblPrEx>
        <w:trPr>
          <w:trHeight w:val="203"/>
        </w:trPr>
        <w:tc>
          <w:tcPr>
            <w:tcW w:w="10682" w:type="dxa"/>
            <w:tcBorders>
              <w:bottom w:val="single" w:sz="4" w:space="0" w:color="000000"/>
            </w:tcBorders>
            <w:shd w:val="clear" w:color="auto" w:fill="92CDDC"/>
          </w:tcPr>
          <w:p w:rsidR="00A3659B" w:rsidRPr="0027469D" w:rsidP="0027469D" w14:paraId="0457DC6E" w14:textId="77777777">
            <w:pPr>
              <w:spacing w:after="0"/>
              <w:rPr>
                <w:rFonts w:ascii="Book Antiqua" w:hAnsi="Book Antiqua"/>
                <w:color w:val="000000"/>
                <w:sz w:val="24"/>
                <w:szCs w:val="24"/>
              </w:rPr>
            </w:pPr>
            <w:r w:rsidRPr="0027469D">
              <w:rPr>
                <w:rFonts w:ascii="Book Antiqua" w:eastAsia="Times New Roman" w:hAnsi="Book Antiqua" w:cs="Calibri"/>
                <w:b/>
                <w:color w:val="000000"/>
                <w:sz w:val="24"/>
                <w:szCs w:val="24"/>
              </w:rPr>
              <w:t>Software Skills</w:t>
            </w:r>
          </w:p>
        </w:tc>
      </w:tr>
    </w:tbl>
    <w:p w:rsidR="00C26562" w:rsidRPr="0027469D" w:rsidP="0027469D" w14:paraId="315C08EB" w14:textId="77777777">
      <w:pPr>
        <w:pStyle w:val="ListParagraph"/>
        <w:numPr>
          <w:ilvl w:val="0"/>
          <w:numId w:val="7"/>
        </w:numPr>
        <w:spacing w:after="0" w:line="240" w:lineRule="auto"/>
        <w:rPr>
          <w:rStyle w:val="PersonalInfoChar"/>
          <w:rFonts w:ascii="Book Antiqua" w:eastAsia="Calibri" w:hAnsi="Book Antiqua" w:cs="Calibri"/>
          <w:color w:val="000000"/>
          <w:sz w:val="24"/>
          <w:szCs w:val="24"/>
        </w:rPr>
      </w:pPr>
      <w:r w:rsidRPr="0027469D">
        <w:rPr>
          <w:rStyle w:val="PersonalInfoChar"/>
          <w:rFonts w:ascii="Book Antiqua" w:eastAsia="Calibri" w:hAnsi="Book Antiqua" w:cs="Calibri"/>
          <w:color w:val="000000"/>
          <w:sz w:val="24"/>
          <w:szCs w:val="24"/>
        </w:rPr>
        <w:t xml:space="preserve">Programming </w:t>
      </w:r>
      <w:r w:rsidRPr="0027469D" w:rsidR="001F06E6">
        <w:rPr>
          <w:rStyle w:val="PersonalInfoChar"/>
          <w:rFonts w:ascii="Book Antiqua" w:eastAsia="Calibri" w:hAnsi="Book Antiqua" w:cs="Calibri"/>
          <w:color w:val="000000"/>
          <w:sz w:val="24"/>
          <w:szCs w:val="24"/>
        </w:rPr>
        <w:t>Language          :</w:t>
      </w:r>
      <w:r w:rsidRPr="0027469D">
        <w:rPr>
          <w:rStyle w:val="PersonalInfoChar"/>
          <w:rFonts w:ascii="Book Antiqua" w:eastAsia="Calibri" w:hAnsi="Book Antiqua" w:cs="Calibri"/>
          <w:color w:val="000000"/>
          <w:sz w:val="24"/>
          <w:szCs w:val="24"/>
        </w:rPr>
        <w:t xml:space="preserve"> </w:t>
      </w:r>
      <w:r w:rsidRPr="0027469D" w:rsidR="0061583E">
        <w:rPr>
          <w:rStyle w:val="PersonalInfoChar"/>
          <w:rFonts w:ascii="Book Antiqua" w:eastAsia="Calibri" w:hAnsi="Book Antiqua" w:cs="Calibri"/>
          <w:color w:val="000000"/>
          <w:sz w:val="24"/>
          <w:szCs w:val="24"/>
        </w:rPr>
        <w:tab/>
      </w:r>
      <w:r w:rsidRPr="0027469D" w:rsidR="00A32C6B">
        <w:rPr>
          <w:rStyle w:val="PersonalInfoChar"/>
          <w:rFonts w:ascii="Book Antiqua" w:eastAsia="Calibri" w:hAnsi="Book Antiqua" w:cs="Calibri"/>
          <w:color w:val="000000"/>
          <w:sz w:val="24"/>
          <w:szCs w:val="24"/>
        </w:rPr>
        <w:t>C#,</w:t>
      </w:r>
      <w:r w:rsidRPr="0027469D" w:rsidR="007A2D18">
        <w:rPr>
          <w:rStyle w:val="PersonalInfoChar"/>
          <w:rFonts w:ascii="Book Antiqua" w:eastAsia="Calibri" w:hAnsi="Book Antiqua" w:cs="Calibri"/>
          <w:color w:val="000000"/>
          <w:sz w:val="24"/>
          <w:szCs w:val="24"/>
        </w:rPr>
        <w:t>(Asp.Net With MVC),</w:t>
      </w:r>
      <w:r w:rsidR="00883C59">
        <w:rPr>
          <w:rStyle w:val="PersonalInfoChar"/>
          <w:rFonts w:ascii="Book Antiqua" w:eastAsia="Calibri" w:hAnsi="Book Antiqua" w:cs="Calibri"/>
          <w:color w:val="000000"/>
          <w:sz w:val="24"/>
          <w:szCs w:val="24"/>
        </w:rPr>
        <w:t>WCF</w:t>
      </w:r>
    </w:p>
    <w:p w:rsidR="0027469D" w:rsidRPr="0027469D" w:rsidP="0027469D" w14:paraId="32CEDA7E" w14:textId="77777777">
      <w:pPr>
        <w:pStyle w:val="ListParagraph"/>
        <w:numPr>
          <w:ilvl w:val="0"/>
          <w:numId w:val="7"/>
        </w:numPr>
        <w:spacing w:after="0" w:line="240" w:lineRule="auto"/>
        <w:rPr>
          <w:rStyle w:val="PersonalInfoChar"/>
          <w:rFonts w:ascii="Book Antiqua" w:eastAsia="Calibri" w:hAnsi="Book Antiqua" w:cs="Calibri"/>
          <w:color w:val="000000"/>
          <w:sz w:val="24"/>
          <w:szCs w:val="24"/>
        </w:rPr>
      </w:pPr>
      <w:r w:rsidRPr="0027469D">
        <w:rPr>
          <w:rStyle w:val="PersonalInfoChar"/>
          <w:rFonts w:ascii="Book Antiqua" w:eastAsia="Calibri" w:hAnsi="Book Antiqua" w:cs="Calibri"/>
          <w:color w:val="000000"/>
          <w:sz w:val="24"/>
          <w:szCs w:val="24"/>
        </w:rPr>
        <w:t>Web Language</w:t>
      </w:r>
      <w:r w:rsidRPr="0027469D">
        <w:rPr>
          <w:rStyle w:val="PersonalInfoChar"/>
          <w:rFonts w:ascii="Book Antiqua" w:eastAsia="Calibri" w:hAnsi="Book Antiqua" w:cs="Calibri"/>
          <w:color w:val="000000"/>
          <w:sz w:val="24"/>
          <w:szCs w:val="24"/>
        </w:rPr>
        <w:tab/>
      </w:r>
      <w:r w:rsidRPr="0027469D">
        <w:rPr>
          <w:rStyle w:val="PersonalInfoChar"/>
          <w:rFonts w:ascii="Book Antiqua" w:eastAsia="Calibri" w:hAnsi="Book Antiqua" w:cs="Calibri"/>
          <w:color w:val="000000"/>
          <w:sz w:val="24"/>
          <w:szCs w:val="24"/>
        </w:rPr>
        <w:tab/>
      </w:r>
      <w:r>
        <w:rPr>
          <w:rStyle w:val="PersonalInfoChar"/>
          <w:rFonts w:ascii="Book Antiqua" w:eastAsia="Calibri" w:hAnsi="Book Antiqua" w:cs="Calibri"/>
          <w:color w:val="000000"/>
          <w:sz w:val="24"/>
          <w:szCs w:val="24"/>
        </w:rPr>
        <w:t xml:space="preserve">      </w:t>
      </w:r>
      <w:r w:rsidRPr="0027469D">
        <w:rPr>
          <w:rStyle w:val="PersonalInfoChar"/>
          <w:rFonts w:ascii="Book Antiqua" w:eastAsia="Calibri" w:hAnsi="Book Antiqua" w:cs="Calibri"/>
          <w:color w:val="000000"/>
          <w:sz w:val="24"/>
          <w:szCs w:val="24"/>
        </w:rPr>
        <w:t>:</w:t>
      </w:r>
      <w:r w:rsidRPr="0027469D">
        <w:rPr>
          <w:rStyle w:val="PersonalInfoChar"/>
          <w:rFonts w:ascii="Book Antiqua" w:eastAsia="Calibri" w:hAnsi="Book Antiqua" w:cs="Calibri"/>
          <w:color w:val="000000"/>
          <w:sz w:val="24"/>
          <w:szCs w:val="24"/>
        </w:rPr>
        <w:tab/>
        <w:t>Html5, CSS3.</w:t>
      </w:r>
    </w:p>
    <w:p w:rsidR="0061583E" w:rsidRPr="0027469D" w:rsidP="0027469D" w14:paraId="44A0D350" w14:textId="77777777">
      <w:pPr>
        <w:pStyle w:val="ListParagraph"/>
        <w:numPr>
          <w:ilvl w:val="0"/>
          <w:numId w:val="7"/>
        </w:numPr>
        <w:spacing w:after="0" w:line="240" w:lineRule="auto"/>
        <w:rPr>
          <w:rStyle w:val="PersonalInfoChar"/>
          <w:rFonts w:ascii="Book Antiqua" w:eastAsia="Calibri" w:hAnsi="Book Antiqua" w:cs="Calibri"/>
          <w:color w:val="000000"/>
          <w:sz w:val="24"/>
          <w:szCs w:val="24"/>
        </w:rPr>
      </w:pPr>
      <w:r w:rsidRPr="0027469D">
        <w:rPr>
          <w:rStyle w:val="PersonalInfoChar"/>
          <w:rFonts w:ascii="Book Antiqua" w:eastAsia="Calibri" w:hAnsi="Book Antiqua" w:cs="Calibri"/>
          <w:color w:val="000000"/>
          <w:sz w:val="24"/>
          <w:szCs w:val="24"/>
        </w:rPr>
        <w:t>Database</w:t>
      </w:r>
      <w:r w:rsidRPr="0027469D">
        <w:rPr>
          <w:rStyle w:val="PersonalInfoChar"/>
          <w:rFonts w:ascii="Book Antiqua" w:eastAsia="Calibri" w:hAnsi="Book Antiqua" w:cs="Calibri"/>
          <w:color w:val="000000"/>
          <w:sz w:val="24"/>
          <w:szCs w:val="24"/>
        </w:rPr>
        <w:tab/>
      </w:r>
      <w:r w:rsidRPr="0027469D">
        <w:rPr>
          <w:rStyle w:val="PersonalInfoChar"/>
          <w:rFonts w:ascii="Book Antiqua" w:eastAsia="Calibri" w:hAnsi="Book Antiqua" w:cs="Calibri"/>
          <w:color w:val="000000"/>
          <w:sz w:val="24"/>
          <w:szCs w:val="24"/>
        </w:rPr>
        <w:tab/>
        <w:t xml:space="preserve">  </w:t>
      </w:r>
      <w:r w:rsidRPr="0027469D" w:rsidR="001F06E6">
        <w:rPr>
          <w:rStyle w:val="PersonalInfoChar"/>
          <w:rFonts w:ascii="Book Antiqua" w:eastAsia="Calibri" w:hAnsi="Book Antiqua" w:cs="Calibri"/>
          <w:color w:val="000000"/>
          <w:sz w:val="24"/>
          <w:szCs w:val="24"/>
        </w:rPr>
        <w:t xml:space="preserve">           </w:t>
      </w:r>
      <w:r w:rsidR="0027469D">
        <w:rPr>
          <w:rStyle w:val="PersonalInfoChar"/>
          <w:rFonts w:ascii="Book Antiqua" w:eastAsia="Calibri" w:hAnsi="Book Antiqua" w:cs="Calibri"/>
          <w:color w:val="000000"/>
          <w:sz w:val="24"/>
          <w:szCs w:val="24"/>
        </w:rPr>
        <w:t xml:space="preserve">     </w:t>
      </w:r>
      <w:r w:rsidRPr="0027469D" w:rsidR="001F06E6">
        <w:rPr>
          <w:rStyle w:val="PersonalInfoChar"/>
          <w:rFonts w:ascii="Book Antiqua" w:eastAsia="Calibri" w:hAnsi="Book Antiqua" w:cs="Calibri"/>
          <w:color w:val="000000"/>
          <w:sz w:val="24"/>
          <w:szCs w:val="24"/>
        </w:rPr>
        <w:t xml:space="preserve">:     </w:t>
      </w:r>
      <w:r w:rsidRPr="0027469D" w:rsidR="00DB765A">
        <w:rPr>
          <w:rFonts w:ascii="Book Antiqua" w:hAnsi="Book Antiqua"/>
          <w:b/>
          <w:color w:val="000000"/>
          <w:sz w:val="24"/>
          <w:szCs w:val="24"/>
        </w:rPr>
        <w:t>SQL Server 2017</w:t>
      </w:r>
      <w:r w:rsidRPr="0027469D" w:rsidR="00A32C6B">
        <w:rPr>
          <w:rFonts w:ascii="Book Antiqua" w:hAnsi="Book Antiqua"/>
          <w:b/>
          <w:color w:val="000000"/>
          <w:sz w:val="24"/>
          <w:szCs w:val="24"/>
        </w:rPr>
        <w:t>, Oracle 1</w:t>
      </w:r>
      <w:r w:rsidRPr="0027469D" w:rsidR="00BA2B87">
        <w:rPr>
          <w:rFonts w:ascii="Book Antiqua" w:hAnsi="Book Antiqua"/>
          <w:b/>
          <w:color w:val="000000"/>
          <w:sz w:val="24"/>
          <w:szCs w:val="24"/>
        </w:rPr>
        <w:t>2c</w:t>
      </w:r>
      <w:r w:rsidRPr="0027469D" w:rsidR="00A32C6B">
        <w:rPr>
          <w:rFonts w:ascii="Book Antiqua" w:hAnsi="Book Antiqua"/>
          <w:b/>
          <w:color w:val="000000"/>
          <w:sz w:val="24"/>
          <w:szCs w:val="24"/>
        </w:rPr>
        <w:t xml:space="preserve">, </w:t>
      </w:r>
      <w:r w:rsidRPr="0027469D" w:rsidR="00856F3B">
        <w:rPr>
          <w:rFonts w:ascii="Book Antiqua" w:hAnsi="Book Antiqua"/>
          <w:b/>
          <w:color w:val="000000"/>
          <w:sz w:val="24"/>
          <w:szCs w:val="24"/>
        </w:rPr>
        <w:t>MySQL</w:t>
      </w:r>
    </w:p>
    <w:p w:rsidR="00A3659B" w:rsidRPr="0027469D" w:rsidP="0027469D" w14:paraId="68D77F19" w14:textId="77777777">
      <w:pPr>
        <w:pStyle w:val="ListParagraph"/>
        <w:numPr>
          <w:ilvl w:val="0"/>
          <w:numId w:val="7"/>
        </w:numPr>
        <w:spacing w:after="0" w:line="240" w:lineRule="auto"/>
        <w:rPr>
          <w:rStyle w:val="PersonalInfoChar"/>
          <w:rFonts w:ascii="Book Antiqua" w:eastAsia="Calibri" w:hAnsi="Book Antiqua" w:cs="Calibri"/>
          <w:color w:val="000000"/>
          <w:sz w:val="24"/>
          <w:szCs w:val="24"/>
        </w:rPr>
      </w:pPr>
      <w:r w:rsidRPr="0027469D">
        <w:rPr>
          <w:rStyle w:val="PersonalInfoChar"/>
          <w:rFonts w:ascii="Book Antiqua" w:eastAsia="Calibri" w:hAnsi="Book Antiqua" w:cs="Calibri"/>
          <w:color w:val="000000"/>
          <w:sz w:val="24"/>
          <w:szCs w:val="24"/>
        </w:rPr>
        <w:t>Scripting Lang</w:t>
      </w:r>
      <w:r w:rsidRPr="0027469D" w:rsidR="00F5141C">
        <w:rPr>
          <w:rStyle w:val="PersonalInfoChar"/>
          <w:rFonts w:ascii="Book Antiqua" w:eastAsia="Calibri" w:hAnsi="Book Antiqua" w:cs="Calibri"/>
          <w:color w:val="000000"/>
          <w:sz w:val="24"/>
          <w:szCs w:val="24"/>
        </w:rPr>
        <w:t>uage</w:t>
      </w:r>
      <w:r w:rsidRPr="0027469D">
        <w:rPr>
          <w:rStyle w:val="PersonalInfoChar"/>
          <w:rFonts w:ascii="Book Antiqua" w:eastAsia="Calibri" w:hAnsi="Book Antiqua" w:cs="Calibri"/>
          <w:color w:val="000000"/>
          <w:sz w:val="24"/>
          <w:szCs w:val="24"/>
        </w:rPr>
        <w:tab/>
      </w:r>
      <w:r w:rsidRPr="0027469D" w:rsidR="001639E8">
        <w:rPr>
          <w:rStyle w:val="PersonalInfoChar"/>
          <w:rFonts w:ascii="Book Antiqua" w:eastAsia="Calibri" w:hAnsi="Book Antiqua" w:cs="Calibri"/>
          <w:color w:val="000000"/>
          <w:sz w:val="24"/>
          <w:szCs w:val="24"/>
        </w:rPr>
        <w:t xml:space="preserve">  </w:t>
      </w:r>
      <w:r w:rsidRPr="0027469D" w:rsidR="003E4324">
        <w:rPr>
          <w:rStyle w:val="PersonalInfoChar"/>
          <w:rFonts w:ascii="Book Antiqua" w:eastAsia="Calibri" w:hAnsi="Book Antiqua" w:cs="Calibri"/>
          <w:color w:val="000000"/>
          <w:sz w:val="24"/>
          <w:szCs w:val="24"/>
        </w:rPr>
        <w:t xml:space="preserve"> </w:t>
      </w:r>
      <w:r w:rsidRPr="0027469D" w:rsidR="001F06E6">
        <w:rPr>
          <w:rStyle w:val="PersonalInfoChar"/>
          <w:rFonts w:ascii="Book Antiqua" w:eastAsia="Calibri" w:hAnsi="Book Antiqua" w:cs="Calibri"/>
          <w:color w:val="000000"/>
          <w:sz w:val="24"/>
          <w:szCs w:val="24"/>
        </w:rPr>
        <w:t xml:space="preserve">          </w:t>
      </w:r>
      <w:r w:rsidR="0027469D">
        <w:rPr>
          <w:rStyle w:val="PersonalInfoChar"/>
          <w:rFonts w:ascii="Book Antiqua" w:eastAsia="Calibri" w:hAnsi="Book Antiqua" w:cs="Calibri"/>
          <w:color w:val="000000"/>
          <w:sz w:val="24"/>
          <w:szCs w:val="24"/>
        </w:rPr>
        <w:t xml:space="preserve">     </w:t>
      </w:r>
      <w:r w:rsidRPr="0027469D" w:rsidR="001639E8">
        <w:rPr>
          <w:rStyle w:val="PersonalInfoChar"/>
          <w:rFonts w:ascii="Book Antiqua" w:eastAsia="Calibri" w:hAnsi="Book Antiqua" w:cs="Calibri"/>
          <w:color w:val="000000"/>
          <w:sz w:val="24"/>
          <w:szCs w:val="24"/>
        </w:rPr>
        <w:t xml:space="preserve">:     </w:t>
      </w:r>
      <w:r w:rsidRPr="0027469D" w:rsidR="00856F3B">
        <w:rPr>
          <w:rStyle w:val="PersonalInfoChar"/>
          <w:rFonts w:ascii="Book Antiqua" w:eastAsia="Calibri" w:hAnsi="Book Antiqua" w:cs="Calibri"/>
          <w:color w:val="000000"/>
          <w:sz w:val="24"/>
          <w:szCs w:val="24"/>
        </w:rPr>
        <w:t>JavaScript</w:t>
      </w:r>
      <w:r w:rsidRPr="0027469D" w:rsidR="00DB765A">
        <w:rPr>
          <w:rStyle w:val="PersonalInfoChar"/>
          <w:rFonts w:ascii="Book Antiqua" w:eastAsia="Calibri" w:hAnsi="Book Antiqua" w:cs="Calibri"/>
          <w:color w:val="000000"/>
          <w:sz w:val="24"/>
          <w:szCs w:val="24"/>
        </w:rPr>
        <w:t>, Angular.</w:t>
      </w:r>
    </w:p>
    <w:p w:rsidR="009A3742" w:rsidRPr="0027469D" w:rsidP="0027469D" w14:paraId="2E33D686" w14:textId="77777777">
      <w:pPr>
        <w:pStyle w:val="ListParagraph"/>
        <w:numPr>
          <w:ilvl w:val="0"/>
          <w:numId w:val="7"/>
        </w:numPr>
        <w:spacing w:after="0" w:line="240" w:lineRule="auto"/>
        <w:rPr>
          <w:rStyle w:val="PersonalInfoChar"/>
          <w:rFonts w:ascii="Book Antiqua" w:eastAsia="Calibri" w:hAnsi="Book Antiqua" w:cs="Calibri"/>
          <w:color w:val="000000"/>
          <w:sz w:val="24"/>
          <w:szCs w:val="24"/>
        </w:rPr>
      </w:pPr>
      <w:r w:rsidRPr="0027469D">
        <w:rPr>
          <w:rStyle w:val="PersonalInfoChar"/>
          <w:rFonts w:ascii="Book Antiqua" w:eastAsia="Calibri" w:hAnsi="Book Antiqua" w:cs="Calibri"/>
          <w:color w:val="000000"/>
          <w:sz w:val="24"/>
          <w:szCs w:val="24"/>
        </w:rPr>
        <w:t xml:space="preserve">Code </w:t>
      </w:r>
      <w:r w:rsidRPr="0027469D">
        <w:rPr>
          <w:rStyle w:val="PersonalInfoChar"/>
          <w:rFonts w:ascii="Book Antiqua" w:eastAsia="Calibri" w:hAnsi="Book Antiqua" w:cs="Calibri"/>
          <w:color w:val="000000"/>
          <w:sz w:val="24"/>
          <w:szCs w:val="24"/>
        </w:rPr>
        <w:t>Minimization</w:t>
      </w:r>
      <w:r w:rsidRPr="0027469D">
        <w:rPr>
          <w:rStyle w:val="PersonalInfoChar"/>
          <w:rFonts w:ascii="Book Antiqua" w:eastAsia="Calibri" w:hAnsi="Book Antiqua" w:cs="Calibri"/>
          <w:color w:val="000000"/>
          <w:sz w:val="24"/>
          <w:szCs w:val="24"/>
        </w:rPr>
        <w:t xml:space="preserve">           </w:t>
      </w:r>
      <w:r w:rsidRPr="0027469D" w:rsidR="001F06E6">
        <w:rPr>
          <w:rStyle w:val="PersonalInfoChar"/>
          <w:rFonts w:ascii="Book Antiqua" w:eastAsia="Calibri" w:hAnsi="Book Antiqua" w:cs="Calibri"/>
          <w:color w:val="000000"/>
          <w:sz w:val="24"/>
          <w:szCs w:val="24"/>
        </w:rPr>
        <w:t xml:space="preserve">       </w:t>
      </w:r>
      <w:r w:rsidRPr="0027469D">
        <w:rPr>
          <w:rStyle w:val="PersonalInfoChar"/>
          <w:rFonts w:ascii="Book Antiqua" w:eastAsia="Calibri" w:hAnsi="Book Antiqua" w:cs="Calibri"/>
          <w:color w:val="000000"/>
          <w:sz w:val="24"/>
          <w:szCs w:val="24"/>
        </w:rPr>
        <w:t xml:space="preserve">:     Agile </w:t>
      </w:r>
      <w:r w:rsidRPr="0027469D" w:rsidR="0027469D">
        <w:rPr>
          <w:rStyle w:val="PersonalInfoChar"/>
          <w:rFonts w:ascii="Book Antiqua" w:eastAsia="Calibri" w:hAnsi="Book Antiqua" w:cs="Calibri"/>
          <w:color w:val="000000"/>
          <w:sz w:val="24"/>
          <w:szCs w:val="24"/>
        </w:rPr>
        <w:t>Methodology, Scrum</w:t>
      </w:r>
      <w:r w:rsidRPr="0027469D">
        <w:rPr>
          <w:rStyle w:val="PersonalInfoChar"/>
          <w:rFonts w:ascii="Book Antiqua" w:eastAsia="Calibri" w:hAnsi="Book Antiqua" w:cs="Calibri"/>
          <w:color w:val="000000"/>
          <w:sz w:val="24"/>
          <w:szCs w:val="24"/>
        </w:rPr>
        <w:t>.</w:t>
      </w:r>
    </w:p>
    <w:p w:rsidR="00A3659B" w:rsidRPr="00F07FA3" w:rsidP="00F07FA3" w14:paraId="15B99080" w14:textId="77777777">
      <w:pPr>
        <w:pStyle w:val="ListParagraph"/>
        <w:numPr>
          <w:ilvl w:val="0"/>
          <w:numId w:val="7"/>
        </w:numPr>
        <w:spacing w:after="0" w:line="240" w:lineRule="auto"/>
        <w:rPr>
          <w:rStyle w:val="PersonalInfoChar"/>
          <w:rFonts w:ascii="Book Antiqua" w:eastAsia="Calibri" w:hAnsi="Book Antiqua"/>
          <w:b w:val="0"/>
          <w:color w:val="000000"/>
          <w:sz w:val="24"/>
          <w:szCs w:val="24"/>
        </w:rPr>
      </w:pPr>
      <w:r w:rsidRPr="0027469D">
        <w:rPr>
          <w:rStyle w:val="PersonalInfoChar"/>
          <w:rFonts w:ascii="Book Antiqua" w:eastAsia="Calibri" w:hAnsi="Book Antiqua" w:cs="Calibri"/>
          <w:color w:val="000000"/>
          <w:sz w:val="24"/>
          <w:szCs w:val="24"/>
        </w:rPr>
        <w:t>Framework</w:t>
      </w:r>
      <w:r w:rsidRPr="0027469D">
        <w:rPr>
          <w:rStyle w:val="PersonalInfoChar"/>
          <w:rFonts w:ascii="Book Antiqua" w:eastAsia="Calibri" w:hAnsi="Book Antiqua" w:cs="Calibri"/>
          <w:color w:val="000000"/>
          <w:sz w:val="24"/>
          <w:szCs w:val="24"/>
        </w:rPr>
        <w:tab/>
      </w:r>
      <w:r w:rsidRPr="0027469D" w:rsidR="003E4324">
        <w:rPr>
          <w:rStyle w:val="PersonalInfoChar"/>
          <w:rFonts w:ascii="Book Antiqua" w:eastAsia="Calibri" w:hAnsi="Book Antiqua" w:cs="Calibri"/>
          <w:color w:val="000000"/>
          <w:sz w:val="24"/>
          <w:szCs w:val="24"/>
        </w:rPr>
        <w:tab/>
        <w:t xml:space="preserve">  </w:t>
      </w:r>
      <w:r w:rsidRPr="0027469D" w:rsidR="001F06E6">
        <w:rPr>
          <w:rStyle w:val="PersonalInfoChar"/>
          <w:rFonts w:ascii="Book Antiqua" w:eastAsia="Calibri" w:hAnsi="Book Antiqua" w:cs="Calibri"/>
          <w:color w:val="000000"/>
          <w:sz w:val="24"/>
          <w:szCs w:val="24"/>
        </w:rPr>
        <w:t xml:space="preserve">           </w:t>
      </w:r>
      <w:r w:rsidR="0027469D">
        <w:rPr>
          <w:rStyle w:val="PersonalInfoChar"/>
          <w:rFonts w:ascii="Book Antiqua" w:eastAsia="Calibri" w:hAnsi="Book Antiqua" w:cs="Calibri"/>
          <w:color w:val="000000"/>
          <w:sz w:val="24"/>
          <w:szCs w:val="24"/>
        </w:rPr>
        <w:t xml:space="preserve">     </w:t>
      </w:r>
      <w:r w:rsidRPr="0027469D">
        <w:rPr>
          <w:rStyle w:val="PersonalInfoChar"/>
          <w:rFonts w:ascii="Book Antiqua" w:eastAsia="Calibri" w:hAnsi="Book Antiqua" w:cs="Calibri"/>
          <w:color w:val="000000"/>
          <w:sz w:val="24"/>
          <w:szCs w:val="24"/>
        </w:rPr>
        <w:t>:</w:t>
      </w:r>
      <w:r w:rsidRPr="0027469D" w:rsidR="001F06E6">
        <w:rPr>
          <w:rStyle w:val="PersonalInfoChar"/>
          <w:rFonts w:ascii="Book Antiqua" w:eastAsia="Calibri" w:hAnsi="Book Antiqua" w:cs="Calibri"/>
          <w:color w:val="000000"/>
          <w:sz w:val="24"/>
          <w:szCs w:val="24"/>
        </w:rPr>
        <w:t xml:space="preserve">     </w:t>
      </w:r>
      <w:r w:rsidRPr="0027469D">
        <w:rPr>
          <w:rStyle w:val="PersonalInfoChar"/>
          <w:rFonts w:ascii="Book Antiqua" w:eastAsia="Calibri" w:hAnsi="Book Antiqua" w:cs="Calibri"/>
          <w:color w:val="000000"/>
          <w:sz w:val="24"/>
          <w:szCs w:val="24"/>
        </w:rPr>
        <w:t xml:space="preserve">Bootstrap, </w:t>
      </w:r>
      <w:r w:rsidRPr="0027469D" w:rsidR="001F06E6">
        <w:rPr>
          <w:rStyle w:val="PersonalInfoChar"/>
          <w:rFonts w:ascii="Book Antiqua" w:eastAsia="Calibri" w:hAnsi="Book Antiqua" w:cs="Calibri"/>
          <w:color w:val="000000"/>
          <w:sz w:val="24"/>
          <w:szCs w:val="24"/>
        </w:rPr>
        <w:t>jQuery</w:t>
      </w:r>
    </w:p>
    <w:p w:rsidR="00F07FA3" w:rsidRPr="0027469D" w:rsidP="00F07FA3" w14:paraId="0AE92C5C" w14:textId="77777777">
      <w:pPr>
        <w:pStyle w:val="ListParagraph"/>
        <w:numPr>
          <w:ilvl w:val="0"/>
          <w:numId w:val="7"/>
        </w:numPr>
        <w:spacing w:after="0" w:line="240" w:lineRule="auto"/>
        <w:rPr>
          <w:rStyle w:val="PersonalInfoChar"/>
          <w:rFonts w:ascii="Book Antiqua" w:eastAsia="Calibri" w:hAnsi="Book Antiqua" w:cs="Calibri"/>
          <w:color w:val="000000"/>
          <w:sz w:val="24"/>
          <w:szCs w:val="24"/>
        </w:rPr>
      </w:pPr>
      <w:r w:rsidRPr="0027469D">
        <w:rPr>
          <w:rStyle w:val="PersonalInfoChar"/>
          <w:rFonts w:ascii="Book Antiqua" w:eastAsia="Calibri" w:hAnsi="Book Antiqua"/>
          <w:color w:val="000000"/>
          <w:sz w:val="24"/>
          <w:szCs w:val="24"/>
        </w:rPr>
        <w:t xml:space="preserve">Web Design Tool    </w:t>
      </w:r>
      <w:r>
        <w:rPr>
          <w:rStyle w:val="PersonalInfoChar"/>
          <w:rFonts w:ascii="Book Antiqua" w:eastAsia="Calibri" w:hAnsi="Book Antiqua"/>
          <w:color w:val="000000"/>
          <w:sz w:val="24"/>
          <w:szCs w:val="24"/>
        </w:rPr>
        <w:t xml:space="preserve">                  </w:t>
      </w:r>
      <w:r w:rsidRPr="0027469D">
        <w:rPr>
          <w:rStyle w:val="PersonalInfoChar"/>
          <w:rFonts w:ascii="Book Antiqua" w:eastAsia="Calibri" w:hAnsi="Book Antiqua"/>
          <w:color w:val="000000"/>
          <w:sz w:val="24"/>
          <w:szCs w:val="24"/>
        </w:rPr>
        <w:t xml:space="preserve">:     </w:t>
      </w:r>
      <w:r>
        <w:rPr>
          <w:rStyle w:val="PersonalInfoChar"/>
          <w:rFonts w:ascii="Book Antiqua" w:eastAsia="Calibri" w:hAnsi="Book Antiqua"/>
          <w:color w:val="000000"/>
          <w:sz w:val="24"/>
          <w:szCs w:val="24"/>
        </w:rPr>
        <w:t xml:space="preserve"> </w:t>
      </w:r>
      <w:r w:rsidRPr="0027469D">
        <w:rPr>
          <w:rStyle w:val="PersonalInfoChar"/>
          <w:rFonts w:ascii="Book Antiqua" w:eastAsia="Calibri" w:hAnsi="Book Antiqua"/>
          <w:color w:val="000000"/>
          <w:sz w:val="24"/>
          <w:szCs w:val="24"/>
        </w:rPr>
        <w:t>Bootstrap.</w:t>
      </w:r>
    </w:p>
    <w:p w:rsidR="00F07FA3" w:rsidRPr="0027469D" w:rsidP="00F07FA3" w14:paraId="2E577F31" w14:textId="77777777">
      <w:pPr>
        <w:pStyle w:val="ListParagraph"/>
        <w:spacing w:after="0" w:line="240" w:lineRule="auto"/>
        <w:rPr>
          <w:rFonts w:ascii="Book Antiqua" w:hAnsi="Book Antiqua"/>
          <w:color w:val="000000"/>
          <w:sz w:val="24"/>
          <w:szCs w:val="24"/>
        </w:rPr>
      </w:pPr>
    </w:p>
    <w:p w:rsidR="00A3659B" w:rsidRPr="0027469D" w:rsidP="0027469D" w14:paraId="6DB7565C" w14:textId="77777777">
      <w:pPr>
        <w:pStyle w:val="ListParagraph"/>
        <w:spacing w:after="0" w:line="240" w:lineRule="auto"/>
        <w:rPr>
          <w:rFonts w:ascii="Book Antiqua" w:hAnsi="Book Antiqua"/>
          <w:color w:val="000000"/>
          <w:sz w:val="24"/>
          <w:szCs w:val="24"/>
        </w:rPr>
      </w:pPr>
    </w:p>
    <w:p w:rsidR="0027469D" w:rsidP="0027469D" w14:paraId="2D790647" w14:textId="77777777">
      <w:pPr>
        <w:pStyle w:val="ListParagraph"/>
        <w:spacing w:after="0" w:line="240" w:lineRule="auto"/>
        <w:rPr>
          <w:rStyle w:val="PersonalInfoChar"/>
          <w:rFonts w:ascii="Book Antiqua" w:eastAsia="Calibri" w:hAnsi="Book Antiqua"/>
          <w:color w:val="000000"/>
          <w:sz w:val="24"/>
          <w:szCs w:val="24"/>
        </w:rPr>
      </w:pPr>
    </w:p>
    <w:p w:rsidR="00F07FA3" w:rsidRPr="0027469D" w:rsidP="0027469D" w14:paraId="16F29934" w14:textId="77777777">
      <w:pPr>
        <w:pStyle w:val="ListParagraph"/>
        <w:spacing w:after="0" w:line="240" w:lineRule="auto"/>
        <w:rPr>
          <w:rStyle w:val="PersonalInfoChar"/>
          <w:rFonts w:ascii="Book Antiqua" w:eastAsia="Calibri" w:hAnsi="Book Antiqua"/>
          <w:color w:val="000000"/>
          <w:sz w:val="24"/>
          <w:szCs w:val="24"/>
        </w:rPr>
      </w:pPr>
    </w:p>
    <w:p w:rsidR="0027469D" w:rsidRPr="0027469D" w:rsidP="0027469D" w14:paraId="73EC1756" w14:textId="77777777">
      <w:pPr>
        <w:pStyle w:val="ListParagraph"/>
        <w:spacing w:after="0" w:line="240" w:lineRule="auto"/>
        <w:rPr>
          <w:rStyle w:val="PersonalInfoChar"/>
          <w:rFonts w:ascii="Book Antiqua" w:eastAsia="Calibri" w:hAnsi="Book Antiqua"/>
          <w:color w:val="000000"/>
          <w:sz w:val="24"/>
          <w:szCs w:val="24"/>
        </w:rPr>
      </w:pPr>
    </w:p>
    <w:p w:rsidR="0027469D" w:rsidRPr="0027469D" w:rsidP="0027469D" w14:paraId="434827F7" w14:textId="77777777">
      <w:pPr>
        <w:pStyle w:val="ListParagraph"/>
        <w:spacing w:after="0" w:line="240" w:lineRule="auto"/>
        <w:rPr>
          <w:rStyle w:val="PersonalInfoChar"/>
          <w:rFonts w:ascii="Book Antiqua" w:eastAsia="Calibri" w:hAnsi="Book Antiqua"/>
          <w:color w:val="000000"/>
          <w:sz w:val="24"/>
          <w:szCs w:val="24"/>
        </w:rPr>
      </w:pPr>
    </w:p>
    <w:p w:rsidR="0027469D" w:rsidRPr="0027469D" w:rsidP="0027469D" w14:paraId="423213F5" w14:textId="77777777">
      <w:pPr>
        <w:pStyle w:val="ListParagraph"/>
        <w:spacing w:after="0" w:line="240" w:lineRule="auto"/>
        <w:rPr>
          <w:rStyle w:val="PersonalInfoChar"/>
          <w:rFonts w:ascii="Book Antiqua" w:eastAsia="Calibri" w:hAnsi="Book Antiqua"/>
          <w:color w:val="000000"/>
          <w:sz w:val="24"/>
          <w:szCs w:val="24"/>
        </w:rPr>
      </w:pPr>
    </w:p>
    <w:p w:rsidR="0027469D" w:rsidRPr="0027469D" w:rsidP="0027469D" w14:paraId="1634870E" w14:textId="77777777">
      <w:pPr>
        <w:pStyle w:val="ListParagraph"/>
        <w:spacing w:after="0" w:line="240" w:lineRule="auto"/>
        <w:rPr>
          <w:rStyle w:val="PersonalInfoChar"/>
          <w:rFonts w:ascii="Book Antiqua" w:eastAsia="Calibri" w:hAnsi="Book Antiqua"/>
          <w:color w:val="000000"/>
          <w:sz w:val="24"/>
          <w:szCs w:val="24"/>
        </w:rPr>
      </w:pPr>
    </w:p>
    <w:p w:rsidR="0027469D" w:rsidRPr="0027469D" w:rsidP="0027469D" w14:paraId="782DF0E2" w14:textId="77777777">
      <w:pPr>
        <w:pStyle w:val="ListParagraph"/>
        <w:spacing w:after="0" w:line="240" w:lineRule="auto"/>
        <w:rPr>
          <w:rStyle w:val="PersonalInfoChar"/>
          <w:rFonts w:ascii="Book Antiqua" w:eastAsia="Calibri" w:hAnsi="Book Antiqua"/>
          <w:color w:val="000000"/>
          <w:sz w:val="24"/>
          <w:szCs w:val="24"/>
        </w:rPr>
      </w:pPr>
    </w:p>
    <w:p w:rsidR="0027469D" w:rsidRPr="0027469D" w:rsidP="0027469D" w14:paraId="157F1546" w14:textId="77777777">
      <w:pPr>
        <w:pStyle w:val="ListParagraph"/>
        <w:spacing w:after="0" w:line="240" w:lineRule="auto"/>
        <w:rPr>
          <w:rStyle w:val="PersonalInfoChar"/>
          <w:rFonts w:ascii="Book Antiqua" w:eastAsia="Calibri" w:hAnsi="Book Antiqua"/>
          <w:color w:val="000000"/>
          <w:sz w:val="24"/>
          <w:szCs w:val="24"/>
        </w:rPr>
      </w:pPr>
    </w:p>
    <w:p w:rsidR="0027469D" w:rsidRPr="0027469D" w:rsidP="0027469D" w14:paraId="475FEBFB" w14:textId="77777777">
      <w:pPr>
        <w:pStyle w:val="ListParagraph"/>
        <w:spacing w:after="0" w:line="240" w:lineRule="auto"/>
        <w:rPr>
          <w:rFonts w:ascii="Book Antiqua" w:hAnsi="Book Antiqua" w:cs="Calibri"/>
          <w:b/>
          <w:color w:val="000000"/>
          <w:sz w:val="24"/>
          <w:szCs w:val="24"/>
        </w:rPr>
      </w:pPr>
    </w:p>
    <w:p w:rsidR="00A3659B" w:rsidRPr="0027469D" w:rsidP="0027469D" w14:paraId="45ECD5F3" w14:textId="77777777">
      <w:pPr>
        <w:spacing w:after="0" w:line="240" w:lineRule="auto"/>
        <w:rPr>
          <w:rFonts w:ascii="Book Antiqua" w:hAnsi="Book Antiqua" w:cs="Calibri"/>
          <w:b/>
          <w:color w:val="000000"/>
          <w:sz w:val="24"/>
          <w:szCs w:val="24"/>
        </w:rPr>
      </w:pPr>
    </w:p>
    <w:p w:rsidR="00FD6940" w:rsidRPr="0027469D" w:rsidP="0027469D" w14:paraId="29D895FC" w14:textId="77777777">
      <w:pPr>
        <w:pBdr>
          <w:bottom w:val="single" w:sz="4" w:space="1" w:color="000000"/>
        </w:pBdr>
        <w:shd w:val="clear" w:color="auto" w:fill="92CDDC"/>
        <w:spacing w:after="0" w:line="240" w:lineRule="auto"/>
        <w:rPr>
          <w:rFonts w:ascii="Book Antiqua" w:hAnsi="Book Antiqua" w:cs="Calibri"/>
          <w:b/>
          <w:color w:val="000000"/>
          <w:sz w:val="24"/>
          <w:szCs w:val="24"/>
        </w:rPr>
      </w:pPr>
      <w:r w:rsidRPr="0027469D">
        <w:rPr>
          <w:rFonts w:ascii="Book Antiqua" w:hAnsi="Book Antiqua" w:cs="Calibri"/>
          <w:b/>
          <w:color w:val="000000"/>
          <w:sz w:val="24"/>
          <w:szCs w:val="24"/>
        </w:rPr>
        <w:t>Professional Expe</w:t>
      </w:r>
      <w:r w:rsidRPr="0027469D" w:rsidR="003B533F">
        <w:rPr>
          <w:rFonts w:ascii="Book Antiqua" w:hAnsi="Book Antiqua" w:cs="Calibri"/>
          <w:b/>
          <w:color w:val="000000"/>
          <w:sz w:val="24"/>
          <w:szCs w:val="24"/>
        </w:rPr>
        <w:t>rience</w:t>
      </w:r>
    </w:p>
    <w:p w:rsidR="00FD6940" w:rsidP="0027469D" w14:paraId="74FE9BB1" w14:textId="77777777">
      <w:pPr>
        <w:spacing w:after="0" w:line="240" w:lineRule="auto"/>
        <w:ind w:left="720"/>
        <w:rPr>
          <w:rFonts w:ascii="Book Antiqua" w:hAnsi="Book Antiqua"/>
          <w:b/>
          <w:color w:val="000000"/>
          <w:sz w:val="24"/>
          <w:szCs w:val="24"/>
        </w:rPr>
      </w:pPr>
    </w:p>
    <w:p w:rsidR="00F07FA3" w:rsidRPr="0027469D" w:rsidP="00F07FA3" w14:paraId="66A7C983" w14:textId="77777777">
      <w:pPr>
        <w:numPr>
          <w:ilvl w:val="0"/>
          <w:numId w:val="2"/>
        </w:numPr>
        <w:spacing w:after="0" w:line="240" w:lineRule="auto"/>
        <w:rPr>
          <w:rFonts w:ascii="Book Antiqua" w:hAnsi="Book Antiqua"/>
          <w:b/>
          <w:color w:val="000000"/>
          <w:sz w:val="24"/>
          <w:szCs w:val="24"/>
        </w:rPr>
      </w:pPr>
      <w:r w:rsidRPr="0027469D">
        <w:rPr>
          <w:rFonts w:ascii="Book Antiqua" w:hAnsi="Book Antiqua"/>
          <w:b/>
          <w:color w:val="000000"/>
          <w:sz w:val="24"/>
          <w:szCs w:val="24"/>
        </w:rPr>
        <w:t>Project Title</w:t>
      </w:r>
      <w:r w:rsidRPr="0027469D">
        <w:rPr>
          <w:rFonts w:ascii="Book Antiqua" w:hAnsi="Book Antiqua"/>
          <w:b/>
          <w:color w:val="000000"/>
          <w:sz w:val="24"/>
          <w:szCs w:val="24"/>
        </w:rPr>
        <w:tab/>
        <w:t xml:space="preserve"> </w:t>
      </w:r>
      <w:r>
        <w:rPr>
          <w:rFonts w:ascii="Book Antiqua" w:hAnsi="Book Antiqua"/>
          <w:b/>
          <w:color w:val="000000"/>
          <w:sz w:val="24"/>
          <w:szCs w:val="24"/>
        </w:rPr>
        <w:t xml:space="preserve">   </w:t>
      </w:r>
      <w:r w:rsidRPr="0027469D">
        <w:rPr>
          <w:rFonts w:ascii="Book Antiqua" w:hAnsi="Book Antiqua"/>
          <w:b/>
          <w:color w:val="000000"/>
          <w:sz w:val="24"/>
          <w:szCs w:val="24"/>
        </w:rPr>
        <w:t>:</w:t>
      </w:r>
      <w:r w:rsidRPr="0027469D">
        <w:rPr>
          <w:rFonts w:ascii="Book Antiqua" w:hAnsi="Book Antiqua"/>
          <w:b/>
          <w:color w:val="000000"/>
          <w:sz w:val="24"/>
          <w:szCs w:val="24"/>
        </w:rPr>
        <w:tab/>
      </w:r>
      <w:r>
        <w:rPr>
          <w:rFonts w:ascii="Book Antiqua" w:hAnsi="Book Antiqua"/>
          <w:b/>
          <w:color w:val="000000"/>
          <w:sz w:val="24"/>
          <w:szCs w:val="24"/>
        </w:rPr>
        <w:t>SelectCE.</w:t>
      </w:r>
    </w:p>
    <w:p w:rsidR="00F07FA3" w:rsidRPr="0027469D" w:rsidP="00F07FA3" w14:paraId="4DEA9C4D" w14:textId="77777777">
      <w:pPr>
        <w:pStyle w:val="ListParagraph"/>
        <w:spacing w:after="0" w:line="240" w:lineRule="auto"/>
        <w:rPr>
          <w:rFonts w:ascii="Book Antiqua" w:hAnsi="Book Antiqua"/>
          <w:b/>
          <w:color w:val="000000"/>
          <w:sz w:val="24"/>
          <w:szCs w:val="24"/>
        </w:rPr>
      </w:pPr>
      <w:r w:rsidRPr="0027469D">
        <w:rPr>
          <w:rFonts w:ascii="Book Antiqua" w:hAnsi="Book Antiqua"/>
          <w:b/>
          <w:color w:val="000000"/>
          <w:sz w:val="24"/>
          <w:szCs w:val="24"/>
        </w:rPr>
        <w:t>Role</w:t>
      </w:r>
      <w:r w:rsidRPr="0027469D">
        <w:rPr>
          <w:rFonts w:ascii="Book Antiqua" w:hAnsi="Book Antiqua"/>
          <w:b/>
          <w:color w:val="000000"/>
          <w:sz w:val="24"/>
          <w:szCs w:val="24"/>
        </w:rPr>
        <w:tab/>
      </w:r>
      <w:r w:rsidRPr="0027469D">
        <w:rPr>
          <w:rFonts w:ascii="Book Antiqua" w:hAnsi="Book Antiqua"/>
          <w:b/>
          <w:color w:val="000000"/>
          <w:sz w:val="24"/>
          <w:szCs w:val="24"/>
        </w:rPr>
        <w:tab/>
        <w:t xml:space="preserve"> </w:t>
      </w:r>
      <w:r>
        <w:rPr>
          <w:rFonts w:ascii="Book Antiqua" w:hAnsi="Book Antiqua"/>
          <w:b/>
          <w:color w:val="000000"/>
          <w:sz w:val="24"/>
          <w:szCs w:val="24"/>
        </w:rPr>
        <w:t xml:space="preserve">   </w:t>
      </w:r>
      <w:r w:rsidRPr="0027469D">
        <w:rPr>
          <w:rFonts w:ascii="Book Antiqua" w:hAnsi="Book Antiqua"/>
          <w:b/>
          <w:color w:val="000000"/>
          <w:sz w:val="24"/>
          <w:szCs w:val="24"/>
        </w:rPr>
        <w:t xml:space="preserve">: </w:t>
      </w:r>
      <w:r w:rsidRPr="0027469D">
        <w:rPr>
          <w:rFonts w:ascii="Book Antiqua" w:hAnsi="Book Antiqua"/>
          <w:b/>
          <w:color w:val="000000"/>
          <w:sz w:val="24"/>
          <w:szCs w:val="24"/>
        </w:rPr>
        <w:tab/>
        <w:t>Full-Stack Developer.</w:t>
      </w:r>
    </w:p>
    <w:p w:rsidR="00F07FA3" w:rsidRPr="0027469D" w:rsidP="00F07FA3" w14:paraId="3C7B1D86" w14:textId="77777777">
      <w:pPr>
        <w:spacing w:after="0" w:line="240" w:lineRule="auto"/>
        <w:ind w:left="360" w:firstLine="360"/>
        <w:rPr>
          <w:rStyle w:val="PersonalInfoChar"/>
          <w:rFonts w:ascii="Book Antiqua" w:eastAsia="Calibri" w:hAnsi="Book Antiqua"/>
          <w:color w:val="000000"/>
          <w:sz w:val="24"/>
          <w:szCs w:val="24"/>
        </w:rPr>
      </w:pPr>
      <w:r w:rsidRPr="0027469D">
        <w:rPr>
          <w:rFonts w:ascii="Book Antiqua" w:hAnsi="Book Antiqua"/>
          <w:b/>
          <w:color w:val="000000"/>
          <w:sz w:val="24"/>
          <w:szCs w:val="24"/>
        </w:rPr>
        <w:t>Tools</w:t>
      </w:r>
      <w:r w:rsidRPr="0027469D">
        <w:rPr>
          <w:rFonts w:ascii="Book Antiqua" w:hAnsi="Book Antiqua"/>
          <w:b/>
          <w:color w:val="000000"/>
          <w:sz w:val="24"/>
          <w:szCs w:val="24"/>
        </w:rPr>
        <w:tab/>
      </w:r>
      <w:r w:rsidRPr="0027469D">
        <w:rPr>
          <w:rFonts w:ascii="Book Antiqua" w:hAnsi="Book Antiqua"/>
          <w:b/>
          <w:color w:val="000000"/>
          <w:sz w:val="24"/>
          <w:szCs w:val="24"/>
        </w:rPr>
        <w:tab/>
        <w:t xml:space="preserve"> </w:t>
      </w:r>
      <w:r>
        <w:rPr>
          <w:rFonts w:ascii="Book Antiqua" w:hAnsi="Book Antiqua"/>
          <w:b/>
          <w:color w:val="000000"/>
          <w:sz w:val="24"/>
          <w:szCs w:val="24"/>
        </w:rPr>
        <w:t xml:space="preserve">   </w:t>
      </w:r>
      <w:r w:rsidRPr="0027469D">
        <w:rPr>
          <w:rFonts w:ascii="Book Antiqua" w:hAnsi="Book Antiqua"/>
          <w:b/>
          <w:color w:val="000000"/>
          <w:sz w:val="24"/>
          <w:szCs w:val="24"/>
        </w:rPr>
        <w:t>:            Visual Studio 2017</w:t>
      </w:r>
      <w:r>
        <w:rPr>
          <w:rFonts w:ascii="Book Antiqua" w:hAnsi="Book Antiqua"/>
          <w:b/>
          <w:color w:val="000000"/>
          <w:sz w:val="24"/>
          <w:szCs w:val="24"/>
        </w:rPr>
        <w:t>,</w:t>
      </w:r>
      <w:r w:rsidRPr="0027469D">
        <w:rPr>
          <w:rFonts w:ascii="Book Antiqua" w:hAnsi="Book Antiqua"/>
          <w:b/>
          <w:color w:val="000000"/>
          <w:sz w:val="24"/>
          <w:szCs w:val="24"/>
        </w:rPr>
        <w:t>Postman, SQL</w:t>
      </w:r>
      <w:r>
        <w:rPr>
          <w:rFonts w:ascii="Book Antiqua" w:hAnsi="Book Antiqua"/>
          <w:b/>
          <w:color w:val="000000"/>
          <w:sz w:val="24"/>
          <w:szCs w:val="24"/>
        </w:rPr>
        <w:t xml:space="preserve"> Server,</w:t>
      </w:r>
      <w:r w:rsidRPr="0027469D">
        <w:rPr>
          <w:rFonts w:ascii="Book Antiqua" w:hAnsi="Book Antiqua"/>
          <w:b/>
          <w:color w:val="000000"/>
          <w:sz w:val="24"/>
          <w:szCs w:val="24"/>
        </w:rPr>
        <w:t xml:space="preserve"> </w:t>
      </w:r>
      <w:r>
        <w:rPr>
          <w:rFonts w:ascii="Book Antiqua" w:hAnsi="Book Antiqua"/>
          <w:b/>
          <w:color w:val="000000"/>
          <w:sz w:val="24"/>
          <w:szCs w:val="24"/>
        </w:rPr>
        <w:t xml:space="preserve"> VS </w:t>
      </w:r>
      <w:r w:rsidRPr="0027469D">
        <w:rPr>
          <w:rFonts w:ascii="Book Antiqua" w:hAnsi="Book Antiqua"/>
          <w:b/>
          <w:color w:val="000000"/>
          <w:sz w:val="24"/>
          <w:szCs w:val="24"/>
        </w:rPr>
        <w:t xml:space="preserve">code.                       </w:t>
      </w:r>
    </w:p>
    <w:p w:rsidR="00F07FA3" w:rsidRPr="0027469D" w:rsidP="00F07FA3" w14:paraId="5A287891" w14:textId="77777777">
      <w:pPr>
        <w:spacing w:after="0" w:line="240" w:lineRule="auto"/>
        <w:ind w:left="360" w:firstLine="360"/>
        <w:rPr>
          <w:rFonts w:ascii="Book Antiqua" w:hAnsi="Book Antiqua"/>
          <w:b/>
          <w:color w:val="000000"/>
          <w:sz w:val="24"/>
          <w:szCs w:val="24"/>
        </w:rPr>
      </w:pPr>
      <w:r w:rsidRPr="0027469D">
        <w:rPr>
          <w:rStyle w:val="PersonalInfoChar"/>
          <w:rFonts w:ascii="Book Antiqua" w:eastAsia="Calibri" w:hAnsi="Book Antiqua"/>
          <w:color w:val="000000"/>
          <w:sz w:val="24"/>
          <w:szCs w:val="24"/>
        </w:rPr>
        <w:t xml:space="preserve">Technology      :       </w:t>
      </w:r>
      <w:r>
        <w:rPr>
          <w:rStyle w:val="PersonalInfoChar"/>
          <w:rFonts w:ascii="Book Antiqua" w:eastAsia="Calibri" w:hAnsi="Book Antiqua"/>
          <w:color w:val="000000"/>
          <w:sz w:val="24"/>
          <w:szCs w:val="24"/>
        </w:rPr>
        <w:t>Angular 8,</w:t>
      </w:r>
      <w:r w:rsidRPr="0027469D">
        <w:rPr>
          <w:rStyle w:val="PersonalInfoChar"/>
          <w:rFonts w:ascii="Book Antiqua" w:eastAsia="Calibri" w:hAnsi="Book Antiqua"/>
          <w:color w:val="000000"/>
          <w:sz w:val="24"/>
          <w:szCs w:val="24"/>
        </w:rPr>
        <w:t xml:space="preserve"> RESTful Web API 2.2</w:t>
      </w:r>
      <w:r w:rsidRPr="0027469D">
        <w:rPr>
          <w:rFonts w:ascii="Book Antiqua" w:hAnsi="Book Antiqua"/>
          <w:b/>
          <w:color w:val="000000"/>
          <w:sz w:val="24"/>
          <w:szCs w:val="24"/>
        </w:rPr>
        <w:t xml:space="preserve"> , HTML5, CSS3, </w:t>
      </w:r>
      <w:r w:rsidRPr="0027469D">
        <w:rPr>
          <w:rStyle w:val="PersonalInfoChar"/>
          <w:rFonts w:ascii="Book Antiqua" w:eastAsia="Calibri" w:hAnsi="Book Antiqua" w:cs="Calibri"/>
          <w:color w:val="000000"/>
          <w:sz w:val="24"/>
          <w:szCs w:val="24"/>
        </w:rPr>
        <w:t>Bootstrap</w:t>
      </w:r>
      <w:r w:rsidRPr="0027469D">
        <w:rPr>
          <w:rFonts w:ascii="Book Antiqua" w:hAnsi="Book Antiqua"/>
          <w:b/>
          <w:color w:val="000000"/>
          <w:sz w:val="24"/>
          <w:szCs w:val="24"/>
        </w:rPr>
        <w:t>.</w:t>
      </w:r>
    </w:p>
    <w:p w:rsidR="00F07FA3" w:rsidRPr="0027469D" w:rsidP="00F07FA3" w14:paraId="5DA6392D" w14:textId="77777777">
      <w:pPr>
        <w:spacing w:after="0" w:line="240" w:lineRule="auto"/>
        <w:ind w:left="360" w:firstLine="360"/>
        <w:rPr>
          <w:rStyle w:val="PersonalInfoChar"/>
          <w:rFonts w:ascii="Book Antiqua" w:eastAsia="Calibri" w:hAnsi="Book Antiqua"/>
          <w:color w:val="000000"/>
          <w:sz w:val="24"/>
          <w:szCs w:val="24"/>
        </w:rPr>
      </w:pPr>
    </w:p>
    <w:p w:rsidR="00F07FA3" w:rsidRPr="0027469D" w:rsidP="00F07FA3" w14:paraId="4CEC5FC5" w14:textId="77777777">
      <w:pPr>
        <w:spacing w:after="0" w:line="240" w:lineRule="auto"/>
        <w:ind w:left="360" w:firstLine="360"/>
        <w:rPr>
          <w:rStyle w:val="PersonalInfoChar"/>
          <w:rFonts w:ascii="Book Antiqua" w:eastAsia="Calibri" w:hAnsi="Book Antiqua"/>
          <w:color w:val="000000"/>
          <w:sz w:val="24"/>
          <w:szCs w:val="24"/>
        </w:rPr>
      </w:pPr>
    </w:p>
    <w:p w:rsidR="00F07FA3" w:rsidP="00A530C4" w14:paraId="2322DC0A" w14:textId="77777777">
      <w:pPr>
        <w:spacing w:after="0" w:line="240" w:lineRule="auto"/>
        <w:ind w:left="720"/>
        <w:jc w:val="both"/>
        <w:rPr>
          <w:rFonts w:ascii="Book Antiqua" w:hAnsi="Book Antiqua"/>
          <w:b/>
          <w:color w:val="000000"/>
          <w:sz w:val="24"/>
          <w:szCs w:val="24"/>
        </w:rPr>
      </w:pPr>
      <w:r w:rsidRPr="0027469D">
        <w:rPr>
          <w:rStyle w:val="PersonalInfoChar"/>
          <w:rFonts w:ascii="Book Antiqua" w:eastAsia="Calibri" w:hAnsi="Book Antiqua"/>
          <w:color w:val="000000"/>
          <w:sz w:val="24"/>
          <w:szCs w:val="24"/>
        </w:rPr>
        <w:t xml:space="preserve"> </w:t>
      </w:r>
      <w:r w:rsidR="00F8579D">
        <w:rPr>
          <w:rStyle w:val="PersonalInfoChar"/>
          <w:rFonts w:ascii="Book Antiqua" w:eastAsia="Calibri" w:hAnsi="Book Antiqua"/>
          <w:color w:val="000000"/>
          <w:sz w:val="24"/>
          <w:szCs w:val="24"/>
        </w:rPr>
        <w:t xml:space="preserve">       </w:t>
      </w:r>
      <w:r w:rsidRPr="0027469D">
        <w:rPr>
          <w:rStyle w:val="PersonalInfoChar"/>
          <w:rFonts w:ascii="Book Antiqua" w:eastAsia="Calibri" w:hAnsi="Book Antiqua"/>
          <w:color w:val="000000"/>
          <w:sz w:val="24"/>
          <w:szCs w:val="24"/>
        </w:rPr>
        <w:t xml:space="preserve"> Description     :  </w:t>
      </w:r>
      <w:r>
        <w:rPr>
          <w:rStyle w:val="PersonalInfoChar"/>
          <w:rFonts w:ascii="Book Antiqua" w:eastAsia="Calibri" w:hAnsi="Book Antiqua"/>
          <w:color w:val="000000"/>
          <w:sz w:val="24"/>
          <w:szCs w:val="24"/>
        </w:rPr>
        <w:t xml:space="preserve">SelectCE is an migrating project from one  </w:t>
      </w:r>
      <w:r w:rsidR="00F8579D">
        <w:rPr>
          <w:rStyle w:val="PersonalInfoChar"/>
          <w:rFonts w:ascii="Book Antiqua" w:eastAsia="Calibri" w:hAnsi="Book Antiqua"/>
          <w:color w:val="000000"/>
          <w:sz w:val="24"/>
          <w:szCs w:val="24"/>
        </w:rPr>
        <w:t>Windows Application</w:t>
      </w:r>
      <w:r>
        <w:rPr>
          <w:rStyle w:val="PersonalInfoChar"/>
          <w:rFonts w:ascii="Book Antiqua" w:eastAsia="Calibri" w:hAnsi="Book Antiqua"/>
          <w:color w:val="000000"/>
          <w:sz w:val="24"/>
          <w:szCs w:val="24"/>
        </w:rPr>
        <w:t xml:space="preserve"> to </w:t>
      </w:r>
      <w:r w:rsidR="00F8579D">
        <w:rPr>
          <w:rStyle w:val="PersonalInfoChar"/>
          <w:rFonts w:ascii="Book Antiqua" w:eastAsia="Calibri" w:hAnsi="Book Antiqua"/>
          <w:color w:val="000000"/>
          <w:sz w:val="24"/>
          <w:szCs w:val="24"/>
        </w:rPr>
        <w:t xml:space="preserve">Web based Application </w:t>
      </w:r>
      <w:r>
        <w:rPr>
          <w:rStyle w:val="PersonalInfoChar"/>
          <w:rFonts w:ascii="Book Antiqua" w:eastAsia="Calibri" w:hAnsi="Book Antiqua"/>
          <w:color w:val="000000"/>
          <w:sz w:val="24"/>
          <w:szCs w:val="24"/>
        </w:rPr>
        <w:t>.</w:t>
      </w:r>
      <w:r w:rsidR="00F8579D">
        <w:rPr>
          <w:rStyle w:val="PersonalInfoChar"/>
          <w:rFonts w:ascii="Book Antiqua" w:eastAsia="Calibri" w:hAnsi="Book Antiqua"/>
          <w:color w:val="000000"/>
          <w:sz w:val="24"/>
          <w:szCs w:val="24"/>
        </w:rPr>
        <w:t>SelectCE is an application which is used as a middle ware between Bank and customers. Customers used to take loans from the bank for a certain period of time. After 3 to 4 years if customer is not able to pay the amount then SPS(Select Portfolio Servicing) will come to picture and this SelectCE will be used to track their loan and SPS(Select Portfolio Servicing) will make some offers with customers .Then  - after SPS will take care of that loan .SPS(Select Portfolio Servicing) will get repayment from the customers and with some percentage(Interest) they SPS(Select Portfolio Servicing) will return main amount to Bank.</w:t>
      </w:r>
    </w:p>
    <w:p w:rsidR="00F07FA3" w:rsidP="0027469D" w14:paraId="0B602C73" w14:textId="77777777">
      <w:pPr>
        <w:spacing w:after="0" w:line="240" w:lineRule="auto"/>
        <w:ind w:left="720"/>
        <w:rPr>
          <w:rFonts w:ascii="Book Antiqua" w:hAnsi="Book Antiqua"/>
          <w:b/>
          <w:color w:val="000000"/>
          <w:sz w:val="24"/>
          <w:szCs w:val="24"/>
        </w:rPr>
      </w:pPr>
    </w:p>
    <w:p w:rsidR="00F07FA3" w:rsidRPr="0027469D" w:rsidP="0027469D" w14:paraId="0395EFD4" w14:textId="77777777">
      <w:pPr>
        <w:spacing w:after="0" w:line="240" w:lineRule="auto"/>
        <w:ind w:left="720"/>
        <w:rPr>
          <w:rFonts w:ascii="Book Antiqua" w:hAnsi="Book Antiqua"/>
          <w:b/>
          <w:color w:val="000000"/>
          <w:sz w:val="24"/>
          <w:szCs w:val="24"/>
        </w:rPr>
      </w:pPr>
    </w:p>
    <w:p w:rsidR="00A3659B" w:rsidRPr="0027469D" w:rsidP="00F07FA3" w14:paraId="2A1E4666" w14:textId="77777777">
      <w:pPr>
        <w:numPr>
          <w:ilvl w:val="0"/>
          <w:numId w:val="2"/>
        </w:numPr>
        <w:spacing w:after="0" w:line="240" w:lineRule="auto"/>
        <w:rPr>
          <w:rFonts w:ascii="Book Antiqua" w:hAnsi="Book Antiqua"/>
          <w:b/>
          <w:color w:val="000000"/>
          <w:sz w:val="24"/>
          <w:szCs w:val="24"/>
        </w:rPr>
      </w:pPr>
      <w:r w:rsidRPr="0027469D">
        <w:rPr>
          <w:rFonts w:ascii="Book Antiqua" w:hAnsi="Book Antiqua"/>
          <w:b/>
          <w:color w:val="000000"/>
          <w:sz w:val="24"/>
          <w:szCs w:val="24"/>
        </w:rPr>
        <w:t>Project Title</w:t>
      </w:r>
      <w:r w:rsidRPr="0027469D">
        <w:rPr>
          <w:rFonts w:ascii="Book Antiqua" w:hAnsi="Book Antiqua"/>
          <w:b/>
          <w:color w:val="000000"/>
          <w:sz w:val="24"/>
          <w:szCs w:val="24"/>
        </w:rPr>
        <w:tab/>
      </w:r>
      <w:r w:rsidRPr="0027469D" w:rsidR="004B23BF">
        <w:rPr>
          <w:rFonts w:ascii="Book Antiqua" w:hAnsi="Book Antiqua"/>
          <w:b/>
          <w:color w:val="000000"/>
          <w:sz w:val="24"/>
          <w:szCs w:val="24"/>
        </w:rPr>
        <w:t xml:space="preserve"> </w:t>
      </w:r>
      <w:r w:rsidR="0027469D">
        <w:rPr>
          <w:rFonts w:ascii="Book Antiqua" w:hAnsi="Book Antiqua"/>
          <w:b/>
          <w:color w:val="000000"/>
          <w:sz w:val="24"/>
          <w:szCs w:val="24"/>
        </w:rPr>
        <w:t xml:space="preserve">   </w:t>
      </w:r>
      <w:r w:rsidRPr="0027469D">
        <w:rPr>
          <w:rFonts w:ascii="Book Antiqua" w:hAnsi="Book Antiqua"/>
          <w:b/>
          <w:color w:val="000000"/>
          <w:sz w:val="24"/>
          <w:szCs w:val="24"/>
        </w:rPr>
        <w:t>:</w:t>
      </w:r>
      <w:r w:rsidRPr="0027469D">
        <w:rPr>
          <w:rFonts w:ascii="Book Antiqua" w:hAnsi="Book Antiqua"/>
          <w:b/>
          <w:color w:val="000000"/>
          <w:sz w:val="24"/>
          <w:szCs w:val="24"/>
        </w:rPr>
        <w:tab/>
      </w:r>
      <w:r w:rsidRPr="0027469D" w:rsidR="006C214E">
        <w:rPr>
          <w:rFonts w:ascii="Book Antiqua" w:hAnsi="Book Antiqua"/>
          <w:b/>
          <w:color w:val="000000"/>
          <w:sz w:val="24"/>
          <w:szCs w:val="24"/>
        </w:rPr>
        <w:t>eLivein</w:t>
      </w:r>
      <w:r w:rsidRPr="0027469D" w:rsidR="00656E64">
        <w:rPr>
          <w:rFonts w:ascii="Book Antiqua" w:hAnsi="Book Antiqua"/>
          <w:b/>
          <w:color w:val="000000"/>
          <w:sz w:val="24"/>
          <w:szCs w:val="24"/>
        </w:rPr>
        <w:t>(</w:t>
      </w:r>
      <w:r w:rsidRPr="0027469D" w:rsidR="006C214E">
        <w:rPr>
          <w:rFonts w:ascii="Book Antiqua" w:hAnsi="Book Antiqua"/>
          <w:b/>
          <w:color w:val="000000"/>
          <w:sz w:val="24"/>
          <w:szCs w:val="24"/>
        </w:rPr>
        <w:t>eLivein.com</w:t>
      </w:r>
      <w:r w:rsidRPr="0027469D" w:rsidR="00656E64">
        <w:rPr>
          <w:rFonts w:ascii="Book Antiqua" w:hAnsi="Book Antiqua"/>
          <w:b/>
          <w:color w:val="000000"/>
          <w:sz w:val="24"/>
          <w:szCs w:val="24"/>
        </w:rPr>
        <w:t>)</w:t>
      </w:r>
    </w:p>
    <w:p w:rsidR="00A3659B" w:rsidRPr="0027469D" w:rsidP="0027469D" w14:paraId="667F7B3D" w14:textId="77777777">
      <w:pPr>
        <w:pStyle w:val="ListParagraph"/>
        <w:spacing w:after="0" w:line="240" w:lineRule="auto"/>
        <w:rPr>
          <w:rFonts w:ascii="Book Antiqua" w:hAnsi="Book Antiqua"/>
          <w:b/>
          <w:color w:val="000000"/>
          <w:sz w:val="24"/>
          <w:szCs w:val="24"/>
        </w:rPr>
      </w:pPr>
      <w:r w:rsidRPr="0027469D">
        <w:rPr>
          <w:rFonts w:ascii="Book Antiqua" w:hAnsi="Book Antiqua"/>
          <w:b/>
          <w:color w:val="000000"/>
          <w:sz w:val="24"/>
          <w:szCs w:val="24"/>
        </w:rPr>
        <w:t>Role</w:t>
      </w:r>
      <w:r w:rsidRPr="0027469D">
        <w:rPr>
          <w:rFonts w:ascii="Book Antiqua" w:hAnsi="Book Antiqua"/>
          <w:b/>
          <w:color w:val="000000"/>
          <w:sz w:val="24"/>
          <w:szCs w:val="24"/>
        </w:rPr>
        <w:tab/>
      </w:r>
      <w:r w:rsidRPr="0027469D">
        <w:rPr>
          <w:rFonts w:ascii="Book Antiqua" w:hAnsi="Book Antiqua"/>
          <w:b/>
          <w:color w:val="000000"/>
          <w:sz w:val="24"/>
          <w:szCs w:val="24"/>
        </w:rPr>
        <w:tab/>
      </w:r>
      <w:r w:rsidRPr="0027469D" w:rsidR="004B23BF">
        <w:rPr>
          <w:rFonts w:ascii="Book Antiqua" w:hAnsi="Book Antiqua"/>
          <w:b/>
          <w:color w:val="000000"/>
          <w:sz w:val="24"/>
          <w:szCs w:val="24"/>
        </w:rPr>
        <w:t xml:space="preserve"> </w:t>
      </w:r>
      <w:r w:rsidR="0027469D">
        <w:rPr>
          <w:rFonts w:ascii="Book Antiqua" w:hAnsi="Book Antiqua"/>
          <w:b/>
          <w:color w:val="000000"/>
          <w:sz w:val="24"/>
          <w:szCs w:val="24"/>
        </w:rPr>
        <w:t xml:space="preserve">   </w:t>
      </w:r>
      <w:r w:rsidRPr="0027469D">
        <w:rPr>
          <w:rFonts w:ascii="Book Antiqua" w:hAnsi="Book Antiqua"/>
          <w:b/>
          <w:color w:val="000000"/>
          <w:sz w:val="24"/>
          <w:szCs w:val="24"/>
        </w:rPr>
        <w:t xml:space="preserve">: </w:t>
      </w:r>
      <w:r w:rsidRPr="0027469D">
        <w:rPr>
          <w:rFonts w:ascii="Book Antiqua" w:hAnsi="Book Antiqua"/>
          <w:b/>
          <w:color w:val="000000"/>
          <w:sz w:val="24"/>
          <w:szCs w:val="24"/>
        </w:rPr>
        <w:tab/>
      </w:r>
      <w:r w:rsidRPr="0027469D" w:rsidR="00710CD9">
        <w:rPr>
          <w:rFonts w:ascii="Book Antiqua" w:hAnsi="Book Antiqua"/>
          <w:b/>
          <w:color w:val="000000"/>
          <w:sz w:val="24"/>
          <w:szCs w:val="24"/>
        </w:rPr>
        <w:t>Full-Stack</w:t>
      </w:r>
      <w:r w:rsidRPr="0027469D">
        <w:rPr>
          <w:rFonts w:ascii="Book Antiqua" w:hAnsi="Book Antiqua"/>
          <w:b/>
          <w:color w:val="000000"/>
          <w:sz w:val="24"/>
          <w:szCs w:val="24"/>
        </w:rPr>
        <w:t xml:space="preserve"> Developer</w:t>
      </w:r>
      <w:r w:rsidRPr="0027469D" w:rsidR="006C214E">
        <w:rPr>
          <w:rFonts w:ascii="Book Antiqua" w:hAnsi="Book Antiqua"/>
          <w:b/>
          <w:color w:val="000000"/>
          <w:sz w:val="24"/>
          <w:szCs w:val="24"/>
        </w:rPr>
        <w:t>.</w:t>
      </w:r>
    </w:p>
    <w:p w:rsidR="00A3659B" w:rsidRPr="0027469D" w:rsidP="0027469D" w14:paraId="43A7B83D" w14:textId="77777777">
      <w:pPr>
        <w:spacing w:after="0" w:line="240" w:lineRule="auto"/>
        <w:ind w:left="360" w:firstLine="360"/>
        <w:rPr>
          <w:rStyle w:val="PersonalInfoChar"/>
          <w:rFonts w:ascii="Book Antiqua" w:eastAsia="Calibri" w:hAnsi="Book Antiqua"/>
          <w:color w:val="000000"/>
          <w:sz w:val="24"/>
          <w:szCs w:val="24"/>
        </w:rPr>
      </w:pPr>
      <w:r w:rsidRPr="0027469D">
        <w:rPr>
          <w:rFonts w:ascii="Book Antiqua" w:hAnsi="Book Antiqua"/>
          <w:b/>
          <w:color w:val="000000"/>
          <w:sz w:val="24"/>
          <w:szCs w:val="24"/>
        </w:rPr>
        <w:t>Tools</w:t>
      </w:r>
      <w:r w:rsidRPr="0027469D">
        <w:rPr>
          <w:rFonts w:ascii="Book Antiqua" w:hAnsi="Book Antiqua"/>
          <w:b/>
          <w:color w:val="000000"/>
          <w:sz w:val="24"/>
          <w:szCs w:val="24"/>
        </w:rPr>
        <w:tab/>
      </w:r>
      <w:r w:rsidRPr="0027469D">
        <w:rPr>
          <w:rFonts w:ascii="Book Antiqua" w:hAnsi="Book Antiqua"/>
          <w:b/>
          <w:color w:val="000000"/>
          <w:sz w:val="24"/>
          <w:szCs w:val="24"/>
        </w:rPr>
        <w:tab/>
      </w:r>
      <w:r w:rsidRPr="0027469D" w:rsidR="004B23BF">
        <w:rPr>
          <w:rFonts w:ascii="Book Antiqua" w:hAnsi="Book Antiqua"/>
          <w:b/>
          <w:color w:val="000000"/>
          <w:sz w:val="24"/>
          <w:szCs w:val="24"/>
        </w:rPr>
        <w:t xml:space="preserve"> </w:t>
      </w:r>
      <w:r w:rsidR="0027469D">
        <w:rPr>
          <w:rFonts w:ascii="Book Antiqua" w:hAnsi="Book Antiqua"/>
          <w:b/>
          <w:color w:val="000000"/>
          <w:sz w:val="24"/>
          <w:szCs w:val="24"/>
        </w:rPr>
        <w:t xml:space="preserve">   </w:t>
      </w:r>
      <w:r w:rsidRPr="0027469D">
        <w:rPr>
          <w:rFonts w:ascii="Book Antiqua" w:hAnsi="Book Antiqua"/>
          <w:b/>
          <w:color w:val="000000"/>
          <w:sz w:val="24"/>
          <w:szCs w:val="24"/>
        </w:rPr>
        <w:t>:</w:t>
      </w:r>
      <w:r w:rsidRPr="0027469D" w:rsidR="003B0421">
        <w:rPr>
          <w:rFonts w:ascii="Book Antiqua" w:hAnsi="Book Antiqua"/>
          <w:b/>
          <w:color w:val="000000"/>
          <w:sz w:val="24"/>
          <w:szCs w:val="24"/>
        </w:rPr>
        <w:t xml:space="preserve">            </w:t>
      </w:r>
      <w:r w:rsidRPr="0027469D" w:rsidR="006C214E">
        <w:rPr>
          <w:rFonts w:ascii="Book Antiqua" w:hAnsi="Book Antiqua"/>
          <w:b/>
          <w:color w:val="000000"/>
          <w:sz w:val="24"/>
          <w:szCs w:val="24"/>
        </w:rPr>
        <w:t xml:space="preserve">Visual Studio 2017Postman, </w:t>
      </w:r>
      <w:r w:rsidRPr="0027469D" w:rsidR="0027469D">
        <w:rPr>
          <w:rFonts w:ascii="Book Antiqua" w:hAnsi="Book Antiqua"/>
          <w:b/>
          <w:color w:val="000000"/>
          <w:sz w:val="24"/>
          <w:szCs w:val="24"/>
        </w:rPr>
        <w:t>MySQL</w:t>
      </w:r>
      <w:r w:rsidR="0027469D">
        <w:rPr>
          <w:rFonts w:ascii="Book Antiqua" w:hAnsi="Book Antiqua"/>
          <w:b/>
          <w:color w:val="000000"/>
          <w:sz w:val="24"/>
          <w:szCs w:val="24"/>
        </w:rPr>
        <w:t>,</w:t>
      </w:r>
      <w:r w:rsidRPr="0027469D" w:rsidR="0027469D">
        <w:rPr>
          <w:rFonts w:ascii="Book Antiqua" w:hAnsi="Book Antiqua"/>
          <w:b/>
          <w:color w:val="000000"/>
          <w:sz w:val="24"/>
          <w:szCs w:val="24"/>
        </w:rPr>
        <w:t xml:space="preserve"> Workbench</w:t>
      </w:r>
      <w:r w:rsidRPr="0027469D" w:rsidR="003B0421">
        <w:rPr>
          <w:rFonts w:ascii="Book Antiqua" w:hAnsi="Book Antiqua"/>
          <w:b/>
          <w:color w:val="000000"/>
          <w:sz w:val="24"/>
          <w:szCs w:val="24"/>
        </w:rPr>
        <w:t>, code.</w:t>
      </w:r>
      <w:r w:rsidRPr="0027469D" w:rsidR="00EE7AD7">
        <w:rPr>
          <w:rFonts w:ascii="Book Antiqua" w:hAnsi="Book Antiqua"/>
          <w:b/>
          <w:color w:val="000000"/>
          <w:sz w:val="24"/>
          <w:szCs w:val="24"/>
        </w:rPr>
        <w:t xml:space="preserve">                       </w:t>
      </w:r>
    </w:p>
    <w:p w:rsidR="006C214E" w:rsidRPr="0027469D" w:rsidP="0027469D" w14:paraId="1453D747" w14:textId="77777777">
      <w:pPr>
        <w:spacing w:after="0" w:line="240" w:lineRule="auto"/>
        <w:ind w:left="360" w:firstLine="360"/>
        <w:rPr>
          <w:rFonts w:ascii="Book Antiqua" w:hAnsi="Book Antiqua"/>
          <w:b/>
          <w:color w:val="000000"/>
          <w:sz w:val="24"/>
          <w:szCs w:val="24"/>
        </w:rPr>
      </w:pPr>
      <w:r w:rsidRPr="0027469D">
        <w:rPr>
          <w:rStyle w:val="PersonalInfoChar"/>
          <w:rFonts w:ascii="Book Antiqua" w:eastAsia="Calibri" w:hAnsi="Book Antiqua"/>
          <w:color w:val="000000"/>
          <w:sz w:val="24"/>
          <w:szCs w:val="24"/>
        </w:rPr>
        <w:t xml:space="preserve">Technology     </w:t>
      </w:r>
      <w:r w:rsidRPr="0027469D" w:rsidR="004B23BF">
        <w:rPr>
          <w:rStyle w:val="PersonalInfoChar"/>
          <w:rFonts w:ascii="Book Antiqua" w:eastAsia="Calibri" w:hAnsi="Book Antiqua"/>
          <w:color w:val="000000"/>
          <w:sz w:val="24"/>
          <w:szCs w:val="24"/>
        </w:rPr>
        <w:t xml:space="preserve"> </w:t>
      </w:r>
      <w:r w:rsidRPr="0027469D">
        <w:rPr>
          <w:rStyle w:val="PersonalInfoChar"/>
          <w:rFonts w:ascii="Book Antiqua" w:eastAsia="Calibri" w:hAnsi="Book Antiqua"/>
          <w:color w:val="000000"/>
          <w:sz w:val="24"/>
          <w:szCs w:val="24"/>
        </w:rPr>
        <w:t>:       ASP.NET MVC, RESTful Web API 2.2, C# Net,</w:t>
      </w:r>
      <w:r w:rsidRPr="0027469D" w:rsidR="003B0421">
        <w:rPr>
          <w:rStyle w:val="PersonalInfoChar"/>
          <w:rFonts w:ascii="Book Antiqua" w:eastAsia="Calibri" w:hAnsi="Book Antiqua"/>
          <w:color w:val="000000"/>
          <w:sz w:val="24"/>
          <w:szCs w:val="24"/>
        </w:rPr>
        <w:t xml:space="preserve"> </w:t>
      </w:r>
      <w:r w:rsidRPr="0027469D">
        <w:rPr>
          <w:rStyle w:val="PersonalInfoChar"/>
          <w:rFonts w:ascii="Book Antiqua" w:eastAsia="Calibri" w:hAnsi="Book Antiqua"/>
          <w:color w:val="000000"/>
          <w:sz w:val="24"/>
          <w:szCs w:val="24"/>
        </w:rPr>
        <w:t>MySQL</w:t>
      </w:r>
      <w:r w:rsidRPr="0027469D" w:rsidR="0027469D">
        <w:rPr>
          <w:rStyle w:val="PersonalInfoChar"/>
          <w:rFonts w:ascii="Book Antiqua" w:eastAsia="Calibri" w:hAnsi="Book Antiqua"/>
          <w:color w:val="000000"/>
          <w:sz w:val="24"/>
          <w:szCs w:val="24"/>
        </w:rPr>
        <w:t>,</w:t>
      </w:r>
      <w:r w:rsidRPr="0027469D" w:rsidR="0027469D">
        <w:rPr>
          <w:rFonts w:ascii="Book Antiqua" w:hAnsi="Book Antiqua"/>
          <w:b/>
          <w:color w:val="000000"/>
          <w:sz w:val="24"/>
          <w:szCs w:val="24"/>
        </w:rPr>
        <w:t xml:space="preserve"> HTML5, CSS3, </w:t>
      </w:r>
      <w:r w:rsidRPr="0027469D" w:rsidR="0027469D">
        <w:rPr>
          <w:rStyle w:val="PersonalInfoChar"/>
          <w:rFonts w:ascii="Book Antiqua" w:eastAsia="Calibri" w:hAnsi="Book Antiqua" w:cs="Calibri"/>
          <w:color w:val="000000"/>
          <w:sz w:val="24"/>
          <w:szCs w:val="24"/>
        </w:rPr>
        <w:t>Bootstrap</w:t>
      </w:r>
      <w:r w:rsidRPr="0027469D" w:rsidR="0027469D">
        <w:rPr>
          <w:rFonts w:ascii="Book Antiqua" w:hAnsi="Book Antiqua"/>
          <w:b/>
          <w:color w:val="000000"/>
          <w:sz w:val="24"/>
          <w:szCs w:val="24"/>
        </w:rPr>
        <w:t>.</w:t>
      </w:r>
    </w:p>
    <w:p w:rsidR="0027469D" w:rsidRPr="0027469D" w:rsidP="00A530C4" w14:paraId="6F766D79" w14:textId="77777777">
      <w:pPr>
        <w:spacing w:after="0" w:line="240" w:lineRule="auto"/>
        <w:rPr>
          <w:rStyle w:val="PersonalInfoChar"/>
          <w:rFonts w:ascii="Book Antiqua" w:eastAsia="Calibri" w:hAnsi="Book Antiqua"/>
          <w:color w:val="000000"/>
          <w:sz w:val="24"/>
          <w:szCs w:val="24"/>
        </w:rPr>
      </w:pPr>
    </w:p>
    <w:p w:rsidR="006D3D8F" w:rsidRPr="0027469D" w:rsidP="00A530C4" w14:paraId="2D529B04" w14:textId="77777777">
      <w:pPr>
        <w:spacing w:after="0" w:line="240" w:lineRule="auto"/>
        <w:jc w:val="both"/>
        <w:rPr>
          <w:rStyle w:val="PersonalInfoChar"/>
          <w:rFonts w:ascii="Book Antiqua" w:eastAsia="Calibri" w:hAnsi="Book Antiqua"/>
          <w:color w:val="000000"/>
          <w:sz w:val="24"/>
          <w:szCs w:val="24"/>
        </w:rPr>
      </w:pPr>
      <w:r w:rsidRPr="0027469D">
        <w:rPr>
          <w:rStyle w:val="PersonalInfoChar"/>
          <w:rFonts w:ascii="Book Antiqua" w:eastAsia="Calibri" w:hAnsi="Book Antiqua"/>
          <w:color w:val="000000"/>
          <w:sz w:val="24"/>
          <w:szCs w:val="24"/>
        </w:rPr>
        <w:t xml:space="preserve">              </w:t>
      </w:r>
      <w:r w:rsidRPr="0027469D" w:rsidR="006C214E">
        <w:rPr>
          <w:rStyle w:val="PersonalInfoChar"/>
          <w:rFonts w:ascii="Book Antiqua" w:eastAsia="Calibri" w:hAnsi="Book Antiqua"/>
          <w:color w:val="000000"/>
          <w:sz w:val="24"/>
          <w:szCs w:val="24"/>
        </w:rPr>
        <w:t>Description     :       Application will help to maintain and report information regarding apartment, complex or any property. It a powerful tool to experience result oriented property</w:t>
      </w:r>
      <w:r w:rsidRPr="0027469D" w:rsidR="003B0421">
        <w:rPr>
          <w:rStyle w:val="PersonalInfoChar"/>
          <w:rFonts w:ascii="Book Antiqua" w:eastAsia="Calibri" w:hAnsi="Book Antiqua"/>
          <w:color w:val="000000"/>
          <w:sz w:val="24"/>
          <w:szCs w:val="24"/>
        </w:rPr>
        <w:t xml:space="preserve"> </w:t>
      </w:r>
      <w:r w:rsidRPr="0027469D" w:rsidR="006C214E">
        <w:rPr>
          <w:rStyle w:val="PersonalInfoChar"/>
          <w:rFonts w:ascii="Book Antiqua" w:eastAsia="Calibri" w:hAnsi="Book Antiqua"/>
          <w:color w:val="000000"/>
          <w:sz w:val="24"/>
          <w:szCs w:val="24"/>
        </w:rPr>
        <w:t xml:space="preserve">administration with virtual manager. Automate your billing and </w:t>
      </w:r>
      <w:r w:rsidRPr="0027469D" w:rsidR="00A978C3">
        <w:rPr>
          <w:rStyle w:val="PersonalInfoChar"/>
          <w:rFonts w:ascii="Book Antiqua" w:eastAsia="Calibri" w:hAnsi="Book Antiqua"/>
          <w:color w:val="000000"/>
          <w:sz w:val="24"/>
          <w:szCs w:val="24"/>
        </w:rPr>
        <w:t>collection.</w:t>
      </w:r>
      <w:r w:rsidRPr="0027469D">
        <w:rPr>
          <w:rStyle w:val="PersonalInfoChar"/>
          <w:rFonts w:ascii="Book Antiqua" w:eastAsia="Calibri" w:hAnsi="Book Antiqua"/>
          <w:color w:val="000000"/>
          <w:sz w:val="24"/>
          <w:szCs w:val="24"/>
        </w:rPr>
        <w:t xml:space="preserve"> Record transection </w:t>
      </w:r>
      <w:r w:rsidRPr="0027469D">
        <w:rPr>
          <w:rStyle w:val="PersonalInfoChar"/>
          <w:rFonts w:ascii="Book Antiqua" w:eastAsia="Calibri" w:hAnsi="Book Antiqua"/>
          <w:color w:val="000000"/>
          <w:sz w:val="24"/>
          <w:szCs w:val="24"/>
        </w:rPr>
        <w:t>with double entry book keeping and get real time reporting. Property</w:t>
      </w:r>
      <w:r w:rsidRPr="0027469D" w:rsidR="003B0421">
        <w:rPr>
          <w:rStyle w:val="PersonalInfoChar"/>
          <w:rFonts w:ascii="Book Antiqua" w:eastAsia="Calibri" w:hAnsi="Book Antiqua"/>
          <w:color w:val="000000"/>
          <w:sz w:val="24"/>
          <w:szCs w:val="24"/>
        </w:rPr>
        <w:t xml:space="preserve"> </w:t>
      </w:r>
      <w:r w:rsidRPr="0027469D">
        <w:rPr>
          <w:rStyle w:val="PersonalInfoChar"/>
          <w:rFonts w:ascii="Book Antiqua" w:eastAsia="Calibri" w:hAnsi="Book Antiqua"/>
          <w:color w:val="000000"/>
          <w:sz w:val="24"/>
          <w:szCs w:val="24"/>
        </w:rPr>
        <w:t>document management. Manage your equipment master and AMC details. Builder</w:t>
      </w:r>
      <w:r w:rsidRPr="0027469D" w:rsidR="003B0421">
        <w:rPr>
          <w:rStyle w:val="PersonalInfoChar"/>
          <w:rFonts w:ascii="Book Antiqua" w:eastAsia="Calibri" w:hAnsi="Book Antiqua"/>
          <w:color w:val="000000"/>
          <w:sz w:val="24"/>
          <w:szCs w:val="24"/>
        </w:rPr>
        <w:t xml:space="preserve"> </w:t>
      </w:r>
      <w:r w:rsidRPr="0027469D">
        <w:rPr>
          <w:rStyle w:val="PersonalInfoChar"/>
          <w:rFonts w:ascii="Book Antiqua" w:eastAsia="Calibri" w:hAnsi="Book Antiqua"/>
          <w:color w:val="000000"/>
          <w:sz w:val="24"/>
          <w:szCs w:val="24"/>
        </w:rPr>
        <w:t>project management.</w:t>
      </w:r>
      <w:r w:rsidRPr="0027469D" w:rsidR="003B0421">
        <w:rPr>
          <w:rStyle w:val="PersonalInfoChar"/>
          <w:rFonts w:ascii="Book Antiqua" w:eastAsia="Calibri" w:hAnsi="Book Antiqua"/>
          <w:color w:val="000000"/>
          <w:sz w:val="24"/>
          <w:szCs w:val="24"/>
        </w:rPr>
        <w:t xml:space="preserve"> </w:t>
      </w:r>
      <w:r w:rsidRPr="0027469D" w:rsidR="00A978C3">
        <w:rPr>
          <w:rStyle w:val="PersonalInfoChar"/>
          <w:rFonts w:ascii="Book Antiqua" w:eastAsia="Calibri" w:hAnsi="Book Antiqua"/>
          <w:color w:val="000000"/>
          <w:sz w:val="24"/>
          <w:szCs w:val="24"/>
        </w:rPr>
        <w:t>eLivein</w:t>
      </w:r>
      <w:r w:rsidRPr="0027469D" w:rsidR="00A978C3">
        <w:rPr>
          <w:rStyle w:val="PersonalInfoChar"/>
          <w:rFonts w:ascii="Book Antiqua" w:eastAsia="Calibri" w:hAnsi="Book Antiqua"/>
          <w:color w:val="000000"/>
          <w:sz w:val="24"/>
          <w:szCs w:val="24"/>
        </w:rPr>
        <w:t xml:space="preserve"> web</w:t>
      </w:r>
      <w:r w:rsidRPr="0027469D">
        <w:rPr>
          <w:rStyle w:val="PersonalInfoChar"/>
          <w:rFonts w:ascii="Book Antiqua" w:eastAsia="Calibri" w:hAnsi="Book Antiqua"/>
          <w:color w:val="000000"/>
          <w:sz w:val="24"/>
          <w:szCs w:val="24"/>
        </w:rPr>
        <w:t xml:space="preserve"> application that is </w:t>
      </w:r>
      <w:r w:rsidRPr="0027469D" w:rsidR="00A978C3">
        <w:rPr>
          <w:rStyle w:val="PersonalInfoChar"/>
          <w:rFonts w:ascii="Book Antiqua" w:eastAsia="Calibri" w:hAnsi="Book Antiqua"/>
          <w:color w:val="000000"/>
          <w:sz w:val="24"/>
          <w:szCs w:val="24"/>
        </w:rPr>
        <w:t>divided</w:t>
      </w:r>
      <w:r w:rsidRPr="0027469D">
        <w:rPr>
          <w:rStyle w:val="PersonalInfoChar"/>
          <w:rFonts w:ascii="Book Antiqua" w:eastAsia="Calibri" w:hAnsi="Book Antiqua"/>
          <w:color w:val="000000"/>
          <w:sz w:val="24"/>
          <w:szCs w:val="24"/>
        </w:rPr>
        <w:t xml:space="preserve"> into 4 modules property management, Flat Owner, Association Member, Tenant </w:t>
      </w:r>
      <w:r w:rsidRPr="0027469D" w:rsidR="00A978C3">
        <w:rPr>
          <w:rStyle w:val="PersonalInfoChar"/>
          <w:rFonts w:ascii="Book Antiqua" w:eastAsia="Calibri" w:hAnsi="Book Antiqua"/>
          <w:color w:val="000000"/>
          <w:sz w:val="24"/>
          <w:szCs w:val="24"/>
        </w:rPr>
        <w:t>Management. This</w:t>
      </w:r>
      <w:r w:rsidRPr="0027469D">
        <w:rPr>
          <w:rStyle w:val="PersonalInfoChar"/>
          <w:rFonts w:ascii="Book Antiqua" w:eastAsia="Calibri" w:hAnsi="Book Antiqua"/>
          <w:color w:val="000000"/>
          <w:sz w:val="24"/>
          <w:szCs w:val="24"/>
        </w:rPr>
        <w:t xml:space="preserve"> application will help to maintain and report information regarding apartment</w:t>
      </w:r>
    </w:p>
    <w:p w:rsidR="00F07FA3" w:rsidP="00A530C4" w14:paraId="5511BD32" w14:textId="77777777">
      <w:pPr>
        <w:spacing w:after="0" w:line="240" w:lineRule="auto"/>
        <w:jc w:val="both"/>
        <w:rPr>
          <w:rFonts w:ascii="Book Antiqua" w:hAnsi="Book Antiqua"/>
          <w:b/>
          <w:color w:val="000000"/>
          <w:sz w:val="24"/>
          <w:szCs w:val="24"/>
        </w:rPr>
      </w:pPr>
      <w:r w:rsidRPr="0027469D">
        <w:rPr>
          <w:rStyle w:val="PersonalInfoChar"/>
          <w:rFonts w:ascii="Book Antiqua" w:eastAsia="Calibri" w:hAnsi="Book Antiqua"/>
          <w:color w:val="000000"/>
          <w:sz w:val="24"/>
          <w:szCs w:val="24"/>
        </w:rPr>
        <w:t>Complex or any property. Power full tool experience result.</w:t>
      </w:r>
      <w:r w:rsidRPr="0027469D" w:rsidR="003B0421">
        <w:rPr>
          <w:rStyle w:val="PersonalInfoChar"/>
          <w:rFonts w:ascii="Book Antiqua" w:eastAsia="Calibri" w:hAnsi="Book Antiqua"/>
          <w:color w:val="000000"/>
          <w:sz w:val="24"/>
          <w:szCs w:val="24"/>
        </w:rPr>
        <w:t xml:space="preserve"> </w:t>
      </w:r>
      <w:r w:rsidRPr="0027469D">
        <w:rPr>
          <w:rStyle w:val="PersonalInfoChar"/>
          <w:rFonts w:ascii="Book Antiqua" w:eastAsia="Calibri" w:hAnsi="Book Antiqua"/>
          <w:color w:val="000000"/>
          <w:sz w:val="24"/>
          <w:szCs w:val="24"/>
        </w:rPr>
        <w:t xml:space="preserve">As a Flat </w:t>
      </w:r>
      <w:r w:rsidRPr="0027469D" w:rsidR="00A978C3">
        <w:rPr>
          <w:rStyle w:val="PersonalInfoChar"/>
          <w:rFonts w:ascii="Book Antiqua" w:eastAsia="Calibri" w:hAnsi="Book Antiqua"/>
          <w:color w:val="000000"/>
          <w:sz w:val="24"/>
          <w:szCs w:val="24"/>
        </w:rPr>
        <w:t>owner,</w:t>
      </w:r>
      <w:r w:rsidRPr="0027469D" w:rsidR="00815E92">
        <w:rPr>
          <w:rStyle w:val="PersonalInfoChar"/>
          <w:rFonts w:ascii="Book Antiqua" w:eastAsia="Calibri" w:hAnsi="Book Antiqua"/>
          <w:color w:val="000000"/>
          <w:sz w:val="24"/>
          <w:szCs w:val="24"/>
        </w:rPr>
        <w:t xml:space="preserve"> </w:t>
      </w:r>
      <w:r w:rsidRPr="0027469D">
        <w:rPr>
          <w:rStyle w:val="PersonalInfoChar"/>
          <w:rFonts w:ascii="Book Antiqua" w:eastAsia="Calibri" w:hAnsi="Book Antiqua"/>
          <w:color w:val="000000"/>
          <w:sz w:val="24"/>
          <w:szCs w:val="24"/>
        </w:rPr>
        <w:t>yo</w:t>
      </w:r>
      <w:r w:rsidRPr="0027469D" w:rsidR="00815E92">
        <w:rPr>
          <w:rStyle w:val="PersonalInfoChar"/>
          <w:rFonts w:ascii="Book Antiqua" w:eastAsia="Calibri" w:hAnsi="Book Antiqua"/>
          <w:color w:val="000000"/>
          <w:sz w:val="24"/>
          <w:szCs w:val="24"/>
        </w:rPr>
        <w:t>u can do the activities like man</w:t>
      </w:r>
      <w:r w:rsidRPr="0027469D">
        <w:rPr>
          <w:rStyle w:val="PersonalInfoChar"/>
          <w:rFonts w:ascii="Book Antiqua" w:eastAsia="Calibri" w:hAnsi="Book Antiqua"/>
          <w:color w:val="000000"/>
          <w:sz w:val="24"/>
          <w:szCs w:val="24"/>
        </w:rPr>
        <w:t>ager</w:t>
      </w:r>
      <w:r w:rsidRPr="0027469D" w:rsidR="00815E92">
        <w:rPr>
          <w:rStyle w:val="PersonalInfoChar"/>
          <w:rFonts w:ascii="Book Antiqua" w:eastAsia="Calibri" w:hAnsi="Book Antiqua"/>
          <w:color w:val="000000"/>
          <w:sz w:val="24"/>
          <w:szCs w:val="24"/>
        </w:rPr>
        <w:t xml:space="preserve"> </w:t>
      </w:r>
      <w:r w:rsidRPr="0027469D" w:rsidR="00A978C3">
        <w:rPr>
          <w:rStyle w:val="PersonalInfoChar"/>
          <w:rFonts w:ascii="Book Antiqua" w:eastAsia="Calibri" w:hAnsi="Book Antiqua"/>
          <w:color w:val="000000"/>
          <w:sz w:val="24"/>
          <w:szCs w:val="24"/>
        </w:rPr>
        <w:t>notice board</w:t>
      </w:r>
      <w:r w:rsidRPr="0027469D" w:rsidR="00815E92">
        <w:rPr>
          <w:rStyle w:val="PersonalInfoChar"/>
          <w:rFonts w:ascii="Book Antiqua" w:eastAsia="Calibri" w:hAnsi="Book Antiqua"/>
          <w:color w:val="000000"/>
          <w:sz w:val="24"/>
          <w:szCs w:val="24"/>
        </w:rPr>
        <w:t xml:space="preserve">, Book amenities, Raise and manage complaints, Check status of Complaints and </w:t>
      </w:r>
      <w:r w:rsidRPr="0027469D" w:rsidR="00A978C3">
        <w:rPr>
          <w:rStyle w:val="PersonalInfoChar"/>
          <w:rFonts w:ascii="Book Antiqua" w:eastAsia="Calibri" w:hAnsi="Book Antiqua"/>
          <w:color w:val="000000"/>
          <w:sz w:val="24"/>
          <w:szCs w:val="24"/>
        </w:rPr>
        <w:t>more. Tenant</w:t>
      </w:r>
      <w:r w:rsidRPr="0027469D" w:rsidR="00815E92">
        <w:rPr>
          <w:rStyle w:val="PersonalInfoChar"/>
          <w:rFonts w:ascii="Book Antiqua" w:eastAsia="Calibri" w:hAnsi="Book Antiqua"/>
          <w:color w:val="000000"/>
          <w:sz w:val="24"/>
          <w:szCs w:val="24"/>
        </w:rPr>
        <w:t xml:space="preserve"> has permission to access Notice Board Book </w:t>
      </w:r>
      <w:r w:rsidRPr="0027469D" w:rsidR="00A978C3">
        <w:rPr>
          <w:rStyle w:val="PersonalInfoChar"/>
          <w:rFonts w:ascii="Book Antiqua" w:eastAsia="Calibri" w:hAnsi="Book Antiqua"/>
          <w:color w:val="000000"/>
          <w:sz w:val="24"/>
          <w:szCs w:val="24"/>
        </w:rPr>
        <w:t>amenities,</w:t>
      </w:r>
      <w:r w:rsidRPr="0027469D" w:rsidR="00815E92">
        <w:rPr>
          <w:rStyle w:val="PersonalInfoChar"/>
          <w:rFonts w:ascii="Book Antiqua" w:eastAsia="Calibri" w:hAnsi="Book Antiqua"/>
          <w:color w:val="000000"/>
          <w:sz w:val="24"/>
          <w:szCs w:val="24"/>
        </w:rPr>
        <w:t xml:space="preserve"> raise </w:t>
      </w:r>
      <w:r w:rsidRPr="0027469D" w:rsidR="00A978C3">
        <w:rPr>
          <w:rStyle w:val="PersonalInfoChar"/>
          <w:rFonts w:ascii="Book Antiqua" w:eastAsia="Calibri" w:hAnsi="Book Antiqua"/>
          <w:color w:val="000000"/>
          <w:sz w:val="24"/>
          <w:szCs w:val="24"/>
        </w:rPr>
        <w:t>complains. Book</w:t>
      </w:r>
      <w:r w:rsidRPr="0027469D" w:rsidR="00815E92">
        <w:rPr>
          <w:rStyle w:val="PersonalInfoChar"/>
          <w:rFonts w:ascii="Book Antiqua" w:eastAsia="Calibri" w:hAnsi="Book Antiqua"/>
          <w:color w:val="000000"/>
          <w:sz w:val="24"/>
          <w:szCs w:val="24"/>
        </w:rPr>
        <w:t xml:space="preserve"> services from service providers, online payments and more.</w:t>
      </w:r>
    </w:p>
    <w:p w:rsidR="00F07FA3" w:rsidP="00A530C4" w14:paraId="249411B7" w14:textId="77777777">
      <w:pPr>
        <w:spacing w:after="0" w:line="240" w:lineRule="auto"/>
        <w:rPr>
          <w:rFonts w:ascii="Book Antiqua" w:hAnsi="Book Antiqua"/>
          <w:b/>
          <w:color w:val="000000"/>
          <w:sz w:val="24"/>
          <w:szCs w:val="24"/>
        </w:rPr>
      </w:pPr>
    </w:p>
    <w:p w:rsidR="00F07FA3" w:rsidRPr="0027469D" w:rsidP="0027469D" w14:paraId="5F785832" w14:textId="77777777">
      <w:pPr>
        <w:spacing w:after="0" w:line="240" w:lineRule="auto"/>
        <w:ind w:left="720"/>
        <w:rPr>
          <w:rFonts w:ascii="Book Antiqua" w:hAnsi="Book Antiqua"/>
          <w:b/>
          <w:color w:val="000000"/>
          <w:sz w:val="24"/>
          <w:szCs w:val="24"/>
        </w:rPr>
      </w:pPr>
    </w:p>
    <w:p w:rsidR="00A3659B" w:rsidRPr="0027469D" w:rsidP="0027469D" w14:paraId="26DC5147" w14:textId="77777777">
      <w:pPr>
        <w:numPr>
          <w:ilvl w:val="0"/>
          <w:numId w:val="2"/>
        </w:numPr>
        <w:spacing w:after="0" w:line="240" w:lineRule="auto"/>
        <w:rPr>
          <w:rFonts w:ascii="Book Antiqua" w:hAnsi="Book Antiqua"/>
          <w:b/>
          <w:color w:val="000000"/>
          <w:sz w:val="24"/>
          <w:szCs w:val="24"/>
        </w:rPr>
      </w:pPr>
      <w:r w:rsidRPr="0027469D">
        <w:rPr>
          <w:rFonts w:ascii="Book Antiqua" w:hAnsi="Book Antiqua"/>
          <w:b/>
          <w:color w:val="000000"/>
          <w:sz w:val="24"/>
          <w:szCs w:val="24"/>
        </w:rPr>
        <w:t>Project Title</w:t>
      </w:r>
      <w:r w:rsidRPr="0027469D">
        <w:rPr>
          <w:rFonts w:ascii="Book Antiqua" w:hAnsi="Book Antiqua"/>
          <w:b/>
          <w:color w:val="000000"/>
          <w:sz w:val="24"/>
          <w:szCs w:val="24"/>
        </w:rPr>
        <w:tab/>
        <w:t>:</w:t>
      </w:r>
      <w:r w:rsidRPr="0027469D" w:rsidR="0027469D">
        <w:rPr>
          <w:rFonts w:ascii="Book Antiqua" w:hAnsi="Book Antiqua"/>
          <w:b/>
          <w:color w:val="000000"/>
          <w:sz w:val="24"/>
          <w:szCs w:val="24"/>
        </w:rPr>
        <w:t xml:space="preserve">        </w:t>
      </w:r>
      <w:r w:rsidRPr="0027469D" w:rsidR="008B1271">
        <w:rPr>
          <w:rFonts w:ascii="Book Antiqua" w:hAnsi="Book Antiqua"/>
          <w:b/>
          <w:color w:val="000000"/>
          <w:sz w:val="24"/>
          <w:szCs w:val="24"/>
        </w:rPr>
        <w:t>e</w:t>
      </w:r>
      <w:r w:rsidRPr="0027469D" w:rsidR="008F655E">
        <w:rPr>
          <w:rFonts w:ascii="Book Antiqua" w:hAnsi="Book Antiqua"/>
          <w:b/>
          <w:color w:val="000000"/>
          <w:sz w:val="24"/>
          <w:szCs w:val="24"/>
        </w:rPr>
        <w:t>Pravehika</w:t>
      </w:r>
      <w:r w:rsidRPr="0027469D" w:rsidR="008B1271">
        <w:rPr>
          <w:rFonts w:ascii="Book Antiqua" w:hAnsi="Book Antiqua"/>
          <w:b/>
          <w:color w:val="000000"/>
          <w:sz w:val="24"/>
          <w:szCs w:val="24"/>
        </w:rPr>
        <w:t>.net</w:t>
      </w:r>
      <w:r w:rsidRPr="0027469D" w:rsidR="00FD6940">
        <w:rPr>
          <w:rFonts w:ascii="Book Antiqua" w:hAnsi="Book Antiqua"/>
          <w:b/>
          <w:color w:val="000000"/>
          <w:sz w:val="24"/>
          <w:szCs w:val="24"/>
        </w:rPr>
        <w:t xml:space="preserve"> </w:t>
      </w:r>
      <w:r w:rsidRPr="0027469D" w:rsidR="008B1271">
        <w:rPr>
          <w:rFonts w:ascii="Book Antiqua" w:hAnsi="Book Antiqua"/>
          <w:b/>
          <w:color w:val="000000"/>
          <w:sz w:val="24"/>
          <w:szCs w:val="24"/>
        </w:rPr>
        <w:t>(eduRp.net</w:t>
      </w:r>
      <w:r w:rsidRPr="0027469D" w:rsidR="0073552D">
        <w:rPr>
          <w:rFonts w:ascii="Book Antiqua" w:hAnsi="Book Antiqua"/>
          <w:b/>
          <w:color w:val="000000"/>
          <w:sz w:val="24"/>
          <w:szCs w:val="24"/>
        </w:rPr>
        <w:t>)</w:t>
      </w:r>
    </w:p>
    <w:p w:rsidR="00A3659B" w:rsidRPr="0027469D" w:rsidP="0027469D" w14:paraId="6D26E5D6" w14:textId="77777777">
      <w:pPr>
        <w:pStyle w:val="ListParagraph"/>
        <w:spacing w:after="0" w:line="240" w:lineRule="auto"/>
        <w:rPr>
          <w:rFonts w:ascii="Book Antiqua" w:hAnsi="Book Antiqua"/>
          <w:b/>
          <w:color w:val="000000"/>
          <w:sz w:val="24"/>
          <w:szCs w:val="24"/>
        </w:rPr>
      </w:pPr>
      <w:r w:rsidRPr="0027469D">
        <w:rPr>
          <w:rFonts w:ascii="Book Antiqua" w:hAnsi="Book Antiqua"/>
          <w:b/>
          <w:color w:val="000000"/>
          <w:sz w:val="24"/>
          <w:szCs w:val="24"/>
        </w:rPr>
        <w:t>Role</w:t>
      </w:r>
      <w:r w:rsidRPr="0027469D">
        <w:rPr>
          <w:rFonts w:ascii="Book Antiqua" w:hAnsi="Book Antiqua"/>
          <w:b/>
          <w:color w:val="000000"/>
          <w:sz w:val="24"/>
          <w:szCs w:val="24"/>
        </w:rPr>
        <w:tab/>
      </w:r>
      <w:r w:rsidRPr="0027469D">
        <w:rPr>
          <w:rFonts w:ascii="Book Antiqua" w:hAnsi="Book Antiqua"/>
          <w:b/>
          <w:color w:val="000000"/>
          <w:sz w:val="24"/>
          <w:szCs w:val="24"/>
        </w:rPr>
        <w:tab/>
        <w:t xml:space="preserve">: </w:t>
      </w:r>
      <w:r w:rsidRPr="0027469D" w:rsidR="0027469D">
        <w:rPr>
          <w:rFonts w:ascii="Book Antiqua" w:hAnsi="Book Antiqua"/>
          <w:b/>
          <w:color w:val="000000"/>
          <w:sz w:val="24"/>
          <w:szCs w:val="24"/>
        </w:rPr>
        <w:t xml:space="preserve">       </w:t>
      </w:r>
      <w:r w:rsidRPr="0027469D">
        <w:rPr>
          <w:rFonts w:ascii="Book Antiqua" w:hAnsi="Book Antiqua"/>
          <w:b/>
          <w:color w:val="000000"/>
          <w:sz w:val="24"/>
          <w:szCs w:val="24"/>
        </w:rPr>
        <w:t>Developer</w:t>
      </w:r>
      <w:r w:rsidRPr="0027469D" w:rsidR="008B1271">
        <w:rPr>
          <w:rFonts w:ascii="Book Antiqua" w:hAnsi="Book Antiqua"/>
          <w:b/>
          <w:color w:val="000000"/>
          <w:sz w:val="24"/>
          <w:szCs w:val="24"/>
        </w:rPr>
        <w:t>.</w:t>
      </w:r>
    </w:p>
    <w:p w:rsidR="00A3659B" w:rsidRPr="0027469D" w:rsidP="0027469D" w14:paraId="084C22CE" w14:textId="77777777">
      <w:pPr>
        <w:spacing w:after="0" w:line="240" w:lineRule="auto"/>
        <w:ind w:left="360" w:firstLine="360"/>
        <w:rPr>
          <w:rFonts w:ascii="Book Antiqua" w:hAnsi="Book Antiqua"/>
          <w:b/>
          <w:color w:val="000000"/>
          <w:sz w:val="24"/>
          <w:szCs w:val="24"/>
        </w:rPr>
      </w:pPr>
      <w:r w:rsidRPr="0027469D">
        <w:rPr>
          <w:rFonts w:ascii="Book Antiqua" w:hAnsi="Book Antiqua"/>
          <w:b/>
          <w:color w:val="000000"/>
          <w:sz w:val="24"/>
          <w:szCs w:val="24"/>
        </w:rPr>
        <w:t>Tools</w:t>
      </w:r>
      <w:r w:rsidRPr="0027469D">
        <w:rPr>
          <w:rFonts w:ascii="Book Antiqua" w:hAnsi="Book Antiqua"/>
          <w:b/>
          <w:color w:val="000000"/>
          <w:sz w:val="24"/>
          <w:szCs w:val="24"/>
        </w:rPr>
        <w:tab/>
      </w:r>
      <w:r w:rsidRPr="0027469D">
        <w:rPr>
          <w:rFonts w:ascii="Book Antiqua" w:hAnsi="Book Antiqua"/>
          <w:b/>
          <w:color w:val="000000"/>
          <w:sz w:val="24"/>
          <w:szCs w:val="24"/>
        </w:rPr>
        <w:tab/>
        <w:t>:</w:t>
      </w:r>
      <w:r w:rsidRPr="0027469D" w:rsidR="0027469D">
        <w:rPr>
          <w:rFonts w:ascii="Book Antiqua" w:hAnsi="Book Antiqua"/>
          <w:b/>
          <w:color w:val="000000"/>
          <w:sz w:val="24"/>
          <w:szCs w:val="24"/>
        </w:rPr>
        <w:t xml:space="preserve">        </w:t>
      </w:r>
      <w:r w:rsidRPr="0027469D" w:rsidR="008B1271">
        <w:rPr>
          <w:rFonts w:ascii="Book Antiqua" w:hAnsi="Book Antiqua"/>
          <w:b/>
          <w:color w:val="000000"/>
          <w:sz w:val="24"/>
          <w:szCs w:val="24"/>
        </w:rPr>
        <w:t>Visual Studio 2017</w:t>
      </w:r>
      <w:r w:rsidRPr="0027469D" w:rsidR="000F64AE">
        <w:rPr>
          <w:rFonts w:ascii="Book Antiqua" w:hAnsi="Book Antiqua"/>
          <w:b/>
          <w:color w:val="000000"/>
          <w:sz w:val="24"/>
          <w:szCs w:val="24"/>
        </w:rPr>
        <w:t xml:space="preserve">, </w:t>
      </w:r>
      <w:r w:rsidRPr="0027469D" w:rsidR="008B1271">
        <w:rPr>
          <w:rFonts w:ascii="Book Antiqua" w:hAnsi="Book Antiqua"/>
          <w:b/>
          <w:color w:val="000000"/>
          <w:sz w:val="24"/>
          <w:szCs w:val="24"/>
        </w:rPr>
        <w:t>Postman, SQ</w:t>
      </w:r>
      <w:r w:rsidRPr="0027469D" w:rsidR="0027469D">
        <w:rPr>
          <w:rFonts w:ascii="Book Antiqua" w:hAnsi="Book Antiqua"/>
          <w:b/>
          <w:color w:val="000000"/>
          <w:sz w:val="24"/>
          <w:szCs w:val="24"/>
        </w:rPr>
        <w:t>L</w:t>
      </w:r>
      <w:r w:rsidRPr="0027469D" w:rsidR="008B1271">
        <w:rPr>
          <w:rFonts w:ascii="Book Antiqua" w:hAnsi="Book Antiqua"/>
          <w:b/>
          <w:color w:val="000000"/>
          <w:sz w:val="24"/>
          <w:szCs w:val="24"/>
        </w:rPr>
        <w:t>Server.</w:t>
      </w:r>
    </w:p>
    <w:p w:rsidR="008B1271" w:rsidRPr="0027469D" w:rsidP="0027469D" w14:paraId="6BDFE737" w14:textId="77777777">
      <w:pPr>
        <w:spacing w:after="0" w:line="240" w:lineRule="auto"/>
        <w:ind w:left="360" w:firstLine="360"/>
        <w:rPr>
          <w:rFonts w:ascii="Book Antiqua" w:hAnsi="Book Antiqua"/>
          <w:b/>
          <w:color w:val="000000"/>
          <w:sz w:val="24"/>
          <w:szCs w:val="24"/>
        </w:rPr>
      </w:pPr>
      <w:r w:rsidRPr="0027469D">
        <w:rPr>
          <w:rFonts w:ascii="Book Antiqua" w:hAnsi="Book Antiqua"/>
          <w:b/>
          <w:color w:val="000000"/>
          <w:sz w:val="24"/>
          <w:szCs w:val="24"/>
        </w:rPr>
        <w:t xml:space="preserve">Technology  </w:t>
      </w:r>
      <w:r w:rsidR="0027469D">
        <w:rPr>
          <w:rFonts w:ascii="Book Antiqua" w:hAnsi="Book Antiqua"/>
          <w:b/>
          <w:color w:val="000000"/>
          <w:sz w:val="24"/>
          <w:szCs w:val="24"/>
        </w:rPr>
        <w:t xml:space="preserve"> </w:t>
      </w:r>
      <w:r w:rsidRPr="0027469D">
        <w:rPr>
          <w:rFonts w:ascii="Book Antiqua" w:hAnsi="Book Antiqua"/>
          <w:b/>
          <w:color w:val="000000"/>
          <w:sz w:val="24"/>
          <w:szCs w:val="24"/>
        </w:rPr>
        <w:t xml:space="preserve">:        Angular </w:t>
      </w:r>
      <w:r w:rsidRPr="0027469D" w:rsidR="008F655E">
        <w:rPr>
          <w:rFonts w:ascii="Book Antiqua" w:hAnsi="Book Antiqua"/>
          <w:b/>
          <w:color w:val="000000"/>
          <w:sz w:val="24"/>
          <w:szCs w:val="24"/>
        </w:rPr>
        <w:t>5</w:t>
      </w:r>
      <w:r w:rsidRPr="0027469D">
        <w:rPr>
          <w:rFonts w:ascii="Book Antiqua" w:hAnsi="Book Antiqua"/>
          <w:b/>
          <w:color w:val="000000"/>
          <w:sz w:val="24"/>
          <w:szCs w:val="24"/>
        </w:rPr>
        <w:t xml:space="preserve">, </w:t>
      </w:r>
      <w:r w:rsidR="00883C59">
        <w:rPr>
          <w:rFonts w:ascii="Book Antiqua" w:hAnsi="Book Antiqua"/>
          <w:b/>
          <w:color w:val="000000"/>
          <w:sz w:val="24"/>
          <w:szCs w:val="24"/>
        </w:rPr>
        <w:t>WCF</w:t>
      </w:r>
      <w:r w:rsidRPr="0027469D">
        <w:rPr>
          <w:rFonts w:ascii="Book Antiqua" w:hAnsi="Book Antiqua"/>
          <w:b/>
          <w:color w:val="000000"/>
          <w:sz w:val="24"/>
          <w:szCs w:val="24"/>
        </w:rPr>
        <w:t>,</w:t>
      </w:r>
      <w:r w:rsidRPr="0027469D" w:rsidR="00E55F53">
        <w:rPr>
          <w:rFonts w:ascii="Book Antiqua" w:hAnsi="Book Antiqua"/>
          <w:b/>
          <w:color w:val="000000"/>
          <w:sz w:val="24"/>
          <w:szCs w:val="24"/>
        </w:rPr>
        <w:t>SQL server</w:t>
      </w:r>
      <w:r w:rsidRPr="0027469D" w:rsidR="0027469D">
        <w:rPr>
          <w:rFonts w:ascii="Book Antiqua" w:hAnsi="Book Antiqua"/>
          <w:b/>
          <w:color w:val="000000"/>
          <w:sz w:val="24"/>
          <w:szCs w:val="24"/>
        </w:rPr>
        <w:t xml:space="preserve">, HMTL5, CSS3, </w:t>
      </w:r>
      <w:r w:rsidRPr="0027469D" w:rsidR="0027469D">
        <w:rPr>
          <w:rStyle w:val="PersonalInfoChar"/>
          <w:rFonts w:ascii="Book Antiqua" w:eastAsia="Calibri" w:hAnsi="Book Antiqua" w:cs="Calibri"/>
          <w:color w:val="000000"/>
          <w:sz w:val="24"/>
          <w:szCs w:val="24"/>
        </w:rPr>
        <w:t>Bootstrap</w:t>
      </w:r>
      <w:r w:rsidRPr="0027469D" w:rsidR="0027469D">
        <w:rPr>
          <w:rFonts w:ascii="Book Antiqua" w:hAnsi="Book Antiqua"/>
          <w:b/>
          <w:color w:val="000000"/>
          <w:sz w:val="24"/>
          <w:szCs w:val="24"/>
        </w:rPr>
        <w:t>, Angular 8.</w:t>
      </w:r>
    </w:p>
    <w:p w:rsidR="0027469D" w:rsidRPr="0027469D" w:rsidP="0027469D" w14:paraId="07B61388" w14:textId="77777777">
      <w:pPr>
        <w:spacing w:after="0" w:line="240" w:lineRule="auto"/>
        <w:ind w:left="360" w:firstLine="360"/>
        <w:rPr>
          <w:rFonts w:ascii="Book Antiqua" w:hAnsi="Book Antiqua"/>
          <w:b/>
          <w:color w:val="000000"/>
          <w:sz w:val="24"/>
          <w:szCs w:val="24"/>
        </w:rPr>
      </w:pPr>
    </w:p>
    <w:p w:rsidR="00BE3CEC" w:rsidP="00A530C4" w14:paraId="6F180745" w14:textId="77777777">
      <w:pPr>
        <w:spacing w:after="0" w:line="240" w:lineRule="auto"/>
        <w:ind w:left="2160" w:hanging="1440"/>
        <w:jc w:val="both"/>
        <w:rPr>
          <w:rFonts w:ascii="Book Antiqua" w:hAnsi="Book Antiqua" w:cs="Calibri"/>
          <w:b/>
          <w:color w:val="222222"/>
          <w:sz w:val="24"/>
          <w:szCs w:val="24"/>
          <w:shd w:val="clear" w:color="auto" w:fill="FFFFFF"/>
        </w:rPr>
      </w:pPr>
      <w:r w:rsidRPr="0027469D">
        <w:rPr>
          <w:rFonts w:ascii="Book Antiqua" w:hAnsi="Book Antiqua"/>
          <w:b/>
          <w:color w:val="000000"/>
          <w:sz w:val="24"/>
          <w:szCs w:val="24"/>
        </w:rPr>
        <w:t>Description</w:t>
      </w:r>
      <w:r w:rsidRPr="0027469D">
        <w:rPr>
          <w:rFonts w:ascii="Book Antiqua" w:hAnsi="Book Antiqua"/>
          <w:b/>
          <w:color w:val="000000"/>
          <w:sz w:val="24"/>
          <w:szCs w:val="24"/>
        </w:rPr>
        <w:tab/>
        <w:t>:</w:t>
      </w:r>
      <w:r w:rsidRPr="0027469D">
        <w:rPr>
          <w:rFonts w:ascii="Book Antiqua" w:hAnsi="Book Antiqua"/>
          <w:b/>
          <w:color w:val="000000"/>
          <w:sz w:val="24"/>
          <w:szCs w:val="24"/>
        </w:rPr>
        <w:tab/>
      </w:r>
      <w:r w:rsidRPr="0027469D" w:rsidR="0027469D">
        <w:rPr>
          <w:rFonts w:ascii="Book Antiqua" w:hAnsi="Book Antiqua"/>
          <w:b/>
          <w:color w:val="000000"/>
          <w:sz w:val="24"/>
          <w:szCs w:val="24"/>
        </w:rPr>
        <w:t>ePravehika</w:t>
      </w:r>
      <w:r w:rsidRPr="0027469D" w:rsidR="0027469D">
        <w:rPr>
          <w:rFonts w:ascii="Book Antiqua" w:hAnsi="Book Antiqua" w:cs="Calibri"/>
          <w:b/>
          <w:color w:val="222222"/>
          <w:sz w:val="24"/>
          <w:szCs w:val="24"/>
          <w:shd w:val="clear" w:color="auto" w:fill="FFFFFF"/>
        </w:rPr>
        <w:t xml:space="preserve"> project</w:t>
      </w:r>
      <w:r w:rsidRPr="0027469D" w:rsidR="008B1271">
        <w:rPr>
          <w:rFonts w:ascii="Book Antiqua" w:hAnsi="Book Antiqua" w:cs="Calibri"/>
          <w:b/>
          <w:color w:val="222222"/>
          <w:sz w:val="24"/>
          <w:szCs w:val="24"/>
          <w:shd w:val="clear" w:color="auto" w:fill="FFFFFF"/>
        </w:rPr>
        <w:t xml:space="preserve"> is based on a University where all the Employees and Students can make the </w:t>
      </w:r>
      <w:r w:rsidRPr="0027469D" w:rsidR="00A05A5A">
        <w:rPr>
          <w:rFonts w:ascii="Book Antiqua" w:hAnsi="Book Antiqua" w:cs="Calibri"/>
          <w:b/>
          <w:color w:val="222222"/>
          <w:sz w:val="24"/>
          <w:szCs w:val="24"/>
          <w:shd w:val="clear" w:color="auto" w:fill="FFFFFF"/>
        </w:rPr>
        <w:t>collaboration</w:t>
      </w:r>
      <w:r w:rsidRPr="0027469D" w:rsidR="008B1271">
        <w:rPr>
          <w:rFonts w:ascii="Book Antiqua" w:hAnsi="Book Antiqua" w:cs="Calibri"/>
          <w:b/>
          <w:color w:val="222222"/>
          <w:sz w:val="24"/>
          <w:szCs w:val="24"/>
          <w:shd w:val="clear" w:color="auto" w:fill="FFFFFF"/>
        </w:rPr>
        <w:t xml:space="preserve"> using this website.</w:t>
      </w:r>
      <w:r w:rsidRPr="0027469D" w:rsidR="008B1271">
        <w:rPr>
          <w:rFonts w:ascii="Book Antiqua" w:hAnsi="Book Antiqua" w:cs="Calibri"/>
          <w:b/>
          <w:color w:val="222222"/>
          <w:sz w:val="24"/>
          <w:szCs w:val="24"/>
        </w:rPr>
        <w:br/>
      </w:r>
      <w:r w:rsidRPr="0027469D" w:rsidR="008B1271">
        <w:rPr>
          <w:rFonts w:ascii="Book Antiqua" w:hAnsi="Book Antiqua" w:cs="Calibri"/>
          <w:b/>
          <w:color w:val="222222"/>
          <w:sz w:val="24"/>
          <w:szCs w:val="24"/>
          <w:shd w:val="clear" w:color="auto" w:fill="FFFFFF"/>
        </w:rPr>
        <w:t>In this project, I was working as a web developer who was executing the required operations based on clients need in UI or API or </w:t>
      </w:r>
      <w:r w:rsidRPr="0027469D" w:rsidR="008B1271">
        <w:rPr>
          <w:rFonts w:ascii="Book Antiqua" w:hAnsi="Book Antiqua" w:cs="Calibri"/>
          <w:b/>
          <w:color w:val="222222"/>
          <w:sz w:val="24"/>
          <w:szCs w:val="24"/>
        </w:rPr>
        <w:br/>
      </w:r>
      <w:r w:rsidRPr="0027469D" w:rsidR="008B1271">
        <w:rPr>
          <w:rFonts w:ascii="Book Antiqua" w:hAnsi="Book Antiqua" w:cs="Calibri"/>
          <w:b/>
          <w:color w:val="222222"/>
          <w:sz w:val="24"/>
          <w:szCs w:val="24"/>
          <w:shd w:val="clear" w:color="auto" w:fill="FFFFFF"/>
        </w:rPr>
        <w:t>even in Database. The project is all about making their day to day job easy so that they can be updated regarding what is happening </w:t>
      </w:r>
      <w:r w:rsidRPr="0027469D" w:rsidR="008B1271">
        <w:rPr>
          <w:rFonts w:ascii="Book Antiqua" w:hAnsi="Book Antiqua" w:cs="Calibri"/>
          <w:b/>
          <w:color w:val="222222"/>
          <w:sz w:val="24"/>
          <w:szCs w:val="24"/>
        </w:rPr>
        <w:br/>
      </w:r>
      <w:r w:rsidRPr="0027469D" w:rsidR="008B1271">
        <w:rPr>
          <w:rFonts w:ascii="Book Antiqua" w:hAnsi="Book Antiqua" w:cs="Calibri"/>
          <w:b/>
          <w:color w:val="222222"/>
          <w:sz w:val="24"/>
          <w:szCs w:val="24"/>
          <w:shd w:val="clear" w:color="auto" w:fill="FFFFFF"/>
        </w:rPr>
        <w:t>in the University in respect of current education and the process which needs to be followed for it. Client can take the benefits of</w:t>
      </w:r>
      <w:r w:rsidRPr="0027469D" w:rsidR="008B1271">
        <w:rPr>
          <w:rFonts w:ascii="Book Antiqua" w:hAnsi="Book Antiqua" w:cs="Calibri"/>
          <w:b/>
          <w:color w:val="222222"/>
          <w:sz w:val="24"/>
          <w:szCs w:val="24"/>
        </w:rPr>
        <w:br/>
      </w:r>
      <w:r w:rsidRPr="0027469D" w:rsidR="008B1271">
        <w:rPr>
          <w:rFonts w:ascii="Book Antiqua" w:hAnsi="Book Antiqua" w:cs="Calibri"/>
          <w:b/>
          <w:color w:val="222222"/>
          <w:sz w:val="24"/>
          <w:szCs w:val="24"/>
          <w:shd w:val="clear" w:color="auto" w:fill="FFFFFF"/>
        </w:rPr>
        <w:t xml:space="preserve">this website to add admins, employees or students by creating their profiles and to allow them to raise any </w:t>
      </w:r>
      <w:r w:rsidRPr="0027469D" w:rsidR="00B925C9">
        <w:rPr>
          <w:rFonts w:ascii="Book Antiqua" w:hAnsi="Book Antiqua" w:cs="Calibri"/>
          <w:b/>
          <w:color w:val="222222"/>
          <w:sz w:val="24"/>
          <w:szCs w:val="24"/>
          <w:shd w:val="clear" w:color="auto" w:fill="FFFFFF"/>
        </w:rPr>
        <w:t>request</w:t>
      </w:r>
      <w:r w:rsidRPr="0027469D" w:rsidR="008B1271">
        <w:rPr>
          <w:rFonts w:ascii="Book Antiqua" w:hAnsi="Book Antiqua" w:cs="Calibri"/>
          <w:b/>
          <w:color w:val="222222"/>
          <w:sz w:val="24"/>
          <w:szCs w:val="24"/>
          <w:shd w:val="clear" w:color="auto" w:fill="FFFFFF"/>
        </w:rPr>
        <w:t xml:space="preserve"> which</w:t>
      </w:r>
      <w:r w:rsidRPr="0027469D" w:rsidR="008B1271">
        <w:rPr>
          <w:rFonts w:ascii="Book Antiqua" w:hAnsi="Book Antiqua" w:cs="Calibri"/>
          <w:b/>
          <w:color w:val="222222"/>
          <w:sz w:val="24"/>
          <w:szCs w:val="24"/>
        </w:rPr>
        <w:br/>
      </w:r>
      <w:r w:rsidRPr="0027469D" w:rsidR="008B1271">
        <w:rPr>
          <w:rFonts w:ascii="Book Antiqua" w:hAnsi="Book Antiqua" w:cs="Calibri"/>
          <w:b/>
          <w:color w:val="222222"/>
          <w:sz w:val="24"/>
          <w:szCs w:val="24"/>
          <w:shd w:val="clear" w:color="auto" w:fill="FFFFFF"/>
        </w:rPr>
        <w:t>might need approval as well. Here, the email functionality also has been integrated which needs to be sent on a particular action or </w:t>
      </w:r>
      <w:r w:rsidRPr="0027469D" w:rsidR="008B1271">
        <w:rPr>
          <w:rFonts w:ascii="Book Antiqua" w:hAnsi="Book Antiqua" w:cs="Calibri"/>
          <w:b/>
          <w:color w:val="222222"/>
          <w:sz w:val="24"/>
          <w:szCs w:val="24"/>
        </w:rPr>
        <w:br/>
      </w:r>
      <w:r w:rsidRPr="0027469D" w:rsidR="008B1271">
        <w:rPr>
          <w:rFonts w:ascii="Book Antiqua" w:hAnsi="Book Antiqua" w:cs="Calibri"/>
          <w:b/>
          <w:color w:val="222222"/>
          <w:sz w:val="24"/>
          <w:szCs w:val="24"/>
          <w:shd w:val="clear" w:color="auto" w:fill="FFFFFF"/>
        </w:rPr>
        <w:t xml:space="preserve">event to the parents or </w:t>
      </w:r>
      <w:r w:rsidRPr="0027469D" w:rsidR="00A05A5A">
        <w:rPr>
          <w:rFonts w:ascii="Book Antiqua" w:hAnsi="Book Antiqua" w:cs="Calibri"/>
          <w:b/>
          <w:color w:val="222222"/>
          <w:sz w:val="24"/>
          <w:szCs w:val="24"/>
          <w:shd w:val="clear" w:color="auto" w:fill="FFFFFF"/>
        </w:rPr>
        <w:t>counsellor</w:t>
      </w:r>
      <w:r w:rsidRPr="0027469D" w:rsidR="008B1271">
        <w:rPr>
          <w:rFonts w:ascii="Book Antiqua" w:hAnsi="Book Antiqua" w:cs="Calibri"/>
          <w:b/>
          <w:color w:val="222222"/>
          <w:sz w:val="24"/>
          <w:szCs w:val="24"/>
          <w:shd w:val="clear" w:color="auto" w:fill="FFFFFF"/>
        </w:rPr>
        <w:t xml:space="preserve">. This is a </w:t>
      </w:r>
      <w:r w:rsidRPr="0027469D" w:rsidR="008B1271">
        <w:rPr>
          <w:rFonts w:ascii="Book Antiqua" w:hAnsi="Book Antiqua" w:cs="Calibri"/>
          <w:b/>
          <w:color w:val="222222"/>
          <w:sz w:val="24"/>
          <w:szCs w:val="24"/>
          <w:shd w:val="clear" w:color="auto" w:fill="FFFFFF"/>
        </w:rPr>
        <w:t>summarized</w:t>
      </w:r>
      <w:r w:rsidRPr="0027469D" w:rsidR="008B1271">
        <w:rPr>
          <w:rFonts w:ascii="Book Antiqua" w:hAnsi="Book Antiqua" w:cs="Calibri"/>
          <w:b/>
          <w:color w:val="222222"/>
          <w:sz w:val="24"/>
          <w:szCs w:val="24"/>
          <w:shd w:val="clear" w:color="auto" w:fill="FFFFFF"/>
        </w:rPr>
        <w:t xml:space="preserve"> information about the project which is being updated on regular bases to </w:t>
      </w:r>
      <w:r w:rsidRPr="0027469D" w:rsidR="008B1271">
        <w:rPr>
          <w:rFonts w:ascii="Book Antiqua" w:hAnsi="Book Antiqua" w:cs="Calibri"/>
          <w:b/>
          <w:color w:val="222222"/>
          <w:sz w:val="24"/>
          <w:szCs w:val="24"/>
        </w:rPr>
        <w:br/>
      </w:r>
      <w:r w:rsidRPr="0027469D" w:rsidR="008B1271">
        <w:rPr>
          <w:rFonts w:ascii="Book Antiqua" w:hAnsi="Book Antiqua" w:cs="Calibri"/>
          <w:b/>
          <w:color w:val="222222"/>
          <w:sz w:val="24"/>
          <w:szCs w:val="24"/>
          <w:shd w:val="clear" w:color="auto" w:fill="FFFFFF"/>
        </w:rPr>
        <w:t>allow to the client to get required advantage or benefit.</w:t>
      </w:r>
    </w:p>
    <w:p w:rsidR="00F07FA3" w:rsidP="00F07FA3" w14:paraId="07DBCB1F" w14:textId="77777777">
      <w:pPr>
        <w:spacing w:after="0" w:line="240" w:lineRule="auto"/>
        <w:rPr>
          <w:rFonts w:ascii="Book Antiqua" w:hAnsi="Book Antiqua" w:cs="Calibri"/>
          <w:b/>
          <w:color w:val="222222"/>
          <w:sz w:val="24"/>
          <w:szCs w:val="24"/>
          <w:shd w:val="clear" w:color="auto" w:fill="FFFFFF"/>
        </w:rPr>
      </w:pPr>
    </w:p>
    <w:p w:rsidR="0027469D" w:rsidRPr="0027469D" w:rsidP="0027469D" w14:paraId="160C0ADA" w14:textId="77777777">
      <w:pPr>
        <w:spacing w:after="0" w:line="240" w:lineRule="auto"/>
        <w:ind w:left="2160" w:hanging="1440"/>
        <w:rPr>
          <w:rFonts w:ascii="Book Antiqua" w:hAnsi="Book Antiqua" w:cs="Calibri"/>
          <w:b/>
          <w:color w:val="222222"/>
          <w:sz w:val="24"/>
          <w:szCs w:val="24"/>
          <w:shd w:val="clear" w:color="auto" w:fill="FFFFFF"/>
        </w:rPr>
      </w:pPr>
    </w:p>
    <w:p w:rsidR="00404A5A" w:rsidRPr="0027469D" w:rsidP="0027469D" w14:paraId="67091593" w14:textId="77777777">
      <w:pPr>
        <w:spacing w:after="0" w:line="240" w:lineRule="auto"/>
        <w:ind w:left="2160" w:hanging="1440"/>
        <w:rPr>
          <w:rFonts w:ascii="Book Antiqua" w:hAnsi="Book Antiqua" w:cs="Arial"/>
          <w:b/>
          <w:color w:val="222222"/>
          <w:sz w:val="24"/>
          <w:szCs w:val="24"/>
          <w:shd w:val="clear" w:color="auto" w:fill="FFFFFF"/>
        </w:rPr>
      </w:pPr>
    </w:p>
    <w:p w:rsidR="00513C09" w:rsidRPr="0027469D" w:rsidP="0027469D" w14:paraId="628D9413" w14:textId="77777777">
      <w:pPr>
        <w:numPr>
          <w:ilvl w:val="0"/>
          <w:numId w:val="2"/>
        </w:numPr>
        <w:spacing w:after="0" w:line="240" w:lineRule="auto"/>
        <w:rPr>
          <w:rFonts w:ascii="Book Antiqua" w:hAnsi="Book Antiqua"/>
          <w:b/>
          <w:color w:val="000000"/>
          <w:sz w:val="24"/>
          <w:szCs w:val="24"/>
        </w:rPr>
      </w:pPr>
      <w:r w:rsidRPr="0027469D">
        <w:rPr>
          <w:rFonts w:ascii="Book Antiqua" w:hAnsi="Book Antiqua"/>
          <w:b/>
          <w:color w:val="000000"/>
          <w:sz w:val="24"/>
          <w:szCs w:val="24"/>
        </w:rPr>
        <w:t>Project Title</w:t>
      </w:r>
      <w:r w:rsidRPr="0027469D">
        <w:rPr>
          <w:rFonts w:ascii="Book Antiqua" w:hAnsi="Book Antiqua"/>
          <w:b/>
          <w:color w:val="000000"/>
          <w:sz w:val="24"/>
          <w:szCs w:val="24"/>
        </w:rPr>
        <w:tab/>
        <w:t>:</w:t>
      </w:r>
      <w:r w:rsidRPr="0027469D">
        <w:rPr>
          <w:rFonts w:ascii="Book Antiqua" w:hAnsi="Book Antiqua"/>
          <w:b/>
          <w:color w:val="000000"/>
          <w:sz w:val="24"/>
          <w:szCs w:val="24"/>
        </w:rPr>
        <w:tab/>
        <w:t>CMS-RTG.</w:t>
      </w:r>
    </w:p>
    <w:p w:rsidR="00513C09" w:rsidRPr="0027469D" w:rsidP="0027469D" w14:paraId="6C76776A" w14:textId="77777777">
      <w:pPr>
        <w:pStyle w:val="ListParagraph"/>
        <w:spacing w:after="0" w:line="240" w:lineRule="auto"/>
        <w:rPr>
          <w:rFonts w:ascii="Book Antiqua" w:hAnsi="Book Antiqua"/>
          <w:b/>
          <w:color w:val="000000"/>
          <w:sz w:val="24"/>
          <w:szCs w:val="24"/>
        </w:rPr>
      </w:pPr>
      <w:r w:rsidRPr="0027469D">
        <w:rPr>
          <w:rFonts w:ascii="Book Antiqua" w:hAnsi="Book Antiqua"/>
          <w:b/>
          <w:color w:val="000000"/>
          <w:sz w:val="24"/>
          <w:szCs w:val="24"/>
        </w:rPr>
        <w:t>Role</w:t>
      </w:r>
      <w:r w:rsidRPr="0027469D">
        <w:rPr>
          <w:rFonts w:ascii="Book Antiqua" w:hAnsi="Book Antiqua"/>
          <w:b/>
          <w:color w:val="000000"/>
          <w:sz w:val="24"/>
          <w:szCs w:val="24"/>
        </w:rPr>
        <w:tab/>
      </w:r>
      <w:r w:rsidRPr="0027469D">
        <w:rPr>
          <w:rFonts w:ascii="Book Antiqua" w:hAnsi="Book Antiqua"/>
          <w:b/>
          <w:color w:val="000000"/>
          <w:sz w:val="24"/>
          <w:szCs w:val="24"/>
        </w:rPr>
        <w:tab/>
        <w:t xml:space="preserve">: </w:t>
      </w:r>
      <w:r w:rsidRPr="0027469D">
        <w:rPr>
          <w:rFonts w:ascii="Book Antiqua" w:hAnsi="Book Antiqua"/>
          <w:b/>
          <w:color w:val="000000"/>
          <w:sz w:val="24"/>
          <w:szCs w:val="24"/>
        </w:rPr>
        <w:tab/>
      </w:r>
      <w:r w:rsidRPr="0027469D" w:rsidR="0027469D">
        <w:rPr>
          <w:rFonts w:ascii="Book Antiqua" w:hAnsi="Book Antiqua"/>
          <w:b/>
          <w:color w:val="000000"/>
          <w:sz w:val="24"/>
          <w:szCs w:val="24"/>
        </w:rPr>
        <w:t>Developer.</w:t>
      </w:r>
    </w:p>
    <w:p w:rsidR="00513C09" w:rsidRPr="0027469D" w:rsidP="0027469D" w14:paraId="17D00789" w14:textId="77777777">
      <w:pPr>
        <w:spacing w:after="0" w:line="240" w:lineRule="auto"/>
        <w:ind w:left="360" w:firstLine="360"/>
        <w:rPr>
          <w:rFonts w:ascii="Book Antiqua" w:hAnsi="Book Antiqua"/>
          <w:b/>
          <w:color w:val="000000"/>
          <w:sz w:val="24"/>
          <w:szCs w:val="24"/>
        </w:rPr>
      </w:pPr>
      <w:r w:rsidRPr="0027469D">
        <w:rPr>
          <w:rFonts w:ascii="Book Antiqua" w:hAnsi="Book Antiqua"/>
          <w:b/>
          <w:color w:val="000000"/>
          <w:sz w:val="24"/>
          <w:szCs w:val="24"/>
        </w:rPr>
        <w:t>Tools</w:t>
      </w:r>
      <w:r w:rsidRPr="0027469D">
        <w:rPr>
          <w:rFonts w:ascii="Book Antiqua" w:hAnsi="Book Antiqua"/>
          <w:b/>
          <w:color w:val="000000"/>
          <w:sz w:val="24"/>
          <w:szCs w:val="24"/>
        </w:rPr>
        <w:tab/>
      </w:r>
      <w:r w:rsidRPr="0027469D">
        <w:rPr>
          <w:rFonts w:ascii="Book Antiqua" w:hAnsi="Book Antiqua"/>
          <w:b/>
          <w:color w:val="000000"/>
          <w:sz w:val="24"/>
          <w:szCs w:val="24"/>
        </w:rPr>
        <w:tab/>
        <w:t>:</w:t>
      </w:r>
      <w:r w:rsidRPr="0027469D">
        <w:rPr>
          <w:rFonts w:ascii="Book Antiqua" w:hAnsi="Book Antiqua"/>
          <w:b/>
          <w:color w:val="000000"/>
          <w:sz w:val="24"/>
          <w:szCs w:val="24"/>
        </w:rPr>
        <w:tab/>
        <w:t>Visual Studio 2017</w:t>
      </w:r>
      <w:r w:rsidRPr="0027469D" w:rsidR="0027469D">
        <w:rPr>
          <w:rFonts w:ascii="Book Antiqua" w:hAnsi="Book Antiqua"/>
          <w:b/>
          <w:color w:val="000000"/>
          <w:sz w:val="24"/>
          <w:szCs w:val="24"/>
        </w:rPr>
        <w:t xml:space="preserve"> Sql</w:t>
      </w:r>
      <w:r w:rsidRPr="0027469D">
        <w:rPr>
          <w:rFonts w:ascii="Book Antiqua" w:hAnsi="Book Antiqua"/>
          <w:b/>
          <w:color w:val="000000"/>
          <w:sz w:val="24"/>
          <w:szCs w:val="24"/>
        </w:rPr>
        <w:t xml:space="preserve"> Developer.</w:t>
      </w:r>
    </w:p>
    <w:p w:rsidR="00513C09" w:rsidRPr="0027469D" w:rsidP="0027469D" w14:paraId="22BDC726" w14:textId="77777777">
      <w:pPr>
        <w:spacing w:after="0" w:line="240" w:lineRule="auto"/>
        <w:ind w:left="360" w:firstLine="360"/>
        <w:rPr>
          <w:rFonts w:ascii="Book Antiqua" w:hAnsi="Book Antiqua"/>
          <w:b/>
          <w:color w:val="000000"/>
          <w:sz w:val="24"/>
          <w:szCs w:val="24"/>
        </w:rPr>
      </w:pPr>
      <w:r w:rsidRPr="0027469D">
        <w:rPr>
          <w:rFonts w:ascii="Book Antiqua" w:hAnsi="Book Antiqua"/>
          <w:b/>
          <w:color w:val="000000"/>
          <w:sz w:val="24"/>
          <w:szCs w:val="24"/>
        </w:rPr>
        <w:t xml:space="preserve">Technology  </w:t>
      </w:r>
      <w:r w:rsidR="0027469D">
        <w:rPr>
          <w:rFonts w:ascii="Book Antiqua" w:hAnsi="Book Antiqua"/>
          <w:b/>
          <w:color w:val="000000"/>
          <w:sz w:val="24"/>
          <w:szCs w:val="24"/>
        </w:rPr>
        <w:t xml:space="preserve"> </w:t>
      </w:r>
      <w:r w:rsidRPr="0027469D">
        <w:rPr>
          <w:rFonts w:ascii="Book Antiqua" w:hAnsi="Book Antiqua"/>
          <w:b/>
          <w:color w:val="000000"/>
          <w:sz w:val="24"/>
          <w:szCs w:val="24"/>
        </w:rPr>
        <w:t>:             ASP.NET 4.5.1,,C# .Net</w:t>
      </w:r>
      <w:r w:rsidRPr="0027469D" w:rsidR="0027469D">
        <w:rPr>
          <w:rFonts w:ascii="Book Antiqua" w:hAnsi="Book Antiqua"/>
          <w:b/>
          <w:color w:val="000000"/>
          <w:sz w:val="24"/>
          <w:szCs w:val="24"/>
        </w:rPr>
        <w:t xml:space="preserve">, HMTL5, CSS3, </w:t>
      </w:r>
      <w:r w:rsidRPr="0027469D" w:rsidR="0027469D">
        <w:rPr>
          <w:rStyle w:val="PersonalInfoChar"/>
          <w:rFonts w:ascii="Book Antiqua" w:eastAsia="Calibri" w:hAnsi="Book Antiqua" w:cs="Calibri"/>
          <w:color w:val="000000"/>
          <w:sz w:val="24"/>
          <w:szCs w:val="24"/>
        </w:rPr>
        <w:t>Bootstrap</w:t>
      </w:r>
      <w:r w:rsidRPr="0027469D" w:rsidR="0027469D">
        <w:rPr>
          <w:rFonts w:ascii="Book Antiqua" w:hAnsi="Book Antiqua"/>
          <w:b/>
          <w:color w:val="000000"/>
          <w:sz w:val="24"/>
          <w:szCs w:val="24"/>
        </w:rPr>
        <w:t>, ASP.NET MVC.</w:t>
      </w:r>
    </w:p>
    <w:p w:rsidR="00F07FA3" w:rsidP="00A530C4" w14:paraId="658DAF01" w14:textId="77777777">
      <w:pPr>
        <w:spacing w:after="0" w:line="240" w:lineRule="auto"/>
        <w:ind w:left="2160" w:hanging="1440"/>
        <w:jc w:val="both"/>
        <w:rPr>
          <w:rFonts w:ascii="Book Antiqua" w:hAnsi="Book Antiqua" w:cs="Calibri"/>
          <w:b/>
          <w:color w:val="222222"/>
          <w:sz w:val="24"/>
          <w:szCs w:val="24"/>
          <w:shd w:val="clear" w:color="auto" w:fill="FFFFFF"/>
        </w:rPr>
      </w:pPr>
      <w:r w:rsidRPr="0027469D">
        <w:rPr>
          <w:rFonts w:ascii="Book Antiqua" w:hAnsi="Book Antiqua"/>
          <w:b/>
          <w:color w:val="000000"/>
          <w:sz w:val="24"/>
          <w:szCs w:val="24"/>
        </w:rPr>
        <w:t>Description</w:t>
      </w:r>
      <w:r w:rsidRPr="0027469D">
        <w:rPr>
          <w:rFonts w:ascii="Book Antiqua" w:hAnsi="Book Antiqua"/>
          <w:b/>
          <w:color w:val="000000"/>
          <w:sz w:val="24"/>
          <w:szCs w:val="24"/>
        </w:rPr>
        <w:tab/>
        <w:t>:</w:t>
      </w:r>
      <w:r w:rsidRPr="0027469D">
        <w:rPr>
          <w:rFonts w:ascii="Book Antiqua" w:hAnsi="Book Antiqua"/>
          <w:b/>
          <w:color w:val="000000"/>
          <w:sz w:val="24"/>
          <w:szCs w:val="24"/>
        </w:rPr>
        <w:tab/>
      </w:r>
      <w:r w:rsidRPr="0027469D" w:rsidR="00674D6B">
        <w:rPr>
          <w:rFonts w:ascii="Book Antiqua" w:hAnsi="Book Antiqua" w:cs="Calibri"/>
          <w:b/>
          <w:color w:val="222222"/>
          <w:sz w:val="24"/>
          <w:szCs w:val="24"/>
          <w:shd w:val="clear" w:color="auto" w:fill="FFFFFF"/>
        </w:rPr>
        <w:t xml:space="preserve">CMS is a </w:t>
      </w:r>
      <w:r w:rsidRPr="0027469D" w:rsidR="007168CB">
        <w:rPr>
          <w:rFonts w:ascii="Book Antiqua" w:hAnsi="Book Antiqua" w:cs="Calibri"/>
          <w:b/>
          <w:color w:val="222222"/>
          <w:sz w:val="24"/>
          <w:szCs w:val="24"/>
          <w:shd w:val="clear" w:color="auto" w:fill="FFFFFF"/>
        </w:rPr>
        <w:t xml:space="preserve">contract Management System which </w:t>
      </w:r>
      <w:r w:rsidRPr="0027469D" w:rsidR="00464EE1">
        <w:rPr>
          <w:rFonts w:ascii="Book Antiqua" w:hAnsi="Book Antiqua" w:cs="Calibri"/>
          <w:b/>
          <w:color w:val="222222"/>
          <w:sz w:val="24"/>
          <w:szCs w:val="24"/>
          <w:shd w:val="clear" w:color="auto" w:fill="FFFFFF"/>
        </w:rPr>
        <w:t>must</w:t>
      </w:r>
      <w:r w:rsidRPr="0027469D" w:rsidR="007168CB">
        <w:rPr>
          <w:rFonts w:ascii="Book Antiqua" w:hAnsi="Book Antiqua" w:cs="Calibri"/>
          <w:b/>
          <w:color w:val="222222"/>
          <w:sz w:val="24"/>
          <w:szCs w:val="24"/>
          <w:shd w:val="clear" w:color="auto" w:fill="FFFFFF"/>
        </w:rPr>
        <w:t xml:space="preserve"> </w:t>
      </w:r>
      <w:r w:rsidRPr="0027469D" w:rsidR="005F7F56">
        <w:rPr>
          <w:rFonts w:ascii="Book Antiqua" w:hAnsi="Book Antiqua" w:cs="Calibri"/>
          <w:b/>
          <w:color w:val="222222"/>
          <w:sz w:val="24"/>
          <w:szCs w:val="24"/>
          <w:shd w:val="clear" w:color="auto" w:fill="FFFFFF"/>
        </w:rPr>
        <w:t>Create rebate for         Purchase of Equipment. RPS system for saving data to Oracle DB.</w:t>
      </w:r>
      <w:r w:rsidRPr="0027469D" w:rsidR="00AE23C0">
        <w:rPr>
          <w:rFonts w:ascii="Book Antiqua" w:hAnsi="Book Antiqua" w:cs="Calibri"/>
          <w:b/>
          <w:color w:val="222222"/>
          <w:sz w:val="24"/>
          <w:szCs w:val="24"/>
          <w:shd w:val="clear" w:color="auto" w:fill="FFFFFF"/>
        </w:rPr>
        <w:t xml:space="preserve"> Modules have like </w:t>
      </w:r>
      <w:r w:rsidRPr="0027469D" w:rsidR="00464EE1">
        <w:rPr>
          <w:rFonts w:ascii="Book Antiqua" w:hAnsi="Book Antiqua" w:cs="Calibri"/>
          <w:b/>
          <w:color w:val="222222"/>
          <w:sz w:val="24"/>
          <w:szCs w:val="24"/>
          <w:shd w:val="clear" w:color="auto" w:fill="FFFFFF"/>
        </w:rPr>
        <w:t>Assessment.AdminFee, Rebate</w:t>
      </w:r>
      <w:r w:rsidRPr="0027469D" w:rsidR="00AE23C0">
        <w:rPr>
          <w:rFonts w:ascii="Book Antiqua" w:hAnsi="Book Antiqua" w:cs="Calibri"/>
          <w:b/>
          <w:color w:val="222222"/>
          <w:sz w:val="24"/>
          <w:szCs w:val="24"/>
          <w:shd w:val="clear" w:color="auto" w:fill="FFFFFF"/>
        </w:rPr>
        <w:t xml:space="preserve"> for customers. All those will </w:t>
      </w:r>
      <w:r w:rsidRPr="0027469D" w:rsidR="00464EE1">
        <w:rPr>
          <w:rFonts w:ascii="Book Antiqua" w:hAnsi="Book Antiqua" w:cs="Calibri"/>
          <w:b/>
          <w:color w:val="222222"/>
          <w:sz w:val="24"/>
          <w:szCs w:val="24"/>
          <w:shd w:val="clear" w:color="auto" w:fill="FFFFFF"/>
        </w:rPr>
        <w:t>be created</w:t>
      </w:r>
      <w:r w:rsidRPr="0027469D" w:rsidR="00AE23C0">
        <w:rPr>
          <w:rFonts w:ascii="Book Antiqua" w:hAnsi="Book Antiqua" w:cs="Calibri"/>
          <w:b/>
          <w:color w:val="222222"/>
          <w:sz w:val="24"/>
          <w:szCs w:val="24"/>
          <w:shd w:val="clear" w:color="auto" w:fill="FFFFFF"/>
        </w:rPr>
        <w:t xml:space="preserve"> by front end </w:t>
      </w:r>
      <w:r w:rsidRPr="0027469D" w:rsidR="00464EE1">
        <w:rPr>
          <w:rFonts w:ascii="Book Antiqua" w:hAnsi="Book Antiqua" w:cs="Calibri"/>
          <w:b/>
          <w:color w:val="222222"/>
          <w:sz w:val="24"/>
          <w:szCs w:val="24"/>
          <w:shd w:val="clear" w:color="auto" w:fill="FFFFFF"/>
        </w:rPr>
        <w:t>Control Code</w:t>
      </w:r>
      <w:r w:rsidRPr="0027469D" w:rsidR="00AE23C0">
        <w:rPr>
          <w:rFonts w:ascii="Book Antiqua" w:hAnsi="Book Antiqua" w:cs="Calibri"/>
          <w:b/>
          <w:color w:val="222222"/>
          <w:sz w:val="24"/>
          <w:szCs w:val="24"/>
          <w:shd w:val="clear" w:color="auto" w:fill="FFFFFF"/>
        </w:rPr>
        <w:t>.</w:t>
      </w:r>
      <w:r w:rsidR="00A530C4">
        <w:rPr>
          <w:rFonts w:ascii="Book Antiqua" w:hAnsi="Book Antiqua" w:cs="Calibri"/>
          <w:b/>
          <w:color w:val="222222"/>
          <w:sz w:val="24"/>
          <w:szCs w:val="24"/>
          <w:shd w:val="clear" w:color="auto" w:fill="FFFFFF"/>
        </w:rPr>
        <w:t>ControlCode will be in the main role for the customers with reference of the ControlCode then RPS will call the details data then UI will reflect to the screen</w:t>
      </w:r>
      <w:r w:rsidR="001A479E">
        <w:rPr>
          <w:rFonts w:ascii="Book Antiqua" w:hAnsi="Book Antiqua" w:cs="Calibri"/>
          <w:b/>
          <w:color w:val="222222"/>
          <w:sz w:val="24"/>
          <w:szCs w:val="24"/>
          <w:shd w:val="clear" w:color="auto" w:fill="FFFFFF"/>
        </w:rPr>
        <w:t>.</w:t>
      </w:r>
    </w:p>
    <w:p w:rsidR="001A479E" w:rsidP="00A530C4" w14:paraId="077FAE08" w14:textId="77777777">
      <w:pPr>
        <w:spacing w:after="0" w:line="240" w:lineRule="auto"/>
        <w:ind w:left="2160" w:hanging="1440"/>
        <w:jc w:val="both"/>
        <w:rPr>
          <w:rFonts w:ascii="Book Antiqua" w:hAnsi="Book Antiqua" w:cs="Calibri"/>
          <w:b/>
          <w:color w:val="222222"/>
          <w:sz w:val="24"/>
          <w:szCs w:val="24"/>
          <w:shd w:val="clear" w:color="auto" w:fill="FFFFFF"/>
        </w:rPr>
      </w:pPr>
    </w:p>
    <w:p w:rsidR="001A479E" w:rsidP="004D680A" w14:paraId="48441543" w14:textId="77777777">
      <w:pPr>
        <w:pStyle w:val="ListParagraph"/>
        <w:numPr>
          <w:ilvl w:val="0"/>
          <w:numId w:val="2"/>
        </w:numPr>
        <w:spacing w:after="0" w:line="240" w:lineRule="auto"/>
        <w:jc w:val="both"/>
        <w:rPr>
          <w:rFonts w:ascii="Book Antiqua" w:hAnsi="Book Antiqua" w:cs="Calibri"/>
          <w:b/>
          <w:color w:val="222222"/>
          <w:sz w:val="24"/>
          <w:szCs w:val="24"/>
          <w:shd w:val="clear" w:color="auto" w:fill="FFFFFF"/>
        </w:rPr>
      </w:pPr>
      <w:r>
        <w:rPr>
          <w:rFonts w:ascii="Book Antiqua" w:hAnsi="Book Antiqua" w:cs="Calibri"/>
          <w:b/>
          <w:color w:val="222222"/>
          <w:sz w:val="24"/>
          <w:szCs w:val="24"/>
          <w:shd w:val="clear" w:color="auto" w:fill="FFFFFF"/>
        </w:rPr>
        <w:t>Project Title:    xClass.</w:t>
      </w:r>
    </w:p>
    <w:p w:rsidR="004D680A" w:rsidP="004D680A" w14:paraId="76F0998E" w14:textId="77777777">
      <w:pPr>
        <w:pStyle w:val="ListParagraph"/>
        <w:spacing w:after="0" w:line="240" w:lineRule="auto"/>
        <w:jc w:val="both"/>
        <w:rPr>
          <w:rFonts w:ascii="Book Antiqua" w:hAnsi="Book Antiqua" w:cs="Calibri"/>
          <w:b/>
          <w:color w:val="222222"/>
          <w:sz w:val="24"/>
          <w:szCs w:val="24"/>
          <w:shd w:val="clear" w:color="auto" w:fill="FFFFFF"/>
        </w:rPr>
      </w:pPr>
      <w:r>
        <w:rPr>
          <w:rFonts w:ascii="Book Antiqua" w:hAnsi="Book Antiqua" w:cs="Calibri"/>
          <w:b/>
          <w:color w:val="222222"/>
          <w:sz w:val="24"/>
          <w:szCs w:val="24"/>
          <w:shd w:val="clear" w:color="auto" w:fill="FFFFFF"/>
        </w:rPr>
        <w:t>Role:</w:t>
      </w:r>
      <w:r w:rsidR="008F7B8F">
        <w:rPr>
          <w:rFonts w:ascii="Book Antiqua" w:hAnsi="Book Antiqua" w:cs="Calibri"/>
          <w:b/>
          <w:color w:val="222222"/>
          <w:sz w:val="24"/>
          <w:szCs w:val="24"/>
          <w:shd w:val="clear" w:color="auto" w:fill="FFFFFF"/>
        </w:rPr>
        <w:t xml:space="preserve">           Developer.</w:t>
      </w:r>
    </w:p>
    <w:p w:rsidR="008F7B8F" w:rsidP="004D680A" w14:paraId="073FE436" w14:textId="77777777">
      <w:pPr>
        <w:pStyle w:val="ListParagraph"/>
        <w:spacing w:after="0" w:line="240" w:lineRule="auto"/>
        <w:jc w:val="both"/>
        <w:rPr>
          <w:rFonts w:ascii="Book Antiqua" w:hAnsi="Book Antiqua" w:cs="Calibri"/>
          <w:b/>
          <w:color w:val="222222"/>
          <w:sz w:val="24"/>
          <w:szCs w:val="24"/>
          <w:shd w:val="clear" w:color="auto" w:fill="FFFFFF"/>
        </w:rPr>
      </w:pPr>
      <w:r>
        <w:rPr>
          <w:rFonts w:ascii="Book Antiqua" w:hAnsi="Book Antiqua" w:cs="Calibri"/>
          <w:b/>
          <w:color w:val="222222"/>
          <w:sz w:val="24"/>
          <w:szCs w:val="24"/>
          <w:shd w:val="clear" w:color="auto" w:fill="FFFFFF"/>
        </w:rPr>
        <w:t xml:space="preserve">Tools:   </w:t>
      </w:r>
      <w:r w:rsidR="004F3EC5">
        <w:rPr>
          <w:rFonts w:ascii="Book Antiqua" w:hAnsi="Book Antiqua" w:cs="Calibri"/>
          <w:b/>
          <w:color w:val="222222"/>
          <w:sz w:val="24"/>
          <w:szCs w:val="24"/>
          <w:shd w:val="clear" w:color="auto" w:fill="FFFFFF"/>
        </w:rPr>
        <w:t xml:space="preserve"> Visual studio </w:t>
      </w:r>
      <w:r w:rsidR="004F3EC5">
        <w:rPr>
          <w:rFonts w:ascii="Book Antiqua" w:hAnsi="Book Antiqua" w:cs="Calibri"/>
          <w:b/>
          <w:color w:val="222222"/>
          <w:sz w:val="24"/>
          <w:szCs w:val="24"/>
          <w:shd w:val="clear" w:color="auto" w:fill="FFFFFF"/>
        </w:rPr>
        <w:t>2017,oracle</w:t>
      </w:r>
      <w:r w:rsidR="004F3EC5">
        <w:rPr>
          <w:rFonts w:ascii="Book Antiqua" w:hAnsi="Book Antiqua" w:cs="Calibri"/>
          <w:b/>
          <w:color w:val="222222"/>
          <w:sz w:val="24"/>
          <w:szCs w:val="24"/>
          <w:shd w:val="clear" w:color="auto" w:fill="FFFFFF"/>
        </w:rPr>
        <w:t>, web api</w:t>
      </w:r>
    </w:p>
    <w:p w:rsidR="00496AEC" w:rsidP="004D680A" w14:paraId="39229667" w14:textId="77777777">
      <w:pPr>
        <w:pStyle w:val="ListParagraph"/>
        <w:spacing w:after="0" w:line="240" w:lineRule="auto"/>
        <w:jc w:val="both"/>
        <w:rPr>
          <w:rFonts w:ascii="Book Antiqua" w:hAnsi="Book Antiqua" w:cs="Calibri"/>
          <w:b/>
          <w:color w:val="222222"/>
          <w:sz w:val="24"/>
          <w:szCs w:val="24"/>
          <w:shd w:val="clear" w:color="auto" w:fill="FFFFFF"/>
        </w:rPr>
      </w:pPr>
      <w:r>
        <w:rPr>
          <w:rFonts w:ascii="Book Antiqua" w:hAnsi="Book Antiqua" w:cs="Calibri"/>
          <w:b/>
          <w:color w:val="222222"/>
          <w:sz w:val="24"/>
          <w:szCs w:val="24"/>
          <w:shd w:val="clear" w:color="auto" w:fill="FFFFFF"/>
        </w:rPr>
        <w:t xml:space="preserve">Technology: Asp.net 4.5,c#,HTML </w:t>
      </w:r>
      <w:r>
        <w:rPr>
          <w:rFonts w:ascii="Book Antiqua" w:hAnsi="Book Antiqua" w:cs="Calibri"/>
          <w:b/>
          <w:color w:val="222222"/>
          <w:sz w:val="24"/>
          <w:szCs w:val="24"/>
          <w:shd w:val="clear" w:color="auto" w:fill="FFFFFF"/>
        </w:rPr>
        <w:t>5,css3,bootstraps</w:t>
      </w:r>
    </w:p>
    <w:p w:rsidR="00496AEC" w:rsidP="004D680A" w14:paraId="7EF0BC64" w14:textId="77777777">
      <w:pPr>
        <w:pStyle w:val="ListParagraph"/>
        <w:spacing w:after="0" w:line="240" w:lineRule="auto"/>
        <w:jc w:val="both"/>
        <w:rPr>
          <w:rFonts w:ascii="Book Antiqua" w:hAnsi="Book Antiqua" w:cs="Calibri"/>
          <w:b/>
          <w:color w:val="222222"/>
          <w:sz w:val="24"/>
          <w:szCs w:val="24"/>
          <w:shd w:val="clear" w:color="auto" w:fill="FFFFFF"/>
        </w:rPr>
      </w:pPr>
      <w:r>
        <w:rPr>
          <w:rFonts w:ascii="Book Antiqua" w:hAnsi="Book Antiqua" w:cs="Calibri"/>
          <w:b/>
          <w:color w:val="222222"/>
          <w:sz w:val="24"/>
          <w:szCs w:val="24"/>
          <w:shd w:val="clear" w:color="auto" w:fill="FFFFFF"/>
        </w:rPr>
        <w:t xml:space="preserve">Description : xClass is a updated version of previous xClass </w:t>
      </w:r>
      <w:r w:rsidR="004A56DE">
        <w:rPr>
          <w:rFonts w:ascii="Book Antiqua" w:hAnsi="Book Antiqua" w:cs="Calibri"/>
          <w:b/>
          <w:color w:val="222222"/>
          <w:sz w:val="24"/>
          <w:szCs w:val="24"/>
          <w:shd w:val="clear" w:color="auto" w:fill="FFFFFF"/>
        </w:rPr>
        <w:t xml:space="preserve">3 </w:t>
      </w:r>
    </w:p>
    <w:p w:rsidR="004A56DE" w:rsidRPr="004D680A" w:rsidP="004D680A" w14:paraId="74783366" w14:textId="77777777">
      <w:pPr>
        <w:pStyle w:val="ListParagraph"/>
        <w:spacing w:after="0" w:line="240" w:lineRule="auto"/>
        <w:jc w:val="both"/>
        <w:rPr>
          <w:rFonts w:ascii="Book Antiqua" w:hAnsi="Book Antiqua" w:cs="Calibri"/>
          <w:b/>
          <w:color w:val="222222"/>
          <w:sz w:val="24"/>
          <w:szCs w:val="24"/>
          <w:shd w:val="clear" w:color="auto" w:fill="FFFFFF"/>
        </w:rPr>
      </w:pPr>
      <w:r>
        <w:rPr>
          <w:rFonts w:ascii="Book Antiqua" w:hAnsi="Book Antiqua" w:cs="Calibri"/>
          <w:b/>
          <w:color w:val="222222"/>
          <w:sz w:val="24"/>
          <w:szCs w:val="24"/>
          <w:shd w:val="clear" w:color="auto" w:fill="FFFFFF"/>
        </w:rPr>
        <w:t xml:space="preserve">                         It used to record all plane landed in different location in worldwide with there regimes and basically it’s an </w:t>
      </w:r>
      <w:r>
        <w:rPr>
          <w:rFonts w:ascii="Book Antiqua" w:hAnsi="Book Antiqua" w:cs="Calibri"/>
          <w:b/>
          <w:color w:val="222222"/>
          <w:sz w:val="24"/>
          <w:szCs w:val="24"/>
          <w:shd w:val="clear" w:color="auto" w:fill="FFFFFF"/>
        </w:rPr>
        <w:t>defense</w:t>
      </w:r>
      <w:r>
        <w:rPr>
          <w:rFonts w:ascii="Book Antiqua" w:hAnsi="Book Antiqua" w:cs="Calibri"/>
          <w:b/>
          <w:color w:val="222222"/>
          <w:sz w:val="24"/>
          <w:szCs w:val="24"/>
          <w:shd w:val="clear" w:color="auto" w:fill="FFFFFF"/>
        </w:rPr>
        <w:t xml:space="preserve"> project so all objects will have there different plane ,helicopters details which we need to receive from SAP and need to show with a proper </w:t>
      </w:r>
      <w:r w:rsidR="00120FF5">
        <w:rPr>
          <w:rFonts w:ascii="Book Antiqua" w:hAnsi="Book Antiqua" w:cs="Calibri"/>
          <w:b/>
          <w:color w:val="222222"/>
          <w:sz w:val="24"/>
          <w:szCs w:val="24"/>
          <w:shd w:val="clear" w:color="auto" w:fill="FFFFFF"/>
        </w:rPr>
        <w:t>UI where clients can do payment through payment methods implemented .</w:t>
      </w:r>
    </w:p>
    <w:p w:rsidR="00F07FA3" w:rsidP="0027469D" w14:paraId="4258BFA0" w14:textId="77777777">
      <w:pPr>
        <w:spacing w:after="0" w:line="240" w:lineRule="auto"/>
        <w:ind w:left="2160" w:hanging="1440"/>
        <w:rPr>
          <w:rFonts w:ascii="Book Antiqua" w:hAnsi="Book Antiqua"/>
          <w:b/>
          <w:color w:val="000000"/>
          <w:sz w:val="24"/>
          <w:szCs w:val="24"/>
        </w:rPr>
      </w:pPr>
    </w:p>
    <w:p w:rsidR="00F07FA3" w:rsidRPr="0027469D" w:rsidP="0027469D" w14:paraId="61BC226F" w14:textId="77777777">
      <w:pPr>
        <w:spacing w:after="0" w:line="240" w:lineRule="auto"/>
        <w:ind w:left="2160" w:hanging="1440"/>
        <w:rPr>
          <w:rFonts w:ascii="Book Antiqua" w:hAnsi="Book Antiqua"/>
          <w:b/>
          <w:color w:val="000000"/>
          <w:sz w:val="24"/>
          <w:szCs w:val="24"/>
        </w:rPr>
      </w:pPr>
    </w:p>
    <w:p w:rsidR="008B1271" w:rsidRPr="0027469D" w:rsidP="0027469D" w14:paraId="0981D6D7" w14:textId="77777777">
      <w:pPr>
        <w:spacing w:after="0" w:line="240" w:lineRule="auto"/>
        <w:rPr>
          <w:rFonts w:ascii="Book Antiqua" w:hAnsi="Book Antiqua"/>
          <w:b/>
          <w:color w:val="000000"/>
          <w:sz w:val="24"/>
          <w:szCs w:val="24"/>
        </w:rPr>
      </w:pPr>
      <w:r w:rsidRPr="0027469D">
        <w:rPr>
          <w:rFonts w:ascii="Book Antiqua" w:hAnsi="Book Antiqua"/>
          <w:b/>
          <w:color w:val="000000"/>
          <w:sz w:val="24"/>
          <w:szCs w:val="24"/>
        </w:rPr>
        <w:t xml:space="preserve">     </w:t>
      </w:r>
      <w:r w:rsidRPr="0027469D">
        <w:rPr>
          <w:rFonts w:ascii="Book Antiqua" w:hAnsi="Book Antiqua"/>
          <w:b/>
          <w:color w:val="000000"/>
          <w:sz w:val="24"/>
          <w:szCs w:val="24"/>
        </w:rPr>
        <w:t>My Responsibility:</w:t>
      </w:r>
    </w:p>
    <w:p w:rsidR="008B1271" w:rsidRPr="0027469D" w:rsidP="0027469D" w14:paraId="551BB9C4" w14:textId="77777777">
      <w:pPr>
        <w:spacing w:after="0" w:line="240" w:lineRule="auto"/>
        <w:ind w:left="2160" w:hanging="1440"/>
        <w:rPr>
          <w:rFonts w:ascii="Book Antiqua" w:hAnsi="Book Antiqua"/>
          <w:b/>
          <w:color w:val="000000"/>
          <w:sz w:val="24"/>
          <w:szCs w:val="24"/>
        </w:rPr>
      </w:pPr>
      <w:r w:rsidRPr="0027469D">
        <w:rPr>
          <w:rFonts w:ascii="Book Antiqua" w:hAnsi="Book Antiqua"/>
          <w:b/>
          <w:color w:val="000000"/>
          <w:sz w:val="24"/>
          <w:szCs w:val="24"/>
        </w:rPr>
        <w:t xml:space="preserve"> </w:t>
      </w:r>
      <w:r w:rsidRPr="0027469D">
        <w:rPr>
          <w:rFonts w:ascii="Book Antiqua" w:hAnsi="Book Antiqua"/>
          <w:b/>
          <w:color w:val="000000"/>
          <w:sz w:val="24"/>
          <w:szCs w:val="24"/>
        </w:rPr>
        <w:tab/>
        <w:t xml:space="preserve"> </w:t>
      </w:r>
    </w:p>
    <w:p w:rsidR="003B0421" w:rsidRPr="0027469D" w:rsidP="0027469D" w14:paraId="23B26EDE" w14:textId="77777777">
      <w:pPr>
        <w:spacing w:after="0" w:line="240" w:lineRule="auto"/>
        <w:ind w:left="2880"/>
        <w:rPr>
          <w:rStyle w:val="PersonalInfoChar"/>
          <w:rFonts w:ascii="Book Antiqua" w:eastAsia="Calibri" w:hAnsi="Book Antiqua"/>
          <w:color w:val="000000"/>
          <w:sz w:val="24"/>
          <w:szCs w:val="24"/>
        </w:rPr>
      </w:pPr>
      <w:r w:rsidRPr="0027469D">
        <w:rPr>
          <w:rStyle w:val="PersonalInfoChar"/>
          <w:rFonts w:ascii="Book Antiqua" w:eastAsia="Calibri" w:hAnsi="Book Antiqua"/>
          <w:color w:val="000000"/>
          <w:sz w:val="24"/>
          <w:szCs w:val="24"/>
        </w:rPr>
        <w:t xml:space="preserve">- Involved in </w:t>
      </w:r>
      <w:r w:rsidRPr="0027469D" w:rsidR="00B925C9">
        <w:rPr>
          <w:rStyle w:val="PersonalInfoChar"/>
          <w:rFonts w:ascii="Book Antiqua" w:eastAsia="Calibri" w:hAnsi="Book Antiqua"/>
          <w:color w:val="000000"/>
          <w:sz w:val="24"/>
          <w:szCs w:val="24"/>
        </w:rPr>
        <w:t>coding,</w:t>
      </w:r>
      <w:r w:rsidRPr="0027469D">
        <w:rPr>
          <w:rStyle w:val="PersonalInfoChar"/>
          <w:rFonts w:ascii="Book Antiqua" w:eastAsia="Calibri" w:hAnsi="Book Antiqua"/>
          <w:color w:val="000000"/>
          <w:sz w:val="24"/>
          <w:szCs w:val="24"/>
        </w:rPr>
        <w:t xml:space="preserve"> design and Test Phases.</w:t>
      </w:r>
    </w:p>
    <w:p w:rsidR="003B0421" w:rsidRPr="0027469D" w:rsidP="0027469D" w14:paraId="0F540C40" w14:textId="77777777">
      <w:pPr>
        <w:spacing w:after="0" w:line="240" w:lineRule="auto"/>
        <w:ind w:left="2880"/>
        <w:rPr>
          <w:rStyle w:val="PersonalInfoChar"/>
          <w:rFonts w:ascii="Book Antiqua" w:eastAsia="Calibri" w:hAnsi="Book Antiqua"/>
          <w:color w:val="000000"/>
          <w:sz w:val="24"/>
          <w:szCs w:val="24"/>
        </w:rPr>
      </w:pPr>
      <w:r w:rsidRPr="0027469D">
        <w:rPr>
          <w:rStyle w:val="PersonalInfoChar"/>
          <w:rFonts w:ascii="Book Antiqua" w:eastAsia="Calibri" w:hAnsi="Book Antiqua"/>
          <w:color w:val="000000"/>
          <w:sz w:val="24"/>
          <w:szCs w:val="24"/>
        </w:rPr>
        <w:t xml:space="preserve">- Used Java-Script extensively for performing </w:t>
      </w:r>
      <w:r w:rsidRPr="0027469D" w:rsidR="00B925C9">
        <w:rPr>
          <w:rStyle w:val="PersonalInfoChar"/>
          <w:rFonts w:ascii="Book Antiqua" w:eastAsia="Calibri" w:hAnsi="Book Antiqua"/>
          <w:color w:val="000000"/>
          <w:sz w:val="24"/>
          <w:szCs w:val="24"/>
        </w:rPr>
        <w:t>client-side</w:t>
      </w:r>
      <w:r w:rsidRPr="0027469D">
        <w:rPr>
          <w:rStyle w:val="PersonalInfoChar"/>
          <w:rFonts w:ascii="Book Antiqua" w:eastAsia="Calibri" w:hAnsi="Book Antiqua"/>
          <w:color w:val="000000"/>
          <w:sz w:val="24"/>
          <w:szCs w:val="24"/>
        </w:rPr>
        <w:t xml:space="preserve"> validations.</w:t>
      </w:r>
    </w:p>
    <w:p w:rsidR="003B0421" w:rsidRPr="0027469D" w:rsidP="0027469D" w14:paraId="26669F4F" w14:textId="77777777">
      <w:pPr>
        <w:spacing w:after="0" w:line="240" w:lineRule="auto"/>
        <w:ind w:left="2880"/>
        <w:rPr>
          <w:rStyle w:val="PersonalInfoChar"/>
          <w:rFonts w:ascii="Book Antiqua" w:eastAsia="Calibri" w:hAnsi="Book Antiqua"/>
          <w:color w:val="000000"/>
          <w:sz w:val="24"/>
          <w:szCs w:val="24"/>
        </w:rPr>
      </w:pPr>
      <w:r w:rsidRPr="0027469D">
        <w:rPr>
          <w:rStyle w:val="PersonalInfoChar"/>
          <w:rFonts w:ascii="Book Antiqua" w:eastAsia="Calibri" w:hAnsi="Book Antiqua"/>
          <w:color w:val="000000"/>
          <w:sz w:val="24"/>
          <w:szCs w:val="24"/>
        </w:rPr>
        <w:t xml:space="preserve">- Used </w:t>
      </w:r>
      <w:r w:rsidRPr="0027469D" w:rsidR="00B925C9">
        <w:rPr>
          <w:rStyle w:val="PersonalInfoChar"/>
          <w:rFonts w:ascii="Book Antiqua" w:eastAsia="Calibri" w:hAnsi="Book Antiqua"/>
          <w:color w:val="000000"/>
          <w:sz w:val="24"/>
          <w:szCs w:val="24"/>
        </w:rPr>
        <w:t>ASP.NET, ADO.NET</w:t>
      </w:r>
      <w:r w:rsidRPr="0027469D">
        <w:rPr>
          <w:rStyle w:val="PersonalInfoChar"/>
          <w:rFonts w:ascii="Book Antiqua" w:eastAsia="Calibri" w:hAnsi="Book Antiqua"/>
          <w:color w:val="000000"/>
          <w:sz w:val="24"/>
          <w:szCs w:val="24"/>
        </w:rPr>
        <w:t xml:space="preserve"> and SQL-statements to develop server-side data base</w:t>
      </w:r>
    </w:p>
    <w:p w:rsidR="003B0421" w:rsidRPr="00A530C4" w:rsidP="0027469D" w14:paraId="49FA6C0C" w14:textId="77777777">
      <w:pPr>
        <w:spacing w:after="0" w:line="240" w:lineRule="auto"/>
        <w:ind w:left="2880"/>
        <w:rPr>
          <w:rStyle w:val="PersonalInfoChar"/>
          <w:rFonts w:ascii="Book Antiqua" w:eastAsia="Calibri" w:hAnsi="Book Antiqua"/>
          <w:color w:val="000000"/>
          <w:sz w:val="24"/>
          <w:szCs w:val="24"/>
          <w:u w:val="single"/>
        </w:rPr>
      </w:pPr>
      <w:r w:rsidRPr="0027469D">
        <w:rPr>
          <w:rStyle w:val="PersonalInfoChar"/>
          <w:rFonts w:ascii="Book Antiqua" w:eastAsia="Calibri" w:hAnsi="Book Antiqua"/>
          <w:color w:val="000000"/>
          <w:sz w:val="24"/>
          <w:szCs w:val="24"/>
        </w:rPr>
        <w:t xml:space="preserve">   </w:t>
      </w:r>
      <w:r w:rsidRPr="00A530C4">
        <w:rPr>
          <w:rStyle w:val="PersonalInfoChar"/>
          <w:rFonts w:ascii="Book Antiqua" w:eastAsia="Calibri" w:hAnsi="Book Antiqua"/>
          <w:color w:val="000000"/>
          <w:sz w:val="24"/>
          <w:szCs w:val="24"/>
          <w:u w:val="single"/>
        </w:rPr>
        <w:t>Connections.</w:t>
      </w:r>
    </w:p>
    <w:p w:rsidR="003B0421" w:rsidRPr="0027469D" w:rsidP="0027469D" w14:paraId="270FD3BD" w14:textId="77777777">
      <w:pPr>
        <w:numPr>
          <w:ilvl w:val="0"/>
          <w:numId w:val="16"/>
        </w:numPr>
        <w:spacing w:after="0" w:line="240" w:lineRule="auto"/>
        <w:rPr>
          <w:rStyle w:val="PersonalInfoChar"/>
          <w:rFonts w:ascii="Book Antiqua" w:eastAsia="Calibri" w:hAnsi="Book Antiqua"/>
          <w:color w:val="000000"/>
          <w:sz w:val="24"/>
          <w:szCs w:val="24"/>
        </w:rPr>
      </w:pPr>
      <w:r w:rsidRPr="0027469D">
        <w:rPr>
          <w:rStyle w:val="PersonalInfoChar"/>
          <w:rFonts w:ascii="Book Antiqua" w:eastAsia="Calibri" w:hAnsi="Book Antiqua"/>
          <w:color w:val="000000"/>
          <w:sz w:val="24"/>
          <w:szCs w:val="24"/>
        </w:rPr>
        <w:t>Involve in writing Queries, Stored Procedures.</w:t>
      </w:r>
    </w:p>
    <w:p w:rsidR="003B0421" w:rsidRPr="0027469D" w:rsidP="0027469D" w14:paraId="253AC929" w14:textId="77777777">
      <w:pPr>
        <w:numPr>
          <w:ilvl w:val="0"/>
          <w:numId w:val="16"/>
        </w:numPr>
        <w:spacing w:after="0" w:line="240" w:lineRule="auto"/>
        <w:rPr>
          <w:rStyle w:val="PersonalInfoChar"/>
          <w:rFonts w:ascii="Book Antiqua" w:eastAsia="Calibri" w:hAnsi="Book Antiqua"/>
          <w:color w:val="000000"/>
          <w:sz w:val="24"/>
          <w:szCs w:val="24"/>
        </w:rPr>
      </w:pPr>
      <w:r w:rsidRPr="0027469D">
        <w:rPr>
          <w:rStyle w:val="PersonalInfoChar"/>
          <w:rFonts w:ascii="Book Antiqua" w:eastAsia="Calibri" w:hAnsi="Book Antiqua"/>
          <w:color w:val="000000"/>
          <w:sz w:val="24"/>
          <w:szCs w:val="24"/>
        </w:rPr>
        <w:t xml:space="preserve">Testing of various </w:t>
      </w:r>
      <w:r w:rsidRPr="0027469D">
        <w:rPr>
          <w:rStyle w:val="PersonalInfoChar"/>
          <w:rFonts w:ascii="Book Antiqua" w:eastAsia="Calibri" w:hAnsi="Book Antiqua"/>
          <w:color w:val="000000"/>
          <w:sz w:val="24"/>
          <w:szCs w:val="24"/>
        </w:rPr>
        <w:t>customization</w:t>
      </w:r>
      <w:r w:rsidRPr="0027469D">
        <w:rPr>
          <w:rStyle w:val="PersonalInfoChar"/>
          <w:rFonts w:ascii="Book Antiqua" w:eastAsia="Calibri" w:hAnsi="Book Antiqua"/>
          <w:color w:val="000000"/>
          <w:sz w:val="24"/>
          <w:szCs w:val="24"/>
        </w:rPr>
        <w:t>.</w:t>
      </w:r>
    </w:p>
    <w:p w:rsidR="003B0421" w:rsidRPr="0027469D" w:rsidP="0027469D" w14:paraId="5B43F904" w14:textId="77777777">
      <w:pPr>
        <w:numPr>
          <w:ilvl w:val="0"/>
          <w:numId w:val="16"/>
        </w:numPr>
        <w:spacing w:after="0" w:line="240" w:lineRule="auto"/>
        <w:rPr>
          <w:rStyle w:val="PersonalInfoChar"/>
          <w:rFonts w:ascii="Book Antiqua" w:eastAsia="Calibri" w:hAnsi="Book Antiqua" w:cs="Calibri"/>
          <w:b w:val="0"/>
          <w:color w:val="000000"/>
          <w:sz w:val="24"/>
          <w:szCs w:val="24"/>
        </w:rPr>
      </w:pPr>
      <w:r w:rsidRPr="0027469D">
        <w:rPr>
          <w:rStyle w:val="PersonalInfoChar"/>
          <w:rFonts w:ascii="Book Antiqua" w:eastAsia="Calibri" w:hAnsi="Book Antiqua"/>
          <w:color w:val="000000"/>
          <w:sz w:val="24"/>
          <w:szCs w:val="24"/>
        </w:rPr>
        <w:t>Developed Web API and Testing Web API.</w:t>
      </w:r>
    </w:p>
    <w:p w:rsidR="003B0421" w:rsidRPr="0027469D" w:rsidP="0027469D" w14:paraId="59B50776" w14:textId="77777777">
      <w:pPr>
        <w:numPr>
          <w:ilvl w:val="0"/>
          <w:numId w:val="16"/>
        </w:numPr>
        <w:suppressAutoHyphens w:val="0"/>
        <w:spacing w:after="0" w:line="480" w:lineRule="atLeast"/>
        <w:textAlignment w:val="baseline"/>
        <w:rPr>
          <w:rStyle w:val="PersonalInfoChar"/>
          <w:rFonts w:ascii="Book Antiqua" w:eastAsia="Calibri" w:hAnsi="Book Antiqua"/>
          <w:color w:val="000000"/>
          <w:sz w:val="24"/>
          <w:szCs w:val="24"/>
        </w:rPr>
      </w:pPr>
      <w:r w:rsidRPr="0027469D">
        <w:rPr>
          <w:rStyle w:val="PersonalInfoChar"/>
          <w:rFonts w:ascii="Book Antiqua" w:eastAsia="Calibri" w:hAnsi="Book Antiqua"/>
          <w:color w:val="000000"/>
          <w:sz w:val="24"/>
          <w:szCs w:val="24"/>
        </w:rPr>
        <w:t>To develop technical interfaces, specifications and architecture.</w:t>
      </w:r>
    </w:p>
    <w:p w:rsidR="003B0421" w:rsidRPr="0027469D" w:rsidP="0027469D" w14:paraId="10EC211F" w14:textId="77777777">
      <w:pPr>
        <w:numPr>
          <w:ilvl w:val="0"/>
          <w:numId w:val="16"/>
        </w:numPr>
        <w:suppressAutoHyphens w:val="0"/>
        <w:spacing w:after="0" w:line="480" w:lineRule="atLeast"/>
        <w:textAlignment w:val="baseline"/>
        <w:rPr>
          <w:rStyle w:val="PersonalInfoChar"/>
          <w:rFonts w:ascii="Book Antiqua" w:eastAsia="Calibri" w:hAnsi="Book Antiqua"/>
          <w:color w:val="000000"/>
          <w:sz w:val="24"/>
          <w:szCs w:val="24"/>
        </w:rPr>
      </w:pPr>
      <w:r w:rsidRPr="0027469D">
        <w:rPr>
          <w:rStyle w:val="PersonalInfoChar"/>
          <w:rFonts w:ascii="Book Antiqua" w:eastAsia="Calibri" w:hAnsi="Book Antiqua"/>
          <w:color w:val="000000"/>
          <w:sz w:val="24"/>
          <w:szCs w:val="24"/>
        </w:rPr>
        <w:t>To develop client displays and user interfaces.</w:t>
      </w:r>
    </w:p>
    <w:p w:rsidR="003B0421" w:rsidRPr="0027469D" w:rsidP="0027469D" w14:paraId="4DBF6147" w14:textId="77777777">
      <w:pPr>
        <w:numPr>
          <w:ilvl w:val="0"/>
          <w:numId w:val="16"/>
        </w:numPr>
        <w:suppressAutoHyphens w:val="0"/>
        <w:spacing w:after="0" w:line="480" w:lineRule="atLeast"/>
        <w:textAlignment w:val="baseline"/>
        <w:rPr>
          <w:rStyle w:val="PersonalInfoChar"/>
          <w:rFonts w:ascii="Book Antiqua" w:eastAsia="Calibri" w:hAnsi="Book Antiqua"/>
          <w:color w:val="000000"/>
          <w:sz w:val="24"/>
          <w:szCs w:val="24"/>
        </w:rPr>
      </w:pPr>
      <w:r w:rsidRPr="0027469D">
        <w:rPr>
          <w:rStyle w:val="PersonalInfoChar"/>
          <w:rFonts w:ascii="Book Antiqua" w:eastAsia="Calibri" w:hAnsi="Book Antiqua"/>
          <w:color w:val="000000"/>
          <w:sz w:val="24"/>
          <w:szCs w:val="24"/>
        </w:rPr>
        <w:t>To develop and test software prototypes</w:t>
      </w:r>
    </w:p>
    <w:p w:rsidR="003B0421" w:rsidRPr="0027469D" w:rsidP="0027469D" w14:paraId="4203B16A" w14:textId="77777777">
      <w:pPr>
        <w:numPr>
          <w:ilvl w:val="0"/>
          <w:numId w:val="16"/>
        </w:numPr>
        <w:suppressAutoHyphens w:val="0"/>
        <w:spacing w:after="0" w:line="480" w:lineRule="atLeast"/>
        <w:textAlignment w:val="baseline"/>
        <w:rPr>
          <w:rStyle w:val="PersonalInfoChar"/>
          <w:rFonts w:ascii="Book Antiqua" w:eastAsia="Calibri" w:hAnsi="Book Antiqua"/>
          <w:color w:val="000000"/>
          <w:sz w:val="24"/>
          <w:szCs w:val="24"/>
        </w:rPr>
      </w:pPr>
      <w:r w:rsidRPr="0027469D">
        <w:rPr>
          <w:rStyle w:val="PersonalInfoChar"/>
          <w:rFonts w:ascii="Book Antiqua" w:eastAsia="Calibri" w:hAnsi="Book Antiqua"/>
          <w:color w:val="000000"/>
          <w:sz w:val="24"/>
          <w:szCs w:val="24"/>
        </w:rPr>
        <w:t>To assist software personnel in handling project related work and other requirements</w:t>
      </w:r>
    </w:p>
    <w:p w:rsidR="003B0421" w:rsidRPr="0027469D" w:rsidP="0027469D" w14:paraId="22BA1A6F" w14:textId="77777777">
      <w:pPr>
        <w:numPr>
          <w:ilvl w:val="0"/>
          <w:numId w:val="16"/>
        </w:numPr>
        <w:suppressAutoHyphens w:val="0"/>
        <w:spacing w:after="0" w:line="480" w:lineRule="atLeast"/>
        <w:textAlignment w:val="baseline"/>
        <w:rPr>
          <w:rStyle w:val="PersonalInfoChar"/>
          <w:rFonts w:ascii="Book Antiqua" w:eastAsia="Calibri" w:hAnsi="Book Antiqua"/>
          <w:color w:val="000000"/>
          <w:sz w:val="24"/>
          <w:szCs w:val="24"/>
        </w:rPr>
      </w:pPr>
      <w:r w:rsidRPr="0027469D">
        <w:rPr>
          <w:rStyle w:val="PersonalInfoChar"/>
          <w:rFonts w:ascii="Book Antiqua" w:eastAsia="Calibri" w:hAnsi="Book Antiqua"/>
          <w:color w:val="000000"/>
          <w:sz w:val="24"/>
          <w:szCs w:val="24"/>
        </w:rPr>
        <w:t>To coordinate with other software professionals and developers</w:t>
      </w:r>
    </w:p>
    <w:p w:rsidR="003B0421" w:rsidRPr="0027469D" w:rsidP="0027469D" w14:paraId="5894CF84" w14:textId="77777777">
      <w:pPr>
        <w:numPr>
          <w:ilvl w:val="0"/>
          <w:numId w:val="16"/>
        </w:numPr>
        <w:suppressAutoHyphens w:val="0"/>
        <w:spacing w:after="0" w:line="480" w:lineRule="atLeast"/>
        <w:textAlignment w:val="baseline"/>
        <w:rPr>
          <w:rStyle w:val="PersonalInfoChar"/>
          <w:rFonts w:ascii="Book Antiqua" w:eastAsia="Calibri" w:hAnsi="Book Antiqua"/>
          <w:color w:val="000000"/>
          <w:sz w:val="24"/>
          <w:szCs w:val="24"/>
        </w:rPr>
      </w:pPr>
      <w:r w:rsidRPr="0027469D">
        <w:rPr>
          <w:rStyle w:val="PersonalInfoChar"/>
          <w:rFonts w:ascii="Book Antiqua" w:eastAsia="Calibri" w:hAnsi="Book Antiqua"/>
          <w:color w:val="000000"/>
          <w:sz w:val="24"/>
          <w:szCs w:val="24"/>
        </w:rPr>
        <w:t>To develop, design, test, maintain and support custom mobile and web applications</w:t>
      </w:r>
    </w:p>
    <w:p w:rsidR="003B0421" w:rsidRPr="0027469D" w:rsidP="0027469D" w14:paraId="5FE9E7D3" w14:textId="77777777">
      <w:pPr>
        <w:numPr>
          <w:ilvl w:val="0"/>
          <w:numId w:val="16"/>
        </w:numPr>
        <w:suppressAutoHyphens w:val="0"/>
        <w:spacing w:after="0" w:line="480" w:lineRule="atLeast"/>
        <w:textAlignment w:val="baseline"/>
        <w:rPr>
          <w:rStyle w:val="PersonalInfoChar"/>
          <w:rFonts w:ascii="Book Antiqua" w:eastAsia="Calibri" w:hAnsi="Book Antiqua"/>
          <w:color w:val="000000"/>
          <w:sz w:val="24"/>
          <w:szCs w:val="24"/>
        </w:rPr>
      </w:pPr>
      <w:r w:rsidRPr="0027469D">
        <w:rPr>
          <w:rStyle w:val="PersonalInfoChar"/>
          <w:rFonts w:ascii="Book Antiqua" w:eastAsia="Calibri" w:hAnsi="Book Antiqua"/>
          <w:color w:val="000000"/>
          <w:sz w:val="24"/>
          <w:szCs w:val="24"/>
        </w:rPr>
        <w:t>To collect the software requirement by customer and develop the application as per their requirement</w:t>
      </w:r>
    </w:p>
    <w:p w:rsidR="003B0421" w:rsidRPr="0027469D" w:rsidP="0027469D" w14:paraId="2B6F6092" w14:textId="77777777">
      <w:pPr>
        <w:numPr>
          <w:ilvl w:val="0"/>
          <w:numId w:val="16"/>
        </w:numPr>
        <w:suppressAutoHyphens w:val="0"/>
        <w:spacing w:after="0" w:line="480" w:lineRule="atLeast"/>
        <w:textAlignment w:val="baseline"/>
        <w:rPr>
          <w:rStyle w:val="PersonalInfoChar"/>
          <w:rFonts w:ascii="Book Antiqua" w:eastAsia="Calibri" w:hAnsi="Book Antiqua"/>
          <w:color w:val="000000"/>
          <w:sz w:val="24"/>
          <w:szCs w:val="24"/>
        </w:rPr>
      </w:pPr>
      <w:r w:rsidRPr="0027469D">
        <w:rPr>
          <w:rStyle w:val="PersonalInfoChar"/>
          <w:rFonts w:ascii="Book Antiqua" w:eastAsia="Calibri" w:hAnsi="Book Antiqua"/>
          <w:color w:val="000000"/>
          <w:sz w:val="24"/>
          <w:szCs w:val="24"/>
        </w:rPr>
        <w:t>Evaluate and research the products and technologies related to software</w:t>
      </w:r>
      <w:r w:rsidR="00A530C4">
        <w:rPr>
          <w:rStyle w:val="PersonalInfoChar"/>
          <w:rFonts w:ascii="Book Antiqua" w:eastAsia="Calibri" w:hAnsi="Book Antiqua"/>
          <w:color w:val="000000"/>
          <w:sz w:val="24"/>
          <w:szCs w:val="24"/>
        </w:rPr>
        <w:t>.</w:t>
      </w:r>
    </w:p>
    <w:p w:rsidR="00A530C4" w:rsidP="00A530C4" w14:paraId="6AD88F7D" w14:textId="77777777">
      <w:pPr>
        <w:numPr>
          <w:ilvl w:val="0"/>
          <w:numId w:val="16"/>
        </w:numPr>
        <w:suppressAutoHyphens w:val="0"/>
        <w:spacing w:after="0" w:line="480" w:lineRule="atLeast"/>
        <w:textAlignment w:val="baseline"/>
        <w:rPr>
          <w:rStyle w:val="PersonalInfoChar"/>
          <w:rFonts w:ascii="Book Antiqua" w:eastAsia="Calibri" w:hAnsi="Book Antiqua"/>
          <w:color w:val="000000"/>
          <w:sz w:val="24"/>
          <w:szCs w:val="24"/>
        </w:rPr>
      </w:pPr>
      <w:r w:rsidRPr="0027469D">
        <w:rPr>
          <w:rStyle w:val="PersonalInfoChar"/>
          <w:rFonts w:ascii="Book Antiqua" w:eastAsia="Calibri" w:hAnsi="Book Antiqua"/>
          <w:color w:val="000000"/>
          <w:sz w:val="24"/>
          <w:szCs w:val="24"/>
        </w:rPr>
        <w:t xml:space="preserve">To design and develop the activities and </w:t>
      </w:r>
      <w:r>
        <w:rPr>
          <w:rStyle w:val="PersonalInfoChar"/>
          <w:rFonts w:ascii="Book Antiqua" w:eastAsia="Calibri" w:hAnsi="Book Antiqua"/>
          <w:color w:val="000000"/>
          <w:sz w:val="24"/>
          <w:szCs w:val="24"/>
        </w:rPr>
        <w:t>relate to the data.</w:t>
      </w:r>
    </w:p>
    <w:p w:rsidR="00A530C4" w:rsidRPr="00A530C4" w:rsidP="00A530C4" w14:paraId="11058F12" w14:textId="77777777">
      <w:pPr>
        <w:suppressAutoHyphens w:val="0"/>
        <w:spacing w:after="0" w:line="480" w:lineRule="atLeast"/>
        <w:ind w:left="2880"/>
        <w:textAlignment w:val="baseline"/>
        <w:rPr>
          <w:rFonts w:ascii="Book Antiqua" w:hAnsi="Book Antiqua"/>
          <w:b/>
          <w:color w:val="000000"/>
          <w:sz w:val="24"/>
          <w:szCs w:val="24"/>
        </w:rPr>
      </w:pPr>
    </w:p>
    <w:tbl>
      <w:tblPr>
        <w:tblW w:w="0" w:type="auto"/>
        <w:tblLayout w:type="fixed"/>
        <w:tblLook w:val="0000"/>
      </w:tblPr>
      <w:tblGrid>
        <w:gridCol w:w="10116"/>
      </w:tblGrid>
      <w:tr w14:paraId="63912AEA" w14:textId="77777777" w:rsidTr="00D92F6E">
        <w:tblPrEx>
          <w:tblW w:w="0" w:type="auto"/>
          <w:tblLayout w:type="fixed"/>
          <w:tblLook w:val="0000"/>
        </w:tblPrEx>
        <w:trPr>
          <w:trHeight w:val="207"/>
        </w:trPr>
        <w:tc>
          <w:tcPr>
            <w:tcW w:w="10116" w:type="dxa"/>
            <w:tcBorders>
              <w:bottom w:val="single" w:sz="4" w:space="0" w:color="000000"/>
            </w:tcBorders>
            <w:shd w:val="clear" w:color="auto" w:fill="92CDDC"/>
            <w:vAlign w:val="center"/>
          </w:tcPr>
          <w:p w:rsidR="001E1A57" w:rsidRPr="0027469D" w:rsidP="0027469D" w14:paraId="1D4E654E" w14:textId="77777777">
            <w:pPr>
              <w:spacing w:after="0" w:line="240" w:lineRule="auto"/>
              <w:rPr>
                <w:rFonts w:ascii="Book Antiqua" w:hAnsi="Book Antiqua"/>
                <w:color w:val="000000"/>
                <w:sz w:val="24"/>
                <w:szCs w:val="24"/>
              </w:rPr>
            </w:pPr>
            <w:r w:rsidRPr="0027469D">
              <w:rPr>
                <w:rFonts w:ascii="Book Antiqua" w:hAnsi="Book Antiqua"/>
                <w:color w:val="000000"/>
                <w:sz w:val="24"/>
                <w:szCs w:val="24"/>
              </w:rPr>
              <w:t>Personal Skills -:</w:t>
            </w:r>
          </w:p>
        </w:tc>
      </w:tr>
    </w:tbl>
    <w:p w:rsidR="001E1A57" w:rsidRPr="0027469D" w:rsidP="0027469D" w14:paraId="53283B15" w14:textId="77777777">
      <w:pPr>
        <w:pStyle w:val="ListParagraph"/>
        <w:numPr>
          <w:ilvl w:val="0"/>
          <w:numId w:val="11"/>
        </w:numPr>
        <w:spacing w:after="0" w:line="240" w:lineRule="auto"/>
        <w:rPr>
          <w:rFonts w:ascii="Book Antiqua" w:hAnsi="Book Antiqua"/>
          <w:b/>
          <w:color w:val="000000"/>
          <w:sz w:val="24"/>
          <w:szCs w:val="24"/>
        </w:rPr>
      </w:pPr>
      <w:r w:rsidRPr="0027469D">
        <w:rPr>
          <w:rFonts w:ascii="Book Antiqua" w:hAnsi="Book Antiqua"/>
          <w:b/>
          <w:color w:val="000000"/>
          <w:sz w:val="24"/>
          <w:szCs w:val="24"/>
        </w:rPr>
        <w:t>Experience in ASP.NET MVC and C# development.</w:t>
      </w:r>
    </w:p>
    <w:p w:rsidR="00BA2B87" w:rsidRPr="0027469D" w:rsidP="0027469D" w14:paraId="496F79EF" w14:textId="77777777">
      <w:pPr>
        <w:pStyle w:val="ListParagraph"/>
        <w:numPr>
          <w:ilvl w:val="0"/>
          <w:numId w:val="11"/>
        </w:numPr>
        <w:spacing w:after="0" w:line="240" w:lineRule="auto"/>
        <w:rPr>
          <w:rFonts w:ascii="Book Antiqua" w:hAnsi="Book Antiqua"/>
          <w:b/>
          <w:color w:val="000000"/>
          <w:sz w:val="24"/>
          <w:szCs w:val="24"/>
        </w:rPr>
      </w:pPr>
      <w:r w:rsidRPr="0027469D">
        <w:rPr>
          <w:rFonts w:ascii="Book Antiqua" w:hAnsi="Book Antiqua"/>
          <w:b/>
          <w:color w:val="000000"/>
          <w:sz w:val="24"/>
          <w:szCs w:val="24"/>
        </w:rPr>
        <w:t>Experience in Web Api.</w:t>
      </w:r>
    </w:p>
    <w:p w:rsidR="00BA2B87" w:rsidRPr="0027469D" w:rsidP="0027469D" w14:paraId="54A58F7A" w14:textId="77777777">
      <w:pPr>
        <w:pStyle w:val="ListParagraph"/>
        <w:numPr>
          <w:ilvl w:val="0"/>
          <w:numId w:val="11"/>
        </w:numPr>
        <w:spacing w:after="0" w:line="240" w:lineRule="auto"/>
        <w:rPr>
          <w:rFonts w:ascii="Book Antiqua" w:hAnsi="Book Antiqua"/>
          <w:b/>
          <w:color w:val="000000"/>
          <w:sz w:val="24"/>
          <w:szCs w:val="24"/>
        </w:rPr>
      </w:pPr>
      <w:r w:rsidRPr="0027469D">
        <w:rPr>
          <w:rFonts w:ascii="Book Antiqua" w:hAnsi="Book Antiqua"/>
          <w:b/>
          <w:color w:val="000000"/>
          <w:sz w:val="24"/>
          <w:szCs w:val="24"/>
        </w:rPr>
        <w:t>Experience in WPF.</w:t>
      </w:r>
    </w:p>
    <w:p w:rsidR="00B51069" w:rsidRPr="0027469D" w:rsidP="0027469D" w14:paraId="6E7E2A5D" w14:textId="77777777">
      <w:pPr>
        <w:pStyle w:val="ListParagraph"/>
        <w:numPr>
          <w:ilvl w:val="0"/>
          <w:numId w:val="11"/>
        </w:numPr>
        <w:spacing w:after="0" w:line="240" w:lineRule="auto"/>
        <w:rPr>
          <w:rFonts w:ascii="Book Antiqua" w:hAnsi="Book Antiqua"/>
          <w:b/>
          <w:color w:val="000000"/>
          <w:sz w:val="24"/>
          <w:szCs w:val="24"/>
        </w:rPr>
      </w:pPr>
      <w:r w:rsidRPr="0027469D">
        <w:rPr>
          <w:rFonts w:ascii="Book Antiqua" w:hAnsi="Book Antiqua"/>
          <w:b/>
          <w:color w:val="000000"/>
          <w:sz w:val="24"/>
          <w:szCs w:val="24"/>
        </w:rPr>
        <w:t xml:space="preserve">Experience in Service </w:t>
      </w:r>
      <w:r w:rsidRPr="0027469D" w:rsidR="0027469D">
        <w:rPr>
          <w:rFonts w:ascii="Book Antiqua" w:hAnsi="Book Antiqua"/>
          <w:b/>
          <w:color w:val="000000"/>
          <w:sz w:val="24"/>
          <w:szCs w:val="24"/>
        </w:rPr>
        <w:t>Now.</w:t>
      </w:r>
    </w:p>
    <w:p w:rsidR="001E1A57" w:rsidRPr="0027469D" w:rsidP="0027469D" w14:paraId="792C12F7" w14:textId="77777777">
      <w:pPr>
        <w:pStyle w:val="ListParagraph"/>
        <w:numPr>
          <w:ilvl w:val="0"/>
          <w:numId w:val="11"/>
        </w:numPr>
        <w:spacing w:after="0" w:line="240" w:lineRule="auto"/>
        <w:rPr>
          <w:rFonts w:ascii="Book Antiqua" w:hAnsi="Book Antiqua"/>
          <w:b/>
          <w:color w:val="000000"/>
          <w:sz w:val="24"/>
          <w:szCs w:val="24"/>
        </w:rPr>
      </w:pPr>
      <w:r w:rsidRPr="0027469D">
        <w:rPr>
          <w:rFonts w:ascii="Book Antiqua" w:hAnsi="Book Antiqua"/>
          <w:b/>
          <w:color w:val="000000"/>
          <w:sz w:val="24"/>
          <w:szCs w:val="24"/>
        </w:rPr>
        <w:t xml:space="preserve"> </w:t>
      </w:r>
      <w:r w:rsidRPr="0027469D" w:rsidR="00B925C9">
        <w:rPr>
          <w:rFonts w:ascii="Book Antiqua" w:hAnsi="Book Antiqua"/>
          <w:b/>
          <w:color w:val="000000"/>
          <w:sz w:val="24"/>
          <w:szCs w:val="24"/>
        </w:rPr>
        <w:t>Experience in</w:t>
      </w:r>
      <w:r w:rsidRPr="0027469D" w:rsidR="00A05A5A">
        <w:rPr>
          <w:rFonts w:ascii="Book Antiqua" w:hAnsi="Book Antiqua"/>
          <w:b/>
          <w:color w:val="000000"/>
          <w:sz w:val="24"/>
          <w:szCs w:val="24"/>
        </w:rPr>
        <w:t xml:space="preserve"> </w:t>
      </w:r>
      <w:r w:rsidRPr="0027469D">
        <w:rPr>
          <w:rFonts w:ascii="Book Antiqua" w:hAnsi="Book Antiqua"/>
          <w:b/>
          <w:color w:val="000000"/>
          <w:sz w:val="24"/>
          <w:szCs w:val="24"/>
        </w:rPr>
        <w:t xml:space="preserve">Angular </w:t>
      </w:r>
      <w:r w:rsidRPr="0027469D" w:rsidR="00DC1929">
        <w:rPr>
          <w:rFonts w:ascii="Book Antiqua" w:hAnsi="Book Antiqua"/>
          <w:b/>
          <w:color w:val="000000"/>
          <w:sz w:val="24"/>
          <w:szCs w:val="24"/>
        </w:rPr>
        <w:t>7</w:t>
      </w:r>
      <w:r w:rsidRPr="0027469D">
        <w:rPr>
          <w:rFonts w:ascii="Book Antiqua" w:hAnsi="Book Antiqua"/>
          <w:b/>
          <w:color w:val="000000"/>
          <w:sz w:val="24"/>
          <w:szCs w:val="24"/>
        </w:rPr>
        <w:t>.</w:t>
      </w:r>
    </w:p>
    <w:p w:rsidR="001E1A57" w:rsidRPr="0027469D" w:rsidP="0027469D" w14:paraId="2AE07E33" w14:textId="77777777">
      <w:pPr>
        <w:pStyle w:val="ListParagraph"/>
        <w:numPr>
          <w:ilvl w:val="0"/>
          <w:numId w:val="11"/>
        </w:numPr>
        <w:spacing w:after="0" w:line="240" w:lineRule="auto"/>
        <w:rPr>
          <w:rFonts w:ascii="Book Antiqua" w:hAnsi="Book Antiqua"/>
          <w:b/>
          <w:color w:val="000000"/>
          <w:sz w:val="24"/>
          <w:szCs w:val="24"/>
        </w:rPr>
      </w:pPr>
      <w:r w:rsidRPr="0027469D">
        <w:rPr>
          <w:rFonts w:ascii="Book Antiqua" w:hAnsi="Book Antiqua"/>
          <w:b/>
          <w:color w:val="000000"/>
          <w:sz w:val="24"/>
          <w:szCs w:val="24"/>
        </w:rPr>
        <w:t xml:space="preserve">C#, .Net 4.5, MVC 5.0, </w:t>
      </w:r>
      <w:r w:rsidRPr="0027469D" w:rsidR="00B925C9">
        <w:rPr>
          <w:rFonts w:ascii="Book Antiqua" w:hAnsi="Book Antiqua"/>
          <w:b/>
          <w:color w:val="000000"/>
          <w:sz w:val="24"/>
          <w:szCs w:val="24"/>
        </w:rPr>
        <w:t xml:space="preserve">ASP.NET, </w:t>
      </w:r>
      <w:r w:rsidRPr="0027469D" w:rsidR="00F07FA3">
        <w:rPr>
          <w:rFonts w:ascii="Book Antiqua" w:hAnsi="Book Antiqua"/>
          <w:b/>
          <w:color w:val="000000"/>
          <w:sz w:val="24"/>
          <w:szCs w:val="24"/>
        </w:rPr>
        <w:t>ADO.NET</w:t>
      </w:r>
      <w:r w:rsidR="00F07FA3">
        <w:rPr>
          <w:rFonts w:ascii="Book Antiqua" w:hAnsi="Book Antiqua"/>
          <w:b/>
          <w:color w:val="000000"/>
          <w:sz w:val="24"/>
          <w:szCs w:val="24"/>
        </w:rPr>
        <w:t>, SQL SERVER, IIS code deployment</w:t>
      </w:r>
      <w:r w:rsidR="00F07FA3">
        <w:rPr>
          <w:rFonts w:ascii="Book Antiqua" w:eastAsia="Times New Roman" w:hAnsi="Book Antiqua" w:cs="Arial"/>
          <w:b/>
          <w:color w:val="4A4A4A"/>
          <w:sz w:val="24"/>
          <w:szCs w:val="24"/>
          <w:lang w:val="en-US" w:eastAsia="en-US"/>
        </w:rPr>
        <w:t>.</w:t>
      </w:r>
    </w:p>
    <w:p w:rsidR="00F07FA3" w:rsidRPr="00A530C4" w:rsidP="00A530C4" w14:paraId="015636BC" w14:textId="77777777">
      <w:pPr>
        <w:pStyle w:val="ListParagraph"/>
        <w:numPr>
          <w:ilvl w:val="0"/>
          <w:numId w:val="11"/>
        </w:numPr>
        <w:spacing w:after="0" w:line="240" w:lineRule="auto"/>
        <w:rPr>
          <w:rFonts w:ascii="Book Antiqua" w:hAnsi="Book Antiqua"/>
          <w:b/>
          <w:color w:val="000000"/>
          <w:sz w:val="24"/>
          <w:szCs w:val="24"/>
        </w:rPr>
      </w:pPr>
      <w:r w:rsidRPr="0027469D">
        <w:rPr>
          <w:rFonts w:ascii="Book Antiqua" w:hAnsi="Book Antiqua"/>
          <w:b/>
          <w:color w:val="000000"/>
          <w:sz w:val="24"/>
          <w:szCs w:val="24"/>
        </w:rPr>
        <w:t xml:space="preserve">Proficient knowledge in </w:t>
      </w:r>
      <w:r w:rsidRPr="0027469D" w:rsidR="00B925C9">
        <w:rPr>
          <w:rFonts w:ascii="Book Antiqua" w:hAnsi="Book Antiqua"/>
          <w:b/>
          <w:color w:val="000000"/>
          <w:sz w:val="24"/>
          <w:szCs w:val="24"/>
        </w:rPr>
        <w:t>HTML,</w:t>
      </w:r>
      <w:r w:rsidRPr="0027469D">
        <w:rPr>
          <w:rFonts w:ascii="Book Antiqua" w:hAnsi="Book Antiqua"/>
          <w:b/>
          <w:color w:val="000000"/>
          <w:sz w:val="24"/>
          <w:szCs w:val="24"/>
        </w:rPr>
        <w:t xml:space="preserve"> JavaScript.</w:t>
      </w:r>
    </w:p>
    <w:p w:rsidR="00F07FA3" w:rsidRPr="0027469D" w:rsidP="00F07FA3" w14:paraId="637E735B" w14:textId="77777777">
      <w:pPr>
        <w:pStyle w:val="ListParagraph"/>
        <w:spacing w:after="0" w:line="240" w:lineRule="auto"/>
        <w:rPr>
          <w:rFonts w:ascii="Book Antiqua" w:hAnsi="Book Antiqua"/>
          <w:b/>
          <w:color w:val="000000"/>
          <w:sz w:val="24"/>
          <w:szCs w:val="24"/>
        </w:rPr>
      </w:pPr>
    </w:p>
    <w:p w:rsidR="001E1A57" w:rsidRPr="0027469D" w:rsidP="0027469D" w14:paraId="051C5895" w14:textId="77777777">
      <w:pPr>
        <w:pBdr>
          <w:bottom w:val="single" w:sz="4" w:space="1" w:color="000000"/>
        </w:pBdr>
        <w:shd w:val="clear" w:color="auto" w:fill="92CDDC"/>
        <w:spacing w:after="0" w:line="240" w:lineRule="auto"/>
        <w:rPr>
          <w:rFonts w:ascii="Book Antiqua" w:hAnsi="Book Antiqua" w:cs="Calibri"/>
          <w:b/>
          <w:color w:val="00B0F0"/>
          <w:sz w:val="24"/>
          <w:szCs w:val="24"/>
        </w:rPr>
      </w:pPr>
      <w:r w:rsidRPr="0027469D">
        <w:rPr>
          <w:rFonts w:ascii="Book Antiqua" w:hAnsi="Book Antiqua" w:cs="Calibri"/>
          <w:b/>
          <w:color w:val="000000"/>
          <w:sz w:val="24"/>
          <w:szCs w:val="24"/>
        </w:rPr>
        <w:t>Academic Record</w:t>
      </w:r>
    </w:p>
    <w:p w:rsidR="001E1A57" w:rsidRPr="0027469D" w:rsidP="0027469D" w14:paraId="2B7F0800" w14:textId="77777777">
      <w:pPr>
        <w:spacing w:after="0" w:line="240" w:lineRule="auto"/>
        <w:rPr>
          <w:rFonts w:ascii="Book Antiqua" w:hAnsi="Book Antiqua" w:cs="Calibri"/>
          <w:b/>
          <w:color w:val="000000"/>
          <w:sz w:val="24"/>
          <w:szCs w:val="24"/>
        </w:rPr>
      </w:pPr>
      <w:r w:rsidRPr="0027469D">
        <w:rPr>
          <w:rFonts w:ascii="Book Antiqua" w:hAnsi="Book Antiqua" w:cs="Calibri"/>
          <w:b/>
          <w:color w:val="000000"/>
          <w:sz w:val="24"/>
          <w:szCs w:val="24"/>
        </w:rPr>
        <w:t xml:space="preserve">         </w:t>
      </w:r>
    </w:p>
    <w:p w:rsidR="001E1A57" w:rsidRPr="0027469D" w:rsidP="0027469D" w14:paraId="4362A07F" w14:textId="77777777">
      <w:pPr>
        <w:spacing w:after="0" w:line="240" w:lineRule="auto"/>
        <w:rPr>
          <w:rFonts w:ascii="Book Antiqua" w:hAnsi="Book Antiqua" w:cs="Calibri"/>
          <w:b/>
          <w:color w:val="000000"/>
          <w:sz w:val="24"/>
          <w:szCs w:val="24"/>
        </w:rPr>
      </w:pPr>
      <w:r w:rsidRPr="0027469D">
        <w:rPr>
          <w:rFonts w:ascii="Book Antiqua" w:hAnsi="Book Antiqua" w:cs="Calibri"/>
          <w:b/>
          <w:color w:val="000000"/>
          <w:sz w:val="24"/>
          <w:szCs w:val="24"/>
        </w:rPr>
        <w:t xml:space="preserve">        Professional Qualification: </w:t>
      </w:r>
    </w:p>
    <w:p w:rsidR="001E1A57" w:rsidRPr="0027469D" w:rsidP="0027469D" w14:paraId="39B40054" w14:textId="77777777">
      <w:pPr>
        <w:numPr>
          <w:ilvl w:val="0"/>
          <w:numId w:val="1"/>
        </w:numPr>
        <w:spacing w:after="0" w:line="240" w:lineRule="auto"/>
        <w:ind w:left="792"/>
        <w:rPr>
          <w:rFonts w:ascii="Book Antiqua" w:hAnsi="Book Antiqua" w:cs="Calibri"/>
          <w:b/>
          <w:color w:val="000000"/>
          <w:sz w:val="24"/>
          <w:szCs w:val="24"/>
        </w:rPr>
      </w:pPr>
      <w:r w:rsidRPr="0027469D">
        <w:rPr>
          <w:rFonts w:ascii="Book Antiqua" w:hAnsi="Book Antiqua"/>
          <w:b/>
          <w:color w:val="000000"/>
          <w:sz w:val="24"/>
          <w:szCs w:val="24"/>
        </w:rPr>
        <w:t xml:space="preserve">Completed B. Tech from Gandhi Institute of Technology and </w:t>
      </w:r>
      <w:r w:rsidRPr="0027469D" w:rsidR="00B925C9">
        <w:rPr>
          <w:rFonts w:ascii="Book Antiqua" w:hAnsi="Book Antiqua"/>
          <w:b/>
          <w:color w:val="000000"/>
          <w:sz w:val="24"/>
          <w:szCs w:val="24"/>
        </w:rPr>
        <w:t>Management (</w:t>
      </w:r>
      <w:r w:rsidRPr="0027469D">
        <w:rPr>
          <w:rFonts w:ascii="Book Antiqua" w:hAnsi="Book Antiqua"/>
          <w:b/>
          <w:color w:val="000000"/>
          <w:sz w:val="24"/>
          <w:szCs w:val="24"/>
        </w:rPr>
        <w:t xml:space="preserve">Bhubaneswar), (Biju </w:t>
      </w:r>
      <w:r w:rsidRPr="0027469D" w:rsidR="001F06E6">
        <w:rPr>
          <w:rFonts w:ascii="Book Antiqua" w:hAnsi="Book Antiqua"/>
          <w:b/>
          <w:color w:val="000000"/>
          <w:sz w:val="24"/>
          <w:szCs w:val="24"/>
        </w:rPr>
        <w:t>Patnaik</w:t>
      </w:r>
      <w:r w:rsidRPr="0027469D">
        <w:rPr>
          <w:rFonts w:ascii="Book Antiqua" w:hAnsi="Book Antiqua"/>
          <w:b/>
          <w:color w:val="000000"/>
          <w:sz w:val="24"/>
          <w:szCs w:val="24"/>
        </w:rPr>
        <w:t xml:space="preserve"> University of Technology, Rourkela) in 2016.</w:t>
      </w:r>
    </w:p>
    <w:p w:rsidR="001E1A57" w:rsidRPr="0027469D" w:rsidP="0027469D" w14:paraId="497D6856" w14:textId="77777777">
      <w:pPr>
        <w:spacing w:after="0" w:line="240" w:lineRule="auto"/>
        <w:ind w:left="792"/>
        <w:rPr>
          <w:rFonts w:ascii="Book Antiqua" w:hAnsi="Book Antiqua" w:cs="Calibri"/>
          <w:b/>
          <w:color w:val="000000"/>
          <w:sz w:val="24"/>
          <w:szCs w:val="24"/>
        </w:rPr>
      </w:pPr>
    </w:p>
    <w:p w:rsidR="001E1A57" w:rsidRPr="0027469D" w:rsidP="0027469D" w14:paraId="6B189291" w14:textId="77777777">
      <w:pPr>
        <w:spacing w:after="0" w:line="240" w:lineRule="auto"/>
        <w:rPr>
          <w:rFonts w:ascii="Book Antiqua" w:hAnsi="Book Antiqua" w:cs="Calibri"/>
          <w:b/>
          <w:color w:val="000000"/>
          <w:sz w:val="24"/>
          <w:szCs w:val="24"/>
        </w:rPr>
      </w:pPr>
      <w:r w:rsidRPr="0027469D">
        <w:rPr>
          <w:rFonts w:ascii="Book Antiqua" w:hAnsi="Book Antiqua" w:cs="Calibri"/>
          <w:b/>
          <w:color w:val="000000"/>
          <w:sz w:val="24"/>
          <w:szCs w:val="24"/>
        </w:rPr>
        <w:t xml:space="preserve">        Educational Qualification:</w:t>
      </w:r>
    </w:p>
    <w:p w:rsidR="001E1A57" w:rsidRPr="0027469D" w:rsidP="0027469D" w14:paraId="28BBB106" w14:textId="77777777">
      <w:pPr>
        <w:pStyle w:val="ListParagraph"/>
        <w:numPr>
          <w:ilvl w:val="0"/>
          <w:numId w:val="6"/>
        </w:numPr>
        <w:spacing w:after="0" w:line="240" w:lineRule="auto"/>
        <w:ind w:left="792"/>
        <w:rPr>
          <w:rFonts w:ascii="Book Antiqua" w:hAnsi="Book Antiqua" w:cs="Calibri"/>
          <w:b/>
          <w:color w:val="000000"/>
          <w:sz w:val="24"/>
          <w:szCs w:val="24"/>
        </w:rPr>
      </w:pPr>
      <w:r w:rsidRPr="0027469D">
        <w:rPr>
          <w:rFonts w:ascii="Book Antiqua" w:hAnsi="Book Antiqua"/>
          <w:b/>
          <w:color w:val="000000"/>
          <w:sz w:val="24"/>
          <w:szCs w:val="24"/>
        </w:rPr>
        <w:t xml:space="preserve">Completed Diploma from Rourkela Institute of </w:t>
      </w:r>
      <w:r w:rsidRPr="0027469D" w:rsidR="00B925C9">
        <w:rPr>
          <w:rFonts w:ascii="Book Antiqua" w:hAnsi="Book Antiqua"/>
          <w:b/>
          <w:color w:val="000000"/>
          <w:sz w:val="24"/>
          <w:szCs w:val="24"/>
        </w:rPr>
        <w:t>Technology (</w:t>
      </w:r>
      <w:r w:rsidRPr="0027469D">
        <w:rPr>
          <w:rFonts w:ascii="Book Antiqua" w:hAnsi="Book Antiqua"/>
          <w:b/>
          <w:color w:val="000000"/>
          <w:sz w:val="24"/>
          <w:szCs w:val="24"/>
        </w:rPr>
        <w:t xml:space="preserve">RIT), </w:t>
      </w:r>
      <w:r w:rsidRPr="0027469D">
        <w:rPr>
          <w:rFonts w:ascii="Book Antiqua" w:hAnsi="Book Antiqua"/>
          <w:b/>
          <w:sz w:val="24"/>
          <w:szCs w:val="24"/>
        </w:rPr>
        <w:t>Kalunga</w:t>
      </w:r>
      <w:r w:rsidRPr="0027469D">
        <w:rPr>
          <w:rFonts w:ascii="Book Antiqua" w:hAnsi="Book Antiqua"/>
          <w:b/>
          <w:color w:val="000000"/>
          <w:sz w:val="24"/>
          <w:szCs w:val="24"/>
        </w:rPr>
        <w:t>, in 2012.</w:t>
      </w:r>
    </w:p>
    <w:p w:rsidR="001E1A57" w:rsidRPr="0027469D" w:rsidP="0027469D" w14:paraId="4382FFD5" w14:textId="77777777">
      <w:pPr>
        <w:pStyle w:val="ListParagraph"/>
        <w:numPr>
          <w:ilvl w:val="0"/>
          <w:numId w:val="6"/>
        </w:numPr>
        <w:spacing w:after="0" w:line="240" w:lineRule="auto"/>
        <w:ind w:left="792"/>
        <w:rPr>
          <w:rFonts w:ascii="Book Antiqua" w:hAnsi="Book Antiqua" w:cs="Calibri"/>
          <w:b/>
          <w:color w:val="000000"/>
          <w:sz w:val="24"/>
          <w:szCs w:val="24"/>
        </w:rPr>
      </w:pPr>
      <w:r w:rsidRPr="0027469D">
        <w:rPr>
          <w:rFonts w:ascii="Book Antiqua" w:hAnsi="Book Antiqua"/>
          <w:b/>
          <w:color w:val="000000"/>
          <w:sz w:val="24"/>
          <w:szCs w:val="24"/>
        </w:rPr>
        <w:t>Completed 10</w:t>
      </w:r>
      <w:r w:rsidRPr="0027469D">
        <w:rPr>
          <w:rFonts w:ascii="Book Antiqua" w:hAnsi="Book Antiqua"/>
          <w:b/>
          <w:color w:val="000000"/>
          <w:sz w:val="24"/>
          <w:szCs w:val="24"/>
          <w:vertAlign w:val="superscript"/>
        </w:rPr>
        <w:t>th</w:t>
      </w:r>
      <w:r w:rsidRPr="0027469D">
        <w:rPr>
          <w:rFonts w:ascii="Book Antiqua" w:hAnsi="Book Antiqua"/>
          <w:b/>
          <w:color w:val="000000"/>
          <w:sz w:val="24"/>
          <w:szCs w:val="24"/>
        </w:rPr>
        <w:t xml:space="preserve"> from </w:t>
      </w:r>
      <w:r w:rsidRPr="0027469D">
        <w:rPr>
          <w:rFonts w:ascii="Book Antiqua" w:hAnsi="Book Antiqua"/>
          <w:b/>
          <w:sz w:val="24"/>
          <w:szCs w:val="24"/>
        </w:rPr>
        <w:t>Chhend</w:t>
      </w:r>
      <w:r w:rsidRPr="0027469D">
        <w:rPr>
          <w:rFonts w:ascii="Book Antiqua" w:hAnsi="Book Antiqua"/>
          <w:b/>
          <w:color w:val="000000"/>
          <w:sz w:val="24"/>
          <w:szCs w:val="24"/>
        </w:rPr>
        <w:t xml:space="preserve"> Housing Colony High School, Rourkela, in 2009.</w:t>
      </w:r>
    </w:p>
    <w:p w:rsidR="00B925C9" w:rsidRPr="0027469D" w:rsidP="0027469D" w14:paraId="139D6141" w14:textId="77777777">
      <w:pPr>
        <w:pStyle w:val="ListParagraph"/>
        <w:spacing w:after="0" w:line="240" w:lineRule="auto"/>
        <w:ind w:left="792"/>
        <w:rPr>
          <w:rFonts w:ascii="Book Antiqua" w:hAnsi="Book Antiqua" w:cs="Calibri"/>
          <w:b/>
          <w:color w:val="000000"/>
          <w:sz w:val="24"/>
          <w:szCs w:val="24"/>
        </w:rPr>
      </w:pPr>
    </w:p>
    <w:p w:rsidR="00B925C9" w:rsidRPr="0027469D" w:rsidP="0027469D" w14:paraId="17A8AA0C" w14:textId="77777777">
      <w:pPr>
        <w:pStyle w:val="ListParagraph"/>
        <w:spacing w:after="0" w:line="240" w:lineRule="auto"/>
        <w:ind w:left="792"/>
        <w:rPr>
          <w:rFonts w:ascii="Book Antiqua" w:hAnsi="Book Antiqua" w:cs="Calibri"/>
          <w:b/>
          <w:color w:val="000000"/>
          <w:sz w:val="24"/>
          <w:szCs w:val="24"/>
        </w:rPr>
      </w:pPr>
    </w:p>
    <w:p w:rsidR="001E1A57" w:rsidRPr="0027469D" w:rsidP="0027469D" w14:paraId="3C904103" w14:textId="77777777">
      <w:pPr>
        <w:pStyle w:val="ListParagraph"/>
        <w:pBdr>
          <w:bottom w:val="single" w:sz="4" w:space="1" w:color="auto"/>
        </w:pBdr>
        <w:spacing w:after="0" w:line="240" w:lineRule="auto"/>
        <w:ind w:left="0"/>
        <w:rPr>
          <w:rFonts w:ascii="Book Antiqua" w:hAnsi="Book Antiqua" w:cs="Calibri"/>
          <w:b/>
          <w:color w:val="000000"/>
          <w:sz w:val="24"/>
          <w:szCs w:val="24"/>
        </w:rPr>
      </w:pPr>
      <w:r w:rsidRPr="0027469D">
        <w:rPr>
          <w:rFonts w:ascii="Book Antiqua" w:hAnsi="Book Antiqua" w:cs="Calibri"/>
          <w:b/>
          <w:color w:val="000000"/>
          <w:sz w:val="24"/>
          <w:szCs w:val="24"/>
        </w:rPr>
        <w:t>Experience:</w:t>
      </w:r>
    </w:p>
    <w:p w:rsidR="00A05A5A" w:rsidRPr="0027469D" w:rsidP="0027469D" w14:paraId="051AE1D7" w14:textId="77777777">
      <w:pPr>
        <w:pStyle w:val="ListParagraph"/>
        <w:spacing w:after="0" w:line="240" w:lineRule="auto"/>
        <w:ind w:left="0"/>
        <w:rPr>
          <w:rFonts w:ascii="Book Antiqua" w:hAnsi="Book Antiqua" w:cs="Calibri"/>
          <w:b/>
          <w:color w:val="000000"/>
          <w:sz w:val="24"/>
          <w:szCs w:val="24"/>
        </w:rPr>
      </w:pPr>
    </w:p>
    <w:p w:rsidR="001F06E6" w:rsidRPr="0027469D" w:rsidP="0027469D" w14:paraId="7356AF19" w14:textId="77777777">
      <w:pPr>
        <w:pStyle w:val="ListParagraph"/>
        <w:spacing w:after="0" w:line="240" w:lineRule="auto"/>
        <w:ind w:left="0"/>
        <w:rPr>
          <w:rFonts w:ascii="Book Antiqua" w:hAnsi="Book Antiqua" w:cs="Calibri"/>
          <w:b/>
          <w:color w:val="000000"/>
          <w:sz w:val="24"/>
          <w:szCs w:val="24"/>
        </w:rPr>
      </w:pPr>
      <w:r w:rsidRPr="0027469D">
        <w:rPr>
          <w:rFonts w:ascii="Book Antiqua" w:hAnsi="Book Antiqua" w:cs="Calibri"/>
          <w:b/>
          <w:color w:val="000000"/>
          <w:sz w:val="24"/>
          <w:szCs w:val="24"/>
        </w:rPr>
        <w:t>. 2 Years</w:t>
      </w:r>
      <w:r w:rsidR="00DE547E">
        <w:rPr>
          <w:rFonts w:ascii="Book Antiqua" w:hAnsi="Book Antiqua" w:cs="Calibri"/>
          <w:b/>
          <w:color w:val="000000"/>
          <w:sz w:val="24"/>
          <w:szCs w:val="24"/>
        </w:rPr>
        <w:t>7</w:t>
      </w:r>
      <w:r w:rsidRPr="0027469D">
        <w:rPr>
          <w:rFonts w:ascii="Book Antiqua" w:hAnsi="Book Antiqua" w:cs="Calibri"/>
          <w:b/>
          <w:color w:val="000000"/>
          <w:sz w:val="24"/>
          <w:szCs w:val="24"/>
        </w:rPr>
        <w:t xml:space="preserve"> months</w:t>
      </w:r>
      <w:r w:rsidRPr="0027469D">
        <w:rPr>
          <w:rFonts w:ascii="Book Antiqua" w:hAnsi="Book Antiqua" w:cs="Calibri"/>
          <w:b/>
          <w:color w:val="000000"/>
          <w:sz w:val="24"/>
          <w:szCs w:val="24"/>
        </w:rPr>
        <w:t xml:space="preserve"> Experience</w:t>
      </w:r>
      <w:r w:rsidRPr="0027469D" w:rsidR="001F375F">
        <w:rPr>
          <w:rFonts w:ascii="Book Antiqua" w:hAnsi="Book Antiqua" w:cs="Calibri"/>
          <w:b/>
          <w:color w:val="000000"/>
          <w:sz w:val="24"/>
          <w:szCs w:val="24"/>
        </w:rPr>
        <w:t xml:space="preserve"> in Espouse Technology Private Limited as Dot Net Developer</w:t>
      </w:r>
      <w:r w:rsidRPr="0027469D" w:rsidR="008F655E">
        <w:rPr>
          <w:rFonts w:ascii="Book Antiqua" w:hAnsi="Book Antiqua" w:cs="Calibri"/>
          <w:b/>
          <w:color w:val="000000"/>
          <w:sz w:val="24"/>
          <w:szCs w:val="24"/>
        </w:rPr>
        <w:t>.</w:t>
      </w:r>
    </w:p>
    <w:p w:rsidR="001F375F" w:rsidP="0027469D" w14:paraId="5F88428C" w14:textId="77777777">
      <w:pPr>
        <w:pStyle w:val="ListParagraph"/>
        <w:spacing w:after="0" w:line="240" w:lineRule="auto"/>
        <w:ind w:left="0"/>
        <w:rPr>
          <w:rFonts w:ascii="Book Antiqua" w:hAnsi="Book Antiqua" w:cs="Calibri"/>
          <w:b/>
          <w:color w:val="000000"/>
          <w:sz w:val="24"/>
          <w:szCs w:val="24"/>
        </w:rPr>
      </w:pPr>
      <w:r w:rsidRPr="0027469D">
        <w:rPr>
          <w:rFonts w:ascii="Book Antiqua" w:hAnsi="Book Antiqua" w:cs="Calibri"/>
          <w:b/>
          <w:color w:val="000000"/>
          <w:sz w:val="24"/>
          <w:szCs w:val="24"/>
        </w:rPr>
        <w:t xml:space="preserve">. </w:t>
      </w:r>
      <w:r w:rsidR="00DE547E">
        <w:rPr>
          <w:rFonts w:ascii="Book Antiqua" w:hAnsi="Book Antiqua" w:cs="Calibri"/>
          <w:b/>
          <w:color w:val="000000"/>
          <w:sz w:val="24"/>
          <w:szCs w:val="24"/>
        </w:rPr>
        <w:t>10</w:t>
      </w:r>
      <w:r w:rsidRPr="0027469D">
        <w:rPr>
          <w:rFonts w:ascii="Book Antiqua" w:hAnsi="Book Antiqua" w:cs="Calibri"/>
          <w:b/>
          <w:color w:val="000000"/>
          <w:sz w:val="24"/>
          <w:szCs w:val="24"/>
        </w:rPr>
        <w:t xml:space="preserve"> Months Experience in India Medtronic Private Limited</w:t>
      </w:r>
      <w:r w:rsidRPr="0027469D" w:rsidR="00AA2215">
        <w:rPr>
          <w:rFonts w:ascii="Book Antiqua" w:hAnsi="Book Antiqua" w:cs="Calibri"/>
          <w:b/>
          <w:color w:val="000000"/>
          <w:sz w:val="24"/>
          <w:szCs w:val="24"/>
        </w:rPr>
        <w:t xml:space="preserve"> </w:t>
      </w:r>
      <w:r w:rsidR="00DE547E">
        <w:rPr>
          <w:rFonts w:ascii="Book Antiqua" w:hAnsi="Book Antiqua" w:cs="Calibri"/>
          <w:b/>
          <w:color w:val="000000"/>
          <w:sz w:val="24"/>
          <w:szCs w:val="24"/>
        </w:rPr>
        <w:t>as Associate IT Developer</w:t>
      </w:r>
      <w:r w:rsidRPr="0027469D">
        <w:rPr>
          <w:rFonts w:ascii="Book Antiqua" w:hAnsi="Book Antiqua" w:cs="Calibri"/>
          <w:b/>
          <w:color w:val="000000"/>
          <w:sz w:val="24"/>
          <w:szCs w:val="24"/>
        </w:rPr>
        <w:t>.</w:t>
      </w:r>
    </w:p>
    <w:p w:rsidR="00A530C4" w:rsidRPr="0027469D" w:rsidP="0027469D" w14:paraId="096DE76E" w14:textId="77777777">
      <w:pPr>
        <w:pStyle w:val="ListParagraph"/>
        <w:spacing w:after="0" w:line="240" w:lineRule="auto"/>
        <w:ind w:left="0"/>
        <w:rPr>
          <w:rFonts w:ascii="Book Antiqua" w:hAnsi="Book Antiqua" w:cs="Calibri"/>
          <w:b/>
          <w:color w:val="000000"/>
          <w:sz w:val="24"/>
          <w:szCs w:val="24"/>
        </w:rPr>
      </w:pPr>
      <w:r>
        <w:rPr>
          <w:rFonts w:ascii="Book Antiqua" w:hAnsi="Book Antiqua" w:cs="Calibri"/>
          <w:b/>
          <w:color w:val="000000"/>
          <w:sz w:val="24"/>
          <w:szCs w:val="24"/>
        </w:rPr>
        <w:t>.  Continuing 5 month at INFOSYS Limited as Senior Systems Engineer.</w:t>
      </w:r>
    </w:p>
    <w:p w:rsidR="00A05A5A" w:rsidRPr="0027469D" w:rsidP="0027469D" w14:paraId="58541005" w14:textId="77777777">
      <w:pPr>
        <w:pStyle w:val="ListParagraph"/>
        <w:spacing w:after="0" w:line="240" w:lineRule="auto"/>
        <w:ind w:left="0"/>
        <w:rPr>
          <w:rFonts w:ascii="Book Antiqua" w:hAnsi="Book Antiqua" w:cs="Calibri"/>
          <w:b/>
          <w:color w:val="000000"/>
          <w:sz w:val="24"/>
          <w:szCs w:val="24"/>
        </w:rPr>
      </w:pPr>
    </w:p>
    <w:p w:rsidR="001E1A57" w:rsidRPr="0027469D" w:rsidP="0027469D" w14:paraId="2BF77E56" w14:textId="77777777">
      <w:pPr>
        <w:pBdr>
          <w:bottom w:val="single" w:sz="4" w:space="1" w:color="000000"/>
        </w:pBdr>
        <w:shd w:val="clear" w:color="auto" w:fill="92CDDC"/>
        <w:spacing w:after="0" w:line="240" w:lineRule="auto"/>
        <w:contextualSpacing/>
        <w:rPr>
          <w:rFonts w:ascii="Book Antiqua" w:hAnsi="Book Antiqua" w:cs="Calibri"/>
          <w:b/>
          <w:color w:val="000000"/>
          <w:sz w:val="24"/>
          <w:szCs w:val="24"/>
        </w:rPr>
      </w:pPr>
      <w:r w:rsidRPr="0027469D">
        <w:rPr>
          <w:rFonts w:ascii="Book Antiqua" w:hAnsi="Book Antiqua" w:cs="Calibri"/>
          <w:b/>
          <w:color w:val="000000"/>
          <w:sz w:val="24"/>
          <w:szCs w:val="24"/>
        </w:rPr>
        <w:t>Hobbies:</w:t>
      </w:r>
    </w:p>
    <w:p w:rsidR="001E1A57" w:rsidRPr="0027469D" w:rsidP="0027469D" w14:paraId="50B68002" w14:textId="77777777">
      <w:pPr>
        <w:pStyle w:val="ListParagraph"/>
        <w:spacing w:after="0" w:line="240" w:lineRule="auto"/>
        <w:rPr>
          <w:rFonts w:ascii="Book Antiqua" w:hAnsi="Book Antiqua" w:cs="Calibri"/>
          <w:b/>
          <w:color w:val="000000"/>
          <w:sz w:val="24"/>
          <w:szCs w:val="24"/>
        </w:rPr>
      </w:pPr>
    </w:p>
    <w:p w:rsidR="001E1A57" w:rsidRPr="0027469D" w:rsidP="0027469D" w14:paraId="0459B39B" w14:textId="77777777">
      <w:pPr>
        <w:pStyle w:val="ListParagraph"/>
        <w:numPr>
          <w:ilvl w:val="0"/>
          <w:numId w:val="4"/>
        </w:numPr>
        <w:spacing w:after="0" w:line="240" w:lineRule="auto"/>
        <w:rPr>
          <w:rFonts w:ascii="Book Antiqua" w:hAnsi="Book Antiqua" w:cs="Calibri"/>
          <w:b/>
          <w:color w:val="000000"/>
          <w:sz w:val="24"/>
          <w:szCs w:val="24"/>
        </w:rPr>
      </w:pPr>
      <w:r w:rsidRPr="0027469D">
        <w:rPr>
          <w:rFonts w:ascii="Book Antiqua" w:hAnsi="Book Antiqua"/>
          <w:b/>
          <w:color w:val="000000"/>
          <w:sz w:val="24"/>
          <w:szCs w:val="24"/>
        </w:rPr>
        <w:t>Playing Cricket</w:t>
      </w:r>
    </w:p>
    <w:p w:rsidR="001E1A57" w:rsidP="0027469D" w14:paraId="004C03D9" w14:textId="77777777">
      <w:pPr>
        <w:pStyle w:val="ListParagraph"/>
        <w:numPr>
          <w:ilvl w:val="0"/>
          <w:numId w:val="4"/>
        </w:numPr>
        <w:spacing w:after="0" w:line="240" w:lineRule="auto"/>
        <w:rPr>
          <w:rFonts w:ascii="Book Antiqua" w:hAnsi="Book Antiqua" w:cs="Calibri"/>
          <w:b/>
          <w:color w:val="000000"/>
          <w:sz w:val="24"/>
          <w:szCs w:val="24"/>
        </w:rPr>
      </w:pPr>
      <w:r w:rsidRPr="0027469D">
        <w:rPr>
          <w:rFonts w:ascii="Book Antiqua" w:hAnsi="Book Antiqua"/>
          <w:b/>
          <w:color w:val="000000"/>
          <w:sz w:val="24"/>
          <w:szCs w:val="24"/>
        </w:rPr>
        <w:t>Chess &amp; Solving Puzzles.</w:t>
      </w:r>
      <w:r w:rsidRPr="0027469D" w:rsidR="00C450B8">
        <w:rPr>
          <w:rFonts w:ascii="Book Antiqua" w:hAnsi="Book Antiqua" w:cs="Calibri"/>
          <w:b/>
          <w:color w:val="000000"/>
          <w:sz w:val="24"/>
          <w:szCs w:val="24"/>
        </w:rPr>
        <w:t xml:space="preserve"> </w:t>
      </w:r>
    </w:p>
    <w:p w:rsidR="00844A8E" w:rsidRPr="0027469D" w:rsidP="00A530C4" w14:paraId="7F3C5AB1" w14:textId="77777777">
      <w:pPr>
        <w:pStyle w:val="ListParagraph"/>
        <w:spacing w:after="0" w:line="240" w:lineRule="auto"/>
        <w:ind w:left="0"/>
        <w:rPr>
          <w:rFonts w:ascii="Book Antiqua" w:hAnsi="Book Antiqua" w:cs="Calibri"/>
          <w:b/>
          <w:color w:val="000000"/>
          <w:sz w:val="24"/>
          <w:szCs w:val="24"/>
        </w:rPr>
      </w:pPr>
    </w:p>
    <w:p w:rsidR="001E1A57" w:rsidRPr="0027469D" w:rsidP="0027469D" w14:paraId="497047B7" w14:textId="77777777">
      <w:pPr>
        <w:pBdr>
          <w:bottom w:val="single" w:sz="4" w:space="1" w:color="000000"/>
        </w:pBdr>
        <w:shd w:val="clear" w:color="auto" w:fill="92CDDC"/>
        <w:spacing w:after="0"/>
        <w:rPr>
          <w:rFonts w:ascii="Book Antiqua" w:hAnsi="Book Antiqua" w:cs="Calibri"/>
          <w:b/>
          <w:color w:val="000000"/>
          <w:sz w:val="24"/>
          <w:szCs w:val="24"/>
        </w:rPr>
      </w:pPr>
      <w:r w:rsidRPr="0027469D">
        <w:rPr>
          <w:rFonts w:ascii="Book Antiqua" w:hAnsi="Book Antiqua" w:cs="Calibri"/>
          <w:b/>
          <w:color w:val="000000"/>
          <w:sz w:val="24"/>
          <w:szCs w:val="24"/>
        </w:rPr>
        <w:t>Personal Details</w:t>
      </w:r>
    </w:p>
    <w:p w:rsidR="001E1A57" w:rsidRPr="0027469D" w:rsidP="0027469D" w14:paraId="737C12AA" w14:textId="77777777">
      <w:pPr>
        <w:spacing w:after="0"/>
        <w:ind w:left="360"/>
        <w:rPr>
          <w:rFonts w:ascii="Book Antiqua" w:hAnsi="Book Antiqua" w:cs="Calibri"/>
          <w:b/>
          <w:color w:val="000000"/>
          <w:sz w:val="24"/>
          <w:szCs w:val="24"/>
        </w:rPr>
      </w:pPr>
      <w:r w:rsidRPr="0027469D">
        <w:rPr>
          <w:rFonts w:ascii="Book Antiqua" w:hAnsi="Book Antiqua" w:cs="Calibri"/>
          <w:b/>
          <w:color w:val="000000"/>
          <w:sz w:val="24"/>
          <w:szCs w:val="24"/>
        </w:rPr>
        <w:t xml:space="preserve">      </w:t>
      </w:r>
    </w:p>
    <w:p w:rsidR="001E1A57" w:rsidRPr="0027469D" w:rsidP="0027469D" w14:paraId="79E50621" w14:textId="77777777">
      <w:pPr>
        <w:spacing w:after="0"/>
        <w:ind w:left="360"/>
        <w:rPr>
          <w:rFonts w:ascii="Book Antiqua" w:hAnsi="Book Antiqua" w:cs="Calibri"/>
          <w:b/>
          <w:color w:val="000000"/>
          <w:sz w:val="24"/>
          <w:szCs w:val="24"/>
        </w:rPr>
      </w:pPr>
      <w:r w:rsidRPr="0027469D">
        <w:rPr>
          <w:rFonts w:ascii="Book Antiqua" w:hAnsi="Book Antiqua" w:cs="Calibri"/>
          <w:b/>
          <w:color w:val="000000"/>
          <w:sz w:val="24"/>
          <w:szCs w:val="24"/>
        </w:rPr>
        <w:tab/>
        <w:t>Full Name</w:t>
      </w:r>
      <w:r w:rsidRPr="0027469D">
        <w:rPr>
          <w:rFonts w:ascii="Book Antiqua" w:hAnsi="Book Antiqua" w:cs="Calibri"/>
          <w:b/>
          <w:color w:val="000000"/>
          <w:sz w:val="24"/>
          <w:szCs w:val="24"/>
        </w:rPr>
        <w:tab/>
      </w:r>
      <w:r w:rsidRPr="0027469D">
        <w:rPr>
          <w:rFonts w:ascii="Book Antiqua" w:hAnsi="Book Antiqua" w:cs="Calibri"/>
          <w:b/>
          <w:color w:val="000000"/>
          <w:sz w:val="24"/>
          <w:szCs w:val="24"/>
        </w:rPr>
        <w:tab/>
        <w:t xml:space="preserve"> Anshuman Mohanty.</w:t>
      </w:r>
    </w:p>
    <w:p w:rsidR="001E1A57" w:rsidRPr="0027469D" w:rsidP="0027469D" w14:paraId="62292249" w14:textId="77777777">
      <w:pPr>
        <w:spacing w:after="0"/>
        <w:ind w:left="360" w:firstLine="360"/>
        <w:rPr>
          <w:rFonts w:ascii="Book Antiqua" w:hAnsi="Book Antiqua" w:cs="Calibri"/>
          <w:b/>
          <w:color w:val="000000"/>
          <w:sz w:val="24"/>
          <w:szCs w:val="24"/>
        </w:rPr>
      </w:pPr>
      <w:r w:rsidRPr="0027469D">
        <w:rPr>
          <w:rFonts w:ascii="Book Antiqua" w:hAnsi="Book Antiqua" w:cs="Calibri"/>
          <w:b/>
          <w:color w:val="000000"/>
          <w:sz w:val="24"/>
          <w:szCs w:val="24"/>
        </w:rPr>
        <w:t>Date of Birth</w:t>
      </w:r>
      <w:r w:rsidRPr="0027469D">
        <w:rPr>
          <w:rFonts w:ascii="Book Antiqua" w:hAnsi="Book Antiqua" w:cs="Calibri"/>
          <w:b/>
          <w:color w:val="000000"/>
          <w:sz w:val="24"/>
          <w:szCs w:val="24"/>
        </w:rPr>
        <w:tab/>
      </w:r>
      <w:r w:rsidRPr="0027469D">
        <w:rPr>
          <w:rFonts w:ascii="Book Antiqua" w:hAnsi="Book Antiqua" w:cs="Calibri"/>
          <w:b/>
          <w:color w:val="000000"/>
          <w:sz w:val="24"/>
          <w:szCs w:val="24"/>
        </w:rPr>
        <w:tab/>
        <w:t xml:space="preserve"> </w:t>
      </w:r>
      <w:r w:rsidR="0027469D">
        <w:rPr>
          <w:rFonts w:ascii="Book Antiqua" w:hAnsi="Book Antiqua" w:cs="Calibri"/>
          <w:b/>
          <w:color w:val="000000"/>
          <w:sz w:val="24"/>
          <w:szCs w:val="24"/>
        </w:rPr>
        <w:t xml:space="preserve">     </w:t>
      </w:r>
      <w:r w:rsidRPr="0027469D">
        <w:rPr>
          <w:rFonts w:ascii="Book Antiqua" w:hAnsi="Book Antiqua" w:cs="Calibri"/>
          <w:b/>
          <w:color w:val="000000"/>
          <w:sz w:val="24"/>
          <w:szCs w:val="24"/>
        </w:rPr>
        <w:t>14</w:t>
      </w:r>
      <w:r w:rsidRPr="0027469D">
        <w:rPr>
          <w:rFonts w:ascii="Book Antiqua" w:hAnsi="Book Antiqua" w:cs="Calibri"/>
          <w:b/>
          <w:color w:val="000000"/>
          <w:sz w:val="24"/>
          <w:szCs w:val="24"/>
          <w:vertAlign w:val="superscript"/>
        </w:rPr>
        <w:t>th</w:t>
      </w:r>
      <w:r w:rsidRPr="0027469D">
        <w:rPr>
          <w:rFonts w:ascii="Book Antiqua" w:hAnsi="Book Antiqua" w:cs="Calibri"/>
          <w:b/>
          <w:color w:val="000000"/>
          <w:sz w:val="24"/>
          <w:szCs w:val="24"/>
        </w:rPr>
        <w:t xml:space="preserve"> March 1994.</w:t>
      </w:r>
    </w:p>
    <w:p w:rsidR="001E1A57" w:rsidRPr="0027469D" w:rsidP="0027469D" w14:paraId="5F1545ED" w14:textId="77777777">
      <w:pPr>
        <w:spacing w:after="0"/>
        <w:ind w:firstLine="720"/>
        <w:rPr>
          <w:rFonts w:ascii="Book Antiqua" w:hAnsi="Book Antiqua" w:cs="Calibri"/>
          <w:b/>
          <w:color w:val="000000"/>
          <w:sz w:val="24"/>
          <w:szCs w:val="24"/>
        </w:rPr>
      </w:pPr>
      <w:r w:rsidRPr="0027469D">
        <w:rPr>
          <w:rFonts w:ascii="Book Antiqua" w:hAnsi="Book Antiqua" w:cs="Calibri"/>
          <w:b/>
          <w:color w:val="000000"/>
          <w:sz w:val="24"/>
          <w:szCs w:val="24"/>
        </w:rPr>
        <w:t>Gender</w:t>
      </w:r>
      <w:r w:rsidRPr="0027469D">
        <w:rPr>
          <w:rFonts w:ascii="Book Antiqua" w:hAnsi="Book Antiqua" w:cs="Calibri"/>
          <w:b/>
          <w:color w:val="000000"/>
          <w:sz w:val="24"/>
          <w:szCs w:val="24"/>
        </w:rPr>
        <w:tab/>
      </w:r>
      <w:r w:rsidRPr="0027469D">
        <w:rPr>
          <w:rFonts w:ascii="Book Antiqua" w:hAnsi="Book Antiqua" w:cs="Calibri"/>
          <w:b/>
          <w:color w:val="000000"/>
          <w:sz w:val="24"/>
          <w:szCs w:val="24"/>
        </w:rPr>
        <w:tab/>
        <w:t xml:space="preserve"> </w:t>
      </w:r>
      <w:r w:rsidR="0027469D">
        <w:rPr>
          <w:rFonts w:ascii="Book Antiqua" w:hAnsi="Book Antiqua" w:cs="Calibri"/>
          <w:b/>
          <w:color w:val="000000"/>
          <w:sz w:val="24"/>
          <w:szCs w:val="24"/>
        </w:rPr>
        <w:t xml:space="preserve">      </w:t>
      </w:r>
      <w:r w:rsidRPr="0027469D">
        <w:rPr>
          <w:rFonts w:ascii="Book Antiqua" w:hAnsi="Book Antiqua" w:cs="Calibri"/>
          <w:b/>
          <w:color w:val="000000"/>
          <w:sz w:val="24"/>
          <w:szCs w:val="24"/>
        </w:rPr>
        <w:t>Male.</w:t>
      </w:r>
    </w:p>
    <w:p w:rsidR="001E1A57" w:rsidRPr="0027469D" w:rsidP="0027469D" w14:paraId="4E287528" w14:textId="77777777">
      <w:pPr>
        <w:spacing w:after="0"/>
        <w:ind w:firstLine="720"/>
        <w:rPr>
          <w:rFonts w:ascii="Book Antiqua" w:hAnsi="Book Antiqua" w:cs="Calibri"/>
          <w:b/>
          <w:color w:val="000000"/>
          <w:sz w:val="24"/>
          <w:szCs w:val="24"/>
        </w:rPr>
      </w:pPr>
      <w:r w:rsidRPr="0027469D">
        <w:rPr>
          <w:rFonts w:ascii="Book Antiqua" w:hAnsi="Book Antiqua" w:cs="Calibri"/>
          <w:b/>
          <w:color w:val="000000"/>
          <w:sz w:val="24"/>
          <w:szCs w:val="24"/>
        </w:rPr>
        <w:t>Nationality</w:t>
      </w:r>
      <w:r w:rsidRPr="0027469D">
        <w:rPr>
          <w:rFonts w:ascii="Book Antiqua" w:hAnsi="Book Antiqua" w:cs="Calibri"/>
          <w:b/>
          <w:color w:val="000000"/>
          <w:sz w:val="24"/>
          <w:szCs w:val="24"/>
        </w:rPr>
        <w:tab/>
      </w:r>
      <w:r w:rsidRPr="0027469D">
        <w:rPr>
          <w:rFonts w:ascii="Book Antiqua" w:hAnsi="Book Antiqua" w:cs="Calibri"/>
          <w:b/>
          <w:color w:val="000000"/>
          <w:sz w:val="24"/>
          <w:szCs w:val="24"/>
        </w:rPr>
        <w:tab/>
        <w:t xml:space="preserve"> </w:t>
      </w:r>
      <w:r w:rsidR="0027469D">
        <w:rPr>
          <w:rFonts w:ascii="Book Antiqua" w:hAnsi="Book Antiqua" w:cs="Calibri"/>
          <w:b/>
          <w:color w:val="000000"/>
          <w:sz w:val="24"/>
          <w:szCs w:val="24"/>
        </w:rPr>
        <w:t xml:space="preserve">      </w:t>
      </w:r>
      <w:r w:rsidRPr="0027469D">
        <w:rPr>
          <w:rFonts w:ascii="Book Antiqua" w:hAnsi="Book Antiqua" w:cs="Calibri"/>
          <w:b/>
          <w:color w:val="000000"/>
          <w:sz w:val="24"/>
          <w:szCs w:val="24"/>
        </w:rPr>
        <w:t>Indian.</w:t>
      </w:r>
    </w:p>
    <w:p w:rsidR="001E1A57" w:rsidRPr="0027469D" w:rsidP="0027469D" w14:paraId="01235421" w14:textId="77777777">
      <w:pPr>
        <w:spacing w:after="0"/>
        <w:ind w:firstLine="720"/>
        <w:rPr>
          <w:rFonts w:ascii="Book Antiqua" w:hAnsi="Book Antiqua" w:cs="Calibri"/>
          <w:b/>
          <w:color w:val="000000"/>
          <w:sz w:val="24"/>
          <w:szCs w:val="24"/>
        </w:rPr>
      </w:pPr>
      <w:r w:rsidRPr="0027469D">
        <w:rPr>
          <w:rFonts w:ascii="Book Antiqua" w:hAnsi="Book Antiqua" w:cs="Calibri"/>
          <w:b/>
          <w:color w:val="000000"/>
          <w:sz w:val="24"/>
          <w:szCs w:val="24"/>
        </w:rPr>
        <w:t>Marital status</w:t>
      </w:r>
      <w:r w:rsidR="0027469D">
        <w:rPr>
          <w:rFonts w:ascii="Book Antiqua" w:hAnsi="Book Antiqua" w:cs="Calibri"/>
          <w:b/>
          <w:color w:val="000000"/>
          <w:sz w:val="24"/>
          <w:szCs w:val="24"/>
        </w:rPr>
        <w:t xml:space="preserve">                  </w:t>
      </w:r>
      <w:r w:rsidRPr="0027469D">
        <w:rPr>
          <w:rFonts w:ascii="Book Antiqua" w:hAnsi="Book Antiqua" w:cs="Calibri"/>
          <w:b/>
          <w:color w:val="000000"/>
          <w:sz w:val="24"/>
          <w:szCs w:val="24"/>
        </w:rPr>
        <w:t>Single</w:t>
      </w:r>
    </w:p>
    <w:p w:rsidR="001E1A57" w:rsidRPr="0027469D" w:rsidP="0027469D" w14:paraId="435F2C3D" w14:textId="77777777">
      <w:pPr>
        <w:spacing w:after="0"/>
        <w:ind w:firstLine="720"/>
        <w:rPr>
          <w:rFonts w:ascii="Book Antiqua" w:hAnsi="Book Antiqua" w:cs="Calibri"/>
          <w:b/>
          <w:color w:val="000000"/>
          <w:sz w:val="24"/>
          <w:szCs w:val="24"/>
        </w:rPr>
      </w:pPr>
      <w:r w:rsidRPr="0027469D">
        <w:rPr>
          <w:rFonts w:ascii="Book Antiqua" w:hAnsi="Book Antiqua" w:cs="Calibri"/>
          <w:b/>
          <w:color w:val="000000"/>
          <w:sz w:val="24"/>
          <w:szCs w:val="24"/>
        </w:rPr>
        <w:t>Language Known</w:t>
      </w:r>
      <w:r w:rsidRPr="0027469D">
        <w:rPr>
          <w:rFonts w:ascii="Book Antiqua" w:hAnsi="Book Antiqua" w:cs="Calibri"/>
          <w:b/>
          <w:color w:val="000000"/>
          <w:sz w:val="24"/>
          <w:szCs w:val="24"/>
        </w:rPr>
        <w:tab/>
        <w:t xml:space="preserve"> </w:t>
      </w:r>
      <w:r w:rsidR="0027469D">
        <w:rPr>
          <w:rFonts w:ascii="Book Antiqua" w:hAnsi="Book Antiqua" w:cs="Calibri"/>
          <w:b/>
          <w:color w:val="000000"/>
          <w:sz w:val="24"/>
          <w:szCs w:val="24"/>
        </w:rPr>
        <w:t xml:space="preserve">      </w:t>
      </w:r>
      <w:r w:rsidRPr="0027469D">
        <w:rPr>
          <w:rFonts w:ascii="Book Antiqua" w:hAnsi="Book Antiqua" w:cs="Calibri"/>
          <w:b/>
          <w:color w:val="000000"/>
          <w:sz w:val="24"/>
          <w:szCs w:val="24"/>
        </w:rPr>
        <w:t>English, Hindi, Odia.</w:t>
      </w:r>
    </w:p>
    <w:p w:rsidR="001E1A57" w:rsidRPr="0027469D" w:rsidP="0027469D" w14:paraId="3530E71F" w14:textId="77777777">
      <w:pPr>
        <w:spacing w:after="0"/>
        <w:ind w:firstLine="720"/>
        <w:rPr>
          <w:rFonts w:ascii="Book Antiqua" w:hAnsi="Book Antiqua" w:cs="Calibri"/>
          <w:b/>
          <w:color w:val="000000"/>
          <w:sz w:val="24"/>
          <w:szCs w:val="24"/>
        </w:rPr>
      </w:pPr>
      <w:r w:rsidRPr="0027469D">
        <w:rPr>
          <w:rFonts w:ascii="Book Antiqua" w:hAnsi="Book Antiqua" w:cs="Calibri"/>
          <w:b/>
          <w:color w:val="000000"/>
          <w:sz w:val="24"/>
          <w:szCs w:val="24"/>
        </w:rPr>
        <w:t>Mother Tongue</w:t>
      </w:r>
      <w:r w:rsidRPr="0027469D" w:rsidR="000E7FAE">
        <w:rPr>
          <w:rFonts w:ascii="Book Antiqua" w:hAnsi="Book Antiqua" w:cs="Calibri"/>
          <w:b/>
          <w:color w:val="000000"/>
          <w:sz w:val="24"/>
          <w:szCs w:val="24"/>
        </w:rPr>
        <w:t xml:space="preserve">            </w:t>
      </w:r>
      <w:r w:rsidR="0027469D">
        <w:rPr>
          <w:rFonts w:ascii="Book Antiqua" w:hAnsi="Book Antiqua" w:cs="Calibri"/>
          <w:b/>
          <w:color w:val="000000"/>
          <w:sz w:val="24"/>
          <w:szCs w:val="24"/>
        </w:rPr>
        <w:t xml:space="preserve">  </w:t>
      </w:r>
      <w:r w:rsidRPr="0027469D" w:rsidR="000E7FAE">
        <w:rPr>
          <w:rFonts w:ascii="Book Antiqua" w:hAnsi="Book Antiqua" w:cs="Calibri"/>
          <w:b/>
          <w:color w:val="000000"/>
          <w:sz w:val="24"/>
          <w:szCs w:val="24"/>
        </w:rPr>
        <w:t xml:space="preserve"> </w:t>
      </w:r>
      <w:r w:rsidRPr="0027469D">
        <w:rPr>
          <w:rFonts w:ascii="Book Antiqua" w:hAnsi="Book Antiqua" w:cs="Calibri"/>
          <w:b/>
          <w:color w:val="000000"/>
          <w:sz w:val="24"/>
          <w:szCs w:val="24"/>
        </w:rPr>
        <w:t>Odia.</w:t>
      </w:r>
    </w:p>
    <w:p w:rsidR="001E1A57" w:rsidRPr="0027469D" w:rsidP="0027469D" w14:paraId="301F4FBA" w14:textId="77777777">
      <w:pPr>
        <w:spacing w:after="0"/>
        <w:ind w:left="360"/>
        <w:rPr>
          <w:rFonts w:ascii="Book Antiqua" w:hAnsi="Book Antiqua" w:cs="Calibri"/>
          <w:b/>
          <w:color w:val="000000"/>
          <w:sz w:val="24"/>
          <w:szCs w:val="24"/>
        </w:rPr>
      </w:pPr>
      <w:r w:rsidRPr="0027469D">
        <w:rPr>
          <w:rFonts w:ascii="Book Antiqua" w:hAnsi="Book Antiqua" w:cs="Calibri"/>
          <w:b/>
          <w:color w:val="000000"/>
          <w:sz w:val="24"/>
          <w:szCs w:val="24"/>
        </w:rPr>
        <w:t xml:space="preserve">                </w:t>
      </w:r>
    </w:p>
    <w:p w:rsidR="001E1A57" w:rsidRPr="0027469D" w:rsidP="0027469D" w14:paraId="3C4266A4" w14:textId="77777777">
      <w:pPr>
        <w:spacing w:after="0"/>
        <w:rPr>
          <w:rFonts w:ascii="Book Antiqua" w:hAnsi="Book Antiqua" w:cs="Calibri"/>
          <w:b/>
          <w:color w:val="000000"/>
          <w:sz w:val="24"/>
          <w:szCs w:val="24"/>
        </w:rPr>
      </w:pPr>
      <w:r w:rsidRPr="0027469D">
        <w:rPr>
          <w:rFonts w:ascii="Book Antiqua" w:hAnsi="Book Antiqua" w:cs="Calibri"/>
          <w:b/>
          <w:color w:val="000000"/>
          <w:sz w:val="24"/>
          <w:szCs w:val="24"/>
        </w:rPr>
        <w:t>Declaration: I hereby declare that the information furnished above is true to the best of knowledge.</w:t>
      </w:r>
    </w:p>
    <w:p w:rsidR="001E1A57" w:rsidRPr="0027469D" w:rsidP="0027469D" w14:paraId="5A6873C6" w14:textId="77777777">
      <w:pPr>
        <w:spacing w:after="0"/>
        <w:rPr>
          <w:rFonts w:ascii="Book Antiqua" w:hAnsi="Book Antiqua" w:cs="Calibri"/>
          <w:b/>
          <w:color w:val="000000"/>
          <w:sz w:val="24"/>
          <w:szCs w:val="24"/>
        </w:rPr>
      </w:pPr>
    </w:p>
    <w:p w:rsidR="001E1A57" w:rsidRPr="0027469D" w:rsidP="0027469D" w14:paraId="742E56BB" w14:textId="77777777">
      <w:pPr>
        <w:spacing w:after="0"/>
        <w:rPr>
          <w:rFonts w:ascii="Book Antiqua" w:hAnsi="Book Antiqua" w:cs="Calibri"/>
          <w:b/>
          <w:color w:val="000000"/>
          <w:sz w:val="24"/>
          <w:szCs w:val="24"/>
        </w:rPr>
      </w:pPr>
      <w:r w:rsidRPr="0027469D">
        <w:rPr>
          <w:rFonts w:ascii="Book Antiqua" w:hAnsi="Book Antiqua" w:cs="Calibri"/>
          <w:b/>
          <w:color w:val="000000"/>
          <w:sz w:val="24"/>
          <w:szCs w:val="24"/>
        </w:rPr>
        <w:t xml:space="preserve">Place: Bangalore                                                                                                   </w:t>
      </w:r>
      <w:r w:rsidR="0054366C">
        <w:rPr>
          <w:rFonts w:ascii="Book Antiqua" w:hAnsi="Book Antiqua" w:cs="Calibri"/>
          <w:b/>
          <w:color w:val="000000"/>
          <w:sz w:val="24"/>
          <w:szCs w:val="24"/>
        </w:rPr>
        <w:t>A</w:t>
      </w:r>
      <w:r w:rsidRPr="0027469D" w:rsidR="0054366C">
        <w:rPr>
          <w:rFonts w:ascii="Book Antiqua" w:hAnsi="Book Antiqua" w:cs="Calibri"/>
          <w:b/>
          <w:color w:val="000000"/>
          <w:sz w:val="24"/>
          <w:szCs w:val="24"/>
        </w:rPr>
        <w:t>nshuman</w:t>
      </w:r>
      <w:r w:rsidR="0054366C">
        <w:rPr>
          <w:rFonts w:ascii="Book Antiqua" w:hAnsi="Book Antiqua" w:cs="Calibri"/>
          <w:b/>
          <w:color w:val="000000"/>
          <w:sz w:val="24"/>
          <w:szCs w:val="24"/>
        </w:rPr>
        <w:t xml:space="preserve"> </w:t>
      </w:r>
      <w:r w:rsidRPr="0027469D" w:rsidR="0054366C">
        <w:rPr>
          <w:rFonts w:ascii="Book Antiqua" w:hAnsi="Book Antiqua" w:cs="Calibri"/>
          <w:b/>
          <w:color w:val="000000"/>
          <w:sz w:val="24"/>
          <w:szCs w:val="24"/>
        </w:rPr>
        <w:t>Mohanty</w:t>
      </w:r>
      <w:r w:rsidRPr="0027469D">
        <w:rPr>
          <w:rFonts w:ascii="Book Antiqua" w:hAnsi="Book Antiqua" w:cs="Calibri"/>
          <w:b/>
          <w:color w:val="000000"/>
          <w:sz w:val="24"/>
          <w:szCs w:val="24"/>
        </w:rPr>
        <w:t>.</w:t>
      </w:r>
    </w:p>
    <w:p w:rsidR="008B1271" w:rsidRPr="0027469D" w:rsidP="0027469D" w14:paraId="30C2420A" w14:textId="77777777">
      <w:pPr>
        <w:spacing w:after="0" w:line="240" w:lineRule="auto"/>
        <w:ind w:left="2160" w:hanging="1440"/>
        <w:rPr>
          <w:rFonts w:ascii="Book Antiqua" w:hAnsi="Book Antiqua"/>
          <w:b/>
          <w:color w:val="000000"/>
          <w:sz w:val="24"/>
          <w:szCs w:val="24"/>
        </w:rPr>
      </w:pPr>
    </w:p>
    <w:p w:rsidR="00BE3CEC" w:rsidRPr="0027469D" w:rsidP="0027469D" w14:paraId="276C4816" w14:textId="77777777">
      <w:pPr>
        <w:spacing w:after="0" w:line="240" w:lineRule="auto"/>
        <w:ind w:left="2160" w:firstLine="720"/>
        <w:rPr>
          <w:rFonts w:ascii="Book Antiqua" w:hAnsi="Book Antiqua"/>
          <w:b/>
          <w:color w:val="000000"/>
          <w:sz w:val="16"/>
        </w:rPr>
      </w:pPr>
      <w:r w:rsidRPr="0027469D">
        <w:rPr>
          <w:rFonts w:ascii="Book Antiqua" w:hAnsi="Book Antiqua"/>
          <w:b/>
          <w:color w:val="000000"/>
          <w:sz w:val="16"/>
        </w:rPr>
        <w:br w:type="page"/>
      </w:r>
    </w:p>
    <w:p w:rsidR="0000650A" w:rsidRPr="0027469D" w:rsidP="0027469D" w14:paraId="00162E4A" w14:textId="77777777">
      <w:pPr>
        <w:spacing w:after="0"/>
        <w:rPr>
          <w:rFonts w:ascii="Book Antiqua" w:hAnsi="Book Antiqua" w:cs="Calibri"/>
          <w:b/>
          <w:color w:val="000000"/>
        </w:rPr>
      </w:pPr>
    </w:p>
    <w:p w:rsidR="0000650A" w:rsidRPr="0027469D" w:rsidP="0027469D" w14:paraId="6DFA8C7F" w14:textId="77777777">
      <w:pPr>
        <w:spacing w:after="0"/>
        <w:rPr>
          <w:rFonts w:ascii="Book Antiqua" w:hAnsi="Book Antiqua" w:cs="Calibri"/>
          <w:b/>
          <w:color w:val="000000"/>
        </w:rPr>
      </w:pPr>
    </w:p>
    <w:p w:rsidR="00A3659B" w:rsidRPr="0027469D" w:rsidP="0027469D" w14:paraId="3FECC625" w14:textId="77777777">
      <w:pPr>
        <w:spacing w:after="0"/>
        <w:rPr>
          <w:rFonts w:ascii="Book Antiqua" w:hAnsi="Book Antiqua" w:cs="Calibri"/>
          <w:b/>
          <w:color w:val="000000"/>
        </w:rPr>
      </w:pPr>
      <w:r w:rsidRPr="0027469D">
        <w:rPr>
          <w:rFonts w:ascii="Book Antiqua" w:hAnsi="Book Antiqua" w:cs="Calibri"/>
          <w:b/>
          <w:color w:val="000000"/>
        </w:rPr>
        <w:t xml:space="preserve">                                    </w:t>
      </w:r>
      <w:r w:rsidRPr="0027469D" w:rsidR="00F15682">
        <w:rPr>
          <w:rFonts w:ascii="Book Antiqua" w:hAnsi="Book Antiqua" w:cs="Calibri"/>
          <w:b/>
          <w:color w:val="000000"/>
        </w:rPr>
        <w:t xml:space="preserve">       </w:t>
      </w:r>
      <w:r w:rsidR="00B267DE">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5" name="Picture 2"/>
            <wp:cNvGraphicFramePr/>
            <a:graphic xmlns:a="http://schemas.openxmlformats.org/drawingml/2006/main">
              <a:graphicData uri="http://schemas.openxmlformats.org/drawingml/2006/picture">
                <pic:pic xmlns:pic="http://schemas.openxmlformats.org/drawingml/2006/picture">
                  <pic:nvPicPr>
                    <pic:cNvPr id="369149565" name="Picture 2"/>
                    <pic:cNvPicPr/>
                  </pic:nvPicPr>
                  <pic:blipFill>
                    <a:blip xmlns:r="http://schemas.openxmlformats.org/officeDocument/2006/relationships" r:link="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r w:rsidR="00B267DE">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12700" cy="12700"/>
            <wp:effectExtent l="0" t="0" r="0" b="0"/>
            <wp:wrapNone/>
            <wp:docPr id="4" name="Picture 3"/>
            <wp:cNvGraphicFramePr/>
            <a:graphic xmlns:a="http://schemas.openxmlformats.org/drawingml/2006/main">
              <a:graphicData uri="http://schemas.openxmlformats.org/drawingml/2006/picture">
                <pic:pic xmlns:pic="http://schemas.openxmlformats.org/drawingml/2006/picture">
                  <pic:nvPicPr>
                    <pic:cNvPr id="674423552" name="Picture 3"/>
                    <pic:cNvPicPr/>
                  </pic:nvPicPr>
                  <pic:blipFill>
                    <a:blip xmlns:r="http://schemas.openxmlformats.org/officeDocument/2006/relationships" r:link="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7"/>
          </v:shape>
        </w:pict>
      </w:r>
    </w:p>
    <w:sectPr>
      <w:headerReference w:type="even" r:id="rId8"/>
      <w:headerReference w:type="default" r:id="rId9"/>
      <w:footerReference w:type="even" r:id="rId10"/>
      <w:footerReference w:type="default" r:id="rId11"/>
      <w:headerReference w:type="first" r:id="rId12"/>
      <w:footerReference w:type="first" r:id="rId13"/>
      <w:pgSz w:w="11906" w:h="16838"/>
      <w:pgMar w:top="720" w:right="720" w:bottom="567" w:left="720" w:header="720" w:footer="720" w:gutter="0"/>
      <w:pgBorders>
        <w:top w:val="single" w:sz="4" w:space="12" w:color="C0C0C0"/>
        <w:left w:val="single" w:sz="4" w:space="12" w:color="C0C0C0"/>
        <w:bottom w:val="single" w:sz="4" w:space="4" w:color="C0C0C0"/>
        <w:right w:val="single" w:sz="4" w:space="12" w:color="C0C0C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Droid Sans Fallback">
    <w:panose1 w:val="020B0604020202020204"/>
    <w:charset w:val="01"/>
    <w:family w:val="auto"/>
    <w:pitch w:val="variable"/>
  </w:font>
  <w:font w:name="FreeSans">
    <w:altName w:val="Times New Roman"/>
    <w:panose1 w:val="020B0604020202020204"/>
    <w:charset w:val="01"/>
    <w:family w:val="auto"/>
    <w:pitch w:val="variable"/>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Kalinga">
    <w:panose1 w:val="020B0502040204020203"/>
    <w:charset w:val="00"/>
    <w:family w:val="swiss"/>
    <w:pitch w:val="variable"/>
    <w:sig w:usb0="0008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267DE" w14:paraId="170256A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267DE" w14:paraId="12C85E95"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267DE" w14:paraId="2235126F"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267DE" w14:paraId="0F8AB408"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267DE" w14:paraId="64E9A7DB"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267DE" w14:paraId="7854A857"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name w:val="WW8Num1"/>
    <w:lvl w:ilvl="0">
      <w:start w:val="1"/>
      <w:numFmt w:val="bullet"/>
      <w:lvlText w:val=""/>
      <w:lvlJc w:val="left"/>
      <w:pPr>
        <w:tabs>
          <w:tab w:val="num" w:pos="0"/>
        </w:tabs>
        <w:ind w:left="1320" w:hanging="360"/>
      </w:pPr>
      <w:rPr>
        <w:rFonts w:ascii="Wingdings" w:hAnsi="Wingdings" w:cs="Wingdings"/>
      </w:rPr>
    </w:lvl>
  </w:abstractNum>
  <w:abstractNum w:abstractNumId="1">
    <w:nsid w:val="00000002"/>
    <w:multiLevelType w:val="singleLevel"/>
    <w:tmpl w:val="00000002"/>
    <w:name w:val="WW8Num3"/>
    <w:lvl w:ilvl="0">
      <w:start w:val="1"/>
      <w:numFmt w:val="decimal"/>
      <w:lvlText w:val="%1."/>
      <w:lvlJc w:val="left"/>
      <w:pPr>
        <w:tabs>
          <w:tab w:val="num" w:pos="0"/>
        </w:tabs>
        <w:ind w:left="720" w:hanging="360"/>
      </w:pPr>
      <w:rPr>
        <w:b/>
      </w:rPr>
    </w:lvl>
  </w:abstractNum>
  <w:abstractNum w:abstractNumId="2">
    <w:nsid w:val="00000003"/>
    <w:multiLevelType w:val="singleLevel"/>
    <w:tmpl w:val="00000003"/>
    <w:name w:val="WW8Num4"/>
    <w:lvl w:ilvl="0">
      <w:start w:val="1"/>
      <w:numFmt w:val="bullet"/>
      <w:lvlText w:val=""/>
      <w:lvlJc w:val="left"/>
      <w:pPr>
        <w:tabs>
          <w:tab w:val="num" w:pos="0"/>
        </w:tabs>
        <w:ind w:left="720" w:hanging="360"/>
      </w:pPr>
      <w:rPr>
        <w:rFonts w:ascii="Wingdings" w:hAnsi="Wingdings" w:cs="Wingdings"/>
      </w:rPr>
    </w:lvl>
  </w:abstractNum>
  <w:abstractNum w:abstractNumId="3">
    <w:nsid w:val="00000004"/>
    <w:multiLevelType w:val="singleLevel"/>
    <w:tmpl w:val="00000004"/>
    <w:name w:val="WW8Num8"/>
    <w:lvl w:ilvl="0">
      <w:start w:val="1"/>
      <w:numFmt w:val="bullet"/>
      <w:lvlText w:val=""/>
      <w:lvlJc w:val="left"/>
      <w:pPr>
        <w:tabs>
          <w:tab w:val="num" w:pos="0"/>
        </w:tabs>
        <w:ind w:left="720" w:hanging="360"/>
      </w:pPr>
      <w:rPr>
        <w:rFonts w:ascii="Wingdings" w:hAnsi="Wingdings" w:cs="Wingdings"/>
      </w:rPr>
    </w:lvl>
  </w:abstractNum>
  <w:abstractNum w:abstractNumId="4">
    <w:nsid w:val="00000005"/>
    <w:multiLevelType w:val="singleLevel"/>
    <w:tmpl w:val="00000005"/>
    <w:name w:val="WW8Num9"/>
    <w:lvl w:ilvl="0">
      <w:start w:val="1"/>
      <w:numFmt w:val="decimal"/>
      <w:lvlText w:val="%1."/>
      <w:lvlJc w:val="left"/>
      <w:pPr>
        <w:tabs>
          <w:tab w:val="num" w:pos="0"/>
        </w:tabs>
        <w:ind w:left="720" w:hanging="360"/>
      </w:pPr>
      <w:rPr>
        <w:b/>
      </w:rPr>
    </w:lvl>
  </w:abstractNum>
  <w:abstractNum w:abstractNumId="5">
    <w:nsid w:val="00000006"/>
    <w:multiLevelType w:val="singleLevel"/>
    <w:tmpl w:val="00000006"/>
    <w:name w:val="WW8Num10"/>
    <w:lvl w:ilvl="0">
      <w:start w:val="1"/>
      <w:numFmt w:val="bullet"/>
      <w:lvlText w:val=""/>
      <w:lvlJc w:val="left"/>
      <w:pPr>
        <w:tabs>
          <w:tab w:val="num" w:pos="0"/>
        </w:tabs>
        <w:ind w:left="720" w:hanging="360"/>
      </w:pPr>
      <w:rPr>
        <w:rFonts w:ascii="Wingdings" w:hAnsi="Wingdings" w:cs="Wingdings"/>
      </w:rPr>
    </w:lvl>
  </w:abstractNum>
  <w:abstractNum w:abstractNumId="6">
    <w:nsid w:val="00000007"/>
    <w:multiLevelType w:val="singleLevel"/>
    <w:tmpl w:val="00000007"/>
    <w:name w:val="WW8Num12"/>
    <w:lvl w:ilvl="0">
      <w:start w:val="1"/>
      <w:numFmt w:val="bullet"/>
      <w:lvlText w:val=""/>
      <w:lvlJc w:val="left"/>
      <w:pPr>
        <w:tabs>
          <w:tab w:val="num" w:pos="0"/>
        </w:tabs>
        <w:ind w:left="720" w:hanging="360"/>
      </w:pPr>
      <w:rPr>
        <w:rFonts w:ascii="Symbol" w:hAnsi="Symbol" w:cs="Symbol"/>
      </w:rPr>
    </w:lvl>
  </w:abstractNum>
  <w:abstractNum w:abstractNumId="7">
    <w:nsid w:val="00000008"/>
    <w:multiLevelType w:val="multilevel"/>
    <w:tmpl w:val="00000008"/>
    <w:lvl w:ilvl="0">
      <w:start w:val="1"/>
      <w:numFmt w:val="none"/>
      <w:suff w:val="nothing"/>
      <w:lvlJc w:val="left"/>
      <w:pPr>
        <w:tabs>
          <w:tab w:val="num" w:pos="432"/>
        </w:tabs>
        <w:ind w:left="432" w:hanging="432"/>
      </w:pPr>
    </w:lvl>
    <w:lvl w:ilvl="1">
      <w:start w:val="1"/>
      <w:numFmt w:val="none"/>
      <w:suff w:val="nothing"/>
      <w:lvlJc w:val="left"/>
      <w:pPr>
        <w:tabs>
          <w:tab w:val="num" w:pos="576"/>
        </w:tabs>
        <w:ind w:left="576" w:hanging="576"/>
      </w:pPr>
    </w:lvl>
    <w:lvl w:ilvl="2">
      <w:start w:val="1"/>
      <w:numFmt w:val="none"/>
      <w:suff w:val="nothing"/>
      <w:lvlJc w:val="left"/>
      <w:pPr>
        <w:tabs>
          <w:tab w:val="num" w:pos="720"/>
        </w:tabs>
        <w:ind w:left="720" w:hanging="720"/>
      </w:pPr>
    </w:lvl>
    <w:lvl w:ilvl="3">
      <w:start w:val="1"/>
      <w:numFmt w:val="none"/>
      <w:suff w:val="nothing"/>
      <w:lvlJc w:val="left"/>
      <w:pPr>
        <w:tabs>
          <w:tab w:val="num" w:pos="864"/>
        </w:tabs>
        <w:ind w:left="864" w:hanging="864"/>
      </w:pPr>
    </w:lvl>
    <w:lvl w:ilvl="4">
      <w:start w:val="1"/>
      <w:numFmt w:val="none"/>
      <w:suff w:val="nothing"/>
      <w:lvlJc w:val="left"/>
      <w:pPr>
        <w:tabs>
          <w:tab w:val="num" w:pos="1008"/>
        </w:tabs>
        <w:ind w:left="1008" w:hanging="1008"/>
      </w:pPr>
    </w:lvl>
    <w:lvl w:ilvl="5">
      <w:start w:val="1"/>
      <w:numFmt w:val="none"/>
      <w:suff w:val="nothing"/>
      <w:lvlJc w:val="left"/>
      <w:pPr>
        <w:tabs>
          <w:tab w:val="num" w:pos="1152"/>
        </w:tabs>
        <w:ind w:left="1152" w:hanging="1152"/>
      </w:pPr>
    </w:lvl>
    <w:lvl w:ilvl="6">
      <w:start w:val="1"/>
      <w:numFmt w:val="none"/>
      <w:suff w:val="nothing"/>
      <w:lvlJc w:val="left"/>
      <w:pPr>
        <w:tabs>
          <w:tab w:val="num" w:pos="1296"/>
        </w:tabs>
        <w:ind w:left="1296" w:hanging="1296"/>
      </w:pPr>
    </w:lvl>
    <w:lvl w:ilvl="7">
      <w:start w:val="1"/>
      <w:numFmt w:val="none"/>
      <w:suff w:val="nothing"/>
      <w:lvlJc w:val="left"/>
      <w:pPr>
        <w:tabs>
          <w:tab w:val="num" w:pos="1440"/>
        </w:tabs>
        <w:ind w:left="1440" w:hanging="1440"/>
      </w:pPr>
    </w:lvl>
    <w:lvl w:ilvl="8">
      <w:start w:val="1"/>
      <w:numFmt w:val="none"/>
      <w:suff w:val="nothing"/>
      <w:lvlJc w:val="left"/>
      <w:pPr>
        <w:tabs>
          <w:tab w:val="num" w:pos="1584"/>
        </w:tabs>
        <w:ind w:left="1584" w:hanging="1584"/>
      </w:pPr>
    </w:lvl>
  </w:abstractNum>
  <w:abstractNum w:abstractNumId="8">
    <w:nsid w:val="07F86824"/>
    <w:multiLevelType w:val="multilevel"/>
    <w:tmpl w:val="D6B6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5F46814"/>
    <w:multiLevelType w:val="hybridMultilevel"/>
    <w:tmpl w:val="2E76DFC0"/>
    <w:lvl w:ilvl="0">
      <w:start w:val="1"/>
      <w:numFmt w:val="decimal"/>
      <w:lvlText w:val="%1."/>
      <w:lvlJc w:val="left"/>
      <w:pPr>
        <w:ind w:left="720" w:hanging="360"/>
      </w:pPr>
      <w:rPr>
        <w:rFonts w:ascii="Calibri" w:eastAsia="Calibri" w:hAnsi="Calibri" w:cs="Times New Roman"/>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31C63D26"/>
    <w:multiLevelType w:val="multilevel"/>
    <w:tmpl w:val="4E0EF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58A3F8D"/>
    <w:multiLevelType w:val="hybridMultilevel"/>
    <w:tmpl w:val="28EC4EB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42CE1BAA"/>
    <w:multiLevelType w:val="hybridMultilevel"/>
    <w:tmpl w:val="DE1EB4D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C05275C"/>
    <w:multiLevelType w:val="multilevel"/>
    <w:tmpl w:val="37C05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59B5F13"/>
    <w:multiLevelType w:val="hybridMultilevel"/>
    <w:tmpl w:val="16FE6632"/>
    <w:lvl w:ilvl="0">
      <w:start w:val="0"/>
      <w:numFmt w:val="bullet"/>
      <w:lvlText w:val="-"/>
      <w:lvlJc w:val="left"/>
      <w:pPr>
        <w:ind w:left="3240" w:hanging="360"/>
      </w:pPr>
      <w:rPr>
        <w:rFonts w:ascii="Calibri" w:eastAsia="Calibri" w:hAnsi="Calibri" w:cs="Calibri" w:hint="default"/>
      </w:rPr>
    </w:lvl>
    <w:lvl w:ilvl="1" w:tentative="1">
      <w:start w:val="1"/>
      <w:numFmt w:val="bullet"/>
      <w:lvlText w:val="o"/>
      <w:lvlJc w:val="left"/>
      <w:pPr>
        <w:ind w:left="3960" w:hanging="360"/>
      </w:pPr>
      <w:rPr>
        <w:rFonts w:ascii="Courier New" w:hAnsi="Courier New" w:cs="Courier New" w:hint="default"/>
      </w:rPr>
    </w:lvl>
    <w:lvl w:ilvl="2" w:tentative="1">
      <w:start w:val="1"/>
      <w:numFmt w:val="bullet"/>
      <w:lvlText w:val=""/>
      <w:lvlJc w:val="left"/>
      <w:pPr>
        <w:ind w:left="4680" w:hanging="360"/>
      </w:pPr>
      <w:rPr>
        <w:rFonts w:ascii="Wingdings" w:hAnsi="Wingdings" w:hint="default"/>
      </w:rPr>
    </w:lvl>
    <w:lvl w:ilvl="3" w:tentative="1">
      <w:start w:val="1"/>
      <w:numFmt w:val="bullet"/>
      <w:lvlText w:val=""/>
      <w:lvlJc w:val="left"/>
      <w:pPr>
        <w:ind w:left="5400" w:hanging="360"/>
      </w:pPr>
      <w:rPr>
        <w:rFonts w:ascii="Symbol" w:hAnsi="Symbol" w:hint="default"/>
      </w:rPr>
    </w:lvl>
    <w:lvl w:ilvl="4" w:tentative="1">
      <w:start w:val="1"/>
      <w:numFmt w:val="bullet"/>
      <w:lvlText w:val="o"/>
      <w:lvlJc w:val="left"/>
      <w:pPr>
        <w:ind w:left="6120" w:hanging="360"/>
      </w:pPr>
      <w:rPr>
        <w:rFonts w:ascii="Courier New" w:hAnsi="Courier New" w:cs="Courier New" w:hint="default"/>
      </w:rPr>
    </w:lvl>
    <w:lvl w:ilvl="5" w:tentative="1">
      <w:start w:val="1"/>
      <w:numFmt w:val="bullet"/>
      <w:lvlText w:val=""/>
      <w:lvlJc w:val="left"/>
      <w:pPr>
        <w:ind w:left="6840" w:hanging="360"/>
      </w:pPr>
      <w:rPr>
        <w:rFonts w:ascii="Wingdings" w:hAnsi="Wingdings" w:hint="default"/>
      </w:rPr>
    </w:lvl>
    <w:lvl w:ilvl="6" w:tentative="1">
      <w:start w:val="1"/>
      <w:numFmt w:val="bullet"/>
      <w:lvlText w:val=""/>
      <w:lvlJc w:val="left"/>
      <w:pPr>
        <w:ind w:left="7560" w:hanging="360"/>
      </w:pPr>
      <w:rPr>
        <w:rFonts w:ascii="Symbol" w:hAnsi="Symbol" w:hint="default"/>
      </w:rPr>
    </w:lvl>
    <w:lvl w:ilvl="7" w:tentative="1">
      <w:start w:val="1"/>
      <w:numFmt w:val="bullet"/>
      <w:lvlText w:val="o"/>
      <w:lvlJc w:val="left"/>
      <w:pPr>
        <w:ind w:left="8280" w:hanging="360"/>
      </w:pPr>
      <w:rPr>
        <w:rFonts w:ascii="Courier New" w:hAnsi="Courier New" w:cs="Courier New" w:hint="default"/>
      </w:rPr>
    </w:lvl>
    <w:lvl w:ilvl="8" w:tentative="1">
      <w:start w:val="1"/>
      <w:numFmt w:val="bullet"/>
      <w:lvlText w:val=""/>
      <w:lvlJc w:val="left"/>
      <w:pPr>
        <w:ind w:left="9000" w:hanging="360"/>
      </w:pPr>
      <w:rPr>
        <w:rFonts w:ascii="Wingdings" w:hAnsi="Wingdings" w:hint="default"/>
      </w:rPr>
    </w:lvl>
  </w:abstractNum>
  <w:abstractNum w:abstractNumId="15">
    <w:nsid w:val="5CDC3177"/>
    <w:multiLevelType w:val="hybridMultilevel"/>
    <w:tmpl w:val="E2DA85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72A6110B"/>
    <w:multiLevelType w:val="hybridMultilevel"/>
    <w:tmpl w:val="CA6896C4"/>
    <w:lvl w:ilvl="0">
      <w:start w:val="0"/>
      <w:numFmt w:val="bullet"/>
      <w:lvlText w:val="-"/>
      <w:lvlJc w:val="left"/>
      <w:pPr>
        <w:ind w:left="3240" w:hanging="360"/>
      </w:pPr>
      <w:rPr>
        <w:rFonts w:ascii="Calibri" w:eastAsia="Calibri" w:hAnsi="Calibri" w:cs="Calibri" w:hint="default"/>
      </w:rPr>
    </w:lvl>
    <w:lvl w:ilvl="1" w:tentative="1">
      <w:start w:val="1"/>
      <w:numFmt w:val="bullet"/>
      <w:lvlText w:val="o"/>
      <w:lvlJc w:val="left"/>
      <w:pPr>
        <w:ind w:left="3960" w:hanging="360"/>
      </w:pPr>
      <w:rPr>
        <w:rFonts w:ascii="Courier New" w:hAnsi="Courier New" w:cs="Courier New" w:hint="default"/>
      </w:rPr>
    </w:lvl>
    <w:lvl w:ilvl="2" w:tentative="1">
      <w:start w:val="1"/>
      <w:numFmt w:val="bullet"/>
      <w:lvlText w:val=""/>
      <w:lvlJc w:val="left"/>
      <w:pPr>
        <w:ind w:left="4680" w:hanging="360"/>
      </w:pPr>
      <w:rPr>
        <w:rFonts w:ascii="Wingdings" w:hAnsi="Wingdings" w:hint="default"/>
      </w:rPr>
    </w:lvl>
    <w:lvl w:ilvl="3" w:tentative="1">
      <w:start w:val="1"/>
      <w:numFmt w:val="bullet"/>
      <w:lvlText w:val=""/>
      <w:lvlJc w:val="left"/>
      <w:pPr>
        <w:ind w:left="5400" w:hanging="360"/>
      </w:pPr>
      <w:rPr>
        <w:rFonts w:ascii="Symbol" w:hAnsi="Symbol" w:hint="default"/>
      </w:rPr>
    </w:lvl>
    <w:lvl w:ilvl="4" w:tentative="1">
      <w:start w:val="1"/>
      <w:numFmt w:val="bullet"/>
      <w:lvlText w:val="o"/>
      <w:lvlJc w:val="left"/>
      <w:pPr>
        <w:ind w:left="6120" w:hanging="360"/>
      </w:pPr>
      <w:rPr>
        <w:rFonts w:ascii="Courier New" w:hAnsi="Courier New" w:cs="Courier New" w:hint="default"/>
      </w:rPr>
    </w:lvl>
    <w:lvl w:ilvl="5" w:tentative="1">
      <w:start w:val="1"/>
      <w:numFmt w:val="bullet"/>
      <w:lvlText w:val=""/>
      <w:lvlJc w:val="left"/>
      <w:pPr>
        <w:ind w:left="6840" w:hanging="360"/>
      </w:pPr>
      <w:rPr>
        <w:rFonts w:ascii="Wingdings" w:hAnsi="Wingdings" w:hint="default"/>
      </w:rPr>
    </w:lvl>
    <w:lvl w:ilvl="6" w:tentative="1">
      <w:start w:val="1"/>
      <w:numFmt w:val="bullet"/>
      <w:lvlText w:val=""/>
      <w:lvlJc w:val="left"/>
      <w:pPr>
        <w:ind w:left="7560" w:hanging="360"/>
      </w:pPr>
      <w:rPr>
        <w:rFonts w:ascii="Symbol" w:hAnsi="Symbol" w:hint="default"/>
      </w:rPr>
    </w:lvl>
    <w:lvl w:ilvl="7" w:tentative="1">
      <w:start w:val="1"/>
      <w:numFmt w:val="bullet"/>
      <w:lvlText w:val="o"/>
      <w:lvlJc w:val="left"/>
      <w:pPr>
        <w:ind w:left="8280" w:hanging="360"/>
      </w:pPr>
      <w:rPr>
        <w:rFonts w:ascii="Courier New" w:hAnsi="Courier New" w:cs="Courier New" w:hint="default"/>
      </w:rPr>
    </w:lvl>
    <w:lvl w:ilvl="8" w:tentative="1">
      <w:start w:val="1"/>
      <w:numFmt w:val="bullet"/>
      <w:lvlText w:val=""/>
      <w:lvlJc w:val="left"/>
      <w:pPr>
        <w:ind w:left="9000" w:hanging="360"/>
      </w:pPr>
      <w:rPr>
        <w:rFonts w:ascii="Wingdings" w:hAnsi="Wingdings" w:hint="default"/>
      </w:rPr>
    </w:lvl>
  </w:abstractNum>
  <w:abstractNum w:abstractNumId="17">
    <w:nsid w:val="771666C1"/>
    <w:multiLevelType w:val="hybridMultilevel"/>
    <w:tmpl w:val="75D4D416"/>
    <w:lvl w:ilvl="0">
      <w:start w:val="0"/>
      <w:numFmt w:val="bullet"/>
      <w:lvlText w:val="-"/>
      <w:lvlJc w:val="left"/>
      <w:pPr>
        <w:ind w:left="3240" w:hanging="360"/>
      </w:pPr>
      <w:rPr>
        <w:rFonts w:ascii="Calibri" w:eastAsia="Calibri" w:hAnsi="Calibri" w:cs="Calibri" w:hint="default"/>
        <w:b/>
        <w:sz w:val="22"/>
      </w:rPr>
    </w:lvl>
    <w:lvl w:ilvl="1" w:tentative="1">
      <w:start w:val="1"/>
      <w:numFmt w:val="bullet"/>
      <w:lvlText w:val="o"/>
      <w:lvlJc w:val="left"/>
      <w:pPr>
        <w:ind w:left="3960" w:hanging="360"/>
      </w:pPr>
      <w:rPr>
        <w:rFonts w:ascii="Courier New" w:hAnsi="Courier New" w:cs="Courier New" w:hint="default"/>
      </w:rPr>
    </w:lvl>
    <w:lvl w:ilvl="2" w:tentative="1">
      <w:start w:val="1"/>
      <w:numFmt w:val="bullet"/>
      <w:lvlText w:val=""/>
      <w:lvlJc w:val="left"/>
      <w:pPr>
        <w:ind w:left="4680" w:hanging="360"/>
      </w:pPr>
      <w:rPr>
        <w:rFonts w:ascii="Wingdings" w:hAnsi="Wingdings" w:hint="default"/>
      </w:rPr>
    </w:lvl>
    <w:lvl w:ilvl="3" w:tentative="1">
      <w:start w:val="1"/>
      <w:numFmt w:val="bullet"/>
      <w:lvlText w:val=""/>
      <w:lvlJc w:val="left"/>
      <w:pPr>
        <w:ind w:left="5400" w:hanging="360"/>
      </w:pPr>
      <w:rPr>
        <w:rFonts w:ascii="Symbol" w:hAnsi="Symbol" w:hint="default"/>
      </w:rPr>
    </w:lvl>
    <w:lvl w:ilvl="4" w:tentative="1">
      <w:start w:val="1"/>
      <w:numFmt w:val="bullet"/>
      <w:lvlText w:val="o"/>
      <w:lvlJc w:val="left"/>
      <w:pPr>
        <w:ind w:left="6120" w:hanging="360"/>
      </w:pPr>
      <w:rPr>
        <w:rFonts w:ascii="Courier New" w:hAnsi="Courier New" w:cs="Courier New" w:hint="default"/>
      </w:rPr>
    </w:lvl>
    <w:lvl w:ilvl="5" w:tentative="1">
      <w:start w:val="1"/>
      <w:numFmt w:val="bullet"/>
      <w:lvlText w:val=""/>
      <w:lvlJc w:val="left"/>
      <w:pPr>
        <w:ind w:left="6840" w:hanging="360"/>
      </w:pPr>
      <w:rPr>
        <w:rFonts w:ascii="Wingdings" w:hAnsi="Wingdings" w:hint="default"/>
      </w:rPr>
    </w:lvl>
    <w:lvl w:ilvl="6" w:tentative="1">
      <w:start w:val="1"/>
      <w:numFmt w:val="bullet"/>
      <w:lvlText w:val=""/>
      <w:lvlJc w:val="left"/>
      <w:pPr>
        <w:ind w:left="7560" w:hanging="360"/>
      </w:pPr>
      <w:rPr>
        <w:rFonts w:ascii="Symbol" w:hAnsi="Symbol" w:hint="default"/>
      </w:rPr>
    </w:lvl>
    <w:lvl w:ilvl="7" w:tentative="1">
      <w:start w:val="1"/>
      <w:numFmt w:val="bullet"/>
      <w:lvlText w:val="o"/>
      <w:lvlJc w:val="left"/>
      <w:pPr>
        <w:ind w:left="8280" w:hanging="360"/>
      </w:pPr>
      <w:rPr>
        <w:rFonts w:ascii="Courier New" w:hAnsi="Courier New" w:cs="Courier New" w:hint="default"/>
      </w:rPr>
    </w:lvl>
    <w:lvl w:ilvl="8" w:tentative="1">
      <w:start w:val="1"/>
      <w:numFmt w:val="bullet"/>
      <w:lvlText w:val=""/>
      <w:lvlJc w:val="left"/>
      <w:pPr>
        <w:ind w:left="9000" w:hanging="360"/>
      </w:pPr>
      <w:rPr>
        <w:rFonts w:ascii="Wingdings" w:hAnsi="Wingdings" w:hint="default"/>
      </w:rPr>
    </w:lvl>
  </w:abstractNum>
  <w:abstractNum w:abstractNumId="18">
    <w:nsid w:val="7B06694F"/>
    <w:multiLevelType w:val="hybridMultilevel"/>
    <w:tmpl w:val="9744B75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2"/>
  </w:num>
  <w:num w:numId="10">
    <w:abstractNumId w:val="15"/>
  </w:num>
  <w:num w:numId="11">
    <w:abstractNumId w:val="9"/>
  </w:num>
  <w:num w:numId="12">
    <w:abstractNumId w:val="11"/>
  </w:num>
  <w:num w:numId="13">
    <w:abstractNumId w:val="18"/>
  </w:num>
  <w:num w:numId="14">
    <w:abstractNumId w:val="14"/>
  </w:num>
  <w:num w:numId="15">
    <w:abstractNumId w:val="17"/>
  </w:num>
  <w:num w:numId="16">
    <w:abstractNumId w:val="16"/>
  </w:num>
  <w:num w:numId="17">
    <w:abstractNumId w:val="13"/>
    <w:lvlOverride w:ilvl="0">
      <w:lvl w:ilvl="0">
        <w:start w:val="0"/>
        <w:numFmt w:val="bullet"/>
        <w:lvlText w:val=""/>
        <w:lvlJc w:val="left"/>
        <w:pPr>
          <w:tabs>
            <w:tab w:val="num" w:pos="720"/>
          </w:tabs>
          <w:ind w:left="720" w:hanging="360"/>
        </w:pPr>
        <w:rPr>
          <w:rFonts w:ascii="Symbol" w:hAnsi="Symbol" w:hint="default"/>
          <w:sz w:val="20"/>
        </w:rPr>
      </w:lvl>
    </w:lvlOverride>
  </w:num>
  <w:num w:numId="18">
    <w:abstractNumId w:val="10"/>
    <w:lvlOverride w:ilvl="0">
      <w:lvl w:ilvl="0">
        <w:start w:val="0"/>
        <w:numFmt w:val="bullet"/>
        <w:lvlText w:val=""/>
        <w:lvlJc w:val="left"/>
        <w:pPr>
          <w:tabs>
            <w:tab w:val="num" w:pos="720"/>
          </w:tabs>
          <w:ind w:left="720" w:hanging="360"/>
        </w:pPr>
        <w:rPr>
          <w:rFonts w:ascii="Symbol" w:hAnsi="Symbol" w:hint="default"/>
          <w:sz w:val="20"/>
        </w:rPr>
      </w:lvl>
    </w:lvlOverride>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displayBackgroundShape/>
  <w:embedSystemFonts/>
  <w:proofState w:spelling="clean"/>
  <w:stylePaneFormatFilter w:val="0000" w:allStyles="0" w:alternateStyleNames="0" w:clearFormatting="0" w:customStyles="0" w:directFormattingOnNumbering="0" w:directFormattingOnParagraphs="0" w:directFormattingOnRuns="0" w:directFormattingOnTables="0" w:headingStyles="0" w:latentStyles="0" w:numberingStyles="0" w:stylesInUse="0" w:tableStyles="0" w:top3HeadingStyles="0" w:visibleStyl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EmbedSmartTag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00"/>
    <w:rsid w:val="00000D11"/>
    <w:rsid w:val="0000650A"/>
    <w:rsid w:val="00012F14"/>
    <w:rsid w:val="00020F9B"/>
    <w:rsid w:val="00030B02"/>
    <w:rsid w:val="00055BB8"/>
    <w:rsid w:val="00074449"/>
    <w:rsid w:val="00080A46"/>
    <w:rsid w:val="000A6908"/>
    <w:rsid w:val="000C084F"/>
    <w:rsid w:val="000D5F5A"/>
    <w:rsid w:val="000D69FC"/>
    <w:rsid w:val="000E43BF"/>
    <w:rsid w:val="000E6084"/>
    <w:rsid w:val="000E7FAE"/>
    <w:rsid w:val="000F64AE"/>
    <w:rsid w:val="000F68C6"/>
    <w:rsid w:val="00110F16"/>
    <w:rsid w:val="0011449C"/>
    <w:rsid w:val="00117F24"/>
    <w:rsid w:val="00117FDD"/>
    <w:rsid w:val="00120FF5"/>
    <w:rsid w:val="00126B86"/>
    <w:rsid w:val="00141712"/>
    <w:rsid w:val="00145E74"/>
    <w:rsid w:val="001479FA"/>
    <w:rsid w:val="001639E8"/>
    <w:rsid w:val="001751FE"/>
    <w:rsid w:val="00176455"/>
    <w:rsid w:val="00177862"/>
    <w:rsid w:val="00190507"/>
    <w:rsid w:val="001A147C"/>
    <w:rsid w:val="001A479E"/>
    <w:rsid w:val="001B5BDB"/>
    <w:rsid w:val="001C1BC1"/>
    <w:rsid w:val="001C409C"/>
    <w:rsid w:val="001E1A57"/>
    <w:rsid w:val="001F06E6"/>
    <w:rsid w:val="001F375F"/>
    <w:rsid w:val="001F7296"/>
    <w:rsid w:val="00211B10"/>
    <w:rsid w:val="002153A2"/>
    <w:rsid w:val="00222037"/>
    <w:rsid w:val="00227BC9"/>
    <w:rsid w:val="00231082"/>
    <w:rsid w:val="0027469D"/>
    <w:rsid w:val="0027494D"/>
    <w:rsid w:val="00280B65"/>
    <w:rsid w:val="00283238"/>
    <w:rsid w:val="002B317D"/>
    <w:rsid w:val="002E1C1A"/>
    <w:rsid w:val="002E5C6C"/>
    <w:rsid w:val="00370100"/>
    <w:rsid w:val="0038714A"/>
    <w:rsid w:val="003903F8"/>
    <w:rsid w:val="00390A84"/>
    <w:rsid w:val="00397A5C"/>
    <w:rsid w:val="003A2301"/>
    <w:rsid w:val="003B0421"/>
    <w:rsid w:val="003B533F"/>
    <w:rsid w:val="003C7082"/>
    <w:rsid w:val="003E4324"/>
    <w:rsid w:val="004007CC"/>
    <w:rsid w:val="00404A5A"/>
    <w:rsid w:val="00413609"/>
    <w:rsid w:val="00447A2D"/>
    <w:rsid w:val="00454C64"/>
    <w:rsid w:val="0046119C"/>
    <w:rsid w:val="00464EE1"/>
    <w:rsid w:val="0047230C"/>
    <w:rsid w:val="004961C7"/>
    <w:rsid w:val="00496AEC"/>
    <w:rsid w:val="004A3E99"/>
    <w:rsid w:val="004A56DE"/>
    <w:rsid w:val="004B23BF"/>
    <w:rsid w:val="004C61EE"/>
    <w:rsid w:val="004D56AC"/>
    <w:rsid w:val="004D680A"/>
    <w:rsid w:val="004E72B9"/>
    <w:rsid w:val="004F3EC5"/>
    <w:rsid w:val="005065D0"/>
    <w:rsid w:val="005076C5"/>
    <w:rsid w:val="00513C09"/>
    <w:rsid w:val="005316EE"/>
    <w:rsid w:val="00532030"/>
    <w:rsid w:val="00532DD2"/>
    <w:rsid w:val="00536448"/>
    <w:rsid w:val="0053762A"/>
    <w:rsid w:val="00541678"/>
    <w:rsid w:val="0054366C"/>
    <w:rsid w:val="0056012F"/>
    <w:rsid w:val="005C333D"/>
    <w:rsid w:val="005F1D5A"/>
    <w:rsid w:val="005F42FD"/>
    <w:rsid w:val="005F7F56"/>
    <w:rsid w:val="00614887"/>
    <w:rsid w:val="00615295"/>
    <w:rsid w:val="0061583E"/>
    <w:rsid w:val="00625B02"/>
    <w:rsid w:val="0064318C"/>
    <w:rsid w:val="00646C9F"/>
    <w:rsid w:val="00654352"/>
    <w:rsid w:val="00655E2E"/>
    <w:rsid w:val="00656E64"/>
    <w:rsid w:val="00661E6E"/>
    <w:rsid w:val="0066300C"/>
    <w:rsid w:val="006707EC"/>
    <w:rsid w:val="00674D6B"/>
    <w:rsid w:val="006801C7"/>
    <w:rsid w:val="00682354"/>
    <w:rsid w:val="00691CC5"/>
    <w:rsid w:val="006A2891"/>
    <w:rsid w:val="006A3E1F"/>
    <w:rsid w:val="006B33AA"/>
    <w:rsid w:val="006C214E"/>
    <w:rsid w:val="006C3FB8"/>
    <w:rsid w:val="006C47AA"/>
    <w:rsid w:val="006D3D8F"/>
    <w:rsid w:val="006D715B"/>
    <w:rsid w:val="006D7B0C"/>
    <w:rsid w:val="006E0E45"/>
    <w:rsid w:val="00703F6B"/>
    <w:rsid w:val="007043C4"/>
    <w:rsid w:val="00707E3E"/>
    <w:rsid w:val="00710CD9"/>
    <w:rsid w:val="007168CB"/>
    <w:rsid w:val="0072686D"/>
    <w:rsid w:val="00735388"/>
    <w:rsid w:val="0073552D"/>
    <w:rsid w:val="007462FA"/>
    <w:rsid w:val="0075555B"/>
    <w:rsid w:val="0076056C"/>
    <w:rsid w:val="0076404F"/>
    <w:rsid w:val="00792ABA"/>
    <w:rsid w:val="00797F82"/>
    <w:rsid w:val="007A2D18"/>
    <w:rsid w:val="007B20E8"/>
    <w:rsid w:val="007D3C46"/>
    <w:rsid w:val="007F0191"/>
    <w:rsid w:val="00805060"/>
    <w:rsid w:val="00815E92"/>
    <w:rsid w:val="00821F78"/>
    <w:rsid w:val="00826510"/>
    <w:rsid w:val="00826991"/>
    <w:rsid w:val="00836757"/>
    <w:rsid w:val="00837499"/>
    <w:rsid w:val="00844A8E"/>
    <w:rsid w:val="00847A35"/>
    <w:rsid w:val="00856F3B"/>
    <w:rsid w:val="0086298B"/>
    <w:rsid w:val="00883C59"/>
    <w:rsid w:val="0088543F"/>
    <w:rsid w:val="008948C9"/>
    <w:rsid w:val="00896214"/>
    <w:rsid w:val="008A0EB0"/>
    <w:rsid w:val="008B1271"/>
    <w:rsid w:val="008B63FA"/>
    <w:rsid w:val="008C54F4"/>
    <w:rsid w:val="008E0500"/>
    <w:rsid w:val="008E7559"/>
    <w:rsid w:val="008F655E"/>
    <w:rsid w:val="008F7B8F"/>
    <w:rsid w:val="009025EB"/>
    <w:rsid w:val="009145D1"/>
    <w:rsid w:val="00943FDD"/>
    <w:rsid w:val="00954AD3"/>
    <w:rsid w:val="009573B3"/>
    <w:rsid w:val="0097266C"/>
    <w:rsid w:val="00977363"/>
    <w:rsid w:val="009854FF"/>
    <w:rsid w:val="009A2DC2"/>
    <w:rsid w:val="009A3742"/>
    <w:rsid w:val="009C1B76"/>
    <w:rsid w:val="009F22D6"/>
    <w:rsid w:val="00A05A5A"/>
    <w:rsid w:val="00A32C6B"/>
    <w:rsid w:val="00A3659B"/>
    <w:rsid w:val="00A37C26"/>
    <w:rsid w:val="00A530C4"/>
    <w:rsid w:val="00A55E5C"/>
    <w:rsid w:val="00A60C11"/>
    <w:rsid w:val="00A62BA3"/>
    <w:rsid w:val="00A7685D"/>
    <w:rsid w:val="00A81365"/>
    <w:rsid w:val="00A849F0"/>
    <w:rsid w:val="00A978C3"/>
    <w:rsid w:val="00AA2215"/>
    <w:rsid w:val="00AB3F09"/>
    <w:rsid w:val="00AC4402"/>
    <w:rsid w:val="00AC759B"/>
    <w:rsid w:val="00AD0E2F"/>
    <w:rsid w:val="00AD2491"/>
    <w:rsid w:val="00AE0CFF"/>
    <w:rsid w:val="00AE23C0"/>
    <w:rsid w:val="00AE7F04"/>
    <w:rsid w:val="00B008A5"/>
    <w:rsid w:val="00B03DFC"/>
    <w:rsid w:val="00B05212"/>
    <w:rsid w:val="00B17F73"/>
    <w:rsid w:val="00B267DE"/>
    <w:rsid w:val="00B379ED"/>
    <w:rsid w:val="00B51069"/>
    <w:rsid w:val="00B77290"/>
    <w:rsid w:val="00B8518F"/>
    <w:rsid w:val="00B925C9"/>
    <w:rsid w:val="00B93BBB"/>
    <w:rsid w:val="00B9517B"/>
    <w:rsid w:val="00BA2B87"/>
    <w:rsid w:val="00BA2EAC"/>
    <w:rsid w:val="00BB17C6"/>
    <w:rsid w:val="00BD0672"/>
    <w:rsid w:val="00BE3172"/>
    <w:rsid w:val="00BE3CEC"/>
    <w:rsid w:val="00BF05C3"/>
    <w:rsid w:val="00BF7A24"/>
    <w:rsid w:val="00C26562"/>
    <w:rsid w:val="00C3431C"/>
    <w:rsid w:val="00C366E6"/>
    <w:rsid w:val="00C450B8"/>
    <w:rsid w:val="00C52C79"/>
    <w:rsid w:val="00C9288F"/>
    <w:rsid w:val="00CA1239"/>
    <w:rsid w:val="00CA1EC4"/>
    <w:rsid w:val="00CC1A22"/>
    <w:rsid w:val="00CD03EE"/>
    <w:rsid w:val="00CD7CAB"/>
    <w:rsid w:val="00CE051D"/>
    <w:rsid w:val="00CE11C1"/>
    <w:rsid w:val="00CF68B7"/>
    <w:rsid w:val="00D13517"/>
    <w:rsid w:val="00D20EDB"/>
    <w:rsid w:val="00D23DE2"/>
    <w:rsid w:val="00D27574"/>
    <w:rsid w:val="00D40114"/>
    <w:rsid w:val="00D52FC9"/>
    <w:rsid w:val="00D67C4B"/>
    <w:rsid w:val="00D8629E"/>
    <w:rsid w:val="00D92F6E"/>
    <w:rsid w:val="00DA04C3"/>
    <w:rsid w:val="00DB765A"/>
    <w:rsid w:val="00DC03D5"/>
    <w:rsid w:val="00DC1929"/>
    <w:rsid w:val="00DC1CF6"/>
    <w:rsid w:val="00DD73D2"/>
    <w:rsid w:val="00DE0B9A"/>
    <w:rsid w:val="00DE547E"/>
    <w:rsid w:val="00DE6812"/>
    <w:rsid w:val="00DE70D6"/>
    <w:rsid w:val="00DF1773"/>
    <w:rsid w:val="00DF519E"/>
    <w:rsid w:val="00E270A3"/>
    <w:rsid w:val="00E3608E"/>
    <w:rsid w:val="00E54AD7"/>
    <w:rsid w:val="00E55F53"/>
    <w:rsid w:val="00E664ED"/>
    <w:rsid w:val="00E7582F"/>
    <w:rsid w:val="00E96A72"/>
    <w:rsid w:val="00EA7E62"/>
    <w:rsid w:val="00EB1204"/>
    <w:rsid w:val="00EB3C00"/>
    <w:rsid w:val="00EE01E6"/>
    <w:rsid w:val="00EE34BF"/>
    <w:rsid w:val="00EE7AD7"/>
    <w:rsid w:val="00EF4816"/>
    <w:rsid w:val="00F07FA3"/>
    <w:rsid w:val="00F1476E"/>
    <w:rsid w:val="00F15682"/>
    <w:rsid w:val="00F217C5"/>
    <w:rsid w:val="00F30551"/>
    <w:rsid w:val="00F45C43"/>
    <w:rsid w:val="00F5141C"/>
    <w:rsid w:val="00F779B9"/>
    <w:rsid w:val="00F82101"/>
    <w:rsid w:val="00F8579D"/>
    <w:rsid w:val="00F96927"/>
    <w:rsid w:val="00FB3C04"/>
    <w:rsid w:val="00FD6940"/>
    <w:rsid w:val="00FE4187"/>
    <w:rsid w:val="00FF0C06"/>
    <w:rsid w:val="00FF2B64"/>
    <w:rsid w:val="00FF4642"/>
    <w:rsid w:val="00FF4F64"/>
    <w:rsid w:val="00FF7BAB"/>
  </w:rsids>
  <m:mathPr>
    <m:mathFont m:val="Cambria Math"/>
    <m:wrapRight/>
  </m:mathPr>
  <w:themeFontLang w:val="en-US" w:bidi="or-IN"/>
  <w:clrSchemeMapping w:bg1="light1" w:t1="dark1" w:bg2="light2" w:t2="dark2" w:accent1="accent1" w:accent2="accent2" w:accent3="accent3" w:accent4="accent4" w:accent5="accent5" w:accent6="accent6" w:hyperlink="hyperlink" w:followedHyperlink="followedHyperlink"/>
  <w:doNotEmbedSmartTags/>
  <w15:chartTrackingRefBased/>
  <w15:docId w15:val="{7E28BE88-01E7-1643-8986-52BB97688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ascii="Calibri" w:eastAsia="Calibri" w:hAnsi="Calibri"/>
      <w:sz w:val="22"/>
      <w:szCs w:val="22"/>
      <w:lang w:val="en-IN" w:eastAsia="zh-CN"/>
    </w:rPr>
  </w:style>
  <w:style w:type="paragraph" w:styleId="Heading2">
    <w:name w:val="heading 2"/>
    <w:basedOn w:val="Normal"/>
    <w:next w:val="Normal"/>
    <w:link w:val="Heading2Char"/>
    <w:uiPriority w:val="9"/>
    <w:qFormat/>
    <w:rsid w:val="00E3608E"/>
    <w:pPr>
      <w:keepNext/>
      <w:spacing w:before="240" w:after="60"/>
      <w:outlineLvl w:val="1"/>
    </w:pPr>
    <w:rPr>
      <w:rFonts w:ascii="Calibri Light" w:eastAsia="Times New Roman" w:hAnsi="Calibri Light"/>
      <w:b/>
      <w:bCs/>
      <w:i/>
      <w:iCs/>
      <w:sz w:val="28"/>
      <w:szCs w:val="28"/>
    </w:rPr>
  </w:style>
  <w:style w:type="paragraph" w:styleId="Heading3">
    <w:name w:val="heading 3"/>
    <w:basedOn w:val="Normal"/>
    <w:link w:val="Heading3Char"/>
    <w:uiPriority w:val="9"/>
    <w:qFormat/>
    <w:rsid w:val="00B008A5"/>
    <w:pPr>
      <w:suppressAutoHyphens w:val="0"/>
      <w:spacing w:before="100" w:beforeAutospacing="1" w:after="100" w:afterAutospacing="1" w:line="240" w:lineRule="auto"/>
      <w:outlineLvl w:val="2"/>
    </w:pPr>
    <w:rPr>
      <w:rFonts w:ascii="Times New Roman" w:eastAsia="Times New Roman" w:hAnsi="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cs="Symbol"/>
    </w:rPr>
  </w:style>
  <w:style w:type="character" w:customStyle="1" w:styleId="WW8Num2z0">
    <w:name w:val="WW8Num2z0"/>
    <w:rPr>
      <w:rFonts w:ascii="Wingdings" w:hAnsi="Wingdings" w:cs="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cs="Symbol"/>
    </w:rPr>
  </w:style>
  <w:style w:type="character" w:customStyle="1" w:styleId="WW8Num3z0">
    <w:name w:val="WW8Num3z0"/>
    <w:rPr>
      <w:b/>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Wingdings" w:hAnsi="Wingdings" w:cs="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cs="Symbol"/>
    </w:rPr>
  </w:style>
  <w:style w:type="character" w:customStyle="1" w:styleId="WW8Num5z0">
    <w:name w:val="WW8Num5z0"/>
    <w:rPr>
      <w:rFonts w:ascii="Wingdings" w:hAnsi="Wingdings" w:cs="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cs="Symbol"/>
    </w:rPr>
  </w:style>
  <w:style w:type="character" w:customStyle="1" w:styleId="WW8Num6z0">
    <w:name w:val="WW8Num6z0"/>
    <w:rPr>
      <w:rFonts w:ascii="Wingdings" w:hAnsi="Wingdings" w:cs="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cs="Symbol"/>
    </w:rPr>
  </w:style>
  <w:style w:type="character" w:customStyle="1" w:styleId="WW8Num7z0">
    <w:name w:val="WW8Num7z0"/>
    <w:rPr>
      <w:rFonts w:ascii="Wingdings" w:hAnsi="Wingdings" w:cs="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cs="Symbol"/>
    </w:rPr>
  </w:style>
  <w:style w:type="character" w:customStyle="1" w:styleId="WW8Num8z0">
    <w:name w:val="WW8Num8z0"/>
    <w:rPr>
      <w:rFonts w:ascii="Wingdings" w:hAnsi="Wingdings" w:cs="Wingdings"/>
    </w:rPr>
  </w:style>
  <w:style w:type="character" w:customStyle="1" w:styleId="WW8Num8z1">
    <w:name w:val="WW8Num8z1"/>
    <w:rPr>
      <w:rFonts w:ascii="Courier New" w:hAnsi="Courier New" w:cs="Courier New"/>
    </w:rPr>
  </w:style>
  <w:style w:type="character" w:customStyle="1" w:styleId="WW8Num8z3">
    <w:name w:val="WW8Num8z3"/>
    <w:rPr>
      <w:rFonts w:ascii="Symbol" w:hAnsi="Symbol" w:cs="Symbol"/>
    </w:rPr>
  </w:style>
  <w:style w:type="character" w:customStyle="1" w:styleId="WW8Num9z0">
    <w:name w:val="WW8Num9z0"/>
    <w:rPr>
      <w:b/>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Wingdings" w:hAnsi="Wingdings" w:cs="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cs="Symbol"/>
    </w:rPr>
  </w:style>
  <w:style w:type="character" w:customStyle="1" w:styleId="WW8Num11z0">
    <w:name w:val="WW8Num11z0"/>
    <w:rPr>
      <w:rFonts w:ascii="Wingdings" w:hAnsi="Wingdings" w:cs="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cs="Symbol"/>
    </w:rPr>
  </w:style>
  <w:style w:type="character" w:customStyle="1" w:styleId="WW8Num12z0">
    <w:name w:val="WW8Num12z0"/>
    <w:rPr>
      <w:rFonts w:ascii="Symbol" w:eastAsia="Calibri"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DefaultParagraphFont0">
    <w:name w:val="Default Paragraph Font_0"/>
  </w:style>
  <w:style w:type="character" w:styleId="Hyperlink">
    <w:name w:val="Hyperlink"/>
    <w:rPr>
      <w:color w:val="0000FF"/>
      <w:u w:val="single"/>
    </w:rPr>
  </w:style>
  <w:style w:type="character" w:customStyle="1" w:styleId="BalloonTextChar">
    <w:name w:val="Balloon Text Char"/>
    <w:rPr>
      <w:rFonts w:ascii="Tahoma" w:hAnsi="Tahoma" w:cs="Tahoma"/>
      <w:sz w:val="16"/>
      <w:szCs w:val="16"/>
    </w:rPr>
  </w:style>
  <w:style w:type="character" w:customStyle="1" w:styleId="HeaderChar">
    <w:name w:val="Header Char"/>
    <w:rPr>
      <w:sz w:val="22"/>
      <w:szCs w:val="22"/>
      <w:lang w:val="en-IN"/>
    </w:rPr>
  </w:style>
  <w:style w:type="character" w:customStyle="1" w:styleId="FooterChar">
    <w:name w:val="Footer Char"/>
    <w:rPr>
      <w:sz w:val="22"/>
      <w:szCs w:val="22"/>
      <w:lang w:val="en-IN"/>
    </w:rPr>
  </w:style>
  <w:style w:type="character" w:customStyle="1" w:styleId="PersonalInfoChar">
    <w:name w:val="Personal Info Char"/>
    <w:rPr>
      <w:rFonts w:eastAsia="Times New Roman"/>
      <w:b/>
      <w:color w:val="262626"/>
      <w:szCs w:val="22"/>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BalloonText">
    <w:name w:val="Balloon Text"/>
    <w:basedOn w:val="Normal"/>
    <w:pPr>
      <w:spacing w:after="0" w:line="240" w:lineRule="auto"/>
    </w:pPr>
    <w:rPr>
      <w:rFonts w:ascii="Tahoma" w:hAnsi="Tahoma" w:cs="Tahoma"/>
      <w:sz w:val="16"/>
      <w:szCs w:val="16"/>
    </w:rPr>
  </w:style>
  <w:style w:type="paragraph" w:styleId="ListParagraph">
    <w:name w:val="List Paragraph"/>
    <w:basedOn w:val="Normal"/>
    <w:qFormat/>
    <w:pPr>
      <w:ind w:left="720"/>
      <w:contextualSpacing/>
    </w:pPr>
  </w:style>
  <w:style w:type="paragraph" w:styleId="Header">
    <w:name w:val="header"/>
    <w:basedOn w:val="Normal"/>
  </w:style>
  <w:style w:type="paragraph" w:styleId="Footer">
    <w:name w:val="footer"/>
    <w:basedOn w:val="Normal"/>
  </w:style>
  <w:style w:type="paragraph" w:customStyle="1" w:styleId="PersonalInfo">
    <w:name w:val="Personal Info"/>
    <w:basedOn w:val="Normal"/>
    <w:pPr>
      <w:spacing w:after="0" w:line="240" w:lineRule="auto"/>
    </w:pPr>
    <w:rPr>
      <w:rFonts w:eastAsia="Times New Roman"/>
      <w:b/>
      <w:color w:val="262626"/>
      <w:sz w:val="20"/>
      <w:lang w:val="en-U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ing3Char">
    <w:name w:val="Heading 3 Char"/>
    <w:link w:val="Heading3"/>
    <w:uiPriority w:val="9"/>
    <w:rsid w:val="00B008A5"/>
    <w:rPr>
      <w:b/>
      <w:bCs/>
      <w:sz w:val="27"/>
      <w:szCs w:val="27"/>
    </w:rPr>
  </w:style>
  <w:style w:type="character" w:customStyle="1" w:styleId="Heading2Char">
    <w:name w:val="Heading 2 Char"/>
    <w:link w:val="Heading2"/>
    <w:uiPriority w:val="9"/>
    <w:semiHidden/>
    <w:rsid w:val="00E3608E"/>
    <w:rPr>
      <w:rFonts w:ascii="Calibri Light" w:eastAsia="Times New Roman" w:hAnsi="Calibri Light" w:cs="Times New Roman"/>
      <w:b/>
      <w:bCs/>
      <w:i/>
      <w:iCs/>
      <w:sz w:val="28"/>
      <w:szCs w:val="28"/>
      <w:lang w:val="en-IN" w:eastAsia="zh-CN"/>
    </w:rPr>
  </w:style>
  <w:style w:type="character" w:customStyle="1" w:styleId="UnresolvedMention">
    <w:name w:val="Unresolved Mention"/>
    <w:uiPriority w:val="99"/>
    <w:semiHidden/>
    <w:unhideWhenUsed/>
    <w:rsid w:val="00DE68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mohantyanshuman1994@gmail.com" TargetMode="External" /><Relationship Id="rId5" Type="http://schemas.openxmlformats.org/officeDocument/2006/relationships/image" Target="https://rdxfootmark.naukri.com/v2/track/openCv?trackingInfo=d58e9f97ab5bd159d091a4982342860e134f530e18705c4458440321091b5b58120a100115455e5e084356014b4450530401195c1333471b1b111545595500584c011503504e1c180c571833471b1b0111455f5a084d584b50535a4f162e024b4340010d120213105b5c0c004d145c455715445a5c5d57421a081105431458090d074b100a12031753444f4a081e010303071148505e0d56431208034e6&amp;docType=doc" TargetMode="External" /><Relationship Id="rId6" Type="http://schemas.openxmlformats.org/officeDocument/2006/relationships/image" Target="https://rdxfootmark.naukri.com/v2/track/openCv?trackingInfo=5dd26f2d6217b5d5b13b3c21eb0df5f7134f530e18705c4458440321091b5b58120a100115455e5e084356014b4450530401195c1333471b1b111542585a0f504e011503504e1c180c571833471b1b0211475b5e0f575601514841481f0f2b561358191b15001043095e08541b140e445745455d5f08054c1b00100317130d5d5d551c120a120011474a411b1213471b1b1115425b59015048110a14115c6&amp;docType=doc" TargetMode="External" /><Relationship Id="rId7" Type="http://schemas.openxmlformats.org/officeDocument/2006/relationships/image" Target="https://rdxfootmark.naukri.com/v2/track/openCv?trackingInfo=d20bfd20059ea845b0d08179e780b261134f530e18705c4458440321091b5b58120a100115455e5e084356014b4450530401195c1333471b1b11144351550a524f011503504e1c180c571833471b1b051447595e0b575601514841481f0f2b561358191b195115495d0c00584e4209430247460c590858184508105042445b0c0f054e4108120211474a411b1213471b1b111448585a0b5843100d16115c6&amp;docType=docx" TargetMode="External"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Harshal</dc:creator>
  <cp:keywords>Medtronic Controlled</cp:keywords>
  <cp:lastModifiedBy>anshuman mohanty</cp:lastModifiedBy>
  <cp:revision>2</cp:revision>
  <cp:lastPrinted>2018-10-11T12:51:00Z</cp:lastPrinted>
  <dcterms:created xsi:type="dcterms:W3CDTF">2022-07-29T10:26:00Z</dcterms:created>
  <dcterms:modified xsi:type="dcterms:W3CDTF">2022-07-29T10:26:00Z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MedtronicControlled</vt:lpwstr>
  </property>
  <property fmtid="{D5CDD505-2E9C-101B-9397-08002B2CF9AE}" pid="3" name="TitusGUID">
    <vt:lpwstr>6e0233a4-7fad-4b0d-9d1e-a5817cf7012c</vt:lpwstr>
  </property>
</Properties>
</file>