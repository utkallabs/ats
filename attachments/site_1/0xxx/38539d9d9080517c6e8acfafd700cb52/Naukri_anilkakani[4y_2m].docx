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A262E" w:rsidP="00677EA4" w14:paraId="0BBAF4B0" w14:textId="77777777">
      <w:pPr>
        <w:pStyle w:val="Caption"/>
      </w:pPr>
    </w:p>
    <w:p w:rsidR="008C15C8" w:rsidRPr="00B27851" w:rsidP="00677EA4" w14:paraId="639C6EDB" w14:textId="03FDA341">
      <w:pPr>
        <w:pStyle w:val="Caption"/>
        <w:rPr>
          <w:b/>
          <w:i w:val="0"/>
        </w:rPr>
      </w:pPr>
      <w:r>
        <w:tab/>
      </w:r>
      <w:r>
        <w:tab/>
      </w:r>
      <w:r>
        <w:tab/>
      </w:r>
      <w:r>
        <w:tab/>
      </w:r>
      <w:r>
        <w:tab/>
      </w:r>
      <w:r w:rsidR="00385FDD">
        <w:rPr>
          <w:b/>
          <w:i w:val="0"/>
        </w:rPr>
        <w:t>Anil.k</w:t>
      </w:r>
    </w:p>
    <w:p w:rsidR="001775AE" w:rsidP="0008564C" w14:paraId="0355A7EC" w14:textId="77777777">
      <w:pPr>
        <w:spacing w:line="276" w:lineRule="auto"/>
        <w:jc w:val="both"/>
        <w:rPr>
          <w:rFonts w:ascii="Verdana" w:hAnsi="Verdana" w:cs="Verdana"/>
          <w:sz w:val="20"/>
          <w:szCs w:val="20"/>
        </w:rPr>
      </w:pPr>
    </w:p>
    <w:p w:rsidR="00C03324" w:rsidP="001775AE" w14:paraId="43037ED0" w14:textId="312F1A54">
      <w:pPr>
        <w:spacing w:line="276" w:lineRule="auto"/>
        <w:ind w:left="4320" w:firstLine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  <w:r w:rsidR="000A5CC0">
        <w:rPr>
          <w:rFonts w:ascii="Verdana" w:hAnsi="Verdana" w:cs="Verdan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 w:rsidR="0043571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</w:t>
      </w:r>
    </w:p>
    <w:p w:rsidR="00C03324" w:rsidP="00F93834" w14:paraId="327B89FF" w14:textId="34BFCFCD">
      <w:pPr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eastAsia="Arial Unicode MS" w:hAnsi="Verdana" w:cs="Verdana"/>
          <w:sz w:val="20"/>
          <w:szCs w:val="20"/>
        </w:rPr>
        <w:t xml:space="preserve">                                                            </w:t>
      </w:r>
      <w:r>
        <w:rPr>
          <w:rFonts w:ascii="Verdana" w:eastAsia="Arial Unicode MS" w:hAnsi="Verdana" w:cs="Verdana"/>
          <w:sz w:val="20"/>
          <w:szCs w:val="20"/>
        </w:rPr>
        <w:t>E-mail:</w:t>
      </w:r>
      <w:r w:rsidR="00385FDD">
        <w:rPr>
          <w:rFonts w:ascii="Verdana" w:eastAsia="Arial Unicode MS" w:hAnsi="Verdana" w:cs="Verdana"/>
          <w:sz w:val="20"/>
          <w:szCs w:val="20"/>
        </w:rPr>
        <w:t xml:space="preserve"> kakanianil420</w:t>
      </w:r>
      <w:r>
        <w:rPr>
          <w:rFonts w:ascii="Verdana" w:eastAsia="Arial Unicode MS" w:hAnsi="Verdana" w:cs="Verdana"/>
          <w:sz w:val="20"/>
          <w:szCs w:val="20"/>
        </w:rPr>
        <w:t>@gmail.com</w:t>
      </w:r>
    </w:p>
    <w:p w:rsidR="008C15C8" w:rsidP="00F93834" w14:paraId="0817AC7B" w14:textId="2F45CCFF">
      <w:pPr>
        <w:spacing w:line="276" w:lineRule="auto"/>
        <w:jc w:val="both"/>
        <w:rPr>
          <w:rFonts w:ascii="Verdana" w:eastAsia="Arial Unicode MS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                                          </w:t>
      </w:r>
      <w:r w:rsidR="00A07A7E">
        <w:rPr>
          <w:rFonts w:ascii="Verdana" w:hAnsi="Verdana" w:cs="Verdana"/>
          <w:sz w:val="20"/>
          <w:szCs w:val="20"/>
        </w:rPr>
        <w:t xml:space="preserve">Mobile: </w:t>
      </w:r>
      <w:r w:rsidR="007D5875">
        <w:rPr>
          <w:rFonts w:ascii="Verdana" w:hAnsi="Verdana" w:cs="Verdana"/>
          <w:sz w:val="20"/>
          <w:szCs w:val="20"/>
        </w:rPr>
        <w:t xml:space="preserve">+91 </w:t>
      </w:r>
      <w:r w:rsidR="00385FDD">
        <w:rPr>
          <w:rFonts w:ascii="Verdana" w:hAnsi="Verdana" w:cs="Verdana"/>
          <w:sz w:val="20"/>
          <w:szCs w:val="20"/>
        </w:rPr>
        <w:t>9392695128</w:t>
      </w:r>
    </w:p>
    <w:p w:rsidR="008C15C8" w:rsidP="0008564C" w14:paraId="0F409073" w14:textId="5CA38636">
      <w:pPr>
        <w:spacing w:line="276" w:lineRule="auto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eastAsia="Arial Unicode MS" w:hAnsi="Verdana" w:cs="Verdana"/>
          <w:sz w:val="20"/>
          <w:szCs w:val="20"/>
        </w:rPr>
        <w:tab/>
      </w:r>
      <w:r w:rsidR="00496CCB">
        <w:rPr>
          <w:rFonts w:ascii="Verdana" w:eastAsia="Arial Unicode MS" w:hAnsi="Verdana" w:cs="Verdana"/>
          <w:sz w:val="20"/>
          <w:szCs w:val="20"/>
        </w:rPr>
        <w:tab/>
      </w:r>
      <w:r w:rsidR="00496CCB">
        <w:rPr>
          <w:rFonts w:ascii="Verdana" w:eastAsia="Arial Unicode MS" w:hAnsi="Verdana" w:cs="Verdana"/>
          <w:sz w:val="20"/>
          <w:szCs w:val="20"/>
        </w:rPr>
        <w:tab/>
      </w:r>
      <w:r w:rsidR="00496CCB">
        <w:rPr>
          <w:rFonts w:ascii="Verdana" w:eastAsia="Arial Unicode MS" w:hAnsi="Verdana" w:cs="Verdana"/>
          <w:sz w:val="20"/>
          <w:szCs w:val="20"/>
        </w:rPr>
        <w:tab/>
      </w:r>
      <w:r w:rsidR="00496CCB">
        <w:rPr>
          <w:rFonts w:ascii="Verdana" w:eastAsia="Arial Unicode MS" w:hAnsi="Verdana" w:cs="Verdana"/>
          <w:sz w:val="20"/>
          <w:szCs w:val="20"/>
        </w:rPr>
        <w:tab/>
      </w:r>
      <w:r w:rsidR="00496CCB">
        <w:rPr>
          <w:rFonts w:ascii="Verdana" w:eastAsia="Arial Unicode MS" w:hAnsi="Verdana" w:cs="Verdana"/>
          <w:sz w:val="20"/>
          <w:szCs w:val="20"/>
        </w:rPr>
        <w:tab/>
      </w:r>
      <w:r w:rsidR="001775AE">
        <w:rPr>
          <w:rFonts w:ascii="Verdana" w:eastAsia="Arial Unicode MS" w:hAnsi="Verdana" w:cs="Verdana"/>
          <w:sz w:val="20"/>
          <w:szCs w:val="20"/>
        </w:rPr>
        <w:t xml:space="preserve">  </w:t>
      </w:r>
      <w:r w:rsidR="0043571A">
        <w:rPr>
          <w:rFonts w:ascii="Verdana" w:eastAsia="Arial Unicode MS" w:hAnsi="Verdana" w:cs="Verdana"/>
          <w:sz w:val="20"/>
          <w:szCs w:val="20"/>
        </w:rPr>
        <w:t xml:space="preserve">       </w:t>
      </w:r>
      <w:r w:rsidR="000A5CC0">
        <w:rPr>
          <w:rFonts w:ascii="Verdana" w:eastAsia="Arial Unicode MS" w:hAnsi="Verdana" w:cs="Verdan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</w:t>
      </w:r>
      <w:r w:rsidR="0043571A">
        <w:rPr>
          <w:rFonts w:ascii="Verdana" w:eastAsia="Arial Unicode MS" w:hAnsi="Verdana" w:cs="Verdana"/>
          <w:sz w:val="20"/>
          <w:szCs w:val="20"/>
        </w:rPr>
        <w:t xml:space="preserve">  </w:t>
      </w:r>
    </w:p>
    <w:p w:rsidR="008C15C8" w:rsidP="0008564C" w14:paraId="3AF2543C" w14:textId="77777777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hd w:val="clear" w:color="auto" w:fill="C0C0C0"/>
        <w:tabs>
          <w:tab w:val="center" w:pos="5090"/>
          <w:tab w:val="left" w:pos="9900"/>
        </w:tabs>
        <w:spacing w:line="276" w:lineRule="auto"/>
        <w:ind w:left="270" w:right="281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PROFESSIONAL SUMMARY</w:t>
      </w:r>
    </w:p>
    <w:p w:rsidR="008C15C8" w:rsidP="0008564C" w14:paraId="7D964E12" w14:textId="77777777">
      <w:pPr>
        <w:spacing w:line="276" w:lineRule="auto"/>
        <w:ind w:left="720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385FDD" w:rsidP="00385FDD" w14:paraId="346CB61A" w14:textId="3D9E70DF">
      <w:pPr>
        <w:numPr>
          <w:ilvl w:val="0"/>
          <w:numId w:val="21"/>
        </w:numPr>
        <w:spacing w:line="36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Having 4</w:t>
      </w:r>
      <w:r>
        <w:rPr>
          <w:rFonts w:ascii="Verdana" w:hAnsi="Verdana" w:cs="Arial"/>
          <w:sz w:val="20"/>
          <w:szCs w:val="20"/>
        </w:rPr>
        <w:t>+</w:t>
      </w:r>
      <w:r w:rsidRPr="06D5B025">
        <w:rPr>
          <w:rFonts w:ascii="Verdana" w:hAnsi="Verdana" w:cs="Arial"/>
          <w:b/>
          <w:bCs/>
          <w:sz w:val="20"/>
          <w:szCs w:val="20"/>
        </w:rPr>
        <w:t xml:space="preserve"> </w:t>
      </w:r>
      <w:r w:rsidRPr="06D5B025">
        <w:rPr>
          <w:rFonts w:ascii="Verdana" w:hAnsi="Verdana" w:cs="Arial"/>
          <w:b/>
          <w:bCs/>
          <w:sz w:val="20"/>
          <w:szCs w:val="20"/>
        </w:rPr>
        <w:t xml:space="preserve">Years  </w:t>
      </w:r>
      <w:r w:rsidRPr="06D5B025">
        <w:rPr>
          <w:rFonts w:ascii="Verdana" w:hAnsi="Verdana" w:cs="Arial"/>
          <w:sz w:val="20"/>
          <w:szCs w:val="20"/>
        </w:rPr>
        <w:t>of</w:t>
      </w:r>
      <w:r w:rsidRPr="06D5B025">
        <w:rPr>
          <w:rFonts w:ascii="Verdana" w:hAnsi="Verdana" w:cs="Arial"/>
          <w:sz w:val="20"/>
          <w:szCs w:val="20"/>
        </w:rPr>
        <w:t xml:space="preserve"> experience in </w:t>
      </w:r>
      <w:r w:rsidRPr="06D5B025">
        <w:rPr>
          <w:rFonts w:ascii="Verdana" w:hAnsi="Verdana" w:cs="Book Antiqua"/>
          <w:sz w:val="20"/>
          <w:szCs w:val="20"/>
        </w:rPr>
        <w:t>analysis, design &amp; development of</w:t>
      </w:r>
      <w:r w:rsidRPr="06D5B025">
        <w:rPr>
          <w:rFonts w:cs="Book Antiqua"/>
        </w:rPr>
        <w:t xml:space="preserve"> Web</w:t>
      </w:r>
      <w:r w:rsidRPr="06D5B025">
        <w:rPr>
          <w:rFonts w:ascii="Verdana" w:hAnsi="Verdana" w:cs="Arial"/>
          <w:sz w:val="20"/>
          <w:szCs w:val="20"/>
        </w:rPr>
        <w:t xml:space="preserve"> based Applications using </w:t>
      </w:r>
      <w:r w:rsidRPr="06D5B025">
        <w:rPr>
          <w:rFonts w:ascii="Verdana" w:hAnsi="Verdana" w:cs="Arial"/>
          <w:b/>
          <w:bCs/>
          <w:sz w:val="20"/>
          <w:szCs w:val="20"/>
        </w:rPr>
        <w:t xml:space="preserve">Microsoft Technologies. </w:t>
      </w:r>
    </w:p>
    <w:p w:rsidR="00385FDD" w:rsidP="00385FDD" w14:paraId="4992D3D8" w14:textId="77777777">
      <w:pPr>
        <w:pStyle w:val="TextBody"/>
        <w:numPr>
          <w:ilvl w:val="0"/>
          <w:numId w:val="21"/>
        </w:numPr>
        <w:spacing w:line="360" w:lineRule="auto"/>
        <w:ind w:left="634" w:right="29"/>
        <w:rPr>
          <w:rFonts w:ascii="Verdana" w:hAnsi="Verdana" w:cs="Arial"/>
          <w:b/>
          <w:bCs/>
          <w:sz w:val="20"/>
          <w:szCs w:val="20"/>
        </w:rPr>
      </w:pPr>
      <w:r w:rsidRPr="06D5B025">
        <w:rPr>
          <w:rFonts w:ascii="Verdana" w:hAnsi="Verdana" w:cs="Arial"/>
          <w:sz w:val="20"/>
          <w:szCs w:val="20"/>
        </w:rPr>
        <w:t xml:space="preserve">Experience in developing applications using </w:t>
      </w:r>
      <w:r w:rsidRPr="06D5B025">
        <w:rPr>
          <w:rFonts w:ascii="Verdana" w:hAnsi="Verdana" w:cs="Arial"/>
          <w:b/>
          <w:bCs/>
          <w:sz w:val="20"/>
          <w:szCs w:val="20"/>
        </w:rPr>
        <w:t>Asp.net</w:t>
      </w:r>
      <w:r>
        <w:rPr>
          <w:rFonts w:ascii="Verdana" w:hAnsi="Verdana" w:cs="Arial"/>
          <w:b/>
          <w:bCs/>
          <w:sz w:val="20"/>
          <w:szCs w:val="20"/>
        </w:rPr>
        <w:t xml:space="preserve"> MVC, C#.net, ADO.net, </w:t>
      </w:r>
      <w:r w:rsidRPr="06D5B025">
        <w:rPr>
          <w:rFonts w:ascii="Verdana" w:hAnsi="Verdana" w:cs="Arial"/>
          <w:b/>
          <w:bCs/>
          <w:sz w:val="20"/>
          <w:szCs w:val="20"/>
        </w:rPr>
        <w:t>Web API, Angular4</w:t>
      </w:r>
      <w:r>
        <w:rPr>
          <w:rFonts w:ascii="Verdana" w:hAnsi="Verdana" w:cs="Arial"/>
          <w:b/>
          <w:bCs/>
          <w:sz w:val="20"/>
          <w:szCs w:val="20"/>
        </w:rPr>
        <w:t xml:space="preserve">, </w:t>
      </w:r>
      <w:r>
        <w:rPr>
          <w:rFonts w:ascii="Verdana" w:hAnsi="Verdana" w:cs="Arial"/>
          <w:b/>
          <w:bCs/>
          <w:sz w:val="20"/>
          <w:szCs w:val="20"/>
        </w:rPr>
        <w:t>Jquery</w:t>
      </w:r>
    </w:p>
    <w:p w:rsidR="00385FDD" w:rsidRPr="00CC3EC3" w:rsidP="00385FDD" w14:paraId="20D5DB7D" w14:textId="77777777">
      <w:pPr>
        <w:widowControl w:val="0"/>
        <w:numPr>
          <w:ilvl w:val="0"/>
          <w:numId w:val="21"/>
        </w:numPr>
        <w:spacing w:line="360" w:lineRule="auto"/>
        <w:ind w:left="634" w:right="29"/>
        <w:jc w:val="both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6D5B025">
        <w:rPr>
          <w:rFonts w:ascii="Verdana" w:hAnsi="Verdana" w:cs="Arial"/>
          <w:sz w:val="20"/>
          <w:szCs w:val="20"/>
        </w:rPr>
        <w:t xml:space="preserve">Extensive experience in </w:t>
      </w:r>
      <w:r w:rsidRPr="06D5B025">
        <w:rPr>
          <w:rFonts w:ascii="Verdana" w:hAnsi="Verdana" w:cs="Arial"/>
          <w:b/>
          <w:bCs/>
          <w:sz w:val="20"/>
          <w:szCs w:val="20"/>
        </w:rPr>
        <w:t>SQL Server</w:t>
      </w:r>
      <w:r w:rsidRPr="06D5B025">
        <w:rPr>
          <w:rFonts w:ascii="Verdana" w:hAnsi="Verdana" w:cs="Arial"/>
          <w:sz w:val="20"/>
          <w:szCs w:val="20"/>
        </w:rPr>
        <w:t xml:space="preserve"> back end including database design, developing </w:t>
      </w:r>
      <w:r w:rsidRPr="06D5B025">
        <w:rPr>
          <w:rFonts w:ascii="Verdana" w:hAnsi="Verdana" w:cs="Arial"/>
          <w:b/>
          <w:bCs/>
          <w:sz w:val="20"/>
          <w:szCs w:val="20"/>
        </w:rPr>
        <w:t>StoredProcedures</w:t>
      </w:r>
      <w:r w:rsidRPr="06D5B025">
        <w:rPr>
          <w:rFonts w:ascii="Verdana" w:hAnsi="Verdana" w:cs="Arial"/>
          <w:sz w:val="20"/>
          <w:szCs w:val="20"/>
        </w:rPr>
        <w:t xml:space="preserve"> and </w:t>
      </w:r>
      <w:r w:rsidRPr="06D5B025">
        <w:rPr>
          <w:rFonts w:ascii="Verdana" w:hAnsi="Verdana" w:cs="Arial"/>
          <w:b/>
          <w:bCs/>
          <w:sz w:val="20"/>
          <w:szCs w:val="20"/>
        </w:rPr>
        <w:t>Functions</w:t>
      </w:r>
    </w:p>
    <w:p w:rsidR="00385FDD" w:rsidP="00385FDD" w14:paraId="475211F7" w14:textId="77777777">
      <w:pPr>
        <w:pStyle w:val="TextBody"/>
        <w:numPr>
          <w:ilvl w:val="0"/>
          <w:numId w:val="21"/>
        </w:numPr>
        <w:spacing w:line="360" w:lineRule="auto"/>
        <w:ind w:left="634" w:right="29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CC3EC3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Effective in working independently and collaboratively in teams.</w:t>
      </w:r>
    </w:p>
    <w:p w:rsidR="00385FDD" w:rsidP="00385FDD" w14:paraId="32881C7A" w14:textId="77777777">
      <w:pPr>
        <w:pStyle w:val="TextBody"/>
        <w:numPr>
          <w:ilvl w:val="0"/>
          <w:numId w:val="21"/>
        </w:numPr>
        <w:spacing w:line="360" w:lineRule="auto"/>
        <w:ind w:right="29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Excellent problem solving skills with good interpersonal skills and Leadership Qualities.</w:t>
      </w:r>
    </w:p>
    <w:p w:rsidR="008C15C8" w:rsidP="0008564C" w14:paraId="6A350DAE" w14:textId="77777777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hd w:val="clear" w:color="auto" w:fill="C0C0C0"/>
        <w:tabs>
          <w:tab w:val="center" w:pos="5090"/>
          <w:tab w:val="left" w:pos="9900"/>
        </w:tabs>
        <w:spacing w:line="276" w:lineRule="auto"/>
        <w:ind w:left="270" w:right="281"/>
        <w:jc w:val="both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PROFESSIONAL EXPERIENCE</w:t>
      </w:r>
    </w:p>
    <w:p w:rsidR="0008564C" w:rsidP="0008564C" w14:paraId="105ABE8E" w14:textId="77777777">
      <w:pPr>
        <w:spacing w:line="276" w:lineRule="auto"/>
        <w:ind w:left="720"/>
        <w:jc w:val="both"/>
        <w:rPr>
          <w:rFonts w:ascii="Verdana" w:hAnsi="Verdana" w:cs="Verdana"/>
          <w:b/>
          <w:sz w:val="20"/>
          <w:szCs w:val="20"/>
        </w:rPr>
      </w:pPr>
    </w:p>
    <w:p w:rsidR="00C941BD" w:rsidP="00C81961" w14:paraId="43DA4206" w14:textId="0960A4D5">
      <w:pPr>
        <w:spacing w:line="276" w:lineRule="auto"/>
        <w:ind w:left="36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Calibri" w:eastAsia="Calibri" w:hAnsi="Calibri" w:cs="Calibri"/>
        </w:rPr>
        <w:t xml:space="preserve">Working in </w:t>
      </w:r>
      <w:r w:rsidR="00771AC6">
        <w:rPr>
          <w:rFonts w:ascii="Calibri" w:eastAsia="Calibri" w:hAnsi="Calibri" w:cs="Calibri"/>
        </w:rPr>
        <w:t>ICONIC E-</w:t>
      </w:r>
      <w:r w:rsidR="00771AC6">
        <w:rPr>
          <w:rFonts w:ascii="Calibri" w:eastAsia="Calibri" w:hAnsi="Calibri" w:cs="Calibri"/>
        </w:rPr>
        <w:t xml:space="preserve">TECH </w:t>
      </w:r>
      <w:r w:rsidR="00385FDD">
        <w:rPr>
          <w:rFonts w:ascii="Calibri" w:eastAsia="Calibri" w:hAnsi="Calibri" w:cs="Calibri"/>
        </w:rPr>
        <w:t xml:space="preserve"> PVT</w:t>
      </w:r>
      <w:r w:rsidR="00385FDD">
        <w:rPr>
          <w:rFonts w:ascii="Calibri" w:eastAsia="Calibri" w:hAnsi="Calibri" w:cs="Calibri"/>
        </w:rPr>
        <w:t xml:space="preserve"> LTD IN CHENNAI</w:t>
      </w:r>
      <w:r>
        <w:rPr>
          <w:rFonts w:ascii="Calibri" w:eastAsia="Calibri" w:hAnsi="Calibri" w:cs="Calibri"/>
        </w:rPr>
        <w:t xml:space="preserve"> from  </w:t>
      </w:r>
      <w:r w:rsidR="00263248">
        <w:rPr>
          <w:rFonts w:ascii="Calibri" w:eastAsia="Calibri" w:hAnsi="Calibri" w:cs="Calibri"/>
          <w:b/>
        </w:rPr>
        <w:t>2018 MAY</w:t>
      </w:r>
      <w:bookmarkStart w:id="0" w:name="_GoBack"/>
      <w:bookmarkEnd w:id="0"/>
      <w:r w:rsidR="00BE3DAB">
        <w:rPr>
          <w:rFonts w:ascii="Calibri" w:eastAsia="Calibri" w:hAnsi="Calibri" w:cs="Calibri"/>
          <w:b/>
        </w:rPr>
        <w:t xml:space="preserve"> – till</w:t>
      </w:r>
    </w:p>
    <w:p w:rsidR="0008564C" w:rsidP="0008564C" w14:paraId="2723B154" w14:textId="77777777">
      <w:pPr>
        <w:spacing w:line="276" w:lineRule="auto"/>
        <w:ind w:left="720"/>
        <w:jc w:val="both"/>
        <w:rPr>
          <w:rFonts w:ascii="Verdana" w:hAnsi="Verdana" w:cs="Verdana"/>
          <w:b/>
          <w:sz w:val="20"/>
          <w:szCs w:val="20"/>
        </w:rPr>
      </w:pPr>
    </w:p>
    <w:p w:rsidR="008C15C8" w:rsidP="0008564C" w14:paraId="1F56B27E" w14:textId="77777777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hd w:val="clear" w:color="auto" w:fill="C0C0C0"/>
        <w:tabs>
          <w:tab w:val="center" w:pos="5090"/>
          <w:tab w:val="left" w:pos="9900"/>
        </w:tabs>
        <w:spacing w:line="276" w:lineRule="auto"/>
        <w:ind w:left="270" w:right="281"/>
        <w:jc w:val="both"/>
        <w:rPr>
          <w:rFonts w:ascii="Verdana" w:eastAsia="MS Mincho" w:hAnsi="Verdana" w:cs="Verdana"/>
          <w:b/>
        </w:rPr>
      </w:pPr>
      <w:r>
        <w:rPr>
          <w:rFonts w:ascii="Verdana" w:hAnsi="Verdana" w:cs="Verdana"/>
          <w:b/>
          <w:bCs/>
          <w:sz w:val="20"/>
          <w:szCs w:val="20"/>
        </w:rPr>
        <w:t>EDUCATION</w:t>
      </w:r>
    </w:p>
    <w:p w:rsidR="008C15C8" w:rsidP="0008564C" w14:paraId="5C0A507B" w14:textId="77777777">
      <w:pPr>
        <w:pStyle w:val="PlainText"/>
        <w:tabs>
          <w:tab w:val="left" w:pos="720"/>
        </w:tabs>
        <w:spacing w:line="276" w:lineRule="auto"/>
        <w:ind w:left="540"/>
        <w:jc w:val="both"/>
        <w:rPr>
          <w:rFonts w:ascii="Verdana" w:eastAsia="MS Mincho" w:hAnsi="Verdana" w:cs="Verdana"/>
          <w:b/>
        </w:rPr>
      </w:pPr>
    </w:p>
    <w:p w:rsidR="008C15C8" w:rsidRPr="0008564C" w:rsidP="0008564C" w14:paraId="12BE6E2E" w14:textId="0D112634">
      <w:pPr>
        <w:widowControl w:val="0"/>
        <w:numPr>
          <w:ilvl w:val="0"/>
          <w:numId w:val="4"/>
        </w:numPr>
        <w:tabs>
          <w:tab w:val="left" w:pos="716"/>
        </w:tabs>
        <w:spacing w:line="276" w:lineRule="auto"/>
        <w:jc w:val="both"/>
        <w:rPr>
          <w:rFonts w:ascii="Verdana" w:eastAsia="MS Mincho" w:hAnsi="Verdana" w:cs="Verdana"/>
        </w:rPr>
      </w:pPr>
      <w:r>
        <w:rPr>
          <w:rFonts w:ascii="Verdana" w:hAnsi="Verdana" w:cs="Verdana"/>
          <w:b/>
          <w:bCs/>
          <w:sz w:val="20"/>
          <w:szCs w:val="20"/>
        </w:rPr>
        <w:t>Grad</w:t>
      </w:r>
      <w:r w:rsidR="001368AF">
        <w:rPr>
          <w:rFonts w:ascii="Verdana" w:hAnsi="Verdana" w:cs="Verdana"/>
          <w:b/>
          <w:bCs/>
          <w:sz w:val="20"/>
          <w:szCs w:val="20"/>
        </w:rPr>
        <w:t>uate at</w:t>
      </w:r>
      <w:r w:rsidR="00385FDD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385FDD">
        <w:rPr>
          <w:rFonts w:ascii="Verdana" w:hAnsi="Verdana" w:cs="Verdana"/>
          <w:b/>
          <w:bCs/>
          <w:sz w:val="20"/>
          <w:szCs w:val="20"/>
        </w:rPr>
        <w:t>BSC(</w:t>
      </w:r>
      <w:r w:rsidR="00385FDD">
        <w:rPr>
          <w:rFonts w:ascii="Verdana" w:hAnsi="Verdana" w:cs="Verdana"/>
          <w:b/>
          <w:bCs/>
          <w:sz w:val="20"/>
          <w:szCs w:val="20"/>
        </w:rPr>
        <w:t>CHMISTRY)</w:t>
      </w:r>
      <w:r w:rsidR="000432B2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9F2E25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9F2E25">
        <w:rPr>
          <w:rFonts w:ascii="Verdana" w:hAnsi="Verdana" w:cs="Verdana"/>
          <w:sz w:val="20"/>
          <w:szCs w:val="20"/>
        </w:rPr>
        <w:t xml:space="preserve">in </w:t>
      </w:r>
      <w:r w:rsidR="00385FDD">
        <w:rPr>
          <w:rFonts w:ascii="Verdana" w:hAnsi="Verdana" w:cs="Verdana"/>
          <w:sz w:val="20"/>
          <w:szCs w:val="20"/>
        </w:rPr>
        <w:t>the Year 2016</w:t>
      </w:r>
      <w:r>
        <w:rPr>
          <w:rFonts w:ascii="Verdana" w:hAnsi="Verdana" w:cs="Verdana"/>
          <w:sz w:val="20"/>
          <w:szCs w:val="20"/>
        </w:rPr>
        <w:t>.</w:t>
      </w:r>
    </w:p>
    <w:p w:rsidR="0008564C" w:rsidP="0008564C" w14:paraId="2E9598FA" w14:textId="77777777">
      <w:pPr>
        <w:widowControl w:val="0"/>
        <w:tabs>
          <w:tab w:val="left" w:pos="716"/>
        </w:tabs>
        <w:spacing w:line="276" w:lineRule="auto"/>
        <w:ind w:left="720"/>
        <w:jc w:val="both"/>
        <w:rPr>
          <w:rFonts w:ascii="Verdana" w:eastAsia="MS Mincho" w:hAnsi="Verdana" w:cs="Verdana"/>
        </w:rPr>
      </w:pPr>
    </w:p>
    <w:p w:rsidR="008C15C8" w:rsidP="0008564C" w14:paraId="3C1A867D" w14:textId="77777777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hd w:val="clear" w:color="auto" w:fill="C0C0C0"/>
        <w:tabs>
          <w:tab w:val="center" w:pos="5090"/>
          <w:tab w:val="left" w:pos="9900"/>
        </w:tabs>
        <w:spacing w:line="276" w:lineRule="auto"/>
        <w:ind w:left="270" w:right="281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TECHNICAL PROFICIENCY</w:t>
      </w:r>
    </w:p>
    <w:p w:rsidR="008C15C8" w:rsidP="0008564C" w14:paraId="60A630D1" w14:textId="77777777">
      <w:pPr>
        <w:spacing w:before="100" w:line="276" w:lineRule="auto"/>
        <w:ind w:firstLine="72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High-level Languages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>: C++, C#.Net.</w:t>
      </w:r>
    </w:p>
    <w:p w:rsidR="008C15C8" w:rsidP="0008564C" w14:paraId="62AB9FBC" w14:textId="77777777">
      <w:pPr>
        <w:spacing w:before="100" w:line="276" w:lineRule="auto"/>
        <w:ind w:firstLine="72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Development Tools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>: Visu</w:t>
      </w:r>
      <w:r w:rsidR="0093577D">
        <w:rPr>
          <w:rFonts w:ascii="Verdana" w:hAnsi="Verdana" w:cs="Verdana"/>
          <w:b/>
          <w:sz w:val="20"/>
          <w:szCs w:val="20"/>
        </w:rPr>
        <w:t>al Studio .NET 2008, 2010, 2012</w:t>
      </w:r>
      <w:r w:rsidR="00C941BD">
        <w:rPr>
          <w:rFonts w:ascii="Verdana" w:hAnsi="Verdana" w:cs="Verdana"/>
          <w:b/>
          <w:sz w:val="20"/>
          <w:szCs w:val="20"/>
        </w:rPr>
        <w:t>, 2013</w:t>
      </w:r>
    </w:p>
    <w:p w:rsidR="008C15C8" w:rsidP="0008564C" w14:paraId="6D1BD905" w14:textId="7F72E519">
      <w:pPr>
        <w:spacing w:before="100" w:line="276" w:lineRule="auto"/>
        <w:ind w:firstLine="72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Web Technologies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9F2E25">
        <w:rPr>
          <w:rFonts w:ascii="Verdana" w:hAnsi="Verdana" w:cs="Verdana"/>
          <w:b/>
          <w:sz w:val="20"/>
          <w:szCs w:val="20"/>
        </w:rPr>
        <w:t xml:space="preserve">: </w:t>
      </w:r>
      <w:r>
        <w:rPr>
          <w:rFonts w:ascii="Verdana" w:hAnsi="Verdana" w:cs="Verdana"/>
          <w:b/>
          <w:sz w:val="20"/>
          <w:szCs w:val="20"/>
        </w:rPr>
        <w:t>H</w:t>
      </w:r>
      <w:r w:rsidR="00D45F97">
        <w:rPr>
          <w:rFonts w:ascii="Verdana" w:hAnsi="Verdana" w:cs="Verdana"/>
          <w:b/>
          <w:sz w:val="20"/>
          <w:szCs w:val="20"/>
        </w:rPr>
        <w:t>TML</w:t>
      </w:r>
      <w:r w:rsidR="00D45F97">
        <w:rPr>
          <w:rFonts w:ascii="Verdana" w:hAnsi="Verdana" w:cs="Verdana"/>
          <w:b/>
          <w:sz w:val="20"/>
          <w:szCs w:val="20"/>
        </w:rPr>
        <w:t>,JavaScript,Jquery</w:t>
      </w:r>
      <w:r w:rsidR="009F2E25">
        <w:rPr>
          <w:rFonts w:ascii="Verdana" w:hAnsi="Verdana" w:cs="Verdana"/>
          <w:b/>
          <w:sz w:val="20"/>
          <w:szCs w:val="20"/>
        </w:rPr>
        <w:t>,</w:t>
      </w:r>
      <w:r w:rsidR="00E96356">
        <w:rPr>
          <w:rFonts w:ascii="Verdana" w:hAnsi="Verdana" w:cs="Verdana"/>
          <w:b/>
          <w:sz w:val="20"/>
          <w:szCs w:val="20"/>
        </w:rPr>
        <w:t>AngularJs</w:t>
      </w:r>
      <w:r w:rsidR="00FC0B98">
        <w:rPr>
          <w:rFonts w:ascii="Verdana" w:hAnsi="Verdana" w:cs="Verdana"/>
          <w:b/>
          <w:sz w:val="20"/>
          <w:szCs w:val="20"/>
        </w:rPr>
        <w:t>,Angular</w:t>
      </w:r>
    </w:p>
    <w:p w:rsidR="008C15C8" w:rsidP="0008564C" w14:paraId="606179F8" w14:textId="77777777">
      <w:pPr>
        <w:spacing w:before="100" w:line="276" w:lineRule="auto"/>
        <w:ind w:firstLine="72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Databases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>: SQL Server 2008R2.</w:t>
      </w:r>
    </w:p>
    <w:p w:rsidR="008C15C8" w:rsidP="0008564C" w14:paraId="16910154" w14:textId="77777777">
      <w:pPr>
        <w:spacing w:before="100" w:line="276" w:lineRule="auto"/>
        <w:ind w:left="72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Web-server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3A3014">
        <w:rPr>
          <w:rFonts w:ascii="Verdana" w:hAnsi="Verdana" w:cs="Verdana"/>
          <w:sz w:val="20"/>
          <w:szCs w:val="20"/>
        </w:rPr>
        <w:t>:</w:t>
      </w:r>
      <w:r w:rsidR="003A3014">
        <w:rPr>
          <w:rFonts w:ascii="Verdana" w:hAnsi="Verdana" w:cs="Verdana"/>
          <w:b/>
          <w:sz w:val="20"/>
          <w:szCs w:val="20"/>
        </w:rPr>
        <w:t xml:space="preserve"> IIS (</w:t>
      </w:r>
      <w:r>
        <w:rPr>
          <w:rFonts w:ascii="Verdana" w:hAnsi="Verdana" w:cs="Verdana"/>
          <w:b/>
          <w:sz w:val="20"/>
          <w:szCs w:val="20"/>
        </w:rPr>
        <w:t xml:space="preserve">Internet </w:t>
      </w:r>
      <w:r w:rsidR="00E95F3D">
        <w:rPr>
          <w:rFonts w:ascii="Verdana" w:hAnsi="Verdana" w:cs="Verdana"/>
          <w:b/>
          <w:sz w:val="20"/>
          <w:szCs w:val="20"/>
        </w:rPr>
        <w:t>Information service</w:t>
      </w:r>
      <w:r>
        <w:rPr>
          <w:rFonts w:ascii="Verdana" w:hAnsi="Verdana" w:cs="Verdana"/>
          <w:b/>
          <w:sz w:val="20"/>
          <w:szCs w:val="20"/>
        </w:rPr>
        <w:t>).</w:t>
      </w:r>
    </w:p>
    <w:p w:rsidR="008C15C8" w:rsidP="0008564C" w14:paraId="53ECAC03" w14:textId="77777777">
      <w:pPr>
        <w:spacing w:before="100" w:line="276" w:lineRule="auto"/>
        <w:ind w:left="72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Operating System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b/>
          <w:sz w:val="20"/>
          <w:szCs w:val="20"/>
        </w:rPr>
        <w:t>Windows/7/8.</w:t>
      </w:r>
    </w:p>
    <w:p w:rsidR="008C15C8" w:rsidP="0008564C" w14:paraId="398FC748" w14:textId="77777777">
      <w:pPr>
        <w:spacing w:before="100" w:line="276" w:lineRule="auto"/>
        <w:ind w:firstLine="72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Data Access Technologies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b/>
          <w:sz w:val="20"/>
          <w:szCs w:val="20"/>
        </w:rPr>
        <w:t>ADO.NET</w:t>
      </w:r>
      <w:r w:rsidR="00267120">
        <w:rPr>
          <w:rFonts w:ascii="Verdana" w:hAnsi="Verdana" w:cs="Verdana"/>
          <w:b/>
          <w:sz w:val="20"/>
          <w:szCs w:val="20"/>
        </w:rPr>
        <w:t>, LINQ</w:t>
      </w:r>
      <w:r w:rsidR="00C941BD">
        <w:rPr>
          <w:rFonts w:ascii="Verdana" w:hAnsi="Verdana" w:cs="Verdana"/>
          <w:b/>
          <w:sz w:val="20"/>
          <w:szCs w:val="20"/>
        </w:rPr>
        <w:t>, Entity Framework</w:t>
      </w:r>
    </w:p>
    <w:p w:rsidR="0008564C" w:rsidP="0008564C" w14:paraId="5BDCE6FA" w14:textId="77777777">
      <w:pPr>
        <w:spacing w:before="100" w:line="276" w:lineRule="auto"/>
        <w:ind w:firstLine="720"/>
        <w:jc w:val="both"/>
        <w:rPr>
          <w:rFonts w:ascii="Verdana" w:hAnsi="Verdana" w:cs="Verdana"/>
          <w:b/>
          <w:sz w:val="20"/>
          <w:szCs w:val="20"/>
        </w:rPr>
      </w:pPr>
    </w:p>
    <w:p w:rsidR="0008564C" w:rsidP="0008564C" w14:paraId="4495EC25" w14:textId="77777777">
      <w:pPr>
        <w:spacing w:before="100" w:line="276" w:lineRule="auto"/>
        <w:ind w:firstLine="720"/>
        <w:jc w:val="both"/>
        <w:rPr>
          <w:rFonts w:ascii="Verdana" w:hAnsi="Verdana" w:cs="Verdana"/>
          <w:b/>
          <w:sz w:val="20"/>
          <w:szCs w:val="20"/>
        </w:rPr>
      </w:pPr>
    </w:p>
    <w:p w:rsidR="008C15C8" w:rsidP="0008564C" w14:paraId="469133CA" w14:textId="77777777">
      <w:pPr>
        <w:spacing w:before="100" w:line="276" w:lineRule="auto"/>
        <w:ind w:firstLine="720"/>
        <w:jc w:val="both"/>
        <w:rPr>
          <w:rFonts w:ascii="Verdana" w:hAnsi="Verdana" w:cs="Verdana"/>
          <w:b/>
          <w:sz w:val="20"/>
          <w:szCs w:val="20"/>
        </w:rPr>
      </w:pPr>
    </w:p>
    <w:p w:rsidR="008C15C8" w:rsidP="0008564C" w14:paraId="4B7C98E2" w14:textId="77777777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hd w:val="clear" w:color="auto" w:fill="C0C0C0"/>
        <w:tabs>
          <w:tab w:val="right" w:pos="9904"/>
        </w:tabs>
        <w:spacing w:line="276" w:lineRule="auto"/>
        <w:ind w:left="270" w:right="281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b/>
          <w:bCs/>
          <w:sz w:val="20"/>
          <w:szCs w:val="20"/>
        </w:rPr>
        <w:t>PROJECT PROFILE</w:t>
      </w:r>
      <w:r>
        <w:rPr>
          <w:rFonts w:ascii="Verdana" w:hAnsi="Verdana" w:cs="Verdana"/>
          <w:b/>
          <w:bCs/>
          <w:sz w:val="20"/>
          <w:szCs w:val="20"/>
        </w:rPr>
        <w:tab/>
      </w:r>
    </w:p>
    <w:p w:rsidR="00385FDD" w:rsidRPr="00BE2660" w:rsidP="00BE2660" w14:paraId="307ABF6E" w14:textId="14D34240">
      <w:pPr>
        <w:spacing w:before="120" w:after="120" w:line="276" w:lineRule="auto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Latest (</w:t>
      </w:r>
      <w:r w:rsidR="00F93834">
        <w:rPr>
          <w:rFonts w:ascii="Verdana" w:hAnsi="Verdana" w:cs="Verdana"/>
          <w:b/>
          <w:bCs/>
          <w:sz w:val="20"/>
          <w:szCs w:val="20"/>
          <w:u w:val="single"/>
        </w:rPr>
        <w:t>2</w:t>
      </w:r>
      <w:r w:rsidR="00BE2660">
        <w:rPr>
          <w:rFonts w:ascii="Verdana" w:hAnsi="Verdana" w:cs="Verdana"/>
          <w:b/>
          <w:bCs/>
          <w:sz w:val="20"/>
          <w:szCs w:val="20"/>
          <w:u w:val="single"/>
        </w:rPr>
        <w:t>) Projects</w:t>
      </w:r>
    </w:p>
    <w:p w:rsidR="00385FDD" w:rsidP="00385FDD" w14:paraId="700EB56D" w14:textId="77777777">
      <w:pPr>
        <w:spacing w:line="240" w:lineRule="auto"/>
        <w:jc w:val="both"/>
        <w:rPr>
          <w:rFonts w:ascii="Verdana" w:hAnsi="Verdana" w:cs="Arial"/>
          <w:b/>
          <w:bCs/>
          <w:sz w:val="20"/>
        </w:rPr>
      </w:pPr>
    </w:p>
    <w:p w:rsidR="00385FDD" w:rsidRPr="004D709E" w:rsidP="00385FDD" w14:paraId="7F5307F6" w14:textId="77777777">
      <w:pPr>
        <w:spacing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b/>
          <w:bCs/>
          <w:sz w:val="20"/>
        </w:rPr>
        <w:t xml:space="preserve">Project </w:t>
      </w:r>
      <w:r>
        <w:rPr>
          <w:rFonts w:ascii="Verdana" w:hAnsi="Verdana" w:cs="Arial"/>
          <w:b/>
          <w:bCs/>
          <w:sz w:val="20"/>
        </w:rPr>
        <w:t>Name  –</w:t>
      </w:r>
      <w:r>
        <w:rPr>
          <w:rFonts w:ascii="Verdana" w:hAnsi="Verdana" w:cs="Arial"/>
          <w:b/>
          <w:bCs/>
          <w:sz w:val="20"/>
        </w:rPr>
        <w:t xml:space="preserve"> </w:t>
      </w:r>
      <w:r>
        <w:rPr>
          <w:rFonts w:ascii="Verdana" w:hAnsi="Verdana" w:cs="Arial"/>
          <w:b/>
          <w:bCs/>
          <w:sz w:val="20"/>
          <w:szCs w:val="20"/>
        </w:rPr>
        <w:t>Ask your Voucher</w:t>
      </w:r>
    </w:p>
    <w:p w:rsidR="00385FDD" w:rsidP="00385FDD" w14:paraId="2F6561D4" w14:textId="77777777">
      <w:pPr>
        <w:spacing w:line="360" w:lineRule="auto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Role :</w:t>
      </w:r>
      <w:r>
        <w:rPr>
          <w:rFonts w:ascii="Verdana" w:hAnsi="Verdana" w:cs="Arial"/>
          <w:b/>
          <w:bCs/>
          <w:sz w:val="20"/>
          <w:szCs w:val="20"/>
        </w:rPr>
        <w:t xml:space="preserve"> Junior Software Developer</w:t>
      </w:r>
    </w:p>
    <w:p w:rsidR="00385FDD" w:rsidP="00385FDD" w14:paraId="5F66C66C" w14:textId="77777777">
      <w:pPr>
        <w:spacing w:line="360" w:lineRule="auto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Technologies : MVC, Jquery</w:t>
      </w:r>
    </w:p>
    <w:p w:rsidR="00385FDD" w:rsidP="00385FDD" w14:paraId="04D71739" w14:textId="77777777">
      <w:pPr>
        <w:spacing w:line="360" w:lineRule="auto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Code </w:t>
      </w:r>
      <w:r>
        <w:rPr>
          <w:rFonts w:ascii="Verdana" w:hAnsi="Verdana" w:cs="Arial"/>
          <w:b/>
          <w:bCs/>
          <w:sz w:val="20"/>
          <w:szCs w:val="20"/>
        </w:rPr>
        <w:t>Repository :</w:t>
      </w:r>
      <w:r>
        <w:rPr>
          <w:rFonts w:ascii="Verdana" w:hAnsi="Verdana" w:cs="Arial"/>
          <w:b/>
          <w:bCs/>
          <w:sz w:val="20"/>
          <w:szCs w:val="20"/>
        </w:rPr>
        <w:t xml:space="preserve"> SVN</w:t>
      </w:r>
    </w:p>
    <w:p w:rsidR="00385FDD" w:rsidP="00385FDD" w14:paraId="4AA28E18" w14:textId="77777777">
      <w:pPr>
        <w:spacing w:line="360" w:lineRule="auto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Data </w:t>
      </w:r>
      <w:r>
        <w:rPr>
          <w:rFonts w:ascii="Verdana" w:hAnsi="Verdana" w:cs="Arial"/>
          <w:b/>
          <w:bCs/>
          <w:sz w:val="20"/>
          <w:szCs w:val="20"/>
        </w:rPr>
        <w:t>Base :</w:t>
      </w:r>
      <w:r>
        <w:rPr>
          <w:rFonts w:ascii="Verdana" w:hAnsi="Verdana" w:cs="Arial"/>
          <w:b/>
          <w:bCs/>
          <w:sz w:val="20"/>
          <w:szCs w:val="20"/>
        </w:rPr>
        <w:t xml:space="preserve"> SQL Server 2014</w:t>
      </w:r>
    </w:p>
    <w:p w:rsidR="00385FDD" w:rsidP="00385FDD" w14:paraId="593204E3" w14:textId="77777777">
      <w:pPr>
        <w:spacing w:line="240" w:lineRule="auto"/>
        <w:jc w:val="both"/>
        <w:rPr>
          <w:rFonts w:ascii="Verdana" w:hAnsi="Verdana" w:cs="Arial"/>
          <w:b/>
          <w:bCs/>
          <w:sz w:val="20"/>
        </w:rPr>
      </w:pPr>
    </w:p>
    <w:p w:rsidR="00385FDD" w:rsidP="00385FDD" w14:paraId="6EF24DF5" w14:textId="77777777">
      <w:pPr>
        <w:widowControl w:val="0"/>
        <w:tabs>
          <w:tab w:val="left" w:pos="2160"/>
        </w:tabs>
        <w:jc w:val="both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  <w:sz w:val="20"/>
          <w:szCs w:val="20"/>
        </w:rPr>
        <w:t>Description</w:t>
      </w:r>
      <w:r>
        <w:rPr>
          <w:rFonts w:ascii="Verdana" w:hAnsi="Verdana" w:cs="Arial"/>
          <w:b/>
          <w:bCs/>
        </w:rPr>
        <w:t xml:space="preserve">:    </w:t>
      </w:r>
    </w:p>
    <w:p w:rsidR="00385FDD" w:rsidRPr="00D4103E" w:rsidP="00385FDD" w14:paraId="60A59382" w14:textId="77777777">
      <w:pPr>
        <w:widowControl w:val="0"/>
        <w:tabs>
          <w:tab w:val="left" w:pos="2160"/>
        </w:tabs>
        <w:jc w:val="both"/>
        <w:rPr>
          <w:rFonts w:ascii="Verdana" w:hAnsi="Verdana" w:cs="Arial"/>
          <w:sz w:val="20"/>
        </w:rPr>
      </w:pPr>
      <w:r w:rsidRPr="005F5169">
        <w:rPr>
          <w:rFonts w:ascii="Verdana" w:hAnsi="Verdana" w:cs="Arial"/>
          <w:bCs/>
          <w:sz w:val="20"/>
          <w:szCs w:val="20"/>
        </w:rPr>
        <w:t>Ask your voucher</w:t>
      </w:r>
      <w:r>
        <w:rPr>
          <w:rFonts w:ascii="Verdana" w:hAnsi="Verdana" w:cs="Arial"/>
          <w:color w:val="333333"/>
          <w:sz w:val="20"/>
          <w:shd w:val="clear" w:color="auto" w:fill="FFFFFF"/>
        </w:rPr>
        <w:t xml:space="preserve"> is </w:t>
      </w:r>
      <w:r>
        <w:rPr>
          <w:rFonts w:ascii="Verdana" w:hAnsi="Verdana" w:cs="Arial"/>
          <w:color w:val="333333"/>
          <w:sz w:val="20"/>
          <w:shd w:val="clear" w:color="auto" w:fill="FFFFFF"/>
        </w:rPr>
        <w:t>a</w:t>
      </w:r>
      <w:r>
        <w:rPr>
          <w:rFonts w:ascii="Verdana" w:hAnsi="Verdana" w:cs="Arial"/>
          <w:color w:val="333333"/>
          <w:sz w:val="20"/>
          <w:shd w:val="clear" w:color="auto" w:fill="FFFFFF"/>
        </w:rPr>
        <w:t xml:space="preserve"> application   that provides knowledge &amp; technology based     solutions in </w:t>
      </w:r>
      <w:r>
        <w:rPr>
          <w:rFonts w:ascii="Verdana" w:hAnsi="Verdana" w:cs="Arial"/>
          <w:sz w:val="20"/>
        </w:rPr>
        <w:t>areas of employee R&amp;R along with Organizational Learning. It makes organizational/ sub group level social interactions structured and effective in achieving desired team engagement and objectives. It have signed up extensive list of retail partners for delivering best in class reorganization &amp; rewards experience</w:t>
      </w:r>
    </w:p>
    <w:p w:rsidR="00385FDD" w:rsidP="00385FDD" w14:paraId="4B18C475" w14:textId="77777777">
      <w:pPr>
        <w:pStyle w:val="PlainText"/>
        <w:jc w:val="both"/>
        <w:rPr>
          <w:rFonts w:ascii="Verdana" w:hAnsi="Verdana" w:cs="Arial"/>
        </w:rPr>
      </w:pPr>
      <w:r>
        <w:rPr>
          <w:rFonts w:ascii="Verdana" w:eastAsia="MS Mincho" w:hAnsi="Verdana" w:cs="Arial"/>
          <w:b/>
          <w:bCs/>
        </w:rPr>
        <w:t xml:space="preserve">Responsibilities: </w:t>
      </w:r>
      <w:r>
        <w:rPr>
          <w:rFonts w:ascii="Verdana" w:hAnsi="Verdana" w:cs="Arial"/>
        </w:rPr>
        <w:t>As a team member I involved in the following activities.</w:t>
      </w:r>
    </w:p>
    <w:p w:rsidR="00385FDD" w:rsidP="00385FDD" w14:paraId="10359B5E" w14:textId="77777777">
      <w:pPr>
        <w:pStyle w:val="PlainText"/>
        <w:jc w:val="both"/>
        <w:rPr>
          <w:rFonts w:ascii="Verdana" w:eastAsia="MS Mincho" w:hAnsi="Verdana" w:cs="Arial"/>
        </w:rPr>
      </w:pPr>
    </w:p>
    <w:p w:rsidR="00385FDD" w:rsidRPr="00882FEA" w:rsidP="00385FDD" w14:paraId="739616F9" w14:textId="77777777">
      <w:pPr>
        <w:numPr>
          <w:ilvl w:val="0"/>
          <w:numId w:val="22"/>
        </w:numPr>
        <w:spacing w:line="276" w:lineRule="auto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Developed the front-end system using </w:t>
      </w:r>
      <w:r>
        <w:rPr>
          <w:rFonts w:ascii="Verdana" w:hAnsi="Verdana" w:cs="Arial"/>
          <w:b/>
          <w:sz w:val="20"/>
          <w:szCs w:val="20"/>
        </w:rPr>
        <w:t xml:space="preserve"> </w:t>
      </w:r>
      <w:r>
        <w:rPr>
          <w:rFonts w:ascii="Verdana" w:hAnsi="Verdana" w:cs="Arial"/>
          <w:b/>
          <w:sz w:val="20"/>
          <w:szCs w:val="20"/>
        </w:rPr>
        <w:t>ASP.NetMVC</w:t>
      </w:r>
    </w:p>
    <w:p w:rsidR="00385FDD" w:rsidP="00385FDD" w14:paraId="5FFC46A4" w14:textId="77777777">
      <w:pPr>
        <w:numPr>
          <w:ilvl w:val="0"/>
          <w:numId w:val="22"/>
        </w:numPr>
        <w:spacing w:line="276" w:lineRule="auto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Create back end tables and Implement major functionality</w:t>
      </w:r>
      <w:r>
        <w:rPr>
          <w:rFonts w:ascii="Verdana" w:hAnsi="Verdana" w:cs="Arial"/>
          <w:b/>
          <w:color w:val="000000"/>
          <w:sz w:val="20"/>
          <w:szCs w:val="20"/>
        </w:rPr>
        <w:t xml:space="preserve"> like store procedures</w:t>
      </w:r>
      <w:r>
        <w:rPr>
          <w:rFonts w:ascii="Verdana" w:hAnsi="Verdana" w:cs="Arial"/>
          <w:b/>
          <w:sz w:val="20"/>
          <w:szCs w:val="20"/>
        </w:rPr>
        <w:t>.</w:t>
      </w:r>
    </w:p>
    <w:p w:rsidR="00385FDD" w:rsidP="00385FDD" w14:paraId="6C2EE8E7" w14:textId="77777777">
      <w:pPr>
        <w:numPr>
          <w:ilvl w:val="0"/>
          <w:numId w:val="22"/>
        </w:numPr>
        <w:spacing w:line="276" w:lineRule="auto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Writing </w:t>
      </w:r>
      <w:r w:rsidRPr="001F6FF2">
        <w:rPr>
          <w:rFonts w:ascii="Verdana" w:hAnsi="Verdana" w:cs="Arial"/>
          <w:sz w:val="20"/>
          <w:szCs w:val="20"/>
        </w:rPr>
        <w:t>and</w:t>
      </w:r>
      <w:r>
        <w:rPr>
          <w:rFonts w:ascii="Verdana" w:hAnsi="Verdana" w:cs="Arial"/>
          <w:b/>
          <w:sz w:val="20"/>
          <w:szCs w:val="20"/>
        </w:rPr>
        <w:t xml:space="preserve"> Creating Jobs in database</w:t>
      </w:r>
    </w:p>
    <w:p w:rsidR="00385FDD" w:rsidP="00385FDD" w14:paraId="5EA9D243" w14:textId="599278FB">
      <w:pPr>
        <w:numPr>
          <w:ilvl w:val="0"/>
          <w:numId w:val="22"/>
        </w:numPr>
        <w:spacing w:line="276" w:lineRule="auto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Writing client side scripting using</w:t>
      </w:r>
      <w:r>
        <w:rPr>
          <w:rFonts w:ascii="Verdana" w:hAnsi="Verdana" w:cs="Arial"/>
          <w:b/>
          <w:sz w:val="20"/>
          <w:szCs w:val="20"/>
        </w:rPr>
        <w:t xml:space="preserve">  j query</w:t>
      </w:r>
    </w:p>
    <w:p w:rsidR="00385FDD" w:rsidP="00385FDD" w14:paraId="33F4475B" w14:textId="77777777">
      <w:pPr>
        <w:numPr>
          <w:ilvl w:val="0"/>
          <w:numId w:val="22"/>
        </w:numPr>
        <w:tabs>
          <w:tab w:val="left" w:pos="360"/>
          <w:tab w:val="left" w:pos="1080"/>
        </w:tabs>
        <w:spacing w:line="276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Involved in Bug fixing  and doing new requirements</w:t>
      </w:r>
    </w:p>
    <w:p w:rsidR="00385FDD" w:rsidP="00385FDD" w14:paraId="3D6240EE" w14:textId="77777777">
      <w:pPr>
        <w:numPr>
          <w:ilvl w:val="0"/>
          <w:numId w:val="22"/>
        </w:numPr>
        <w:tabs>
          <w:tab w:val="left" w:pos="360"/>
          <w:tab w:val="left" w:pos="1080"/>
        </w:tabs>
        <w:spacing w:line="276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Writing </w:t>
      </w:r>
      <w:r>
        <w:rPr>
          <w:rFonts w:ascii="Verdana" w:hAnsi="Verdana" w:cs="Arial"/>
          <w:b/>
          <w:sz w:val="20"/>
          <w:szCs w:val="20"/>
        </w:rPr>
        <w:t>LINQ</w:t>
      </w:r>
      <w:r>
        <w:rPr>
          <w:rFonts w:ascii="Verdana" w:hAnsi="Verdana" w:cs="Arial"/>
          <w:sz w:val="20"/>
          <w:szCs w:val="20"/>
        </w:rPr>
        <w:t xml:space="preserve"> Queries</w:t>
      </w:r>
    </w:p>
    <w:p w:rsidR="00BE2660" w:rsidP="00BE2660" w14:paraId="0413AAAD" w14:textId="77777777">
      <w:pPr>
        <w:tabs>
          <w:tab w:val="left" w:pos="1080"/>
        </w:tabs>
        <w:spacing w:line="276" w:lineRule="auto"/>
        <w:jc w:val="both"/>
        <w:rPr>
          <w:rFonts w:ascii="Verdana" w:hAnsi="Verdana" w:cs="Arial"/>
          <w:sz w:val="20"/>
          <w:szCs w:val="20"/>
        </w:rPr>
      </w:pPr>
    </w:p>
    <w:p w:rsidR="00BE2660" w:rsidP="00BE2660" w14:paraId="0187567D" w14:textId="77777777">
      <w:pPr>
        <w:tabs>
          <w:tab w:val="left" w:pos="1080"/>
        </w:tabs>
        <w:spacing w:line="276" w:lineRule="auto"/>
        <w:jc w:val="both"/>
        <w:rPr>
          <w:rFonts w:ascii="Verdana" w:hAnsi="Verdana" w:cs="Arial"/>
          <w:sz w:val="20"/>
          <w:szCs w:val="20"/>
        </w:rPr>
      </w:pPr>
    </w:p>
    <w:p w:rsidR="00BE2660" w:rsidP="00BE2660" w14:paraId="400DB042" w14:textId="77777777">
      <w:pPr>
        <w:tabs>
          <w:tab w:val="left" w:pos="1080"/>
        </w:tabs>
        <w:spacing w:line="276" w:lineRule="auto"/>
        <w:jc w:val="both"/>
        <w:rPr>
          <w:rFonts w:ascii="Verdana" w:hAnsi="Verdana" w:cs="Arial"/>
          <w:sz w:val="20"/>
          <w:szCs w:val="20"/>
        </w:rPr>
      </w:pPr>
    </w:p>
    <w:p w:rsidR="00BE2660" w:rsidP="00BE2660" w14:paraId="07F28AA7" w14:textId="77777777">
      <w:pPr>
        <w:spacing w:before="120" w:after="120" w:line="276" w:lineRule="auto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PROJECT SUMMARY:</w:t>
      </w:r>
    </w:p>
    <w:p w:rsidR="00BE2660" w:rsidRPr="004D709E" w:rsidP="00BE2660" w14:paraId="7EBDD95E" w14:textId="77777777">
      <w:pPr>
        <w:spacing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b/>
          <w:bCs/>
          <w:sz w:val="20"/>
        </w:rPr>
        <w:t xml:space="preserve">Project </w:t>
      </w:r>
      <w:r>
        <w:rPr>
          <w:rFonts w:ascii="Verdana" w:hAnsi="Verdana" w:cs="Arial"/>
          <w:b/>
          <w:bCs/>
          <w:sz w:val="20"/>
        </w:rPr>
        <w:t>Name  –</w:t>
      </w:r>
      <w:r>
        <w:rPr>
          <w:rFonts w:ascii="Verdana" w:hAnsi="Verdana" w:cs="Arial"/>
          <w:b/>
          <w:bCs/>
          <w:sz w:val="20"/>
        </w:rPr>
        <w:t xml:space="preserve"> </w:t>
      </w:r>
      <w:r>
        <w:rPr>
          <w:rFonts w:ascii="Verdana" w:hAnsi="Verdana" w:cs="Arial"/>
          <w:b/>
          <w:bCs/>
          <w:sz w:val="20"/>
          <w:szCs w:val="20"/>
        </w:rPr>
        <w:t>Slot Management</w:t>
      </w:r>
    </w:p>
    <w:p w:rsidR="00BE2660" w:rsidP="00BE2660" w14:paraId="5448EDE6" w14:textId="77777777">
      <w:pPr>
        <w:jc w:val="both"/>
        <w:rPr>
          <w:rFonts w:ascii="Verdana" w:eastAsia="MS Mincho" w:hAnsi="Verdana" w:cs="Arial"/>
          <w:b/>
          <w:sz w:val="20"/>
        </w:rPr>
      </w:pPr>
    </w:p>
    <w:p w:rsidR="00BE2660" w:rsidP="00BE2660" w14:paraId="0CDB690C" w14:textId="77777777">
      <w:pPr>
        <w:jc w:val="both"/>
        <w:rPr>
          <w:rFonts w:ascii="Verdana" w:eastAsia="MS Mincho" w:hAnsi="Verdana" w:cs="Arial"/>
          <w:b/>
          <w:sz w:val="20"/>
        </w:rPr>
      </w:pPr>
      <w:r w:rsidRPr="004D709E">
        <w:rPr>
          <w:rFonts w:ascii="Verdana" w:eastAsia="MS Mincho" w:hAnsi="Verdana" w:cs="Arial"/>
          <w:b/>
          <w:sz w:val="20"/>
        </w:rPr>
        <w:t>Technologies :</w:t>
      </w:r>
      <w:r w:rsidRPr="004D709E">
        <w:rPr>
          <w:rFonts w:ascii="Verdana" w:eastAsia="MS Mincho" w:hAnsi="Verdana" w:cs="Arial"/>
          <w:b/>
          <w:sz w:val="20"/>
        </w:rPr>
        <w:t xml:space="preserve"> Angular </w:t>
      </w:r>
      <w:r>
        <w:rPr>
          <w:rFonts w:ascii="Verdana" w:eastAsia="MS Mincho" w:hAnsi="Verdana" w:cs="Arial"/>
          <w:b/>
          <w:sz w:val="20"/>
        </w:rPr>
        <w:t>4</w:t>
      </w:r>
      <w:r w:rsidRPr="004D709E">
        <w:rPr>
          <w:rFonts w:ascii="Verdana" w:eastAsia="MS Mincho" w:hAnsi="Verdana" w:cs="Arial"/>
          <w:b/>
          <w:sz w:val="20"/>
        </w:rPr>
        <w:t xml:space="preserve">, </w:t>
      </w:r>
      <w:r w:rsidRPr="004D709E">
        <w:rPr>
          <w:rFonts w:ascii="Verdana" w:eastAsia="MS Mincho" w:hAnsi="Verdana" w:cs="Arial"/>
          <w:b/>
          <w:sz w:val="20"/>
        </w:rPr>
        <w:t>WebAPI</w:t>
      </w:r>
    </w:p>
    <w:p w:rsidR="00BE2660" w:rsidP="00BE2660" w14:paraId="5859B8B1" w14:textId="77777777">
      <w:pPr>
        <w:jc w:val="both"/>
        <w:rPr>
          <w:rFonts w:ascii="Verdana" w:eastAsia="MS Mincho" w:hAnsi="Verdana" w:cs="Arial"/>
          <w:b/>
          <w:sz w:val="20"/>
        </w:rPr>
      </w:pPr>
      <w:r>
        <w:rPr>
          <w:rFonts w:ascii="Verdana" w:eastAsia="MS Mincho" w:hAnsi="Verdana" w:cs="Arial"/>
          <w:b/>
          <w:sz w:val="20"/>
        </w:rPr>
        <w:t>Role :</w:t>
      </w:r>
      <w:r>
        <w:rPr>
          <w:rFonts w:ascii="Verdana" w:eastAsia="MS Mincho" w:hAnsi="Verdana" w:cs="Arial"/>
          <w:b/>
          <w:sz w:val="20"/>
        </w:rPr>
        <w:t xml:space="preserve"> Junior </w:t>
      </w:r>
      <w:r>
        <w:rPr>
          <w:rFonts w:ascii="Verdana" w:eastAsia="MS Mincho" w:hAnsi="Verdana" w:cs="Arial"/>
          <w:b/>
          <w:sz w:val="20"/>
        </w:rPr>
        <w:t>Soft ware</w:t>
      </w:r>
      <w:r>
        <w:rPr>
          <w:rFonts w:ascii="Verdana" w:eastAsia="MS Mincho" w:hAnsi="Verdana" w:cs="Arial"/>
          <w:b/>
          <w:sz w:val="20"/>
        </w:rPr>
        <w:t xml:space="preserve"> Developer</w:t>
      </w:r>
    </w:p>
    <w:p w:rsidR="00BE2660" w:rsidRPr="004D709E" w:rsidP="00BE2660" w14:paraId="050F3526" w14:textId="77777777">
      <w:pPr>
        <w:jc w:val="both"/>
        <w:rPr>
          <w:rFonts w:ascii="Verdana" w:eastAsia="MS Mincho" w:hAnsi="Verdana" w:cs="Arial"/>
          <w:b/>
          <w:sz w:val="20"/>
        </w:rPr>
      </w:pPr>
      <w:r>
        <w:rPr>
          <w:rFonts w:ascii="Verdana" w:eastAsia="MS Mincho" w:hAnsi="Verdana" w:cs="Arial"/>
          <w:b/>
          <w:sz w:val="20"/>
        </w:rPr>
        <w:t xml:space="preserve">Code </w:t>
      </w:r>
      <w:r>
        <w:rPr>
          <w:rFonts w:ascii="Verdana" w:eastAsia="MS Mincho" w:hAnsi="Verdana" w:cs="Arial"/>
          <w:b/>
          <w:sz w:val="20"/>
        </w:rPr>
        <w:t>Repository :</w:t>
      </w:r>
      <w:r>
        <w:rPr>
          <w:rFonts w:ascii="Verdana" w:eastAsia="MS Mincho" w:hAnsi="Verdana" w:cs="Arial"/>
          <w:b/>
          <w:sz w:val="20"/>
        </w:rPr>
        <w:t xml:space="preserve"> </w:t>
      </w:r>
      <w:r>
        <w:rPr>
          <w:rFonts w:ascii="Verdana" w:eastAsia="MS Mincho" w:hAnsi="Verdana" w:cs="Arial"/>
          <w:b/>
          <w:sz w:val="20"/>
        </w:rPr>
        <w:t>Git</w:t>
      </w:r>
    </w:p>
    <w:p w:rsidR="00BE2660" w:rsidP="00BE2660" w14:paraId="337693ED" w14:textId="77777777">
      <w:pPr>
        <w:jc w:val="both"/>
        <w:rPr>
          <w:rFonts w:ascii="Verdana" w:eastAsia="MS Mincho" w:hAnsi="Verdana" w:cs="Arial"/>
          <w:b/>
          <w:sz w:val="20"/>
        </w:rPr>
      </w:pPr>
      <w:r w:rsidRPr="004D709E">
        <w:rPr>
          <w:rFonts w:ascii="Verdana" w:eastAsia="MS Mincho" w:hAnsi="Verdana" w:cs="Arial"/>
          <w:b/>
          <w:sz w:val="20"/>
        </w:rPr>
        <w:t>Database :</w:t>
      </w:r>
      <w:r w:rsidRPr="004D709E">
        <w:rPr>
          <w:rFonts w:ascii="Verdana" w:eastAsia="MS Mincho" w:hAnsi="Verdana" w:cs="Arial"/>
          <w:b/>
          <w:sz w:val="20"/>
        </w:rPr>
        <w:t xml:space="preserve"> SQL Server</w:t>
      </w:r>
      <w:r>
        <w:rPr>
          <w:rFonts w:ascii="Verdana" w:eastAsia="MS Mincho" w:hAnsi="Verdana" w:cs="Arial"/>
          <w:b/>
          <w:sz w:val="20"/>
        </w:rPr>
        <w:t xml:space="preserve"> 2014</w:t>
      </w:r>
    </w:p>
    <w:p w:rsidR="00BE2660" w:rsidRPr="00D80E1E" w:rsidP="00BE2660" w14:paraId="6715A983" w14:textId="77777777">
      <w:pPr>
        <w:jc w:val="both"/>
        <w:rPr>
          <w:rFonts w:ascii="Verdana" w:eastAsia="MS Mincho" w:hAnsi="Verdana" w:cs="Arial"/>
          <w:b/>
          <w:sz w:val="20"/>
        </w:rPr>
      </w:pPr>
    </w:p>
    <w:p w:rsidR="00BE2660" w:rsidP="00BE2660" w14:paraId="4514EC31" w14:textId="77777777">
      <w:pPr>
        <w:ind w:left="720"/>
        <w:jc w:val="both"/>
        <w:rPr>
          <w:rFonts w:ascii="Verdana" w:eastAsia="MS Mincho" w:hAnsi="Verdana" w:cs="Arial"/>
          <w:sz w:val="20"/>
        </w:rPr>
      </w:pPr>
      <w:r w:rsidRPr="004D709E">
        <w:rPr>
          <w:rFonts w:ascii="Verdana" w:eastAsia="MS Mincho" w:hAnsi="Verdana" w:cs="Arial"/>
          <w:sz w:val="20"/>
        </w:rPr>
        <w:t>Slot</w:t>
      </w:r>
      <w:r>
        <w:rPr>
          <w:rFonts w:ascii="Verdana" w:eastAsia="MS Mincho" w:hAnsi="Verdana" w:cs="Arial"/>
          <w:sz w:val="20"/>
        </w:rPr>
        <w:t xml:space="preserve"> </w:t>
      </w:r>
      <w:r w:rsidRPr="004D709E">
        <w:rPr>
          <w:rFonts w:ascii="Verdana" w:eastAsia="MS Mincho" w:hAnsi="Verdana" w:cs="Arial"/>
          <w:sz w:val="20"/>
        </w:rPr>
        <w:t xml:space="preserve">management </w:t>
      </w:r>
      <w:r w:rsidRPr="004D709E">
        <w:rPr>
          <w:rFonts w:ascii="Verdana" w:eastAsia="MS Mincho" w:hAnsi="Verdana" w:cs="Arial"/>
          <w:sz w:val="20"/>
        </w:rPr>
        <w:t>is  web</w:t>
      </w:r>
      <w:r w:rsidRPr="004D709E">
        <w:rPr>
          <w:rFonts w:ascii="Verdana" w:eastAsia="MS Mincho" w:hAnsi="Verdana" w:cs="Arial"/>
          <w:sz w:val="20"/>
        </w:rPr>
        <w:t xml:space="preserve"> application related to slot booking of projects which will be on</w:t>
      </w:r>
      <w:r>
        <w:rPr>
          <w:rFonts w:ascii="Verdana" w:eastAsia="MS Mincho" w:hAnsi="Verdana" w:cs="Arial"/>
          <w:sz w:val="20"/>
        </w:rPr>
        <w:t xml:space="preserve"> </w:t>
      </w:r>
      <w:r w:rsidRPr="004D709E">
        <w:rPr>
          <w:rFonts w:ascii="Verdana" w:eastAsia="MS Mincho" w:hAnsi="Verdana" w:cs="Arial"/>
          <w:sz w:val="20"/>
        </w:rPr>
        <w:t>boarded to client.</w:t>
      </w:r>
      <w:r>
        <w:rPr>
          <w:rFonts w:ascii="Verdana" w:eastAsia="MS Mincho" w:hAnsi="Verdana" w:cs="Arial"/>
          <w:sz w:val="20"/>
        </w:rPr>
        <w:t xml:space="preserve"> </w:t>
      </w:r>
      <w:r w:rsidRPr="004D709E">
        <w:rPr>
          <w:rFonts w:ascii="Verdana" w:eastAsia="MS Mincho" w:hAnsi="Verdana" w:cs="Arial"/>
          <w:sz w:val="20"/>
        </w:rPr>
        <w:t>It is internal application use</w:t>
      </w:r>
      <w:r>
        <w:rPr>
          <w:rFonts w:ascii="Verdana" w:eastAsia="MS Mincho" w:hAnsi="Verdana" w:cs="Arial"/>
          <w:sz w:val="20"/>
        </w:rPr>
        <w:t xml:space="preserve">d by sales and </w:t>
      </w:r>
      <w:r>
        <w:rPr>
          <w:rFonts w:ascii="Verdana" w:eastAsia="MS Mincho" w:hAnsi="Verdana" w:cs="Arial"/>
          <w:sz w:val="20"/>
        </w:rPr>
        <w:t>bussiness</w:t>
      </w:r>
      <w:r>
        <w:rPr>
          <w:rFonts w:ascii="Verdana" w:eastAsia="MS Mincho" w:hAnsi="Verdana" w:cs="Arial"/>
          <w:sz w:val="20"/>
        </w:rPr>
        <w:t xml:space="preserve"> people</w:t>
      </w:r>
      <w:r w:rsidRPr="004D709E">
        <w:rPr>
          <w:rFonts w:ascii="Verdana" w:eastAsia="MS Mincho" w:hAnsi="Verdana" w:cs="Arial"/>
          <w:sz w:val="20"/>
        </w:rPr>
        <w:t xml:space="preserve">. We have different products like HRM tool, Employee automation tool, to sell these products, </w:t>
      </w:r>
      <w:r w:rsidRPr="004D709E">
        <w:rPr>
          <w:rFonts w:ascii="Verdana" w:eastAsia="MS Mincho" w:hAnsi="Verdana" w:cs="Arial"/>
          <w:sz w:val="20"/>
        </w:rPr>
        <w:t>bussiness</w:t>
      </w:r>
      <w:r w:rsidRPr="004D709E">
        <w:rPr>
          <w:rFonts w:ascii="Verdana" w:eastAsia="MS Mincho" w:hAnsi="Verdana" w:cs="Arial"/>
          <w:sz w:val="20"/>
        </w:rPr>
        <w:t xml:space="preserve"> people will use slot management application</w:t>
      </w:r>
      <w:r>
        <w:rPr>
          <w:rFonts w:ascii="Verdana" w:eastAsia="MS Mincho" w:hAnsi="Verdana" w:cs="Arial"/>
          <w:sz w:val="20"/>
        </w:rPr>
        <w:t xml:space="preserve">. </w:t>
      </w:r>
      <w:r w:rsidRPr="004D709E">
        <w:rPr>
          <w:rFonts w:ascii="Verdana" w:eastAsia="MS Mincho" w:hAnsi="Verdana" w:cs="Arial"/>
          <w:sz w:val="20"/>
        </w:rPr>
        <w:t xml:space="preserve">In this application sales people will create </w:t>
      </w:r>
      <w:r w:rsidRPr="004D709E">
        <w:rPr>
          <w:rFonts w:ascii="Verdana" w:eastAsia="MS Mincho" w:hAnsi="Verdana" w:cs="Arial"/>
          <w:sz w:val="20"/>
        </w:rPr>
        <w:t>slot ,</w:t>
      </w:r>
      <w:r w:rsidRPr="004D709E">
        <w:rPr>
          <w:rFonts w:ascii="Verdana" w:eastAsia="MS Mincho" w:hAnsi="Verdana" w:cs="Arial"/>
          <w:sz w:val="20"/>
        </w:rPr>
        <w:t xml:space="preserve"> they have to fill </w:t>
      </w:r>
      <w:r w:rsidRPr="004D709E">
        <w:rPr>
          <w:rFonts w:ascii="Verdana" w:eastAsia="MS Mincho" w:hAnsi="Verdana" w:cs="Arial"/>
          <w:sz w:val="20"/>
        </w:rPr>
        <w:t>golivedate</w:t>
      </w:r>
      <w:r w:rsidRPr="004D709E">
        <w:rPr>
          <w:rFonts w:ascii="Verdana" w:eastAsia="MS Mincho" w:hAnsi="Verdana" w:cs="Arial"/>
          <w:sz w:val="20"/>
        </w:rPr>
        <w:t xml:space="preserve">, country and </w:t>
      </w:r>
      <w:r w:rsidRPr="004D709E">
        <w:rPr>
          <w:rFonts w:ascii="Verdana" w:eastAsia="MS Mincho" w:hAnsi="Verdana" w:cs="Arial"/>
          <w:sz w:val="20"/>
        </w:rPr>
        <w:t>segement</w:t>
      </w:r>
      <w:r w:rsidRPr="004D709E">
        <w:rPr>
          <w:rFonts w:ascii="Verdana" w:eastAsia="MS Mincho" w:hAnsi="Verdana" w:cs="Arial"/>
          <w:sz w:val="20"/>
        </w:rPr>
        <w:t xml:space="preserve"> for creation </w:t>
      </w:r>
      <w:r>
        <w:rPr>
          <w:rFonts w:ascii="Verdana" w:eastAsia="MS Mincho" w:hAnsi="Verdana" w:cs="Arial"/>
          <w:sz w:val="20"/>
        </w:rPr>
        <w:t xml:space="preserve"> </w:t>
      </w:r>
      <w:r w:rsidRPr="004D709E">
        <w:rPr>
          <w:rFonts w:ascii="Verdana" w:eastAsia="MS Mincho" w:hAnsi="Verdana" w:cs="Arial"/>
          <w:sz w:val="20"/>
        </w:rPr>
        <w:t>of slot. Sales pe</w:t>
      </w:r>
      <w:r>
        <w:rPr>
          <w:rFonts w:ascii="Verdana" w:eastAsia="MS Mincho" w:hAnsi="Verdana" w:cs="Arial"/>
          <w:sz w:val="20"/>
        </w:rPr>
        <w:t xml:space="preserve">ople will create the slot </w:t>
      </w:r>
      <w:r>
        <w:rPr>
          <w:rFonts w:ascii="Verdana" w:eastAsia="MS Mincho" w:hAnsi="Verdana" w:cs="Arial"/>
          <w:sz w:val="20"/>
        </w:rPr>
        <w:t>where as</w:t>
      </w:r>
      <w:r>
        <w:rPr>
          <w:rFonts w:ascii="Verdana" w:eastAsia="MS Mincho" w:hAnsi="Verdana" w:cs="Arial"/>
          <w:sz w:val="20"/>
        </w:rPr>
        <w:t xml:space="preserve"> implemen</w:t>
      </w:r>
      <w:r w:rsidRPr="004D709E">
        <w:rPr>
          <w:rFonts w:ascii="Verdana" w:eastAsia="MS Mincho" w:hAnsi="Verdana" w:cs="Arial"/>
          <w:sz w:val="20"/>
        </w:rPr>
        <w:t>t</w:t>
      </w:r>
      <w:r>
        <w:rPr>
          <w:rFonts w:ascii="Verdana" w:eastAsia="MS Mincho" w:hAnsi="Verdana" w:cs="Arial"/>
          <w:sz w:val="20"/>
        </w:rPr>
        <w:t>at</w:t>
      </w:r>
      <w:r w:rsidRPr="004D709E">
        <w:rPr>
          <w:rFonts w:ascii="Verdana" w:eastAsia="MS Mincho" w:hAnsi="Verdana" w:cs="Arial"/>
          <w:sz w:val="20"/>
        </w:rPr>
        <w:t xml:space="preserve">ion </w:t>
      </w:r>
      <w:r>
        <w:rPr>
          <w:rFonts w:ascii="Verdana" w:eastAsia="MS Mincho" w:hAnsi="Verdana" w:cs="Arial"/>
          <w:sz w:val="20"/>
        </w:rPr>
        <w:t>user will take care of the nece</w:t>
      </w:r>
      <w:r w:rsidRPr="004D709E">
        <w:rPr>
          <w:rFonts w:ascii="Verdana" w:eastAsia="MS Mincho" w:hAnsi="Verdana" w:cs="Arial"/>
          <w:sz w:val="20"/>
        </w:rPr>
        <w:t>ssary steps for onboarding the software to client. Administrator, implementation user, sales users are the different types of users who used this application.</w:t>
      </w:r>
    </w:p>
    <w:p w:rsidR="00BE2660" w:rsidP="00BE2660" w14:paraId="4EB5F954" w14:textId="77777777">
      <w:pPr>
        <w:pStyle w:val="PlainText"/>
        <w:jc w:val="both"/>
        <w:rPr>
          <w:rFonts w:ascii="Verdana" w:eastAsia="MS Mincho" w:hAnsi="Verdana" w:cs="Arial"/>
          <w:b/>
          <w:bCs/>
        </w:rPr>
      </w:pPr>
    </w:p>
    <w:p w:rsidR="00BE2660" w:rsidP="00BE2660" w14:paraId="362AEA13" w14:textId="77777777">
      <w:pPr>
        <w:pStyle w:val="PlainText"/>
        <w:jc w:val="both"/>
        <w:rPr>
          <w:rFonts w:ascii="Verdana" w:hAnsi="Verdana" w:cs="Arial"/>
        </w:rPr>
      </w:pPr>
      <w:r>
        <w:rPr>
          <w:rFonts w:ascii="Verdana" w:eastAsia="MS Mincho" w:hAnsi="Verdana" w:cs="Arial"/>
          <w:b/>
          <w:bCs/>
        </w:rPr>
        <w:t xml:space="preserve">Responsibilities: </w:t>
      </w:r>
      <w:r>
        <w:rPr>
          <w:rFonts w:ascii="Verdana" w:hAnsi="Verdana" w:cs="Arial"/>
        </w:rPr>
        <w:t>As a team member I involved in the following activities.</w:t>
      </w:r>
    </w:p>
    <w:p w:rsidR="00BE2660" w:rsidP="00BE2660" w14:paraId="2762BD96" w14:textId="77777777">
      <w:pPr>
        <w:pStyle w:val="PlainText"/>
        <w:jc w:val="both"/>
        <w:rPr>
          <w:rFonts w:ascii="Verdana" w:eastAsia="MS Mincho" w:hAnsi="Verdana" w:cs="Arial"/>
        </w:rPr>
      </w:pPr>
    </w:p>
    <w:p w:rsidR="00BE2660" w:rsidP="00BE2660" w14:paraId="120FDF70" w14:textId="77777777">
      <w:pPr>
        <w:numPr>
          <w:ilvl w:val="0"/>
          <w:numId w:val="22"/>
        </w:numPr>
        <w:spacing w:line="276" w:lineRule="auto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Developed the front-end system using </w:t>
      </w:r>
      <w:r>
        <w:rPr>
          <w:rFonts w:ascii="Verdana" w:hAnsi="Verdana" w:cs="Arial"/>
          <w:b/>
          <w:sz w:val="20"/>
          <w:szCs w:val="20"/>
        </w:rPr>
        <w:t xml:space="preserve"> Angular and HTML</w:t>
      </w:r>
    </w:p>
    <w:p w:rsidR="00BE2660" w:rsidRPr="00C10010" w:rsidP="00BE2660" w14:paraId="05FB8B28" w14:textId="77777777">
      <w:pPr>
        <w:numPr>
          <w:ilvl w:val="0"/>
          <w:numId w:val="22"/>
        </w:numPr>
        <w:spacing w:line="276" w:lineRule="auto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Involved in writing and modifying the </w:t>
      </w:r>
      <w:r w:rsidRPr="00D55CAE">
        <w:rPr>
          <w:rFonts w:ascii="Verdana" w:hAnsi="Verdana" w:cs="Arial"/>
          <w:b/>
          <w:sz w:val="20"/>
          <w:szCs w:val="20"/>
        </w:rPr>
        <w:t>Web</w:t>
      </w:r>
      <w:r>
        <w:rPr>
          <w:rFonts w:ascii="Verdana" w:hAnsi="Verdana" w:cs="Arial"/>
          <w:b/>
          <w:sz w:val="20"/>
          <w:szCs w:val="20"/>
        </w:rPr>
        <w:t>APIS</w:t>
      </w:r>
    </w:p>
    <w:p w:rsidR="00BE2660" w:rsidP="00BE2660" w14:paraId="1E162B3D" w14:textId="77777777">
      <w:pPr>
        <w:numPr>
          <w:ilvl w:val="0"/>
          <w:numId w:val="22"/>
        </w:numPr>
        <w:spacing w:line="276" w:lineRule="auto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Used swagger tool for validating the </w:t>
      </w:r>
      <w:r w:rsidRPr="00D55CAE">
        <w:rPr>
          <w:rFonts w:ascii="Verdana" w:hAnsi="Verdana" w:cs="Arial"/>
          <w:b/>
          <w:sz w:val="20"/>
          <w:szCs w:val="20"/>
        </w:rPr>
        <w:t>WebAPIS</w:t>
      </w:r>
    </w:p>
    <w:p w:rsidR="00BE2660" w:rsidRPr="00512830" w:rsidP="00BE2660" w14:paraId="5385955B" w14:textId="77777777">
      <w:pPr>
        <w:numPr>
          <w:ilvl w:val="0"/>
          <w:numId w:val="22"/>
        </w:numPr>
        <w:spacing w:line="276" w:lineRule="auto"/>
        <w:jc w:val="both"/>
        <w:rPr>
          <w:rFonts w:ascii="Verdana" w:hAnsi="Verdana" w:cs="Arial"/>
          <w:sz w:val="20"/>
          <w:szCs w:val="20"/>
        </w:rPr>
      </w:pPr>
      <w:r w:rsidRPr="00512830">
        <w:rPr>
          <w:rFonts w:ascii="Verdana" w:hAnsi="Verdana" w:cs="Arial"/>
          <w:sz w:val="20"/>
          <w:szCs w:val="20"/>
        </w:rPr>
        <w:t>Invloved</w:t>
      </w:r>
      <w:r w:rsidRPr="00512830">
        <w:rPr>
          <w:rFonts w:ascii="Verdana" w:hAnsi="Verdana" w:cs="Arial"/>
          <w:sz w:val="20"/>
          <w:szCs w:val="20"/>
        </w:rPr>
        <w:t xml:space="preserve"> in Requirement analysis</w:t>
      </w:r>
    </w:p>
    <w:p w:rsidR="00BE2660" w:rsidP="00BE2660" w14:paraId="46BFA7DD" w14:textId="77777777">
      <w:pPr>
        <w:numPr>
          <w:ilvl w:val="0"/>
          <w:numId w:val="22"/>
        </w:numPr>
        <w:spacing w:line="276" w:lineRule="auto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Used  </w:t>
      </w:r>
      <w:r w:rsidRPr="00512830">
        <w:rPr>
          <w:rFonts w:ascii="Verdana" w:hAnsi="Verdana" w:cs="Arial"/>
          <w:b/>
          <w:color w:val="000000"/>
          <w:sz w:val="20"/>
          <w:szCs w:val="20"/>
        </w:rPr>
        <w:t>JIIRA</w:t>
      </w:r>
      <w:r>
        <w:rPr>
          <w:rFonts w:ascii="Verdana" w:hAnsi="Verdana" w:cs="Arial"/>
          <w:color w:val="000000"/>
          <w:sz w:val="20"/>
          <w:szCs w:val="20"/>
        </w:rPr>
        <w:t xml:space="preserve"> tool  for tracking the user stories and bugs</w:t>
      </w:r>
    </w:p>
    <w:p w:rsidR="00BE2660" w:rsidRPr="00512830" w:rsidP="00BE2660" w14:paraId="4197A107" w14:textId="77777777">
      <w:pPr>
        <w:numPr>
          <w:ilvl w:val="0"/>
          <w:numId w:val="22"/>
        </w:numPr>
        <w:spacing w:line="276" w:lineRule="auto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Invloved</w:t>
      </w:r>
      <w:r>
        <w:rPr>
          <w:rFonts w:ascii="Verdana" w:hAnsi="Verdana" w:cs="Arial"/>
          <w:sz w:val="20"/>
          <w:szCs w:val="20"/>
        </w:rPr>
        <w:t xml:space="preserve"> in bug fixing</w:t>
      </w:r>
    </w:p>
    <w:p w:rsidR="00BE2660" w:rsidRPr="00512830" w:rsidP="00BE2660" w14:paraId="710957EA" w14:textId="77777777">
      <w:pPr>
        <w:numPr>
          <w:ilvl w:val="0"/>
          <w:numId w:val="22"/>
        </w:numPr>
        <w:spacing w:line="276" w:lineRule="auto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Involving in sprint planning and grooming </w:t>
      </w:r>
    </w:p>
    <w:p w:rsidR="00BE2660" w:rsidP="00BE2660" w14:paraId="682FAC51" w14:textId="0E7EAC10">
      <w:pPr>
        <w:tabs>
          <w:tab w:val="left" w:pos="1080"/>
        </w:tabs>
        <w:spacing w:line="276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Invoved</w:t>
      </w:r>
      <w:r>
        <w:rPr>
          <w:rFonts w:ascii="Verdana" w:hAnsi="Verdana" w:cs="Arial"/>
          <w:sz w:val="20"/>
          <w:szCs w:val="20"/>
        </w:rPr>
        <w:t xml:space="preserve"> in design of tables and writing SQL Queries</w:t>
      </w:r>
    </w:p>
    <w:p w:rsidR="00385FDD" w:rsidP="00FC0B98" w14:paraId="6EA1CF34" w14:textId="77777777">
      <w:pPr>
        <w:spacing w:before="120" w:after="120" w:line="276" w:lineRule="auto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8C15C8" w:rsidP="0008564C" w14:paraId="6BEE5B0B" w14:textId="77777777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hd w:val="clear" w:color="auto" w:fill="C0C0C0"/>
        <w:tabs>
          <w:tab w:val="center" w:pos="5090"/>
          <w:tab w:val="left" w:pos="9900"/>
        </w:tabs>
        <w:spacing w:line="276" w:lineRule="auto"/>
        <w:ind w:left="270" w:right="281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PERSONAL DETAILS</w:t>
      </w:r>
    </w:p>
    <w:p w:rsidR="00596DA0" w:rsidP="0008564C" w14:paraId="3227A2C5" w14:textId="77777777">
      <w:pPr>
        <w:widowControl w:val="0"/>
        <w:tabs>
          <w:tab w:val="left" w:pos="540"/>
          <w:tab w:val="left" w:pos="2552"/>
          <w:tab w:val="left" w:pos="2880"/>
        </w:tabs>
        <w:spacing w:line="276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</w:r>
    </w:p>
    <w:p w:rsidR="008C15C8" w:rsidP="0008564C" w14:paraId="359C22A1" w14:textId="1B3C402E">
      <w:pPr>
        <w:widowControl w:val="0"/>
        <w:tabs>
          <w:tab w:val="left" w:pos="540"/>
          <w:tab w:val="left" w:pos="2552"/>
          <w:tab w:val="left" w:pos="2880"/>
        </w:tabs>
        <w:spacing w:line="276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Full Name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Cs/>
          <w:sz w:val="20"/>
          <w:szCs w:val="20"/>
        </w:rPr>
        <w:t xml:space="preserve">: </w:t>
      </w:r>
      <w:r>
        <w:rPr>
          <w:rFonts w:ascii="Verdana" w:hAnsi="Verdana" w:cs="Verdana"/>
          <w:b/>
          <w:bCs/>
          <w:sz w:val="20"/>
          <w:szCs w:val="20"/>
        </w:rPr>
        <w:tab/>
      </w:r>
      <w:r w:rsidR="00385FDD">
        <w:rPr>
          <w:rFonts w:ascii="Verdana" w:hAnsi="Verdana" w:cs="Verdana"/>
          <w:bCs/>
          <w:sz w:val="20"/>
          <w:szCs w:val="20"/>
        </w:rPr>
        <w:t>KAKANIANIL</w:t>
      </w:r>
    </w:p>
    <w:p w:rsidR="008C15C8" w:rsidP="0008564C" w14:paraId="41E943C5" w14:textId="07D7D281">
      <w:pPr>
        <w:widowControl w:val="0"/>
        <w:tabs>
          <w:tab w:val="left" w:pos="540"/>
          <w:tab w:val="left" w:pos="2552"/>
          <w:tab w:val="left" w:pos="2880"/>
        </w:tabs>
        <w:spacing w:line="276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  <w:t>Email Address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Cs/>
          <w:sz w:val="20"/>
          <w:szCs w:val="20"/>
        </w:rPr>
        <w:t xml:space="preserve">:       </w:t>
      </w:r>
      <w:r w:rsidR="00B71C9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" w:history="1">
        <w:r w:rsidRPr="004105C9" w:rsidR="00385FDD">
          <w:rPr>
            <w:rStyle w:val="Hyperlink"/>
            <w:rFonts w:ascii="Verdana" w:hAnsi="Verdana" w:cs="Verdana"/>
            <w:bCs/>
            <w:sz w:val="20"/>
            <w:szCs w:val="20"/>
          </w:rPr>
          <w:t>KAKANIANIL420@gmail.com</w:t>
        </w:r>
      </w:hyperlink>
    </w:p>
    <w:p w:rsidR="008C15C8" w:rsidP="0008564C" w14:paraId="2CD9A8C5" w14:textId="27C47192">
      <w:pPr>
        <w:widowControl w:val="0"/>
        <w:tabs>
          <w:tab w:val="left" w:pos="540"/>
          <w:tab w:val="left" w:pos="2552"/>
          <w:tab w:val="left" w:pos="2880"/>
        </w:tabs>
        <w:spacing w:line="276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  <w:t>Phone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 w:rsidR="00385FDD">
        <w:rPr>
          <w:rFonts w:ascii="Verdana" w:hAnsi="Verdana" w:cs="Verdana"/>
          <w:bCs/>
          <w:sz w:val="20"/>
          <w:szCs w:val="20"/>
        </w:rPr>
        <w:t>:         91-9392695128</w:t>
      </w:r>
    </w:p>
    <w:p w:rsidR="008C15C8" w:rsidP="0008564C" w14:paraId="352C5CFE" w14:textId="70FFB7B0">
      <w:pPr>
        <w:widowControl w:val="0"/>
        <w:tabs>
          <w:tab w:val="left" w:pos="540"/>
          <w:tab w:val="left" w:pos="720"/>
          <w:tab w:val="left" w:pos="1440"/>
          <w:tab w:val="left" w:pos="2160"/>
          <w:tab w:val="left" w:pos="2552"/>
          <w:tab w:val="left" w:pos="2880"/>
          <w:tab w:val="left" w:pos="3600"/>
          <w:tab w:val="left" w:pos="6720"/>
        </w:tabs>
        <w:spacing w:line="276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  <w:t>Date of Birth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Cs/>
          <w:sz w:val="20"/>
          <w:szCs w:val="20"/>
        </w:rPr>
        <w:t>:</w:t>
      </w:r>
      <w:r>
        <w:rPr>
          <w:rFonts w:ascii="Verdana" w:hAnsi="Verdana" w:cs="Verdana"/>
          <w:b/>
          <w:bCs/>
          <w:sz w:val="20"/>
          <w:szCs w:val="20"/>
        </w:rPr>
        <w:tab/>
      </w:r>
      <w:r w:rsidR="00385FDD">
        <w:rPr>
          <w:rFonts w:ascii="Verdana" w:hAnsi="Verdana" w:cs="Verdana"/>
          <w:bCs/>
          <w:sz w:val="20"/>
          <w:szCs w:val="20"/>
        </w:rPr>
        <w:t>30-06-1994</w:t>
      </w:r>
    </w:p>
    <w:p w:rsidR="008C15C8" w:rsidP="0008564C" w14:paraId="01F8446F" w14:textId="77777777">
      <w:pPr>
        <w:widowControl w:val="0"/>
        <w:tabs>
          <w:tab w:val="left" w:pos="540"/>
          <w:tab w:val="left" w:pos="2552"/>
        </w:tabs>
        <w:spacing w:line="276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  <w:t>Gender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Cs/>
          <w:sz w:val="20"/>
          <w:szCs w:val="20"/>
        </w:rPr>
        <w:t xml:space="preserve">: </w:t>
      </w:r>
      <w:r>
        <w:rPr>
          <w:rFonts w:ascii="Verdana" w:hAnsi="Verdana" w:cs="Verdana"/>
          <w:bCs/>
          <w:sz w:val="20"/>
          <w:szCs w:val="20"/>
        </w:rPr>
        <w:tab/>
        <w:t>M</w:t>
      </w:r>
      <w:r>
        <w:rPr>
          <w:rFonts w:ascii="Verdana" w:hAnsi="Verdana" w:cs="Verdana"/>
          <w:sz w:val="20"/>
          <w:szCs w:val="20"/>
        </w:rPr>
        <w:t xml:space="preserve">ale </w:t>
      </w:r>
    </w:p>
    <w:p w:rsidR="008C15C8" w:rsidP="0008564C" w14:paraId="2C6606BB" w14:textId="77777777">
      <w:pPr>
        <w:widowControl w:val="0"/>
        <w:tabs>
          <w:tab w:val="left" w:pos="240"/>
          <w:tab w:val="left" w:pos="540"/>
          <w:tab w:val="left" w:pos="2552"/>
        </w:tabs>
        <w:spacing w:line="276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  <w:t>Marital Status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Cs/>
          <w:sz w:val="20"/>
          <w:szCs w:val="20"/>
        </w:rPr>
        <w:t>: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Single</w:t>
      </w:r>
    </w:p>
    <w:p w:rsidR="008C15C8" w:rsidP="0008564C" w14:paraId="611CF473" w14:textId="77777777">
      <w:pPr>
        <w:widowControl w:val="0"/>
        <w:tabs>
          <w:tab w:val="left" w:pos="540"/>
          <w:tab w:val="left" w:pos="2552"/>
        </w:tabs>
        <w:spacing w:line="276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  <w:t>Nationality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Cs/>
          <w:sz w:val="20"/>
          <w:szCs w:val="20"/>
        </w:rPr>
        <w:t xml:space="preserve">: 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Indian</w:t>
      </w:r>
    </w:p>
    <w:p w:rsidR="008C15C8" w:rsidP="0008564C" w14:paraId="2EDAB951" w14:textId="2B15105C">
      <w:pPr>
        <w:widowControl w:val="0"/>
        <w:tabs>
          <w:tab w:val="left" w:pos="270"/>
          <w:tab w:val="left" w:pos="540"/>
          <w:tab w:val="left" w:pos="2552"/>
        </w:tabs>
        <w:spacing w:line="276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  <w:t>Languages Known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Cs/>
          <w:sz w:val="20"/>
          <w:szCs w:val="20"/>
        </w:rPr>
        <w:t xml:space="preserve">: </w:t>
      </w:r>
      <w:r>
        <w:rPr>
          <w:rFonts w:ascii="Verdana" w:hAnsi="Verdana" w:cs="Verdana"/>
          <w:b/>
          <w:bCs/>
          <w:sz w:val="20"/>
          <w:szCs w:val="20"/>
        </w:rPr>
        <w:tab/>
      </w:r>
      <w:r w:rsidR="007A5D21">
        <w:rPr>
          <w:rFonts w:ascii="Verdana" w:hAnsi="Verdana" w:cs="Verdana"/>
          <w:sz w:val="20"/>
          <w:szCs w:val="20"/>
        </w:rPr>
        <w:t>English, Hindi</w:t>
      </w:r>
      <w:r w:rsidR="00C941BD">
        <w:rPr>
          <w:rFonts w:ascii="Verdana" w:hAnsi="Verdana" w:cs="Verdana"/>
          <w:sz w:val="20"/>
          <w:szCs w:val="20"/>
        </w:rPr>
        <w:t xml:space="preserve"> and Telugu</w:t>
      </w:r>
      <w:r w:rsidR="00C5581E">
        <w:rPr>
          <w:rFonts w:ascii="Verdana" w:hAnsi="Verdana" w:cs="Verdana"/>
          <w:sz w:val="20"/>
          <w:szCs w:val="20"/>
        </w:rPr>
        <w:t>.</w:t>
      </w:r>
    </w:p>
    <w:p w:rsidR="00F93834" w:rsidP="0008564C" w14:paraId="62215B5B" w14:textId="34BAAC45">
      <w:pPr>
        <w:widowControl w:val="0"/>
        <w:tabs>
          <w:tab w:val="left" w:pos="270"/>
          <w:tab w:val="left" w:pos="540"/>
          <w:tab w:val="left" w:pos="2552"/>
        </w:tabs>
        <w:spacing w:line="276" w:lineRule="auto"/>
        <w:rPr>
          <w:rFonts w:ascii="Verdana" w:hAnsi="Verdana" w:cs="Verdana"/>
          <w:sz w:val="20"/>
          <w:szCs w:val="20"/>
        </w:rPr>
      </w:pPr>
    </w:p>
    <w:p w:rsidR="00F93834" w:rsidP="0008564C" w14:paraId="786F905B" w14:textId="6B01E339">
      <w:pPr>
        <w:widowControl w:val="0"/>
        <w:tabs>
          <w:tab w:val="left" w:pos="270"/>
          <w:tab w:val="left" w:pos="540"/>
          <w:tab w:val="left" w:pos="2552"/>
        </w:tabs>
        <w:spacing w:line="276" w:lineRule="auto"/>
        <w:rPr>
          <w:rFonts w:ascii="Verdana" w:hAnsi="Verdana" w:cs="Verdana"/>
          <w:sz w:val="20"/>
          <w:szCs w:val="20"/>
        </w:rPr>
      </w:pPr>
    </w:p>
    <w:p w:rsidR="00F93834" w:rsidP="0008564C" w14:paraId="4276FEC3" w14:textId="6A185ED2">
      <w:pPr>
        <w:widowControl w:val="0"/>
        <w:tabs>
          <w:tab w:val="left" w:pos="270"/>
          <w:tab w:val="left" w:pos="540"/>
          <w:tab w:val="left" w:pos="2552"/>
        </w:tabs>
        <w:spacing w:line="276" w:lineRule="auto"/>
        <w:rPr>
          <w:rFonts w:ascii="Verdana" w:hAnsi="Verdana" w:cs="Verdana"/>
          <w:sz w:val="20"/>
          <w:szCs w:val="20"/>
        </w:rPr>
      </w:pPr>
    </w:p>
    <w:p w:rsidR="00F93834" w:rsidP="0008564C" w14:paraId="43FA9247" w14:textId="7ECA8E86">
      <w:pPr>
        <w:widowControl w:val="0"/>
        <w:tabs>
          <w:tab w:val="left" w:pos="270"/>
          <w:tab w:val="left" w:pos="540"/>
          <w:tab w:val="left" w:pos="2552"/>
        </w:tabs>
        <w:spacing w:line="276" w:lineRule="auto"/>
        <w:rPr>
          <w:rFonts w:ascii="Verdana" w:hAnsi="Verdana" w:cs="Verdana"/>
          <w:sz w:val="20"/>
          <w:szCs w:val="20"/>
        </w:rPr>
      </w:pPr>
    </w:p>
    <w:p w:rsidR="00F93834" w:rsidP="0008564C" w14:paraId="3BCA97A0" w14:textId="6627B328">
      <w:pPr>
        <w:widowControl w:val="0"/>
        <w:tabs>
          <w:tab w:val="left" w:pos="270"/>
          <w:tab w:val="left" w:pos="540"/>
          <w:tab w:val="left" w:pos="2552"/>
        </w:tabs>
        <w:spacing w:line="276" w:lineRule="auto"/>
        <w:rPr>
          <w:rFonts w:ascii="Verdana" w:hAnsi="Verdana" w:cs="Verdana"/>
          <w:sz w:val="20"/>
          <w:szCs w:val="20"/>
        </w:rPr>
      </w:pPr>
    </w:p>
    <w:p w:rsidR="00F93834" w:rsidP="0008564C" w14:paraId="1C11042A" w14:textId="53D971AF">
      <w:pPr>
        <w:widowControl w:val="0"/>
        <w:tabs>
          <w:tab w:val="left" w:pos="270"/>
          <w:tab w:val="left" w:pos="540"/>
          <w:tab w:val="left" w:pos="2552"/>
        </w:tabs>
        <w:spacing w:line="276" w:lineRule="auto"/>
        <w:rPr>
          <w:rFonts w:ascii="Verdana" w:hAnsi="Verdana" w:cs="Verdana"/>
          <w:sz w:val="20"/>
          <w:szCs w:val="20"/>
        </w:rPr>
      </w:pPr>
    </w:p>
    <w:p w:rsidR="00F93834" w:rsidP="0008564C" w14:paraId="57EB29C7" w14:textId="77777777">
      <w:pPr>
        <w:widowControl w:val="0"/>
        <w:tabs>
          <w:tab w:val="left" w:pos="270"/>
          <w:tab w:val="left" w:pos="540"/>
          <w:tab w:val="left" w:pos="2552"/>
        </w:tabs>
        <w:spacing w:line="276" w:lineRule="auto"/>
        <w:rPr>
          <w:rFonts w:ascii="Verdana" w:hAnsi="Verdana" w:cs="Verdana"/>
          <w:sz w:val="20"/>
          <w:szCs w:val="20"/>
        </w:rPr>
      </w:pPr>
    </w:p>
    <w:p w:rsidR="00F93834" w:rsidP="0008564C" w14:paraId="7F34AEB8" w14:textId="77777777">
      <w:pPr>
        <w:widowControl w:val="0"/>
        <w:tabs>
          <w:tab w:val="left" w:pos="270"/>
          <w:tab w:val="left" w:pos="540"/>
          <w:tab w:val="left" w:pos="2552"/>
        </w:tabs>
        <w:spacing w:line="276" w:lineRule="auto"/>
      </w:pPr>
    </w:p>
    <w:p w:rsidR="008C15C8" w:rsidP="0008564C" w14:paraId="18043497" w14:textId="77777777">
      <w:pPr>
        <w:widowControl w:val="0"/>
        <w:tabs>
          <w:tab w:val="left" w:pos="142"/>
          <w:tab w:val="left" w:pos="360"/>
        </w:tabs>
        <w:spacing w:line="276" w:lineRule="auto"/>
      </w:pPr>
    </w:p>
    <w:p w:rsidR="008C15C8" w:rsidP="0008564C" w14:paraId="7462485D" w14:textId="7A2CB4EA">
      <w:pPr>
        <w:widowControl w:val="0"/>
        <w:tabs>
          <w:tab w:val="left" w:pos="142"/>
          <w:tab w:val="left" w:pos="360"/>
        </w:tabs>
        <w:spacing w:line="276" w:lineRule="auto"/>
        <w:jc w:val="both"/>
      </w:pPr>
      <w:r>
        <w:t xml:space="preserve">Place   </w:t>
      </w:r>
      <w:r w:rsidR="000B0534">
        <w:t>:</w:t>
      </w:r>
      <w:r>
        <w:t xml:space="preserve">                                                                                           </w:t>
      </w:r>
      <w:r w:rsidR="00385FDD">
        <w:t xml:space="preserve">    ANIL.K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9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469"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455" w:hanging="375"/>
      </w:pPr>
      <w:rPr>
        <w:rFonts w:ascii="Verdana" w:hAnsi="Verdana" w:cs="Times New Roman"/>
      </w:r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  <w:sz w:val="20"/>
        <w:szCs w:val="20"/>
      </w:r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  <w:sz w:val="20"/>
        <w:szCs w:val="20"/>
      </w:r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Verdana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Verdana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Verdana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Verdana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Verdana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Verdana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Verdana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Verdana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Verdana"/>
      </w:rPr>
    </w:lvl>
  </w:abstractNum>
  <w:abstractNum w:abstractNumId="8">
    <w:nsid w:val="00000009"/>
    <w:multiLevelType w:val="multilevel"/>
    <w:tmpl w:val="00000009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9">
    <w:nsid w:val="0A0B7F6C"/>
    <w:multiLevelType w:val="hybridMultilevel"/>
    <w:tmpl w:val="4848761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142438"/>
    <w:multiLevelType w:val="hybridMultilevel"/>
    <w:tmpl w:val="EFA8C112"/>
    <w:lvl w:ilvl="0">
      <w:start w:val="0"/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A36B6A"/>
    <w:multiLevelType w:val="hybridMultilevel"/>
    <w:tmpl w:val="FD5E8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DA2603"/>
    <w:multiLevelType w:val="hybridMultilevel"/>
    <w:tmpl w:val="066818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422B06"/>
    <w:multiLevelType w:val="hybridMultilevel"/>
    <w:tmpl w:val="6A4C4F9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FD5441B"/>
    <w:multiLevelType w:val="hybridMultilevel"/>
    <w:tmpl w:val="DFD0C7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804317"/>
    <w:multiLevelType w:val="hybridMultilevel"/>
    <w:tmpl w:val="25DCC3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B03C4E"/>
    <w:multiLevelType w:val="hybridMultilevel"/>
    <w:tmpl w:val="5A98E4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411284"/>
    <w:multiLevelType w:val="hybridMultilevel"/>
    <w:tmpl w:val="0F765EC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9D11CD"/>
    <w:multiLevelType w:val="multilevel"/>
    <w:tmpl w:val="3B34875A"/>
    <w:lvl w:ilvl="0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cs="Wingdings" w:hint="default"/>
        <w:color w:val="00000A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19">
    <w:nsid w:val="638943D1"/>
    <w:multiLevelType w:val="hybridMultilevel"/>
    <w:tmpl w:val="F87079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7A385B"/>
    <w:multiLevelType w:val="multilevel"/>
    <w:tmpl w:val="9748544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7C227CCC"/>
    <w:multiLevelType w:val="hybridMultilevel"/>
    <w:tmpl w:val="0414B168"/>
    <w:lvl w:ilvl="0">
      <w:start w:val="0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2"/>
  </w:num>
  <w:num w:numId="12">
    <w:abstractNumId w:val="13"/>
  </w:num>
  <w:num w:numId="13">
    <w:abstractNumId w:val="17"/>
  </w:num>
  <w:num w:numId="14">
    <w:abstractNumId w:val="9"/>
  </w:num>
  <w:num w:numId="15">
    <w:abstractNumId w:val="16"/>
  </w:num>
  <w:num w:numId="16">
    <w:abstractNumId w:val="10"/>
  </w:num>
  <w:num w:numId="17">
    <w:abstractNumId w:val="14"/>
  </w:num>
  <w:num w:numId="18">
    <w:abstractNumId w:val="19"/>
  </w:num>
  <w:num w:numId="19">
    <w:abstractNumId w:val="21"/>
  </w:num>
  <w:num w:numId="20">
    <w:abstractNumId w:val="15"/>
  </w:num>
  <w:num w:numId="21">
    <w:abstractNumId w:val="1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8F"/>
    <w:rsid w:val="000171A8"/>
    <w:rsid w:val="00034103"/>
    <w:rsid w:val="000401B5"/>
    <w:rsid w:val="000432B2"/>
    <w:rsid w:val="000512E3"/>
    <w:rsid w:val="000647EA"/>
    <w:rsid w:val="0008564C"/>
    <w:rsid w:val="00096C02"/>
    <w:rsid w:val="000A5CC0"/>
    <w:rsid w:val="000B0534"/>
    <w:rsid w:val="000B16A7"/>
    <w:rsid w:val="000B6332"/>
    <w:rsid w:val="000C4109"/>
    <w:rsid w:val="000E6339"/>
    <w:rsid w:val="000E7BC4"/>
    <w:rsid w:val="000F79D2"/>
    <w:rsid w:val="001046E4"/>
    <w:rsid w:val="00107298"/>
    <w:rsid w:val="001368AF"/>
    <w:rsid w:val="001775AE"/>
    <w:rsid w:val="00191EBD"/>
    <w:rsid w:val="001A089C"/>
    <w:rsid w:val="001D232E"/>
    <w:rsid w:val="001F1BDC"/>
    <w:rsid w:val="001F6FF2"/>
    <w:rsid w:val="0022028E"/>
    <w:rsid w:val="00230092"/>
    <w:rsid w:val="0023019B"/>
    <w:rsid w:val="00233620"/>
    <w:rsid w:val="00263248"/>
    <w:rsid w:val="00267120"/>
    <w:rsid w:val="00296C2B"/>
    <w:rsid w:val="00297DC9"/>
    <w:rsid w:val="002A3571"/>
    <w:rsid w:val="002D34B5"/>
    <w:rsid w:val="002D73CF"/>
    <w:rsid w:val="0030652D"/>
    <w:rsid w:val="00341319"/>
    <w:rsid w:val="00385FDD"/>
    <w:rsid w:val="003A2C84"/>
    <w:rsid w:val="003A3014"/>
    <w:rsid w:val="003D1BB8"/>
    <w:rsid w:val="003D5365"/>
    <w:rsid w:val="003D6399"/>
    <w:rsid w:val="004105C9"/>
    <w:rsid w:val="00423B2A"/>
    <w:rsid w:val="00423D53"/>
    <w:rsid w:val="00433984"/>
    <w:rsid w:val="0043571A"/>
    <w:rsid w:val="00446F7A"/>
    <w:rsid w:val="00450C48"/>
    <w:rsid w:val="00463F4D"/>
    <w:rsid w:val="00487B97"/>
    <w:rsid w:val="00496CCB"/>
    <w:rsid w:val="004A5D84"/>
    <w:rsid w:val="004D068F"/>
    <w:rsid w:val="004D47CC"/>
    <w:rsid w:val="004D4E2E"/>
    <w:rsid w:val="004D709E"/>
    <w:rsid w:val="004F169A"/>
    <w:rsid w:val="004F58B5"/>
    <w:rsid w:val="00501657"/>
    <w:rsid w:val="00512830"/>
    <w:rsid w:val="005173E3"/>
    <w:rsid w:val="005345DF"/>
    <w:rsid w:val="005660D7"/>
    <w:rsid w:val="00586BE8"/>
    <w:rsid w:val="00593602"/>
    <w:rsid w:val="00596279"/>
    <w:rsid w:val="00596DA0"/>
    <w:rsid w:val="005A4371"/>
    <w:rsid w:val="005D1A1B"/>
    <w:rsid w:val="005D23F9"/>
    <w:rsid w:val="005E3293"/>
    <w:rsid w:val="005F3FF7"/>
    <w:rsid w:val="005F5169"/>
    <w:rsid w:val="0062235F"/>
    <w:rsid w:val="006278F0"/>
    <w:rsid w:val="006726ED"/>
    <w:rsid w:val="00677EA4"/>
    <w:rsid w:val="006A262E"/>
    <w:rsid w:val="006E6367"/>
    <w:rsid w:val="006E6EC6"/>
    <w:rsid w:val="006F5A17"/>
    <w:rsid w:val="00701A0E"/>
    <w:rsid w:val="00707EA3"/>
    <w:rsid w:val="0071514B"/>
    <w:rsid w:val="00771AC6"/>
    <w:rsid w:val="00776311"/>
    <w:rsid w:val="007925A2"/>
    <w:rsid w:val="0079427B"/>
    <w:rsid w:val="007A5D21"/>
    <w:rsid w:val="007B56FA"/>
    <w:rsid w:val="007C5D02"/>
    <w:rsid w:val="007D1784"/>
    <w:rsid w:val="007D5875"/>
    <w:rsid w:val="007E3337"/>
    <w:rsid w:val="0082589B"/>
    <w:rsid w:val="008264F7"/>
    <w:rsid w:val="0084402C"/>
    <w:rsid w:val="00871467"/>
    <w:rsid w:val="00872C30"/>
    <w:rsid w:val="00877DA2"/>
    <w:rsid w:val="00882FEA"/>
    <w:rsid w:val="00883C69"/>
    <w:rsid w:val="00884C91"/>
    <w:rsid w:val="008A2668"/>
    <w:rsid w:val="008C15C8"/>
    <w:rsid w:val="008D7D47"/>
    <w:rsid w:val="009136AD"/>
    <w:rsid w:val="0093577D"/>
    <w:rsid w:val="00937947"/>
    <w:rsid w:val="00955543"/>
    <w:rsid w:val="00960D2F"/>
    <w:rsid w:val="009836CE"/>
    <w:rsid w:val="00983B2B"/>
    <w:rsid w:val="009A74DF"/>
    <w:rsid w:val="009C03A4"/>
    <w:rsid w:val="009D7822"/>
    <w:rsid w:val="009E4B56"/>
    <w:rsid w:val="009F2E25"/>
    <w:rsid w:val="00A0485F"/>
    <w:rsid w:val="00A04B4F"/>
    <w:rsid w:val="00A07A7E"/>
    <w:rsid w:val="00A35444"/>
    <w:rsid w:val="00A87CD2"/>
    <w:rsid w:val="00A91DB4"/>
    <w:rsid w:val="00A94C51"/>
    <w:rsid w:val="00B12F57"/>
    <w:rsid w:val="00B27851"/>
    <w:rsid w:val="00B71C9A"/>
    <w:rsid w:val="00B77D5B"/>
    <w:rsid w:val="00BC6F8F"/>
    <w:rsid w:val="00BD2A97"/>
    <w:rsid w:val="00BE2660"/>
    <w:rsid w:val="00BE3DAB"/>
    <w:rsid w:val="00BE6A77"/>
    <w:rsid w:val="00C03324"/>
    <w:rsid w:val="00C10010"/>
    <w:rsid w:val="00C21792"/>
    <w:rsid w:val="00C239AD"/>
    <w:rsid w:val="00C24255"/>
    <w:rsid w:val="00C50C50"/>
    <w:rsid w:val="00C5581E"/>
    <w:rsid w:val="00C7258B"/>
    <w:rsid w:val="00C81961"/>
    <w:rsid w:val="00C9132A"/>
    <w:rsid w:val="00C941BD"/>
    <w:rsid w:val="00CA1B0C"/>
    <w:rsid w:val="00CA715C"/>
    <w:rsid w:val="00CB18A1"/>
    <w:rsid w:val="00CC3789"/>
    <w:rsid w:val="00CC3EC3"/>
    <w:rsid w:val="00CF0704"/>
    <w:rsid w:val="00CF277F"/>
    <w:rsid w:val="00CF593F"/>
    <w:rsid w:val="00D104FB"/>
    <w:rsid w:val="00D11ACA"/>
    <w:rsid w:val="00D22995"/>
    <w:rsid w:val="00D4103E"/>
    <w:rsid w:val="00D42EBF"/>
    <w:rsid w:val="00D45F97"/>
    <w:rsid w:val="00D55CAE"/>
    <w:rsid w:val="00D80E1E"/>
    <w:rsid w:val="00D86382"/>
    <w:rsid w:val="00DD0B86"/>
    <w:rsid w:val="00DD778A"/>
    <w:rsid w:val="00DE5FFE"/>
    <w:rsid w:val="00E17D6C"/>
    <w:rsid w:val="00E20D68"/>
    <w:rsid w:val="00E5015B"/>
    <w:rsid w:val="00E52F7C"/>
    <w:rsid w:val="00E7521E"/>
    <w:rsid w:val="00E95F3D"/>
    <w:rsid w:val="00E96356"/>
    <w:rsid w:val="00EA0ECB"/>
    <w:rsid w:val="00EB3CF8"/>
    <w:rsid w:val="00EC2498"/>
    <w:rsid w:val="00ED0A79"/>
    <w:rsid w:val="00F03F00"/>
    <w:rsid w:val="00F04C60"/>
    <w:rsid w:val="00F12618"/>
    <w:rsid w:val="00F609A1"/>
    <w:rsid w:val="00F733BE"/>
    <w:rsid w:val="00F8292C"/>
    <w:rsid w:val="00F93834"/>
    <w:rsid w:val="00FC0B98"/>
    <w:rsid w:val="00FC27E7"/>
    <w:rsid w:val="00FC4D11"/>
    <w:rsid w:val="06D5B025"/>
  </w:rsids>
  <m:mathPr>
    <m:mathFont m:val="Cambria Math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  <w:sz w:val="20"/>
      <w:szCs w:val="2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Times New Roman"/>
      <w:sz w:val="20"/>
      <w:szCs w:val="2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Wingdings"/>
      <w:sz w:val="20"/>
      <w:szCs w:val="20"/>
    </w:rPr>
  </w:style>
  <w:style w:type="character" w:customStyle="1" w:styleId="WW8Num3z1">
    <w:name w:val="WW8Num3z1"/>
    <w:rPr>
      <w:rFonts w:ascii="Verdana" w:hAnsi="Verdana" w:cs="Times New Roman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eastAsia="MS Mincho" w:hAnsi="Wingdings" w:cs="Wingdings"/>
      <w:sz w:val="20"/>
      <w:szCs w:val="20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" w:hAnsi="Wingdings" w:cs="Wingdings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hAnsi="Wingdings" w:cs="Wingdings"/>
      <w:sz w:val="20"/>
      <w:szCs w:val="20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Wingdings" w:hAnsi="Wingdings" w:cs="Wingdings"/>
      <w:sz w:val="20"/>
      <w:szCs w:val="20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cs="Verdana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PlainTextChar">
    <w:name w:val="Plain Text Char"/>
    <w:rPr>
      <w:rFonts w:ascii="Courier New" w:eastAsia="Times New Roman" w:hAnsi="Courier New" w:cs="Times New Roman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NormalWebChar">
    <w:name w:val="Normal (Web) Char"/>
    <w:rPr>
      <w:kern w:val="1"/>
      <w:sz w:val="24"/>
      <w:szCs w:val="24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pPr>
      <w:widowControl w:val="0"/>
    </w:pPr>
    <w:rPr>
      <w:rFonts w:ascii="Calibri" w:hAnsi="Calibri" w:cs="font469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3834"/>
    <w:rPr>
      <w:color w:val="605E5C"/>
      <w:shd w:val="clear" w:color="auto" w:fill="E1DFDD"/>
    </w:rPr>
  </w:style>
  <w:style w:type="character" w:customStyle="1" w:styleId="BodyTextChar">
    <w:name w:val="Body Text Char"/>
    <w:link w:val="TextBody"/>
    <w:semiHidden/>
    <w:rsid w:val="00385FDD"/>
    <w:rPr>
      <w:sz w:val="24"/>
      <w:szCs w:val="24"/>
    </w:rPr>
  </w:style>
  <w:style w:type="paragraph" w:customStyle="1" w:styleId="TextBody">
    <w:name w:val="Text Body"/>
    <w:basedOn w:val="Normal"/>
    <w:link w:val="BodyTextChar"/>
    <w:semiHidden/>
    <w:rsid w:val="00385FDD"/>
    <w:pPr>
      <w:spacing w:line="240" w:lineRule="auto"/>
      <w:jc w:val="both"/>
    </w:pPr>
    <w:rPr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hyperlink" Target="mailto:KAKANIANIL420@gmail.com" TargetMode="External" /><Relationship Id="rId9" Type="http://schemas.openxmlformats.org/officeDocument/2006/relationships/image" Target="https://rdxfootmark.naukri.com/v2/track/openCv?trackingInfo=613edcb20f543af83f4af2e56bfe3655134f530e18705c4458440321091b5b58110a100412415a5b0d4356014b4450530401195c1333471b1b11144351550a524f011503504e1c180c571833471b1b051447595e0b575601514841481f0f2b561358191b195115495d0c00584e4209430247460c590858184508105042445b0c0f054e4108120211474a411b1213471b1b1114495f5f0f514e160e18115c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94BAD004F4984C9A17716FB26AD1A7" ma:contentTypeVersion="7" ma:contentTypeDescription="Create a new document." ma:contentTypeScope="" ma:versionID="120333d6834ba413e2224ab1fd35ade8">
  <xsd:schema xmlns:xsd="http://www.w3.org/2001/XMLSchema" xmlns:xs="http://www.w3.org/2001/XMLSchema" xmlns:p="http://schemas.microsoft.com/office/2006/metadata/properties" xmlns:ns3="b03906eb-4ab2-4483-89b7-55342a560c6c" xmlns:ns4="1c64aec2-5f87-4148-abe5-24104314af6b" targetNamespace="http://schemas.microsoft.com/office/2006/metadata/properties" ma:root="true" ma:fieldsID="d91ba15b7e3461b1035f5c7dbe32590c" ns3:_="" ns4:_="">
    <xsd:import namespace="b03906eb-4ab2-4483-89b7-55342a560c6c"/>
    <xsd:import namespace="1c64aec2-5f87-4148-abe5-24104314af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906eb-4ab2-4483-89b7-55342a560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64aec2-5f87-4148-abe5-24104314af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03767E-1B6C-45CC-935A-2878A09FF9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906eb-4ab2-4483-89b7-55342a560c6c"/>
    <ds:schemaRef ds:uri="1c64aec2-5f87-4148-abe5-24104314af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14E450-05D5-4656-BB48-9AB9B84459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83DA5-D5D5-4A7C-937D-4D36C9FC18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B4E1E82-5EBE-4441-99E4-901F17F6E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</dc:creator>
  <cp:lastModifiedBy>LENOVO</cp:lastModifiedBy>
  <cp:revision>8</cp:revision>
  <cp:lastPrinted>1900-12-31T18:30:00Z</cp:lastPrinted>
  <dcterms:created xsi:type="dcterms:W3CDTF">2022-03-12T05:32:00Z</dcterms:created>
  <dcterms:modified xsi:type="dcterms:W3CDTF">2022-09-28T13:24:00Z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0x010100DB94BAD004F4984C9A17716FB26AD1A7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