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tbl>
      <w:tblPr>
        <w:tblW w:w="10499" w:type="dxa"/>
        <w:tblInd w:w="-793" w:type="dxa"/>
        <w:tblLayout w:type="fixed"/>
        <w:tblLook w:val="0000"/>
      </w:tblPr>
      <w:tblGrid>
        <w:gridCol w:w="3758"/>
        <w:gridCol w:w="142"/>
        <w:gridCol w:w="6451"/>
        <w:gridCol w:w="8"/>
        <w:gridCol w:w="60"/>
        <w:gridCol w:w="20"/>
        <w:gridCol w:w="60"/>
      </w:tblGrid>
      <w:tr w14:paraId="3AEA8038" w14:textId="77777777" w:rsidTr="00E53296">
        <w:tblPrEx>
          <w:tblW w:w="10499" w:type="dxa"/>
          <w:tblInd w:w="-793" w:type="dxa"/>
          <w:tblLayout w:type="fixed"/>
          <w:tblLook w:val="0000"/>
        </w:tblPrEx>
        <w:trPr>
          <w:gridAfter w:val="4"/>
          <w:wAfter w:w="148" w:type="dxa"/>
          <w:trHeight w:val="558"/>
        </w:trPr>
        <w:tc>
          <w:tcPr>
            <w:tcW w:w="10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87C10" w14:paraId="12C2169F" w14:textId="77777777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A</w:t>
            </w:r>
            <w:r w:rsidR="00D94A3F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bhishek Kumar Singh</w:t>
            </w:r>
          </w:p>
        </w:tc>
      </w:tr>
      <w:tr w14:paraId="26E868EC" w14:textId="77777777" w:rsidTr="00E53296">
        <w:tblPrEx>
          <w:tblW w:w="10499" w:type="dxa"/>
          <w:tblInd w:w="-793" w:type="dxa"/>
          <w:tblLayout w:type="fixed"/>
          <w:tblLook w:val="0000"/>
        </w:tblPrEx>
        <w:trPr>
          <w:gridAfter w:val="4"/>
          <w:wAfter w:w="148" w:type="dxa"/>
          <w:trHeight w:val="70"/>
        </w:trPr>
        <w:tc>
          <w:tcPr>
            <w:tcW w:w="3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387C10" w14:paraId="5145AF7F" w14:textId="77777777">
            <w:pPr>
              <w:snapToGrid w:val="0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p w:rsidR="00387C10" w14:paraId="796A7C17" w14:textId="77777777">
            <w:p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u w:val="single"/>
              </w:rPr>
              <w:t>Contact Info</w:t>
            </w:r>
          </w:p>
          <w:p w:rsidR="00387C10" w14:paraId="05278036" w14:textId="77777777">
            <w:p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p w:rsidR="00387C10" w14:paraId="576E42DA" w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M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:  + </w:t>
            </w:r>
            <w:r w:rsidR="00A96D55">
              <w:rPr>
                <w:rFonts w:ascii="Calibri" w:hAnsi="Calibri" w:cs="Calibri"/>
                <w:b/>
                <w:sz w:val="20"/>
                <w:szCs w:val="20"/>
              </w:rPr>
              <w:t>91-</w:t>
            </w:r>
            <w:r w:rsidR="00D94A3F">
              <w:rPr>
                <w:rFonts w:ascii="Calibri" w:hAnsi="Calibri" w:cs="Calibri"/>
                <w:b/>
                <w:sz w:val="20"/>
                <w:szCs w:val="20"/>
              </w:rPr>
              <w:t>7903546633</w:t>
            </w:r>
          </w:p>
          <w:p w:rsidR="00387C10" w14:paraId="3C07779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387C10" w:rsidRPr="00716E6C" w14:paraId="3779BAB4" w14:textId="15598EC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Email:</w:t>
            </w:r>
            <w:r w:rsidR="009F7B2B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hyperlink r:id="rId5" w:history="1">
              <w:r w:rsidRPr="00C71D1C" w:rsidR="009F7B2B">
                <w:rPr>
                  <w:rStyle w:val="Hyperlink"/>
                  <w:rFonts w:ascii="Calibri" w:hAnsi="Calibri" w:cs="Calibri"/>
                  <w:sz w:val="20"/>
                  <w:szCs w:val="20"/>
                </w:rPr>
                <w:t>abhisheksingh1sdm@gmail.com</w:t>
              </w:r>
            </w:hyperlink>
          </w:p>
          <w:p w:rsidR="00387C10" w14:paraId="53FC5A84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FD40C6" w:rsidP="00FD40C6" w14:paraId="13294C9A" w14:textId="535F561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Address:</w:t>
            </w:r>
            <w:r w:rsidR="00D94A3F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D94A3F">
              <w:rPr>
                <w:rFonts w:ascii="Calibri" w:hAnsi="Calibri" w:cs="Calibri"/>
                <w:sz w:val="20"/>
                <w:szCs w:val="20"/>
              </w:rPr>
              <w:t xml:space="preserve">Mithila </w:t>
            </w:r>
            <w:r w:rsidR="00716E6C">
              <w:rPr>
                <w:rFonts w:ascii="Calibri" w:hAnsi="Calibri" w:cs="Calibri"/>
                <w:sz w:val="20"/>
                <w:szCs w:val="20"/>
              </w:rPr>
              <w:t>Colony,</w:t>
            </w:r>
            <w:r w:rsidR="00D94A3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16E6C">
              <w:rPr>
                <w:rFonts w:ascii="Calibri" w:hAnsi="Calibri" w:cs="Calibri"/>
                <w:sz w:val="20"/>
                <w:szCs w:val="20"/>
              </w:rPr>
              <w:t>Nasariganj</w:t>
            </w:r>
            <w:r w:rsidR="00716E6C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716E6C">
              <w:rPr>
                <w:rFonts w:ascii="Calibri" w:hAnsi="Calibri" w:cs="Calibri"/>
                <w:sz w:val="20"/>
                <w:szCs w:val="20"/>
              </w:rPr>
              <w:t>Danapur</w:t>
            </w:r>
            <w:r w:rsidR="00D94A3F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716E6C">
              <w:rPr>
                <w:rFonts w:ascii="Calibri" w:hAnsi="Calibri" w:cs="Calibri"/>
                <w:sz w:val="20"/>
                <w:szCs w:val="20"/>
              </w:rPr>
              <w:t>Patna,</w:t>
            </w:r>
            <w:r w:rsidR="00D94A3F">
              <w:rPr>
                <w:rFonts w:ascii="Calibri" w:hAnsi="Calibri" w:cs="Calibri"/>
                <w:sz w:val="20"/>
                <w:szCs w:val="20"/>
              </w:rPr>
              <w:t xml:space="preserve"> Bihar - 800018 </w:t>
            </w:r>
          </w:p>
          <w:p w:rsidR="00387C10" w14:paraId="326C70D6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387C10" w14:paraId="053180C3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387C10" w14:paraId="57256319" w14:textId="77777777">
            <w:p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>Roles Played:</w:t>
            </w:r>
          </w:p>
          <w:p w:rsidR="00387C10" w14:paraId="5057A101" w14:textId="77777777">
            <w:p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p w:rsidR="00387C10" w:rsidRPr="00963E24" w:rsidP="00963E24" w14:paraId="43A0183E" w14:textId="2E7EF5F6">
            <w:pPr>
              <w:numPr>
                <w:ilvl w:val="0"/>
                <w:numId w:val="4"/>
              </w:numPr>
              <w:tabs>
                <w:tab w:val="left" w:pos="317"/>
              </w:tabs>
              <w:ind w:left="317" w:hanging="209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ReactJS Developer</w:t>
            </w:r>
          </w:p>
          <w:p w:rsidR="00387C10" w14:paraId="6FCED970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387C10" w14:paraId="6D789280" w14:textId="77777777">
            <w:p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u w:val="single"/>
              </w:rPr>
              <w:t>Strengths</w:t>
            </w:r>
          </w:p>
          <w:p w:rsidR="00387C10" w14:paraId="4599193B" w14:textId="77777777">
            <w:p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p w:rsidR="00387C10" w14:paraId="1D69D975" w14:textId="77777777">
            <w:pPr>
              <w:numPr>
                <w:ilvl w:val="0"/>
                <w:numId w:val="4"/>
              </w:numPr>
              <w:tabs>
                <w:tab w:val="left" w:pos="317"/>
              </w:tabs>
              <w:ind w:left="317" w:hanging="20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Team Leader and Good decision maker </w:t>
            </w:r>
          </w:p>
          <w:p w:rsidR="00387C10" w14:paraId="00C81C00" w14:textId="77777777">
            <w:pPr>
              <w:numPr>
                <w:ilvl w:val="0"/>
                <w:numId w:val="4"/>
              </w:numPr>
              <w:tabs>
                <w:tab w:val="left" w:pos="317"/>
              </w:tabs>
              <w:ind w:left="317" w:hanging="20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Ability to take charge at crucial times</w:t>
            </w:r>
          </w:p>
          <w:p w:rsidR="00387C10" w14:paraId="17E6CBD9" w14:textId="77777777">
            <w:pPr>
              <w:numPr>
                <w:ilvl w:val="0"/>
                <w:numId w:val="4"/>
              </w:numPr>
              <w:tabs>
                <w:tab w:val="left" w:pos="317"/>
              </w:tabs>
              <w:ind w:left="317" w:hanging="20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Optimistic and purposeful about life</w:t>
            </w:r>
          </w:p>
          <w:p w:rsidR="00387C10" w14:paraId="0C26FEE1" w14:textId="77777777">
            <w:pPr>
              <w:numPr>
                <w:ilvl w:val="0"/>
                <w:numId w:val="4"/>
              </w:numPr>
              <w:tabs>
                <w:tab w:val="left" w:pos="317"/>
              </w:tabs>
              <w:ind w:left="317" w:hanging="20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Curious to work and know more about it</w:t>
            </w:r>
          </w:p>
          <w:p w:rsidR="00387C10" w14:paraId="4F0CC1CF" w14:textId="77777777">
            <w:pPr>
              <w:ind w:left="317"/>
              <w:rPr>
                <w:rFonts w:ascii="Calibri" w:hAnsi="Calibri" w:cs="Calibri"/>
                <w:sz w:val="20"/>
                <w:szCs w:val="20"/>
              </w:rPr>
            </w:pPr>
          </w:p>
          <w:p w:rsidR="00387C10" w14:paraId="37741002" w14:textId="77777777">
            <w:pPr>
              <w:ind w:left="317"/>
              <w:rPr>
                <w:rFonts w:ascii="Calibri" w:hAnsi="Calibri" w:cs="Calibri"/>
                <w:sz w:val="20"/>
                <w:szCs w:val="20"/>
              </w:rPr>
            </w:pPr>
          </w:p>
          <w:p w:rsidR="00387C10" w14:paraId="7A96EACC" w14:textId="77777777">
            <w:p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u w:val="single"/>
              </w:rPr>
              <w:t>Hobbies</w:t>
            </w:r>
          </w:p>
          <w:p w:rsidR="00387C10" w14:paraId="0ABA9EA8" w14:textId="77777777">
            <w:p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p w:rsidR="00387C10" w14:paraId="346540F7" w14:textId="354C19C9">
            <w:pPr>
              <w:numPr>
                <w:ilvl w:val="0"/>
                <w:numId w:val="4"/>
              </w:numPr>
              <w:tabs>
                <w:tab w:val="left" w:pos="317"/>
              </w:tabs>
              <w:ind w:left="317" w:hanging="20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Playing Cricket</w:t>
            </w:r>
            <w:r w:rsidR="001807EB">
              <w:rPr>
                <w:rFonts w:ascii="Calibri" w:hAnsi="Calibri" w:cs="Calibri"/>
                <w:sz w:val="20"/>
                <w:szCs w:val="20"/>
              </w:rPr>
              <w:t>, Table Tennis</w:t>
            </w:r>
          </w:p>
          <w:p w:rsidR="00387C10" w14:paraId="2B7A0478" w14:textId="77777777">
            <w:pPr>
              <w:numPr>
                <w:ilvl w:val="0"/>
                <w:numId w:val="4"/>
              </w:numPr>
              <w:tabs>
                <w:tab w:val="left" w:pos="317"/>
              </w:tabs>
              <w:ind w:left="317" w:hanging="20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Gym and Trekking</w:t>
            </w:r>
          </w:p>
          <w:p w:rsidR="00387C10" w14:paraId="030A470A" w14:textId="77777777">
            <w:pPr>
              <w:tabs>
                <w:tab w:val="left" w:pos="317"/>
              </w:tabs>
              <w:ind w:left="317" w:hanging="209"/>
              <w:rPr>
                <w:rFonts w:ascii="Calibri" w:hAnsi="Calibri" w:cs="Calibri"/>
                <w:sz w:val="20"/>
                <w:szCs w:val="20"/>
              </w:rPr>
            </w:pPr>
          </w:p>
          <w:p w:rsidR="00387C10" w14:paraId="3C53FD23" w14:textId="77777777">
            <w:pPr>
              <w:ind w:left="317"/>
              <w:rPr>
                <w:rFonts w:ascii="Calibri" w:hAnsi="Calibri" w:cs="Calibri"/>
                <w:sz w:val="20"/>
                <w:szCs w:val="20"/>
              </w:rPr>
            </w:pPr>
          </w:p>
          <w:p w:rsidR="00387C10" w14:paraId="7D22EB86" w14:textId="77777777">
            <w:pPr>
              <w:ind w:left="317"/>
              <w:rPr>
                <w:rFonts w:ascii="Calibri" w:hAnsi="Calibri" w:cs="Calibri"/>
                <w:sz w:val="20"/>
                <w:szCs w:val="20"/>
              </w:rPr>
            </w:pPr>
          </w:p>
          <w:p w:rsidR="00387C10" w14:paraId="3FB27348" w14:textId="77777777">
            <w:p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p w:rsidR="00387C10" w14:paraId="3BFD77E2" w14:textId="77777777">
            <w:p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u w:val="single"/>
              </w:rPr>
              <w:t>Personal Details</w:t>
            </w:r>
          </w:p>
          <w:p w:rsidR="00387C10" w14:paraId="05ECF412" w14:textId="77777777">
            <w:p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p w:rsidR="00387C10" w14:paraId="6E5BF748" w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Date of Birth</w:t>
            </w:r>
            <w:r>
              <w:rPr>
                <w:rFonts w:ascii="Calibri" w:hAnsi="Calibri" w:cs="Calibri"/>
                <w:sz w:val="20"/>
                <w:szCs w:val="20"/>
              </w:rPr>
              <w:tab/>
              <w:t xml:space="preserve">:  </w:t>
            </w:r>
            <w:r w:rsidR="001807EB">
              <w:rPr>
                <w:rFonts w:ascii="Calibri" w:hAnsi="Calibri" w:cs="Calibri"/>
                <w:sz w:val="20"/>
                <w:szCs w:val="20"/>
              </w:rPr>
              <w:t>May 19,1996</w:t>
            </w:r>
          </w:p>
          <w:p w:rsidR="00387C10" w14:paraId="592A6D75" w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Father’s Name</w:t>
            </w:r>
            <w:r>
              <w:rPr>
                <w:rFonts w:ascii="Calibri" w:hAnsi="Calibri" w:cs="Calibri"/>
                <w:sz w:val="20"/>
                <w:szCs w:val="20"/>
              </w:rPr>
              <w:tab/>
              <w:t xml:space="preserve">:  </w:t>
            </w:r>
            <w:r w:rsidR="001807EB">
              <w:rPr>
                <w:rFonts w:ascii="Calibri" w:hAnsi="Calibri" w:cs="Calibri"/>
                <w:sz w:val="20"/>
                <w:szCs w:val="20"/>
              </w:rPr>
              <w:t>Bijoy Bahadur Singh</w:t>
            </w:r>
          </w:p>
          <w:p w:rsidR="00387C10" w14:paraId="4BB5F559" w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Gender</w:t>
            </w: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ab/>
              <w:t>:  Male</w:t>
            </w:r>
          </w:p>
          <w:p w:rsidR="00387C10" w14:paraId="1E923AFD" w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Nationality </w:t>
            </w:r>
            <w:r>
              <w:rPr>
                <w:rFonts w:ascii="Calibri" w:hAnsi="Calibri" w:cs="Calibri"/>
                <w:sz w:val="20"/>
                <w:szCs w:val="20"/>
              </w:rPr>
              <w:tab/>
              <w:t>:  Indian</w:t>
            </w:r>
          </w:p>
          <w:p w:rsidR="00387C10" w14:paraId="6AEDC5B6" w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Marital Status</w:t>
            </w:r>
            <w:r>
              <w:rPr>
                <w:rFonts w:ascii="Calibri" w:hAnsi="Calibri" w:cs="Calibri"/>
                <w:sz w:val="20"/>
                <w:szCs w:val="20"/>
              </w:rPr>
              <w:tab/>
              <w:t>:  Single</w:t>
            </w:r>
          </w:p>
          <w:p w:rsidR="00387C10" w14:paraId="3EC6D419" w14:textId="7777777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ab/>
            </w:r>
          </w:p>
        </w:tc>
        <w:tc>
          <w:tcPr>
            <w:tcW w:w="6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87C10" w14:paraId="6CC39C05" w14:textId="77777777">
            <w:pPr>
              <w:snapToGrid w:val="0"/>
              <w:ind w:left="1440" w:hanging="144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387C10" w14:paraId="27455CF6" w14:textId="7777777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Career Objectives:</w:t>
            </w:r>
          </w:p>
          <w:p w:rsidR="00387C10" w:rsidP="00026C6C" w14:paraId="2B0C07A2" w14:textId="77777777">
            <w:pPr>
              <w:ind w:left="1440" w:hanging="1440"/>
              <w:jc w:val="bot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387C10" w:rsidP="00026C6C" w14:paraId="078DA985" w14:textId="77777777">
            <w:pPr>
              <w:numPr>
                <w:ilvl w:val="0"/>
                <w:numId w:val="5"/>
              </w:numPr>
              <w:tabs>
                <w:tab w:val="left" w:pos="623"/>
              </w:tabs>
              <w:ind w:hanging="277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To learn, improve and enhance my knowledge constantly for       achieving organizational goals.</w:t>
            </w:r>
          </w:p>
          <w:p w:rsidR="00387C10" w:rsidP="00026C6C" w14:paraId="60AD1AB9" w14:textId="77777777">
            <w:pPr>
              <w:numPr>
                <w:ilvl w:val="0"/>
                <w:numId w:val="5"/>
              </w:numPr>
              <w:tabs>
                <w:tab w:val="left" w:pos="623"/>
              </w:tabs>
              <w:ind w:hanging="277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To give my best in every responsibility entrusted on me.</w:t>
            </w:r>
          </w:p>
          <w:p w:rsidR="00387C10" w:rsidP="00026C6C" w14:paraId="6BE70904" w14:textId="77777777">
            <w:pPr>
              <w:numPr>
                <w:ilvl w:val="0"/>
                <w:numId w:val="5"/>
              </w:numPr>
              <w:tabs>
                <w:tab w:val="left" w:pos="623"/>
              </w:tabs>
              <w:ind w:hanging="277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To achieve professional satisfaction, career progression and personal development by working in a learning and challenging environment that encourages growth.</w:t>
            </w:r>
          </w:p>
          <w:p w:rsidR="00C26898" w:rsidP="00C26898" w14:paraId="1951C82E" w14:textId="77777777">
            <w:pPr>
              <w:tabs>
                <w:tab w:val="left" w:pos="623"/>
              </w:tabs>
              <w:ind w:left="720"/>
              <w:rPr>
                <w:rFonts w:ascii="Calibri" w:hAnsi="Calibri" w:cs="Calibri"/>
                <w:sz w:val="20"/>
                <w:szCs w:val="20"/>
              </w:rPr>
            </w:pPr>
          </w:p>
          <w:p w:rsidR="00C26898" w:rsidP="00C26898" w14:paraId="71794B93" w14:textId="26735342">
            <w:pPr>
              <w:pStyle w:val="Heading6"/>
            </w:pPr>
            <w:r>
              <w:t>Professional Summary:</w:t>
            </w:r>
          </w:p>
          <w:p w:rsidR="007E2EE4" w:rsidRPr="007E2EE4" w:rsidP="007E2EE4" w14:paraId="314DC798" w14:textId="77777777"/>
          <w:p w:rsidR="00C26898" w:rsidRPr="00A91FA8" w:rsidP="00026C6C" w14:paraId="55552F73" w14:textId="609A8620">
            <w:pPr>
              <w:pStyle w:val="Default"/>
              <w:spacing w:after="138"/>
              <w:jc w:val="both"/>
              <w:rPr>
                <w:rFonts w:ascii="Calibri" w:eastAsia="Times New Roman" w:hAnsi="Calibri" w:cs="Arial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• </w:t>
            </w:r>
            <w:r w:rsidR="00826BC2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Having </w:t>
            </w:r>
            <w:r w:rsidR="00CF1482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3</w:t>
            </w:r>
            <w:r w:rsidRPr="007A60CD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 years of experience </w:t>
            </w:r>
            <w:r w:rsidR="00A91FA8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relevant experience</w:t>
            </w:r>
            <w:r w:rsidR="00037343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 </w:t>
            </w:r>
            <w:r w:rsidR="00CF1482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2</w:t>
            </w:r>
            <w:r w:rsidR="00037343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 year</w:t>
            </w:r>
            <w:r w:rsidR="00A91FA8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 as a </w:t>
            </w:r>
            <w:r w:rsidR="00037343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Fontend</w:t>
            </w:r>
            <w:r w:rsidR="00A91FA8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 Developer</w:t>
            </w:r>
            <w:r w:rsidR="000142A5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 where I</w:t>
            </w:r>
            <w:r w:rsidR="0030262C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 </w:t>
            </w:r>
            <w:r w:rsidR="000142A5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am dealing </w:t>
            </w:r>
            <w:r w:rsidR="003B2E97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with H</w:t>
            </w:r>
            <w:r w:rsidR="00696DA9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TML</w:t>
            </w:r>
            <w:r w:rsidR="0073554D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5,</w:t>
            </w:r>
            <w:r w:rsidR="0030262C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 </w:t>
            </w:r>
            <w:r w:rsidR="00AF5A99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CSS</w:t>
            </w:r>
            <w:r w:rsidR="0073554D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3,</w:t>
            </w:r>
            <w:r w:rsidR="00AF5A99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 </w:t>
            </w:r>
            <w:r w:rsidR="003B2E97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JavaScript, Typescript, React</w:t>
            </w:r>
            <w:r w:rsidR="00A91FA8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, </w:t>
            </w:r>
            <w:r w:rsidR="00C67F85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angular,</w:t>
            </w:r>
            <w:r w:rsidR="00A91FA8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 Nodejs</w:t>
            </w:r>
            <w:r w:rsidR="00ED3F97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, MySQL where</w:t>
            </w:r>
            <w:r w:rsidR="00C67F85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 I have done N-to-N full-stack in which</w:t>
            </w:r>
            <w:r w:rsidR="00A91FA8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 fronted with React</w:t>
            </w:r>
            <w:r w:rsidR="00C67F85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 and backed with Nodejs and database </w:t>
            </w:r>
            <w:r w:rsidR="00A52F41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MySQL.</w:t>
            </w:r>
          </w:p>
          <w:p w:rsidR="00387C10" w:rsidRPr="00C26898" w:rsidP="00C26898" w14:paraId="400A4218" w14:textId="7777777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Technical Skill Set:</w:t>
            </w:r>
          </w:p>
          <w:p w:rsidR="00387C10" w:rsidP="00026C6C" w14:paraId="64965B19" w14:textId="77777777">
            <w:pPr>
              <w:pStyle w:val="PlainText"/>
              <w:jc w:val="both"/>
              <w:rPr>
                <w:rFonts w:ascii="Calibri" w:hAnsi="Calibri" w:cs="Calibri"/>
                <w:bCs/>
              </w:rPr>
            </w:pPr>
          </w:p>
          <w:p w:rsidR="001057BD" w:rsidP="00026C6C" w14:paraId="7731B9C0" w14:textId="60E24590">
            <w:pPr>
              <w:pStyle w:val="NoSpacing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>
              <w:rPr>
                <w:rFonts w:eastAsia="Times New Roman" w:asciiTheme="minorHAnsi" w:hAnsiTheme="minorHAnsi" w:cstheme="minorHAnsi"/>
                <w:sz w:val="20"/>
                <w:szCs w:val="20"/>
              </w:rPr>
              <w:t>H</w:t>
            </w:r>
            <w:r w:rsidR="00696DA9">
              <w:rPr>
                <w:rFonts w:eastAsia="Times New Roman" w:asciiTheme="minorHAnsi" w:hAnsiTheme="minorHAnsi" w:cstheme="minorHAnsi"/>
                <w:sz w:val="20"/>
                <w:szCs w:val="20"/>
              </w:rPr>
              <w:t>TML</w:t>
            </w:r>
            <w:r>
              <w:rPr>
                <w:rFonts w:eastAsia="Times New Roman" w:asciiTheme="minorHAnsi" w:hAnsiTheme="minorHAnsi" w:cstheme="minorHAnsi"/>
                <w:sz w:val="20"/>
                <w:szCs w:val="20"/>
              </w:rPr>
              <w:t>,</w:t>
            </w:r>
            <w:r w:rsidR="00F700E6">
              <w:rPr>
                <w:rFonts w:eastAsia="Times New Roman"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asciiTheme="minorHAnsi" w:hAnsiTheme="minorHAnsi" w:cstheme="minorHAnsi"/>
                <w:sz w:val="20"/>
                <w:szCs w:val="20"/>
              </w:rPr>
              <w:t>CSS,</w:t>
            </w:r>
            <w:r w:rsidR="00AF5A99">
              <w:rPr>
                <w:rFonts w:eastAsia="Times New Roman"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asciiTheme="minorHAnsi" w:hAnsiTheme="minorHAnsi" w:cstheme="minorHAnsi"/>
                <w:sz w:val="20"/>
                <w:szCs w:val="20"/>
              </w:rPr>
              <w:t xml:space="preserve">JavaScript, </w:t>
            </w:r>
            <w:r w:rsidR="00026C6C">
              <w:rPr>
                <w:rFonts w:eastAsia="Times New Roman" w:asciiTheme="minorHAnsi" w:hAnsiTheme="minorHAnsi" w:cstheme="minorHAnsi"/>
                <w:sz w:val="20"/>
                <w:szCs w:val="20"/>
              </w:rPr>
              <w:t>Typescript</w:t>
            </w:r>
            <w:r>
              <w:rPr>
                <w:rFonts w:eastAsia="Times New Roman" w:asciiTheme="minorHAnsi" w:hAnsiTheme="minorHAnsi" w:cstheme="minorHAnsi"/>
                <w:sz w:val="20"/>
                <w:szCs w:val="20"/>
              </w:rPr>
              <w:t>,</w:t>
            </w:r>
            <w:r w:rsidR="00F700E6">
              <w:rPr>
                <w:rFonts w:eastAsia="Times New Roman" w:asciiTheme="minorHAnsi" w:hAnsiTheme="minorHAnsi" w:cstheme="minorHAnsi"/>
                <w:sz w:val="20"/>
                <w:szCs w:val="20"/>
              </w:rPr>
              <w:t xml:space="preserve"> React</w:t>
            </w:r>
            <w:r w:rsidR="00AF5A99">
              <w:rPr>
                <w:rFonts w:eastAsia="Times New Roman" w:asciiTheme="minorHAnsi" w:hAnsiTheme="minorHAnsi" w:cstheme="minorHAnsi"/>
                <w:sz w:val="20"/>
                <w:szCs w:val="20"/>
              </w:rPr>
              <w:t>,</w:t>
            </w:r>
            <w:r w:rsidR="00F700E6">
              <w:rPr>
                <w:rFonts w:eastAsia="Times New Roman" w:asciiTheme="minorHAnsi" w:hAnsiTheme="minorHAnsi" w:cstheme="minorHAnsi"/>
                <w:sz w:val="20"/>
                <w:szCs w:val="20"/>
              </w:rPr>
              <w:t xml:space="preserve"> </w:t>
            </w:r>
            <w:r w:rsidR="00C67F85">
              <w:rPr>
                <w:rFonts w:eastAsia="Times New Roman" w:asciiTheme="minorHAnsi" w:hAnsiTheme="minorHAnsi" w:cstheme="minorHAnsi"/>
                <w:sz w:val="20"/>
                <w:szCs w:val="20"/>
              </w:rPr>
              <w:t>Nodejs</w:t>
            </w:r>
            <w:r w:rsidR="00037343">
              <w:rPr>
                <w:rFonts w:eastAsia="Times New Roman" w:asciiTheme="minorHAnsi" w:hAnsiTheme="minorHAnsi" w:cstheme="minorHAnsi"/>
                <w:sz w:val="20"/>
                <w:szCs w:val="20"/>
              </w:rPr>
              <w:t xml:space="preserve">, </w:t>
            </w:r>
            <w:r w:rsidR="00A52F41">
              <w:rPr>
                <w:rFonts w:eastAsia="Times New Roman" w:asciiTheme="minorHAnsi" w:hAnsiTheme="minorHAnsi" w:cstheme="minorHAnsi"/>
                <w:sz w:val="20"/>
                <w:szCs w:val="20"/>
              </w:rPr>
              <w:t>MySQL</w:t>
            </w:r>
          </w:p>
          <w:p w:rsidR="000463B2" w:rsidRPr="007E2EE4" w:rsidP="00026C6C" w14:paraId="49AFFBA0" w14:textId="28A00FAE">
            <w:pPr>
              <w:pStyle w:val="NoSpacing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 –</w:t>
            </w:r>
            <w:r w:rsidRPr="00C36F26" w:rsidR="001057B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B545DC">
              <w:rPr>
                <w:rFonts w:eastAsia="Times New Roman" w:asciiTheme="minorHAnsi" w:hAnsiTheme="minorHAnsi" w:cstheme="minorHAnsi"/>
                <w:sz w:val="20"/>
                <w:szCs w:val="20"/>
              </w:rPr>
              <w:t>Visual Studio code, Notepad,</w:t>
            </w:r>
            <w:r w:rsidR="00F700E6">
              <w:rPr>
                <w:rFonts w:eastAsia="Times New Roman" w:asciiTheme="minorHAnsi" w:hAnsiTheme="minorHAnsi" w:cstheme="minorHAnsi"/>
                <w:sz w:val="20"/>
                <w:szCs w:val="20"/>
              </w:rPr>
              <w:t xml:space="preserve"> </w:t>
            </w:r>
            <w:r w:rsidRPr="001057BD" w:rsidR="00A52F41">
              <w:rPr>
                <w:rFonts w:eastAsia="Times New Roman" w:asciiTheme="minorHAnsi" w:hAnsiTheme="minorHAnsi" w:cstheme="minorHAnsi"/>
                <w:sz w:val="20"/>
                <w:szCs w:val="20"/>
              </w:rPr>
              <w:t>Excel</w:t>
            </w:r>
            <w:r w:rsidR="00A52F41">
              <w:rPr>
                <w:rFonts w:eastAsia="Times New Roman" w:asciiTheme="minorHAnsi" w:hAnsiTheme="minorHAnsi" w:cstheme="minorHAnsi"/>
                <w:sz w:val="20"/>
                <w:szCs w:val="20"/>
              </w:rPr>
              <w:t>, JIRA</w:t>
            </w:r>
            <w:r w:rsidRPr="001057BD" w:rsidR="00D72A8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7E2EE4" w:rsidRPr="00C26898" w:rsidP="00026C6C" w14:paraId="5B95309D" w14:textId="77777777">
            <w:pPr>
              <w:pStyle w:val="NoSpacing"/>
              <w:ind w:left="360"/>
              <w:rPr>
                <w:sz w:val="20"/>
                <w:szCs w:val="20"/>
              </w:rPr>
            </w:pPr>
          </w:p>
          <w:p w:rsidR="00387C10" w14:paraId="7F551325" w14:textId="77777777">
            <w:pPr>
              <w:pStyle w:val="Subtitle"/>
              <w:rPr>
                <w:rFonts w:ascii="Calibri" w:hAnsi="Calibri" w:cs="Calibri"/>
                <w:bCs/>
                <w:sz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u w:val="single"/>
              </w:rPr>
              <w:t>Education:</w:t>
            </w:r>
          </w:p>
          <w:p w:rsidR="00387C10" w14:paraId="7DCC7377" w14:textId="77777777">
            <w:pPr>
              <w:pStyle w:val="Subtitle"/>
              <w:rPr>
                <w:rFonts w:ascii="Calibri" w:hAnsi="Calibri" w:cs="Calibri"/>
                <w:bCs/>
                <w:sz w:val="20"/>
                <w:u w:val="single"/>
              </w:rPr>
            </w:pPr>
          </w:p>
          <w:tbl>
            <w:tblPr>
              <w:tblW w:w="0" w:type="auto"/>
              <w:tblInd w:w="55" w:type="dxa"/>
              <w:tblLayout w:type="fixed"/>
              <w:tblLook w:val="0000"/>
            </w:tblPr>
            <w:tblGrid>
              <w:gridCol w:w="2970"/>
              <w:gridCol w:w="3065"/>
            </w:tblGrid>
            <w:tr w14:paraId="7EFAE93C" w14:textId="77777777">
              <w:tblPrEx>
                <w:tblW w:w="0" w:type="auto"/>
                <w:tblInd w:w="55" w:type="dxa"/>
                <w:tblLayout w:type="fixed"/>
                <w:tblLook w:val="0000"/>
              </w:tblPrEx>
              <w:trPr>
                <w:trHeight w:val="650"/>
              </w:trPr>
              <w:tc>
                <w:tcPr>
                  <w:tcW w:w="2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3F3F3"/>
                  <w:vAlign w:val="center"/>
                </w:tcPr>
                <w:p w:rsidR="00387C10" w14:paraId="27769458" w14:textId="77777777">
                  <w:pPr>
                    <w:pStyle w:val="Subtitle"/>
                    <w:rPr>
                      <w:rFonts w:ascii="Calibri" w:hAnsi="Calibri" w:cs="Calibri"/>
                      <w:bCs/>
                      <w:color w:val="000000"/>
                      <w:sz w:val="20"/>
                    </w:rPr>
                  </w:pPr>
                  <w:r>
                    <w:rPr>
                      <w:rFonts w:ascii="Calibri" w:hAnsi="Calibri" w:cs="Calibri"/>
                      <w:bCs/>
                      <w:color w:val="000000"/>
                      <w:sz w:val="20"/>
                    </w:rPr>
                    <w:t xml:space="preserve">Bachelor of </w:t>
                  </w:r>
                  <w:r w:rsidR="001057BD">
                    <w:rPr>
                      <w:rFonts w:ascii="Calibri" w:hAnsi="Calibri" w:cs="Calibri"/>
                      <w:bCs/>
                      <w:color w:val="000000"/>
                      <w:sz w:val="20"/>
                    </w:rPr>
                    <w:t>Engineering</w:t>
                  </w:r>
                </w:p>
                <w:p w:rsidR="00387C10" w14:paraId="0B25AE0B" w14:textId="77777777">
                  <w:pPr>
                    <w:pStyle w:val="Subtitle"/>
                    <w:rPr>
                      <w:rFonts w:ascii="Calibri" w:hAnsi="Calibri" w:cs="Calibri"/>
                      <w:bCs/>
                      <w:color w:val="000000"/>
                      <w:sz w:val="20"/>
                    </w:rPr>
                  </w:pPr>
                  <w:r>
                    <w:rPr>
                      <w:rFonts w:ascii="Calibri" w:hAnsi="Calibri" w:cs="Calibri"/>
                      <w:bCs/>
                      <w:color w:val="000000"/>
                      <w:sz w:val="20"/>
                    </w:rPr>
                    <w:t>(</w:t>
                  </w:r>
                  <w:r w:rsidR="001057BD">
                    <w:rPr>
                      <w:rFonts w:ascii="Calibri" w:hAnsi="Calibri" w:cs="Calibri"/>
                      <w:bCs/>
                      <w:color w:val="000000"/>
                      <w:sz w:val="20"/>
                    </w:rPr>
                    <w:t xml:space="preserve">Information </w:t>
                  </w:r>
                  <w:r>
                    <w:rPr>
                      <w:rFonts w:ascii="Calibri" w:hAnsi="Calibri" w:cs="Calibri"/>
                      <w:bCs/>
                      <w:color w:val="000000"/>
                      <w:sz w:val="20"/>
                    </w:rPr>
                    <w:t>Science and</w:t>
                  </w:r>
                </w:p>
                <w:p w:rsidR="00387C10" w14:paraId="3F9286B5" w14:textId="77777777">
                  <w:pPr>
                    <w:pStyle w:val="Subtitle"/>
                    <w:rPr>
                      <w:rFonts w:ascii="Calibri" w:hAnsi="Calibri" w:cs="Calibri"/>
                      <w:sz w:val="20"/>
                    </w:rPr>
                  </w:pPr>
                  <w:r>
                    <w:rPr>
                      <w:rFonts w:ascii="Calibri" w:hAnsi="Calibri" w:cs="Calibri"/>
                      <w:bCs/>
                      <w:color w:val="000000"/>
                      <w:sz w:val="20"/>
                    </w:rPr>
                    <w:t xml:space="preserve"> Engineering)</w:t>
                  </w:r>
                </w:p>
              </w:tc>
              <w:tc>
                <w:tcPr>
                  <w:tcW w:w="3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87C10" w:rsidP="008148BD" w14:paraId="75EC22AB" w14:textId="77777777">
                  <w:pPr>
                    <w:ind w:right="-720"/>
                  </w:pPr>
                  <w:r>
                    <w:rPr>
                      <w:rFonts w:ascii="Calibri" w:hAnsi="Calibri" w:cs="Calibri"/>
                      <w:sz w:val="20"/>
                    </w:rPr>
                    <w:t>(75</w:t>
                  </w:r>
                  <w:r>
                    <w:rPr>
                      <w:rFonts w:ascii="Calibri" w:hAnsi="Calibri" w:cs="Calibri"/>
                      <w:sz w:val="20"/>
                    </w:rPr>
                    <w:t>%)</w:t>
                  </w:r>
                </w:p>
              </w:tc>
            </w:tr>
            <w:tr w14:paraId="0C27DB5F" w14:textId="77777777">
              <w:tblPrEx>
                <w:tblW w:w="0" w:type="auto"/>
                <w:tblInd w:w="55" w:type="dxa"/>
                <w:tblLayout w:type="fixed"/>
                <w:tblLook w:val="0000"/>
              </w:tblPrEx>
              <w:trPr>
                <w:trHeight w:val="650"/>
              </w:trPr>
              <w:tc>
                <w:tcPr>
                  <w:tcW w:w="2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3F3F3"/>
                  <w:vAlign w:val="center"/>
                </w:tcPr>
                <w:p w:rsidR="00387C10" w14:paraId="7AD2B162" w14:textId="77777777">
                  <w:pPr>
                    <w:pStyle w:val="Subtitle"/>
                    <w:rPr>
                      <w:rFonts w:ascii="Calibri" w:hAnsi="Calibri" w:cs="Calibri"/>
                      <w:b w:val="0"/>
                      <w:sz w:val="20"/>
                    </w:rPr>
                  </w:pPr>
                  <w:r>
                    <w:rPr>
                      <w:rFonts w:ascii="Calibri" w:hAnsi="Calibri" w:cs="Calibri"/>
                      <w:sz w:val="20"/>
                    </w:rPr>
                    <w:t>10+2</w:t>
                  </w:r>
                </w:p>
              </w:tc>
              <w:tc>
                <w:tcPr>
                  <w:tcW w:w="3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87C10" w:rsidP="001057BD" w14:paraId="195FD2D4" w14:textId="77777777">
                  <w:pPr>
                    <w:pStyle w:val="Subtitle"/>
                  </w:pPr>
                  <w:r>
                    <w:rPr>
                      <w:rFonts w:ascii="Calibri" w:hAnsi="Calibri" w:cs="Calibri"/>
                      <w:b w:val="0"/>
                      <w:sz w:val="20"/>
                    </w:rPr>
                    <w:t xml:space="preserve"> (64</w:t>
                  </w:r>
                  <w:r w:rsidR="001807EB">
                    <w:rPr>
                      <w:rFonts w:ascii="Calibri" w:hAnsi="Calibri" w:cs="Calibri"/>
                      <w:b w:val="0"/>
                      <w:sz w:val="20"/>
                    </w:rPr>
                    <w:t>.2</w:t>
                  </w:r>
                  <w:r>
                    <w:rPr>
                      <w:rFonts w:ascii="Calibri" w:hAnsi="Calibri" w:cs="Calibri"/>
                      <w:b w:val="0"/>
                      <w:sz w:val="20"/>
                    </w:rPr>
                    <w:t>%)</w:t>
                  </w:r>
                </w:p>
              </w:tc>
            </w:tr>
            <w:tr w14:paraId="1FB87B75" w14:textId="77777777">
              <w:tblPrEx>
                <w:tblW w:w="0" w:type="auto"/>
                <w:tblInd w:w="55" w:type="dxa"/>
                <w:tblLayout w:type="fixed"/>
                <w:tblLook w:val="0000"/>
              </w:tblPrEx>
              <w:trPr>
                <w:trHeight w:val="650"/>
              </w:trPr>
              <w:tc>
                <w:tcPr>
                  <w:tcW w:w="2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3F3F3"/>
                  <w:vAlign w:val="center"/>
                </w:tcPr>
                <w:p w:rsidR="00387C10" w14:paraId="70178282" w14:textId="77777777">
                  <w:pPr>
                    <w:pStyle w:val="Subtitle"/>
                    <w:rPr>
                      <w:rFonts w:ascii="Calibri" w:hAnsi="Calibri" w:cs="Calibri"/>
                      <w:b w:val="0"/>
                      <w:sz w:val="20"/>
                    </w:rPr>
                  </w:pPr>
                  <w:r>
                    <w:rPr>
                      <w:rFonts w:ascii="Calibri" w:hAnsi="Calibri" w:cs="Calibri"/>
                      <w:sz w:val="20"/>
                    </w:rPr>
                    <w:t>10</w:t>
                  </w:r>
                  <w:r>
                    <w:rPr>
                      <w:rFonts w:ascii="Calibri" w:hAnsi="Calibri" w:cs="Calibri"/>
                      <w:sz w:val="20"/>
                      <w:vertAlign w:val="superscript"/>
                    </w:rPr>
                    <w:t>th</w:t>
                  </w:r>
                  <w:r>
                    <w:rPr>
                      <w:rFonts w:ascii="Calibri" w:hAnsi="Calibri" w:cs="Calibri"/>
                      <w:sz w:val="20"/>
                    </w:rPr>
                    <w:t xml:space="preserve"> Grade</w:t>
                  </w:r>
                </w:p>
              </w:tc>
              <w:tc>
                <w:tcPr>
                  <w:tcW w:w="3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87C10" w:rsidP="001807EB" w14:paraId="50F69B81" w14:textId="6FBF4D6E">
                  <w:pPr>
                    <w:pStyle w:val="Subtitle"/>
                  </w:pPr>
                  <w:r>
                    <w:rPr>
                      <w:rFonts w:ascii="Calibri" w:hAnsi="Calibri" w:cs="Calibri"/>
                      <w:b w:val="0"/>
                      <w:sz w:val="20"/>
                    </w:rPr>
                    <w:t>(</w:t>
                  </w:r>
                  <w:r w:rsidR="001807EB">
                    <w:rPr>
                      <w:rFonts w:ascii="Calibri" w:hAnsi="Calibri" w:cs="Calibri"/>
                      <w:b w:val="0"/>
                      <w:sz w:val="20"/>
                    </w:rPr>
                    <w:t>65</w:t>
                  </w:r>
                  <w:r>
                    <w:rPr>
                      <w:rFonts w:ascii="Calibri" w:hAnsi="Calibri" w:cs="Calibri"/>
                      <w:b w:val="0"/>
                      <w:sz w:val="20"/>
                    </w:rPr>
                    <w:t>%)</w:t>
                  </w:r>
                </w:p>
              </w:tc>
            </w:tr>
          </w:tbl>
          <w:p w:rsidR="00387C10" w14:paraId="0364F7F2" w14:textId="4416591F">
            <w:pPr>
              <w:pStyle w:val="Heading5"/>
              <w:numPr>
                <w:ilvl w:val="0"/>
                <w:numId w:val="0"/>
              </w:numPr>
              <w:rPr>
                <w:rFonts w:cs="Trebuchet MS"/>
                <w:i w:val="0"/>
                <w:sz w:val="20"/>
                <w:szCs w:val="20"/>
              </w:rPr>
            </w:pPr>
            <w:r>
              <w:rPr>
                <w:rFonts w:cs="Trebuchet MS"/>
                <w:i w:val="0"/>
                <w:sz w:val="20"/>
                <w:szCs w:val="20"/>
                <w:u w:val="single"/>
              </w:rPr>
              <w:t>Achievements and Activities</w:t>
            </w:r>
            <w:r>
              <w:rPr>
                <w:rFonts w:cs="Trebuchet MS"/>
                <w:i w:val="0"/>
                <w:sz w:val="20"/>
                <w:szCs w:val="20"/>
              </w:rPr>
              <w:t>:</w:t>
            </w:r>
          </w:p>
          <w:p w:rsidR="00D66054" w:rsidRPr="00D66054" w:rsidP="00D66054" w14:paraId="2865D6F3" w14:textId="77777777"/>
          <w:p w:rsidR="00D66054" w:rsidRPr="00D66054" w:rsidP="00026C6C" w14:paraId="5A508A84" w14:textId="50CBB324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2520"/>
              </w:tabs>
              <w:ind w:left="360" w:right="-7"/>
              <w:contextualSpacing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HTML, CSS, </w:t>
            </w:r>
            <w:r w:rsidR="00F71EBA">
              <w:rPr>
                <w:rFonts w:asciiTheme="minorHAnsi" w:hAnsiTheme="minorHAnsi" w:cstheme="minorHAnsi"/>
                <w:color w:val="000000"/>
              </w:rPr>
              <w:t>JavaScript</w:t>
            </w:r>
            <w:r>
              <w:rPr>
                <w:rFonts w:asciiTheme="minorHAnsi" w:hAnsiTheme="minorHAnsi" w:cstheme="minorHAnsi"/>
                <w:color w:val="000000"/>
              </w:rPr>
              <w:t>,</w:t>
            </w:r>
            <w:r w:rsidR="007E2EE4">
              <w:rPr>
                <w:rFonts w:asciiTheme="minorHAnsi" w:hAnsiTheme="minorHAnsi" w:cstheme="minorHAnsi"/>
                <w:color w:val="000000"/>
              </w:rPr>
              <w:t xml:space="preserve"> TypeScript, React</w:t>
            </w:r>
            <w:r w:rsidR="007775DA">
              <w:rPr>
                <w:rFonts w:asciiTheme="minorHAnsi" w:hAnsiTheme="minorHAnsi" w:cstheme="minorHAnsi"/>
                <w:color w:val="000000"/>
              </w:rPr>
              <w:t xml:space="preserve"> Udemy certified</w:t>
            </w:r>
            <w:r w:rsidR="007E2EE4">
              <w:rPr>
                <w:rFonts w:asciiTheme="minorHAnsi" w:hAnsiTheme="minorHAnsi" w:cstheme="minorHAnsi"/>
                <w:color w:val="000000"/>
              </w:rPr>
              <w:t>.</w:t>
            </w:r>
          </w:p>
          <w:p w:rsidR="00D66054" w:rsidRPr="007775DA" w:rsidP="00026C6C" w14:paraId="6EF6DB63" w14:textId="01C658FC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2520"/>
              </w:tabs>
              <w:ind w:left="360" w:right="-7"/>
              <w:contextualSpacing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Certification in Automation Specialist Level – 2</w:t>
            </w:r>
            <w:r w:rsidR="007E2EE4">
              <w:rPr>
                <w:rFonts w:asciiTheme="minorHAnsi" w:hAnsiTheme="minorHAnsi" w:cstheme="minorHAnsi"/>
                <w:color w:val="000000"/>
              </w:rPr>
              <w:t>.</w:t>
            </w:r>
          </w:p>
          <w:p w:rsidR="00D66054" w:rsidRPr="00E53296" w:rsidP="00026C6C" w14:paraId="0F4B44E0" w14:textId="39941A6B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2520"/>
              </w:tabs>
              <w:ind w:left="360" w:right="-7"/>
              <w:contextualSpacing/>
              <w:jc w:val="both"/>
              <w:rPr>
                <w:rFonts w:asciiTheme="minorHAnsi" w:hAnsiTheme="minorHAnsi" w:cstheme="minorHAnsi"/>
              </w:rPr>
            </w:pPr>
            <w:r w:rsidRPr="00E53296">
              <w:rPr>
                <w:rFonts w:asciiTheme="minorHAnsi" w:hAnsiTheme="minorHAnsi" w:cstheme="minorHAnsi"/>
              </w:rPr>
              <w:t>Appr</w:t>
            </w:r>
            <w:r>
              <w:rPr>
                <w:rFonts w:asciiTheme="minorHAnsi" w:hAnsiTheme="minorHAnsi" w:cstheme="minorHAnsi"/>
              </w:rPr>
              <w:t xml:space="preserve">eciation from Client in </w:t>
            </w:r>
            <w:r w:rsidRPr="00E53296">
              <w:rPr>
                <w:rFonts w:asciiTheme="minorHAnsi" w:hAnsiTheme="minorHAnsi" w:cstheme="minorHAnsi"/>
              </w:rPr>
              <w:t>project</w:t>
            </w:r>
            <w:r w:rsidR="007E2EE4">
              <w:rPr>
                <w:rFonts w:asciiTheme="minorHAnsi" w:hAnsiTheme="minorHAnsi" w:cstheme="minorHAnsi"/>
              </w:rPr>
              <w:t>.</w:t>
            </w:r>
          </w:p>
          <w:p w:rsidR="00DF3519" w:rsidRPr="00D66054" w:rsidP="00026C6C" w14:paraId="5388BA7B" w14:textId="2727BE71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2520"/>
              </w:tabs>
              <w:ind w:left="360" w:right="-7"/>
              <w:contextualSpacing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Secured 5509 rank in TCS </w:t>
            </w:r>
            <w:r w:rsidR="00716E6C">
              <w:rPr>
                <w:rFonts w:asciiTheme="minorHAnsi" w:hAnsiTheme="minorHAnsi" w:cstheme="minorHAnsi"/>
              </w:rPr>
              <w:t>Code Vita</w:t>
            </w:r>
            <w:r>
              <w:rPr>
                <w:rFonts w:asciiTheme="minorHAnsi" w:hAnsiTheme="minorHAnsi" w:cstheme="minorHAnsi"/>
              </w:rPr>
              <w:t xml:space="preserve"> Contest 2018-2019 all over India.</w:t>
            </w:r>
          </w:p>
          <w:p w:rsidR="00D66054" w:rsidRPr="00D66054" w:rsidP="00026C6C" w14:paraId="6DCE0D9A" w14:textId="1A8040BB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2520"/>
              </w:tabs>
              <w:ind w:left="360" w:right="-7"/>
              <w:contextualSpacing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Being a part of NO-1 Bihar Naval Unit NCC, Patna.</w:t>
            </w:r>
          </w:p>
          <w:p w:rsidR="00D66054" w:rsidRPr="00D66054" w:rsidP="00026C6C" w14:paraId="41DF3518" w14:textId="1B7AF271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2520"/>
              </w:tabs>
              <w:ind w:left="360" w:right="-7"/>
              <w:contextualSpacing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Part of College Dramatic Group.</w:t>
            </w:r>
          </w:p>
          <w:p w:rsidR="001807EB" w:rsidP="00026C6C" w14:paraId="2FD2C4D8" w14:textId="6AFEBA0D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2520"/>
              </w:tabs>
              <w:ind w:left="360" w:right="-7"/>
              <w:contextualSpacing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Worked as a volunteer in First Hubli – Dharwad Walkathon 2016 </w:t>
            </w:r>
          </w:p>
          <w:p w:rsidR="00DD2AC1" w:rsidRPr="00894A5C" w:rsidP="00026C6C" w14:paraId="12091B44" w14:textId="38B441E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2520"/>
              </w:tabs>
              <w:ind w:left="360" w:right="-7"/>
              <w:contextualSpacing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Organized by </w:t>
            </w:r>
            <w:r>
              <w:rPr>
                <w:rFonts w:asciiTheme="minorHAnsi" w:hAnsiTheme="minorHAnsi" w:cstheme="minorHAnsi"/>
              </w:rPr>
              <w:t>Samarthanam</w:t>
            </w:r>
            <w:r>
              <w:rPr>
                <w:rFonts w:asciiTheme="minorHAnsi" w:hAnsiTheme="minorHAnsi" w:cstheme="minorHAnsi"/>
              </w:rPr>
              <w:t xml:space="preserve"> Trust for Disable.</w:t>
            </w:r>
          </w:p>
          <w:p w:rsidR="00DD2AC1" w:rsidP="00890AC7" w14:paraId="0267B342" w14:textId="77777777">
            <w:pPr>
              <w:tabs>
                <w:tab w:val="left" w:pos="360"/>
                <w:tab w:val="left" w:pos="2520"/>
              </w:tabs>
              <w:ind w:left="360" w:right="-7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DD2AC1" w:rsidP="00890AC7" w14:paraId="5F549D40" w14:textId="77777777">
            <w:pPr>
              <w:tabs>
                <w:tab w:val="left" w:pos="360"/>
                <w:tab w:val="left" w:pos="2520"/>
              </w:tabs>
              <w:ind w:left="360" w:right="-7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DD2AC1" w:rsidP="00DD1B0C" w14:paraId="4C219BE2" w14:textId="77777777">
            <w:pPr>
              <w:tabs>
                <w:tab w:val="left" w:pos="360"/>
                <w:tab w:val="left" w:pos="2520"/>
              </w:tabs>
              <w:ind w:right="-7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DD2AC1" w:rsidP="007663FF" w14:paraId="406612B4" w14:textId="77777777">
            <w:pPr>
              <w:tabs>
                <w:tab w:val="left" w:pos="360"/>
                <w:tab w:val="left" w:pos="2520"/>
              </w:tabs>
              <w:ind w:right="-7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14:paraId="7E5C5E07" w14:textId="77777777" w:rsidTr="00E53296">
        <w:tblPrEx>
          <w:tblW w:w="10499" w:type="dxa"/>
          <w:tblInd w:w="-79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572"/>
        </w:trPr>
        <w:tc>
          <w:tcPr>
            <w:tcW w:w="103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87C10" w14:paraId="3D0DDDEE" w14:textId="7777777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" w:type="dxa"/>
            <w:tcBorders>
              <w:left w:val="single" w:sz="4" w:space="0" w:color="000000"/>
            </w:tcBorders>
            <w:shd w:val="clear" w:color="auto" w:fill="auto"/>
          </w:tcPr>
          <w:p w:rsidR="00387C10" w14:paraId="5807D624" w14:textId="77777777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0" w:type="dxa"/>
            <w:shd w:val="clear" w:color="auto" w:fill="auto"/>
          </w:tcPr>
          <w:p w:rsidR="00387C10" w14:paraId="3FAF0562" w14:textId="77777777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387C10" w14:paraId="386E666E" w14:textId="77777777">
            <w:pPr>
              <w:snapToGrid w:val="0"/>
            </w:pPr>
          </w:p>
        </w:tc>
      </w:tr>
      <w:tr w14:paraId="02041CC9" w14:textId="77777777" w:rsidTr="00E53296">
        <w:tblPrEx>
          <w:tblW w:w="10499" w:type="dxa"/>
          <w:tblInd w:w="-79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4"/>
        </w:trPr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387C10" w14:paraId="38902B1A" w14:textId="77777777">
            <w:pPr>
              <w:snapToGrid w:val="0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387C10" w14:paraId="0DD26854" w14:textId="77777777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1) </w:t>
            </w:r>
            <w:r w:rsidR="00E114CD">
              <w:rPr>
                <w:rFonts w:ascii="Calibri" w:hAnsi="Calibri" w:cs="Calibri"/>
                <w:b/>
                <w:sz w:val="20"/>
                <w:szCs w:val="20"/>
              </w:rPr>
              <w:t xml:space="preserve">Accenture PVT. LTD. </w:t>
            </w:r>
            <w:r w:rsidR="00FD40C6">
              <w:rPr>
                <w:rFonts w:ascii="Calibri" w:hAnsi="Calibri" w:cs="Calibri"/>
                <w:b/>
                <w:sz w:val="20"/>
                <w:szCs w:val="20"/>
              </w:rPr>
              <w:t>(Pune)</w:t>
            </w:r>
          </w:p>
          <w:p w:rsidR="00387C10" w14:paraId="5BF916DC" w14:textId="7777777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387C10" w14:paraId="7DEEE689" w14:textId="2D614CFB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 </w:t>
            </w:r>
            <w:r w:rsidR="00217008">
              <w:rPr>
                <w:rFonts w:ascii="Calibri" w:hAnsi="Calibri" w:cs="Calibri"/>
                <w:bCs/>
                <w:sz w:val="20"/>
                <w:szCs w:val="20"/>
              </w:rPr>
              <w:t>Role:</w:t>
            </w:r>
            <w:r w:rsidR="00B61F62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DD1B0C">
              <w:rPr>
                <w:rFonts w:ascii="Calibri" w:hAnsi="Calibri" w:cs="Calibri"/>
                <w:bCs/>
                <w:sz w:val="20"/>
                <w:szCs w:val="20"/>
              </w:rPr>
              <w:t xml:space="preserve">Software </w:t>
            </w:r>
            <w:r w:rsidR="00E114CD">
              <w:rPr>
                <w:rFonts w:ascii="Calibri" w:hAnsi="Calibri" w:cs="Calibri"/>
                <w:bCs/>
                <w:sz w:val="20"/>
                <w:szCs w:val="20"/>
              </w:rPr>
              <w:t>Tester</w:t>
            </w:r>
          </w:p>
          <w:p w:rsidR="00387C10" w:rsidRPr="00E114CD" w14:paraId="510F1632" w14:textId="20BF2AB2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 </w:t>
            </w:r>
            <w:r w:rsidR="00B506AB">
              <w:rPr>
                <w:rFonts w:ascii="Calibri" w:hAnsi="Calibri" w:cs="Calibri"/>
                <w:bCs/>
                <w:sz w:val="20"/>
                <w:szCs w:val="20"/>
              </w:rPr>
              <w:t>Project:</w:t>
            </w:r>
            <w:r w:rsidR="00B61F62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E114C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SV</w:t>
            </w:r>
            <w:r w:rsidR="00BF405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&amp;</w:t>
            </w:r>
            <w:r w:rsidR="00E114C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 Merck</w:t>
            </w:r>
          </w:p>
          <w:p w:rsidR="00387C10" w14:paraId="4AD362E4" w14:textId="77777777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387C10" w14:paraId="2A859FCB" w14:textId="010D15FC">
            <w:p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 </w:t>
            </w:r>
            <w:r w:rsidR="00B506AB">
              <w:rPr>
                <w:rFonts w:ascii="Calibri" w:hAnsi="Calibri" w:cs="Calibri"/>
                <w:bCs/>
                <w:sz w:val="20"/>
                <w:szCs w:val="20"/>
              </w:rPr>
              <w:t>Date:</w:t>
            </w:r>
            <w:r w:rsidR="004D10C2">
              <w:rPr>
                <w:rFonts w:ascii="Calibri" w:hAnsi="Calibri" w:cs="Calibri"/>
                <w:bCs/>
                <w:sz w:val="20"/>
                <w:szCs w:val="20"/>
              </w:rPr>
              <w:t xml:space="preserve"> Oct</w:t>
            </w:r>
            <w:r w:rsidR="00E114CD">
              <w:rPr>
                <w:rFonts w:ascii="Calibri" w:hAnsi="Calibri" w:cs="Calibri"/>
                <w:bCs/>
                <w:sz w:val="20"/>
                <w:szCs w:val="20"/>
              </w:rPr>
              <w:t xml:space="preserve"> 2019</w:t>
            </w:r>
            <w:r w:rsidR="00022631">
              <w:rPr>
                <w:rFonts w:ascii="Calibri" w:hAnsi="Calibri" w:cs="Calibri"/>
                <w:bCs/>
                <w:sz w:val="20"/>
                <w:szCs w:val="20"/>
              </w:rPr>
              <w:t xml:space="preserve"> to </w:t>
            </w:r>
            <w:r w:rsidR="004D10C2">
              <w:rPr>
                <w:rFonts w:ascii="Calibri" w:hAnsi="Calibri" w:cs="Calibri"/>
                <w:bCs/>
                <w:sz w:val="20"/>
                <w:szCs w:val="20"/>
              </w:rPr>
              <w:t>Sept</w:t>
            </w:r>
            <w:r w:rsidR="00BF4057">
              <w:rPr>
                <w:rFonts w:ascii="Calibri" w:hAnsi="Calibri" w:cs="Calibri"/>
                <w:bCs/>
                <w:sz w:val="20"/>
                <w:szCs w:val="20"/>
              </w:rPr>
              <w:t xml:space="preserve"> 2020</w:t>
            </w:r>
          </w:p>
          <w:p w:rsidR="00387C10" w14:paraId="634FF5DA" w14:textId="77777777">
            <w:p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</w:tc>
        <w:tc>
          <w:tcPr>
            <w:tcW w:w="6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87C10" w14:paraId="0D979480" w14:textId="77777777">
            <w:p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p w:rsidR="00890AC7" w:rsidP="00890AC7" w14:paraId="0B289FFC" w14:textId="30E438AC">
            <w:pPr>
              <w:rPr>
                <w:rFonts w:ascii="Calibri" w:hAnsi="Calibri" w:cs="Arial"/>
                <w:b/>
                <w:bCs/>
                <w:sz w:val="20"/>
                <w:u w:val="single"/>
              </w:rPr>
            </w:pPr>
            <w:r>
              <w:rPr>
                <w:rFonts w:ascii="Calibri" w:hAnsi="Calibri" w:cs="Arial"/>
                <w:b/>
                <w:bCs/>
                <w:sz w:val="20"/>
                <w:u w:val="single"/>
              </w:rPr>
              <w:t xml:space="preserve"> </w:t>
            </w:r>
            <w:r w:rsidRPr="00387C10">
              <w:rPr>
                <w:rFonts w:ascii="Calibri" w:hAnsi="Calibri" w:cs="Arial"/>
                <w:b/>
                <w:bCs/>
                <w:sz w:val="20"/>
                <w:u w:val="single"/>
              </w:rPr>
              <w:t xml:space="preserve">Roles &amp; Responsibilities: </w:t>
            </w:r>
          </w:p>
          <w:p w:rsidR="00A46987" w:rsidRPr="00387C10" w:rsidP="00890AC7" w14:paraId="30A42491" w14:textId="77777777">
            <w:pPr>
              <w:rPr>
                <w:rFonts w:ascii="Calibri" w:hAnsi="Calibri" w:cs="Arial"/>
                <w:color w:val="000000"/>
                <w:sz w:val="20"/>
              </w:rPr>
            </w:pPr>
          </w:p>
          <w:p w:rsidR="00DD1B0C" w:rsidRPr="008C110F" w:rsidP="00E53296" w14:paraId="308E43D7" w14:textId="77777777">
            <w:pPr>
              <w:pStyle w:val="Default"/>
              <w:numPr>
                <w:ilvl w:val="0"/>
                <w:numId w:val="7"/>
              </w:numPr>
              <w:rPr>
                <w:rFonts w:ascii="Calibri" w:hAnsi="Calibri" w:cs="Arial"/>
                <w:b/>
                <w:bCs/>
                <w:sz w:val="20"/>
                <w:szCs w:val="20"/>
                <w:u w:val="single"/>
              </w:rPr>
            </w:pPr>
            <w:r w:rsidRPr="007A60CD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Automated Testing</w:t>
            </w:r>
            <w:r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 </w:t>
            </w:r>
            <w:r w:rsidRPr="007A60CD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(TOSCA)</w:t>
            </w:r>
            <w:r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.</w:t>
            </w:r>
          </w:p>
          <w:p w:rsidR="00E53296" w:rsidRPr="00292C21" w:rsidP="00E53296" w14:paraId="31481848" w14:textId="7DA9F1A5">
            <w:pPr>
              <w:pStyle w:val="Default"/>
              <w:numPr>
                <w:ilvl w:val="0"/>
                <w:numId w:val="7"/>
              </w:numPr>
              <w:rPr>
                <w:rFonts w:ascii="Calibri" w:hAnsi="Calibri" w:cs="Arial"/>
                <w:b/>
                <w:bCs/>
                <w:sz w:val="20"/>
                <w:szCs w:val="20"/>
                <w:u w:val="single"/>
              </w:rPr>
            </w:pPr>
            <w:r w:rsidRPr="00BF405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BF4057">
              <w:rPr>
                <w:rFonts w:ascii="Times New Roman" w:eastAsia="Times New Roman" w:hAnsi="Times New Roman" w:cs="Times New Roman"/>
                <w:sz w:val="20"/>
                <w:szCs w:val="20"/>
              </w:rPr>
              <w:t>unctional Test</w:t>
            </w:r>
            <w:r w:rsidR="00A469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Planning.</w:t>
            </w:r>
          </w:p>
          <w:p w:rsidR="00292C21" w:rsidRPr="00BF4057" w:rsidP="00E53296" w14:paraId="7BA842F2" w14:textId="53F15DA0">
            <w:pPr>
              <w:pStyle w:val="Default"/>
              <w:numPr>
                <w:ilvl w:val="0"/>
                <w:numId w:val="7"/>
              </w:numPr>
              <w:rPr>
                <w:rFonts w:ascii="Calibri" w:hAnsi="Calibri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Designed end to end testcase </w:t>
            </w:r>
          </w:p>
          <w:p w:rsidR="00A46987" w:rsidRPr="000271F8" w:rsidP="0030262C" w14:paraId="083FDBE3" w14:textId="77D7BE38">
            <w:pPr>
              <w:pStyle w:val="Default"/>
              <w:ind w:left="720"/>
              <w:rPr>
                <w:rFonts w:ascii="Calibri" w:hAnsi="Calibri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0" w:type="dxa"/>
            <w:tcBorders>
              <w:left w:val="single" w:sz="4" w:space="0" w:color="000000"/>
            </w:tcBorders>
            <w:shd w:val="clear" w:color="auto" w:fill="auto"/>
          </w:tcPr>
          <w:p w:rsidR="00387C10" w14:paraId="14E3551B" w14:textId="77777777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0" w:type="dxa"/>
            <w:shd w:val="clear" w:color="auto" w:fill="auto"/>
          </w:tcPr>
          <w:p w:rsidR="00387C10" w14:paraId="7044A4C7" w14:textId="77777777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387C10" w14:paraId="14725A6F" w14:textId="77777777">
            <w:pPr>
              <w:snapToGrid w:val="0"/>
            </w:pPr>
          </w:p>
        </w:tc>
      </w:tr>
      <w:tr w14:paraId="5C95F955" w14:textId="77777777" w:rsidTr="00E53296">
        <w:tblPrEx>
          <w:tblW w:w="10499" w:type="dxa"/>
          <w:tblInd w:w="-79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4"/>
        </w:trPr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7664B0" w14:paraId="72D0F0EE" w14:textId="77777777">
            <w:pPr>
              <w:snapToGrid w:val="0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4D10C2" w14:paraId="54B7D738" w14:textId="6E110E81">
            <w:pPr>
              <w:snapToGrid w:val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</w:t>
            </w:r>
            <w:r w:rsidR="00E440DD">
              <w:rPr>
                <w:rFonts w:ascii="Calibri" w:hAnsi="Calibri" w:cs="Calibri"/>
                <w:b/>
                <w:sz w:val="20"/>
                <w:szCs w:val="20"/>
              </w:rPr>
              <w:t>2)</w:t>
            </w:r>
            <w:r w:rsidR="00894A5C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E440DD">
              <w:rPr>
                <w:rFonts w:ascii="Calibri" w:hAnsi="Calibri" w:cs="Calibri"/>
                <w:b/>
                <w:sz w:val="20"/>
                <w:szCs w:val="20"/>
              </w:rPr>
              <w:t>Udemy Projects</w:t>
            </w:r>
          </w:p>
          <w:p w:rsidR="00E440DD" w14:paraId="2BC85A62" w14:textId="77777777">
            <w:pPr>
              <w:snapToGrid w:val="0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E440DD" w:rsidP="00E440DD" w14:paraId="40402FAD" w14:textId="57A6C21D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 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Role: Software Developer</w:t>
            </w:r>
          </w:p>
          <w:p w:rsidR="00E440DD" w14:paraId="7971E406" w14:textId="021425F3">
            <w:pPr>
              <w:snapToGrid w:val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Project: Tea Station</w:t>
            </w:r>
          </w:p>
          <w:p w:rsidR="00E440DD" w14:paraId="2145B4C4" w14:textId="77777777">
            <w:pPr>
              <w:snapToGrid w:val="0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E440DD" w14:paraId="0A347CFA" w14:textId="77777777">
            <w:pPr>
              <w:snapToGrid w:val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6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440DD" w:rsidP="00E440DD" w14:paraId="1AAB3806" w14:textId="77777777">
            <w:pPr>
              <w:rPr>
                <w:rFonts w:ascii="Calibri" w:hAnsi="Calibri" w:cs="Arial"/>
                <w:b/>
                <w:bCs/>
                <w:sz w:val="20"/>
                <w:u w:val="single"/>
              </w:rPr>
            </w:pPr>
          </w:p>
          <w:p w:rsidR="007664B0" w:rsidP="00E440DD" w14:paraId="3590F04F" w14:textId="302BC923">
            <w:pPr>
              <w:rPr>
                <w:rFonts w:ascii="Calibri" w:hAnsi="Calibri" w:cs="Arial"/>
                <w:b/>
                <w:bCs/>
                <w:sz w:val="20"/>
                <w:u w:val="single"/>
              </w:rPr>
            </w:pPr>
            <w:r>
              <w:rPr>
                <w:rFonts w:ascii="Calibri" w:hAnsi="Calibri" w:cs="Arial"/>
                <w:b/>
                <w:bCs/>
                <w:sz w:val="20"/>
                <w:u w:val="single"/>
              </w:rPr>
              <w:t xml:space="preserve"> </w:t>
            </w:r>
            <w:r w:rsidRPr="00387C10" w:rsidR="00E440DD">
              <w:rPr>
                <w:rFonts w:ascii="Calibri" w:hAnsi="Calibri" w:cs="Arial"/>
                <w:b/>
                <w:bCs/>
                <w:sz w:val="20"/>
                <w:u w:val="single"/>
              </w:rPr>
              <w:t xml:space="preserve">Roles &amp; Responsibilities: </w:t>
            </w:r>
          </w:p>
          <w:p w:rsidR="00894A5C" w:rsidRPr="007664B0" w:rsidP="00E440DD" w14:paraId="1AD003C8" w14:textId="77777777">
            <w:pPr>
              <w:rPr>
                <w:rFonts w:ascii="Calibri" w:hAnsi="Calibri" w:cs="Arial"/>
                <w:b/>
                <w:bCs/>
                <w:sz w:val="20"/>
                <w:u w:val="single"/>
              </w:rPr>
            </w:pPr>
          </w:p>
          <w:p w:rsidR="00B62130" w:rsidRPr="00D273BB" w:rsidP="00B62130" w14:paraId="145FCE09" w14:textId="35FC9BB1">
            <w:pPr>
              <w:pStyle w:val="Default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Created Website and web page</w:t>
            </w:r>
            <w:r w:rsidR="00577C6C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s</w:t>
            </w:r>
            <w:r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 by using html, CSS</w:t>
            </w:r>
            <w:r w:rsidR="00D26882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, JavaScript, React</w:t>
            </w:r>
            <w:r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.</w:t>
            </w:r>
            <w:r w:rsidRPr="00B62130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 </w:t>
            </w:r>
          </w:p>
          <w:p w:rsidR="00D97B6E" w:rsidRPr="0030262C" w:rsidP="00D97B6E" w14:paraId="4368C300" w14:textId="77777777">
            <w:pPr>
              <w:pStyle w:val="Default"/>
              <w:numPr>
                <w:ilvl w:val="0"/>
                <w:numId w:val="7"/>
              </w:numPr>
              <w:rPr>
                <w:rStyle w:val="Hyperlink"/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Git hub Project link-</w:t>
            </w:r>
            <w:hyperlink r:id="rId6" w:history="1">
              <w:r>
                <w:rPr>
                  <w:rStyle w:val="Hyperlink"/>
                  <w:rFonts w:ascii="Segoe UI" w:hAnsi="Segoe UI" w:cs="Segoe UI"/>
                  <w:sz w:val="17"/>
                  <w:szCs w:val="17"/>
                </w:rPr>
                <w:t>https://abhisheksdm1.github.io/Tea-station/</w:t>
              </w:r>
            </w:hyperlink>
          </w:p>
          <w:p w:rsidR="0030262C" w:rsidRPr="00D97B6E" w:rsidP="0030262C" w14:paraId="70E7903B" w14:textId="77C7B49C">
            <w:pPr>
              <w:pStyle w:val="Default"/>
              <w:ind w:left="720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</w:tc>
        <w:tc>
          <w:tcPr>
            <w:tcW w:w="60" w:type="dxa"/>
            <w:tcBorders>
              <w:left w:val="single" w:sz="4" w:space="0" w:color="000000"/>
            </w:tcBorders>
            <w:shd w:val="clear" w:color="auto" w:fill="auto"/>
          </w:tcPr>
          <w:p w:rsidR="004D10C2" w14:paraId="7E950C35" w14:textId="77777777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0" w:type="dxa"/>
            <w:shd w:val="clear" w:color="auto" w:fill="auto"/>
          </w:tcPr>
          <w:p w:rsidR="004D10C2" w14:paraId="3702594C" w14:textId="77777777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4D10C2" w14:paraId="70287ED1" w14:textId="77777777">
            <w:pPr>
              <w:snapToGrid w:val="0"/>
            </w:pPr>
          </w:p>
        </w:tc>
      </w:tr>
      <w:tr w14:paraId="429D548E" w14:textId="77777777" w:rsidTr="00E53296">
        <w:tblPrEx>
          <w:tblW w:w="10499" w:type="dxa"/>
          <w:tblInd w:w="-79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4"/>
        </w:trPr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30262C" w14:paraId="26526ED8" w14:textId="77777777">
            <w:pPr>
              <w:snapToGrid w:val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3) Simplify So</w:t>
            </w:r>
            <w:r w:rsidR="00ED1663">
              <w:rPr>
                <w:rFonts w:ascii="Calibri" w:hAnsi="Calibri" w:cs="Calibri"/>
                <w:b/>
                <w:sz w:val="20"/>
                <w:szCs w:val="20"/>
              </w:rPr>
              <w:t>ftech</w:t>
            </w:r>
          </w:p>
          <w:p w:rsidR="00ED1663" w14:paraId="38A47ED5" w14:textId="77777777">
            <w:pPr>
              <w:snapToGrid w:val="0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ED1663" w:rsidRPr="00ED1663" w14:paraId="6A79C57B" w14:textId="572523BB">
            <w:pPr>
              <w:snapToGrid w:val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</w:t>
            </w:r>
            <w:r w:rsidRPr="00ED1663">
              <w:rPr>
                <w:rFonts w:ascii="Calibri" w:hAnsi="Calibri" w:cs="Calibri"/>
                <w:bCs/>
                <w:sz w:val="20"/>
                <w:szCs w:val="20"/>
              </w:rPr>
              <w:t>Role: Innovation Engineer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ED1663">
              <w:rPr>
                <w:rFonts w:ascii="Calibri" w:hAnsi="Calibri" w:cs="Calibri"/>
                <w:bCs/>
                <w:sz w:val="20"/>
                <w:szCs w:val="20"/>
              </w:rPr>
              <w:t>(ReactJS)</w:t>
            </w:r>
          </w:p>
          <w:p w:rsidR="00ED1663" w14:paraId="29365C6D" w14:textId="77777777">
            <w:pPr>
              <w:snapToGrid w:val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Project: Tamil Nadu Government Project </w:t>
            </w:r>
          </w:p>
          <w:p w:rsidR="00ED1663" w14:paraId="6A8E31E4" w14:textId="77777777">
            <w:pPr>
              <w:snapToGrid w:val="0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ED1663" w14:paraId="4F29BF56" w14:textId="19123C74">
            <w:pPr>
              <w:snapToGrid w:val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Date: Dec 2021 to Feb 2022</w:t>
            </w:r>
          </w:p>
        </w:tc>
        <w:tc>
          <w:tcPr>
            <w:tcW w:w="6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262C" w:rsidP="00E440DD" w14:paraId="7A0B95A2" w14:textId="77777777">
            <w:pPr>
              <w:rPr>
                <w:rFonts w:ascii="Calibri" w:hAnsi="Calibri" w:cs="Arial"/>
                <w:b/>
                <w:bCs/>
                <w:sz w:val="20"/>
                <w:u w:val="single"/>
              </w:rPr>
            </w:pPr>
          </w:p>
          <w:p w:rsidR="00ED1663" w:rsidP="00E440DD" w14:paraId="2F3FAAD6" w14:textId="0C86BFFA">
            <w:pPr>
              <w:rPr>
                <w:rFonts w:ascii="Calibri" w:hAnsi="Calibri" w:cs="Arial"/>
                <w:b/>
                <w:bCs/>
                <w:sz w:val="20"/>
                <w:u w:val="single"/>
              </w:rPr>
            </w:pPr>
            <w:r>
              <w:rPr>
                <w:rFonts w:ascii="Calibri" w:hAnsi="Calibri" w:cs="Arial"/>
                <w:b/>
                <w:bCs/>
                <w:sz w:val="20"/>
                <w:u w:val="single"/>
              </w:rPr>
              <w:t xml:space="preserve"> Roles &amp; </w:t>
            </w:r>
            <w:r w:rsidRPr="00387C10">
              <w:rPr>
                <w:rFonts w:ascii="Calibri" w:hAnsi="Calibri" w:cs="Arial"/>
                <w:b/>
                <w:bCs/>
                <w:sz w:val="20"/>
                <w:u w:val="single"/>
              </w:rPr>
              <w:t>Responsibilities:</w:t>
            </w:r>
          </w:p>
          <w:p w:rsidR="00ED1663" w:rsidP="00E440DD" w14:paraId="48F09034" w14:textId="77777777">
            <w:pPr>
              <w:rPr>
                <w:rFonts w:ascii="Calibri" w:hAnsi="Calibri" w:cs="Arial"/>
                <w:b/>
                <w:bCs/>
                <w:sz w:val="20"/>
                <w:u w:val="single"/>
              </w:rPr>
            </w:pPr>
          </w:p>
          <w:p w:rsidR="00ED1663" w:rsidRPr="00ED1663" w:rsidP="00ED1663" w14:paraId="15A69296" w14:textId="77777777">
            <w:pPr>
              <w:pStyle w:val="Default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Frontend Developed by using HTML, CSS, JavaScript with </w:t>
            </w:r>
            <w:r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ReactJs</w:t>
            </w:r>
            <w:r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 </w:t>
            </w:r>
          </w:p>
          <w:p w:rsidR="00ED1663" w:rsidP="00ED1663" w14:paraId="3A131EFC" w14:textId="6629DC01">
            <w:pPr>
              <w:pStyle w:val="Default"/>
              <w:ind w:left="720"/>
              <w:rPr>
                <w:rFonts w:ascii="Calibri" w:eastAsia="Times New Roman" w:hAnsi="Calibri" w:cs="Arial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Library.</w:t>
            </w:r>
          </w:p>
          <w:p w:rsidR="00292C21" w:rsidRPr="00292C21" w:rsidP="00292C21" w14:paraId="4F835D95" w14:textId="79E8D303">
            <w:pPr>
              <w:pStyle w:val="Default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Designed html </w:t>
            </w:r>
            <w:r w:rsidR="009D4936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CSS</w:t>
            </w:r>
            <w:r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 web page designing.</w:t>
            </w:r>
          </w:p>
          <w:p w:rsidR="00292C21" w:rsidP="00292C21" w14:paraId="6EE9FB69" w14:textId="77777777">
            <w:pPr>
              <w:pStyle w:val="Default"/>
              <w:rPr>
                <w:rFonts w:ascii="Calibri" w:eastAsia="Times New Roman" w:hAnsi="Calibri" w:cs="Arial"/>
                <w:color w:val="auto"/>
                <w:sz w:val="20"/>
                <w:szCs w:val="20"/>
              </w:rPr>
            </w:pPr>
          </w:p>
          <w:p w:rsidR="00292C21" w:rsidRPr="00D273BB" w:rsidP="00292C21" w14:paraId="4CF68845" w14:textId="77777777">
            <w:pPr>
              <w:pStyle w:val="Default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p w:rsidR="00ED1663" w:rsidP="00ED1663" w14:paraId="0F9E23AE" w14:textId="0A986A23">
            <w:pPr>
              <w:pStyle w:val="Default"/>
              <w:ind w:left="720"/>
              <w:rPr>
                <w:rFonts w:ascii="Calibri" w:hAnsi="Calibri" w:cs="Arial"/>
                <w:b/>
                <w:bCs/>
                <w:sz w:val="20"/>
                <w:u w:val="single"/>
              </w:rPr>
            </w:pPr>
          </w:p>
        </w:tc>
        <w:tc>
          <w:tcPr>
            <w:tcW w:w="60" w:type="dxa"/>
            <w:tcBorders>
              <w:left w:val="single" w:sz="4" w:space="0" w:color="000000"/>
            </w:tcBorders>
            <w:shd w:val="clear" w:color="auto" w:fill="auto"/>
          </w:tcPr>
          <w:p w:rsidR="0030262C" w14:paraId="40CB9118" w14:textId="77777777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0" w:type="dxa"/>
            <w:shd w:val="clear" w:color="auto" w:fill="auto"/>
          </w:tcPr>
          <w:p w:rsidR="0030262C" w14:paraId="5C8A191D" w14:textId="77777777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30262C" w14:paraId="38F24DBE" w14:textId="77777777">
            <w:pPr>
              <w:snapToGrid w:val="0"/>
            </w:pPr>
          </w:p>
        </w:tc>
      </w:tr>
      <w:tr w14:paraId="5B42957D" w14:textId="77777777" w:rsidTr="00E53296">
        <w:tblPrEx>
          <w:tblW w:w="10499" w:type="dxa"/>
          <w:tblInd w:w="-79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4"/>
        </w:trPr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A52F41" w14:paraId="15A4CF8A" w14:textId="76EE9E8C">
            <w:pPr>
              <w:snapToGrid w:val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4) Hungama</w:t>
            </w:r>
          </w:p>
          <w:p w:rsidR="00A52F41" w14:paraId="08E0BF75" w14:textId="77777777">
            <w:pPr>
              <w:snapToGrid w:val="0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A52F41" w14:paraId="29807704" w14:textId="4062A12E">
            <w:pPr>
              <w:snapToGrid w:val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</w:t>
            </w:r>
            <w:r w:rsidRPr="00ED1663">
              <w:rPr>
                <w:rFonts w:ascii="Calibri" w:hAnsi="Calibri" w:cs="Calibri"/>
                <w:bCs/>
                <w:sz w:val="20"/>
                <w:szCs w:val="20"/>
              </w:rPr>
              <w:t xml:space="preserve">Role: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Software Developer</w:t>
            </w:r>
          </w:p>
          <w:p w:rsidR="00A52F41" w14:paraId="22CE3B8D" w14:textId="0DD985DF">
            <w:pPr>
              <w:snapToGrid w:val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  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Project: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Un.Hungama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</w:p>
          <w:p w:rsidR="00A52F41" w14:paraId="100E5CB5" w14:textId="12073724">
            <w:pPr>
              <w:snapToGrid w:val="0"/>
              <w:rPr>
                <w:rFonts w:ascii="Calibri" w:hAnsi="Calibri" w:cs="Calibri"/>
                <w:b/>
                <w:sz w:val="20"/>
                <w:szCs w:val="20"/>
              </w:rPr>
            </w:pPr>
          </w:p>
          <w:p w:rsidR="00A52F41" w14:paraId="39DB1A13" w14:textId="2E0D94E0">
            <w:pPr>
              <w:snapToGrid w:val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   Date: April 2022 </w:t>
            </w:r>
            <w:r w:rsidR="00292C21">
              <w:rPr>
                <w:rFonts w:ascii="Calibri" w:hAnsi="Calibri" w:cs="Calibri"/>
                <w:bCs/>
                <w:sz w:val="20"/>
                <w:szCs w:val="20"/>
              </w:rPr>
              <w:t>–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292C21">
              <w:rPr>
                <w:rFonts w:ascii="Calibri" w:hAnsi="Calibri" w:cs="Calibri"/>
                <w:bCs/>
                <w:sz w:val="20"/>
                <w:szCs w:val="20"/>
              </w:rPr>
              <w:t>Oct 2022</w:t>
            </w:r>
          </w:p>
          <w:p w:rsidR="00A52F41" w14:paraId="6EC9404D" w14:textId="4E122774">
            <w:pPr>
              <w:snapToGrid w:val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6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52F41" w:rsidP="00E440DD" w14:paraId="58465668" w14:textId="77777777">
            <w:pPr>
              <w:rPr>
                <w:rFonts w:ascii="Calibri" w:hAnsi="Calibri" w:cs="Arial"/>
                <w:b/>
                <w:bCs/>
                <w:sz w:val="20"/>
                <w:u w:val="single"/>
              </w:rPr>
            </w:pPr>
          </w:p>
          <w:p w:rsidR="00292C21" w:rsidP="00292C21" w14:paraId="23A230DB" w14:textId="48E25E5C">
            <w:pPr>
              <w:rPr>
                <w:rFonts w:ascii="Calibri" w:hAnsi="Calibri" w:cs="Arial"/>
                <w:b/>
                <w:bCs/>
                <w:sz w:val="20"/>
                <w:u w:val="single"/>
              </w:rPr>
            </w:pPr>
            <w:r>
              <w:rPr>
                <w:rFonts w:ascii="Calibri" w:hAnsi="Calibri" w:cs="Arial"/>
                <w:b/>
                <w:bCs/>
                <w:sz w:val="20"/>
                <w:u w:val="single"/>
              </w:rPr>
              <w:t xml:space="preserve"> </w:t>
            </w:r>
            <w:r>
              <w:rPr>
                <w:rFonts w:ascii="Calibri" w:hAnsi="Calibri" w:cs="Arial"/>
                <w:b/>
                <w:bCs/>
                <w:sz w:val="20"/>
                <w:u w:val="single"/>
              </w:rPr>
              <w:t xml:space="preserve">Roles &amp; </w:t>
            </w:r>
            <w:r w:rsidRPr="00387C10">
              <w:rPr>
                <w:rFonts w:ascii="Calibri" w:hAnsi="Calibri" w:cs="Arial"/>
                <w:b/>
                <w:bCs/>
                <w:sz w:val="20"/>
                <w:u w:val="single"/>
              </w:rPr>
              <w:t>Responsibilities:</w:t>
            </w:r>
          </w:p>
          <w:p w:rsidR="00A52F41" w:rsidP="00E440DD" w14:paraId="4719C98A" w14:textId="3A2AC233">
            <w:pPr>
              <w:rPr>
                <w:rFonts w:ascii="Calibri" w:hAnsi="Calibri" w:cs="Arial"/>
                <w:b/>
                <w:bCs/>
                <w:sz w:val="20"/>
                <w:u w:val="single"/>
              </w:rPr>
            </w:pPr>
          </w:p>
          <w:p w:rsidR="00292C21" w:rsidRPr="00C96CAB" w:rsidP="00292C21" w14:paraId="496BF615" w14:textId="3E7969DD">
            <w:pPr>
              <w:pStyle w:val="Default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React ,Nodejs</w:t>
            </w:r>
            <w:r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 xml:space="preserve">, MySQL full-stack </w:t>
            </w:r>
          </w:p>
          <w:p w:rsidR="00C96CAB" w:rsidRPr="00C96CAB" w:rsidP="00C96CAB" w14:paraId="70C42C81" w14:textId="2A9ADA31">
            <w:pPr>
              <w:pStyle w:val="Default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Frontend Designed using material UI.</w:t>
            </w:r>
          </w:p>
          <w:p w:rsidR="009D4936" w:rsidRPr="009D4936" w:rsidP="00292C21" w14:paraId="6C0111E5" w14:textId="54F90508">
            <w:pPr>
              <w:pStyle w:val="Default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Backed Designed using Nodejs.</w:t>
            </w:r>
          </w:p>
          <w:p w:rsidR="009D4936" w:rsidRPr="009D4936" w:rsidP="00292C21" w14:paraId="73DD32DB" w14:textId="7042F891">
            <w:pPr>
              <w:pStyle w:val="Default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Database integration with MYSQL</w:t>
            </w:r>
          </w:p>
          <w:p w:rsidR="009D4936" w:rsidRPr="009D4936" w:rsidP="00292C21" w14:paraId="5446CBC2" w14:textId="21A8A496">
            <w:pPr>
              <w:pStyle w:val="Default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API integration.</w:t>
            </w:r>
          </w:p>
          <w:p w:rsidR="009D4936" w:rsidRPr="009D4936" w:rsidP="00292C21" w14:paraId="5DBED4EC" w14:textId="73F424A1">
            <w:pPr>
              <w:pStyle w:val="Default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Angular.</w:t>
            </w:r>
          </w:p>
          <w:p w:rsidR="009D4936" w:rsidRPr="00292C21" w:rsidP="00292C21" w14:paraId="782E2F25" w14:textId="2B5CCCCB">
            <w:pPr>
              <w:pStyle w:val="Default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JIRA Tickets Bug solving.</w:t>
            </w:r>
          </w:p>
          <w:p w:rsidR="00292C21" w:rsidRPr="00292C21" w:rsidP="00292C21" w14:paraId="0603BBB2" w14:textId="1635CF26">
            <w:pPr>
              <w:pStyle w:val="Default"/>
              <w:ind w:left="720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p w:rsidR="00292C21" w:rsidP="00E440DD" w14:paraId="1568EF74" w14:textId="77777777">
            <w:pPr>
              <w:rPr>
                <w:rFonts w:ascii="Calibri" w:hAnsi="Calibri" w:cs="Arial"/>
                <w:b/>
                <w:bCs/>
                <w:sz w:val="20"/>
                <w:u w:val="single"/>
              </w:rPr>
            </w:pPr>
          </w:p>
          <w:p w:rsidR="00292C21" w:rsidP="00E440DD" w14:paraId="39B4B0ED" w14:textId="203908F8">
            <w:pPr>
              <w:rPr>
                <w:rFonts w:ascii="Calibri" w:hAnsi="Calibri" w:cs="Arial"/>
                <w:b/>
                <w:bCs/>
                <w:sz w:val="20"/>
                <w:u w:val="single"/>
              </w:rPr>
            </w:pPr>
          </w:p>
        </w:tc>
        <w:tc>
          <w:tcPr>
            <w:tcW w:w="60" w:type="dxa"/>
            <w:tcBorders>
              <w:left w:val="single" w:sz="4" w:space="0" w:color="000000"/>
            </w:tcBorders>
            <w:shd w:val="clear" w:color="auto" w:fill="auto"/>
          </w:tcPr>
          <w:p w:rsidR="00A52F41" w14:paraId="63F43DC0" w14:textId="77777777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0" w:type="dxa"/>
            <w:shd w:val="clear" w:color="auto" w:fill="auto"/>
          </w:tcPr>
          <w:p w:rsidR="00A52F41" w14:paraId="2BF1DDCC" w14:textId="77777777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A52F41" w14:paraId="78D695ED" w14:textId="77777777">
            <w:pPr>
              <w:snapToGrid w:val="0"/>
            </w:pPr>
          </w:p>
        </w:tc>
      </w:tr>
    </w:tbl>
    <w:p w:rsidR="00387C10" w14:paraId="008B10D1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7"/>
          </v:shape>
        </w:pict>
      </w:r>
    </w:p>
    <w:sectPr w:rsidSect="00853C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567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62701" w14:paraId="5BB14082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62701" w14:paraId="605E163D" w14:textId="77777777">
    <w:pPr>
      <w:pStyle w:val="Footer"/>
      <w:pBdr>
        <w:top w:val="double" w:sz="1" w:space="1" w:color="800000"/>
      </w:pBdr>
      <w:jc w:val="right"/>
    </w:pPr>
    <w:r>
      <w:rPr>
        <w:rFonts w:ascii="Arial" w:hAnsi="Arial" w:cs="Arial"/>
        <w:sz w:val="20"/>
        <w:szCs w:val="20"/>
      </w:rPr>
      <w:t xml:space="preserve">Page </w:t>
    </w:r>
    <w:r w:rsidR="00270AA5">
      <w:rPr>
        <w:rFonts w:cs="Arial"/>
        <w:sz w:val="20"/>
        <w:szCs w:val="20"/>
      </w:rPr>
      <w:fldChar w:fldCharType="begin"/>
    </w:r>
    <w:r>
      <w:rPr>
        <w:rFonts w:cs="Arial"/>
        <w:sz w:val="20"/>
        <w:szCs w:val="20"/>
      </w:rPr>
      <w:instrText xml:space="preserve"> PAGE </w:instrText>
    </w:r>
    <w:r w:rsidR="00270AA5">
      <w:rPr>
        <w:rFonts w:cs="Arial"/>
        <w:sz w:val="20"/>
        <w:szCs w:val="20"/>
      </w:rPr>
      <w:fldChar w:fldCharType="separate"/>
    </w:r>
    <w:r w:rsidR="00D273BB">
      <w:rPr>
        <w:rFonts w:cs="Arial"/>
        <w:noProof/>
        <w:sz w:val="20"/>
        <w:szCs w:val="20"/>
      </w:rPr>
      <w:t>2</w:t>
    </w:r>
    <w:r w:rsidR="00270AA5">
      <w:rPr>
        <w:rFonts w:cs="Arial"/>
        <w:sz w:val="20"/>
        <w:szCs w:val="20"/>
      </w:rPr>
      <w:fldChar w:fldCharType="end"/>
    </w:r>
  </w:p>
  <w:p w:rsidR="00462701" w14:paraId="148805E5" w14:textId="77777777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62701" w14:paraId="04AC1769" w14:textId="77777777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D01F3" w14:paraId="4FD2F5C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62701" w14:paraId="15C0692F" w14:textId="77777777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62701" w14:paraId="39F40271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432" w:hanging="432"/>
      </w:pPr>
      <w:rPr>
        <w:rFonts w:ascii="Wingdings" w:hAnsi="Wingdings" w:cs="Wingdings" w:hint="default"/>
      </w:rPr>
    </w:lvl>
    <w:lvl w:ilvl="1">
      <w:start w:val="1"/>
      <w:numFmt w:val="none"/>
      <w:pStyle w:val="Heading2"/>
      <w:suff w:val="nothing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pStyle w:val="Heading5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Symbol" w:hint="default"/>
        <w:sz w:val="14"/>
        <w:szCs w:val="14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 w:hint="default"/>
        <w:sz w:val="16"/>
        <w:szCs w:val="16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"/>
      <w:lvlJc w:val="left"/>
      <w:pPr>
        <w:tabs>
          <w:tab w:val="num" w:pos="0"/>
        </w:tabs>
        <w:ind w:left="720" w:hanging="360"/>
      </w:pPr>
      <w:rPr>
        <w:rFonts w:ascii="Wingdings 2" w:hAnsi="Wingdings 2" w:cs="Symbol" w:hint="default"/>
        <w:sz w:val="14"/>
        <w:szCs w:val="14"/>
      </w:rPr>
    </w:lvl>
  </w:abstractNum>
  <w:abstractNum w:abstractNumId="6">
    <w:nsid w:val="04346F40"/>
    <w:multiLevelType w:val="hybridMultilevel"/>
    <w:tmpl w:val="5E7E5E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1028C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874BD6"/>
    <w:multiLevelType w:val="hybridMultilevel"/>
    <w:tmpl w:val="505C28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B465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8A71FB0"/>
    <w:multiLevelType w:val="hybridMultilevel"/>
    <w:tmpl w:val="8FA64C3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E667DA6"/>
    <w:multiLevelType w:val="hybridMultilevel"/>
    <w:tmpl w:val="4A60AE1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DF3D36"/>
    <w:multiLevelType w:val="hybridMultilevel"/>
    <w:tmpl w:val="FE06BC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4803B2"/>
    <w:multiLevelType w:val="hybridMultilevel"/>
    <w:tmpl w:val="E82693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5D409E"/>
    <w:multiLevelType w:val="hybridMultilevel"/>
    <w:tmpl w:val="47C6C64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61242D"/>
    <w:multiLevelType w:val="multilevel"/>
    <w:tmpl w:val="06AC3A6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66F4654"/>
    <w:multiLevelType w:val="hybridMultilevel"/>
    <w:tmpl w:val="6186E6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6"/>
  </w:num>
  <w:num w:numId="10">
    <w:abstractNumId w:val="9"/>
  </w:num>
  <w:num w:numId="11">
    <w:abstractNumId w:val="7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EmbedSmartTags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56"/>
    <w:rsid w:val="0000343E"/>
    <w:rsid w:val="00004C7A"/>
    <w:rsid w:val="000142A5"/>
    <w:rsid w:val="00022631"/>
    <w:rsid w:val="00026C6C"/>
    <w:rsid w:val="000271F8"/>
    <w:rsid w:val="00037343"/>
    <w:rsid w:val="000463B2"/>
    <w:rsid w:val="000B0F75"/>
    <w:rsid w:val="000C43CA"/>
    <w:rsid w:val="000C63F8"/>
    <w:rsid w:val="000E41C6"/>
    <w:rsid w:val="000F4354"/>
    <w:rsid w:val="001057BD"/>
    <w:rsid w:val="00122977"/>
    <w:rsid w:val="001321EC"/>
    <w:rsid w:val="001342D9"/>
    <w:rsid w:val="0014168B"/>
    <w:rsid w:val="00155682"/>
    <w:rsid w:val="00171125"/>
    <w:rsid w:val="001807EB"/>
    <w:rsid w:val="00197314"/>
    <w:rsid w:val="001D04AD"/>
    <w:rsid w:val="001E1285"/>
    <w:rsid w:val="001E512C"/>
    <w:rsid w:val="00217008"/>
    <w:rsid w:val="00270AA5"/>
    <w:rsid w:val="00274C7B"/>
    <w:rsid w:val="00283E55"/>
    <w:rsid w:val="00292C21"/>
    <w:rsid w:val="002B4B8D"/>
    <w:rsid w:val="002C3B5E"/>
    <w:rsid w:val="002C4590"/>
    <w:rsid w:val="002E1603"/>
    <w:rsid w:val="002E4AEF"/>
    <w:rsid w:val="002F3E18"/>
    <w:rsid w:val="0030262C"/>
    <w:rsid w:val="003478B8"/>
    <w:rsid w:val="0035615A"/>
    <w:rsid w:val="003861A1"/>
    <w:rsid w:val="00387C10"/>
    <w:rsid w:val="003A7F85"/>
    <w:rsid w:val="003B2E97"/>
    <w:rsid w:val="003B369A"/>
    <w:rsid w:val="003D71CB"/>
    <w:rsid w:val="003E5522"/>
    <w:rsid w:val="003F6864"/>
    <w:rsid w:val="004178A6"/>
    <w:rsid w:val="00420244"/>
    <w:rsid w:val="004220FA"/>
    <w:rsid w:val="00425343"/>
    <w:rsid w:val="00426A7B"/>
    <w:rsid w:val="00450973"/>
    <w:rsid w:val="004519C4"/>
    <w:rsid w:val="00462701"/>
    <w:rsid w:val="00466FFF"/>
    <w:rsid w:val="00476F44"/>
    <w:rsid w:val="004978D4"/>
    <w:rsid w:val="004A7E86"/>
    <w:rsid w:val="004B2866"/>
    <w:rsid w:val="004D10C2"/>
    <w:rsid w:val="004E08F6"/>
    <w:rsid w:val="00521411"/>
    <w:rsid w:val="005314A5"/>
    <w:rsid w:val="00531DD9"/>
    <w:rsid w:val="0055331C"/>
    <w:rsid w:val="005567DB"/>
    <w:rsid w:val="00577C6C"/>
    <w:rsid w:val="00593E02"/>
    <w:rsid w:val="0059690A"/>
    <w:rsid w:val="005B2AF8"/>
    <w:rsid w:val="005C6827"/>
    <w:rsid w:val="005D0989"/>
    <w:rsid w:val="005E335A"/>
    <w:rsid w:val="00651EE3"/>
    <w:rsid w:val="00653EF4"/>
    <w:rsid w:val="00662D08"/>
    <w:rsid w:val="00664A94"/>
    <w:rsid w:val="006868D8"/>
    <w:rsid w:val="00696DA9"/>
    <w:rsid w:val="006D3356"/>
    <w:rsid w:val="006E18DD"/>
    <w:rsid w:val="00703565"/>
    <w:rsid w:val="00716E6C"/>
    <w:rsid w:val="0073554D"/>
    <w:rsid w:val="007408CB"/>
    <w:rsid w:val="00742DCE"/>
    <w:rsid w:val="00743D89"/>
    <w:rsid w:val="00761827"/>
    <w:rsid w:val="007663FF"/>
    <w:rsid w:val="007664B0"/>
    <w:rsid w:val="007775DA"/>
    <w:rsid w:val="00777E33"/>
    <w:rsid w:val="0078129A"/>
    <w:rsid w:val="007953DE"/>
    <w:rsid w:val="007A60CD"/>
    <w:rsid w:val="007B0BD6"/>
    <w:rsid w:val="007D0AD4"/>
    <w:rsid w:val="007D0F47"/>
    <w:rsid w:val="007D3EF2"/>
    <w:rsid w:val="007E172E"/>
    <w:rsid w:val="007E2EE4"/>
    <w:rsid w:val="007E466E"/>
    <w:rsid w:val="007F0A26"/>
    <w:rsid w:val="007F367C"/>
    <w:rsid w:val="008054EE"/>
    <w:rsid w:val="008148BD"/>
    <w:rsid w:val="00826BC2"/>
    <w:rsid w:val="00847EF9"/>
    <w:rsid w:val="00853C5C"/>
    <w:rsid w:val="00855A1E"/>
    <w:rsid w:val="008646E1"/>
    <w:rsid w:val="00864EFE"/>
    <w:rsid w:val="00864F9F"/>
    <w:rsid w:val="008666D9"/>
    <w:rsid w:val="00875F04"/>
    <w:rsid w:val="00890294"/>
    <w:rsid w:val="00890AC7"/>
    <w:rsid w:val="008913E9"/>
    <w:rsid w:val="00894A5C"/>
    <w:rsid w:val="00897BE3"/>
    <w:rsid w:val="008C06A4"/>
    <w:rsid w:val="008C110F"/>
    <w:rsid w:val="008C2C12"/>
    <w:rsid w:val="008D03EF"/>
    <w:rsid w:val="008F43A4"/>
    <w:rsid w:val="009216A6"/>
    <w:rsid w:val="00926450"/>
    <w:rsid w:val="00933DAD"/>
    <w:rsid w:val="009418A4"/>
    <w:rsid w:val="00945AD5"/>
    <w:rsid w:val="00957FED"/>
    <w:rsid w:val="00963E24"/>
    <w:rsid w:val="00982B08"/>
    <w:rsid w:val="0098641C"/>
    <w:rsid w:val="009B595A"/>
    <w:rsid w:val="009B7FAC"/>
    <w:rsid w:val="009C2084"/>
    <w:rsid w:val="009C31F4"/>
    <w:rsid w:val="009D4936"/>
    <w:rsid w:val="009F7B2B"/>
    <w:rsid w:val="00A26226"/>
    <w:rsid w:val="00A26B06"/>
    <w:rsid w:val="00A46987"/>
    <w:rsid w:val="00A512BD"/>
    <w:rsid w:val="00A52F41"/>
    <w:rsid w:val="00A61090"/>
    <w:rsid w:val="00A66EE2"/>
    <w:rsid w:val="00A91FA8"/>
    <w:rsid w:val="00A92D88"/>
    <w:rsid w:val="00A96D55"/>
    <w:rsid w:val="00AF5A99"/>
    <w:rsid w:val="00AF75FE"/>
    <w:rsid w:val="00B02902"/>
    <w:rsid w:val="00B4586B"/>
    <w:rsid w:val="00B4596D"/>
    <w:rsid w:val="00B506AB"/>
    <w:rsid w:val="00B545DC"/>
    <w:rsid w:val="00B54D22"/>
    <w:rsid w:val="00B61F62"/>
    <w:rsid w:val="00B62130"/>
    <w:rsid w:val="00B63870"/>
    <w:rsid w:val="00B72578"/>
    <w:rsid w:val="00B80925"/>
    <w:rsid w:val="00BA5C2B"/>
    <w:rsid w:val="00BA7D5F"/>
    <w:rsid w:val="00BC48C5"/>
    <w:rsid w:val="00BC4E91"/>
    <w:rsid w:val="00BE0EFA"/>
    <w:rsid w:val="00BE6B22"/>
    <w:rsid w:val="00BF4057"/>
    <w:rsid w:val="00C1363C"/>
    <w:rsid w:val="00C26898"/>
    <w:rsid w:val="00C36F26"/>
    <w:rsid w:val="00C4190A"/>
    <w:rsid w:val="00C547C8"/>
    <w:rsid w:val="00C67F85"/>
    <w:rsid w:val="00C71D1C"/>
    <w:rsid w:val="00C75BAD"/>
    <w:rsid w:val="00C92A26"/>
    <w:rsid w:val="00C95EC6"/>
    <w:rsid w:val="00C96CAB"/>
    <w:rsid w:val="00CA579A"/>
    <w:rsid w:val="00CF1482"/>
    <w:rsid w:val="00D0268F"/>
    <w:rsid w:val="00D12FCF"/>
    <w:rsid w:val="00D17EB1"/>
    <w:rsid w:val="00D2412B"/>
    <w:rsid w:val="00D26882"/>
    <w:rsid w:val="00D273BB"/>
    <w:rsid w:val="00D55A0B"/>
    <w:rsid w:val="00D56142"/>
    <w:rsid w:val="00D66054"/>
    <w:rsid w:val="00D72A8C"/>
    <w:rsid w:val="00D73E0D"/>
    <w:rsid w:val="00D81198"/>
    <w:rsid w:val="00D821C6"/>
    <w:rsid w:val="00D92A8D"/>
    <w:rsid w:val="00D94A3F"/>
    <w:rsid w:val="00D97B6E"/>
    <w:rsid w:val="00DA0795"/>
    <w:rsid w:val="00DB4F8E"/>
    <w:rsid w:val="00DB638F"/>
    <w:rsid w:val="00DC7D22"/>
    <w:rsid w:val="00DD01F3"/>
    <w:rsid w:val="00DD1B0C"/>
    <w:rsid w:val="00DD2AC1"/>
    <w:rsid w:val="00DE1954"/>
    <w:rsid w:val="00DE3AAB"/>
    <w:rsid w:val="00DE40F2"/>
    <w:rsid w:val="00DF3519"/>
    <w:rsid w:val="00E114CD"/>
    <w:rsid w:val="00E300E8"/>
    <w:rsid w:val="00E41196"/>
    <w:rsid w:val="00E41C78"/>
    <w:rsid w:val="00E440DD"/>
    <w:rsid w:val="00E51557"/>
    <w:rsid w:val="00E53296"/>
    <w:rsid w:val="00E70662"/>
    <w:rsid w:val="00E93D40"/>
    <w:rsid w:val="00ED1663"/>
    <w:rsid w:val="00ED3F97"/>
    <w:rsid w:val="00F35DB4"/>
    <w:rsid w:val="00F54BC3"/>
    <w:rsid w:val="00F62445"/>
    <w:rsid w:val="00F700E6"/>
    <w:rsid w:val="00F71EBA"/>
    <w:rsid w:val="00F75278"/>
    <w:rsid w:val="00F93B8A"/>
    <w:rsid w:val="00F97EA0"/>
    <w:rsid w:val="00FB41A2"/>
    <w:rsid w:val="00FC3306"/>
    <w:rsid w:val="00FD40C6"/>
    <w:rsid w:val="00FE3B96"/>
    <w:rsid w:val="00FF2118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docId w15:val="{723FB61C-1CDC-48E7-840C-ACC30AA5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C5C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rsid w:val="00853C5C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Mang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853C5C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53C5C"/>
    <w:pPr>
      <w:keepNext/>
      <w:numPr>
        <w:ilvl w:val="5"/>
        <w:numId w:val="1"/>
      </w:numPr>
      <w:outlineLvl w:val="5"/>
    </w:pPr>
    <w:rPr>
      <w:rFonts w:ascii="Verdana" w:hAnsi="Verdana" w:cs="Verdana"/>
      <w:b/>
      <w:bCs/>
      <w:color w:val="000000"/>
      <w:sz w:val="16"/>
      <w:szCs w:val="16"/>
      <w:u w:val="single"/>
    </w:rPr>
  </w:style>
  <w:style w:type="paragraph" w:styleId="Heading9">
    <w:name w:val="heading 9"/>
    <w:basedOn w:val="Normal"/>
    <w:next w:val="Normal"/>
    <w:qFormat/>
    <w:rsid w:val="00853C5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53C5C"/>
    <w:rPr>
      <w:rFonts w:ascii="Wingdings" w:hAnsi="Wingdings" w:cs="Wingdings" w:hint="default"/>
    </w:rPr>
  </w:style>
  <w:style w:type="character" w:customStyle="1" w:styleId="WW8Num1z1">
    <w:name w:val="WW8Num1z1"/>
    <w:rsid w:val="00853C5C"/>
    <w:rPr>
      <w:rFonts w:ascii="Courier New" w:hAnsi="Courier New" w:cs="Courier New" w:hint="default"/>
    </w:rPr>
  </w:style>
  <w:style w:type="character" w:customStyle="1" w:styleId="WW8Num1z2">
    <w:name w:val="WW8Num1z2"/>
    <w:rsid w:val="00853C5C"/>
  </w:style>
  <w:style w:type="character" w:customStyle="1" w:styleId="WW8Num1z3">
    <w:name w:val="WW8Num1z3"/>
    <w:rsid w:val="00853C5C"/>
    <w:rPr>
      <w:rFonts w:ascii="Symbol" w:hAnsi="Symbol" w:cs="Symbol" w:hint="default"/>
    </w:rPr>
  </w:style>
  <w:style w:type="character" w:customStyle="1" w:styleId="WW8Num1z4">
    <w:name w:val="WW8Num1z4"/>
    <w:rsid w:val="00853C5C"/>
  </w:style>
  <w:style w:type="character" w:customStyle="1" w:styleId="WW8Num1z5">
    <w:name w:val="WW8Num1z5"/>
    <w:rsid w:val="00853C5C"/>
  </w:style>
  <w:style w:type="character" w:customStyle="1" w:styleId="WW8Num1z6">
    <w:name w:val="WW8Num1z6"/>
    <w:rsid w:val="00853C5C"/>
  </w:style>
  <w:style w:type="character" w:customStyle="1" w:styleId="WW8Num1z7">
    <w:name w:val="WW8Num1z7"/>
    <w:rsid w:val="00853C5C"/>
  </w:style>
  <w:style w:type="character" w:customStyle="1" w:styleId="WW8Num1z8">
    <w:name w:val="WW8Num1z8"/>
    <w:rsid w:val="00853C5C"/>
  </w:style>
  <w:style w:type="character" w:customStyle="1" w:styleId="WW8Num2z0">
    <w:name w:val="WW8Num2z0"/>
    <w:rsid w:val="00853C5C"/>
    <w:rPr>
      <w:rFonts w:ascii="Symbol" w:hAnsi="Symbol" w:cs="Symbol" w:hint="default"/>
      <w:sz w:val="20"/>
      <w:szCs w:val="20"/>
    </w:rPr>
  </w:style>
  <w:style w:type="character" w:customStyle="1" w:styleId="WW8Num3z0">
    <w:name w:val="WW8Num3z0"/>
    <w:rsid w:val="00853C5C"/>
    <w:rPr>
      <w:rFonts w:ascii="Symbol" w:hAnsi="Symbol" w:cs="Symbol" w:hint="default"/>
      <w:sz w:val="14"/>
      <w:szCs w:val="14"/>
    </w:rPr>
  </w:style>
  <w:style w:type="character" w:customStyle="1" w:styleId="WW8Num4z0">
    <w:name w:val="WW8Num4z0"/>
    <w:rsid w:val="00853C5C"/>
    <w:rPr>
      <w:rFonts w:ascii="Symbol" w:hAnsi="Symbol" w:cs="Symbol" w:hint="default"/>
      <w:sz w:val="16"/>
      <w:szCs w:val="16"/>
    </w:rPr>
  </w:style>
  <w:style w:type="character" w:customStyle="1" w:styleId="WW8Num5z0">
    <w:name w:val="WW8Num5z0"/>
    <w:rsid w:val="00853C5C"/>
    <w:rPr>
      <w:rFonts w:ascii="Symbol" w:hAnsi="Symbol" w:cs="Symbol" w:hint="default"/>
      <w:sz w:val="20"/>
      <w:szCs w:val="20"/>
    </w:rPr>
  </w:style>
  <w:style w:type="character" w:customStyle="1" w:styleId="WW8Num5z1">
    <w:name w:val="WW8Num5z1"/>
    <w:rsid w:val="00853C5C"/>
    <w:rPr>
      <w:rFonts w:hint="default"/>
    </w:rPr>
  </w:style>
  <w:style w:type="character" w:customStyle="1" w:styleId="WW8Num6z0">
    <w:name w:val="WW8Num6z0"/>
    <w:rsid w:val="00853C5C"/>
    <w:rPr>
      <w:rFonts w:ascii="Symbol" w:hAnsi="Symbol" w:cs="Symbol" w:hint="default"/>
      <w:sz w:val="14"/>
      <w:szCs w:val="14"/>
    </w:rPr>
  </w:style>
  <w:style w:type="character" w:customStyle="1" w:styleId="WW8Num6z1">
    <w:name w:val="WW8Num6z1"/>
    <w:rsid w:val="00853C5C"/>
    <w:rPr>
      <w:rFonts w:hint="default"/>
    </w:rPr>
  </w:style>
  <w:style w:type="character" w:customStyle="1" w:styleId="WW8Num7z0">
    <w:name w:val="WW8Num7z0"/>
    <w:rsid w:val="00853C5C"/>
    <w:rPr>
      <w:rFonts w:ascii="Wingdings" w:hAnsi="Wingdings" w:cs="Wingdings" w:hint="default"/>
      <w:sz w:val="16"/>
      <w:szCs w:val="16"/>
    </w:rPr>
  </w:style>
  <w:style w:type="character" w:customStyle="1" w:styleId="WW8Num7z1">
    <w:name w:val="WW8Num7z1"/>
    <w:rsid w:val="00853C5C"/>
    <w:rPr>
      <w:rFonts w:ascii="Courier New" w:hAnsi="Courier New" w:cs="Courier New" w:hint="default"/>
    </w:rPr>
  </w:style>
  <w:style w:type="character" w:customStyle="1" w:styleId="WW8Num7z2">
    <w:name w:val="WW8Num7z2"/>
    <w:rsid w:val="00853C5C"/>
    <w:rPr>
      <w:rFonts w:ascii="Wingdings" w:hAnsi="Wingdings" w:cs="Wingdings" w:hint="default"/>
    </w:rPr>
  </w:style>
  <w:style w:type="character" w:customStyle="1" w:styleId="WW8Num7z3">
    <w:name w:val="WW8Num7z3"/>
    <w:rsid w:val="00853C5C"/>
    <w:rPr>
      <w:rFonts w:ascii="Symbol" w:hAnsi="Symbol" w:cs="Symbol" w:hint="default"/>
    </w:rPr>
  </w:style>
  <w:style w:type="character" w:customStyle="1" w:styleId="WW-DefaultParagraphFont">
    <w:name w:val="WW-Default Paragraph Font"/>
    <w:rsid w:val="00853C5C"/>
  </w:style>
  <w:style w:type="character" w:customStyle="1" w:styleId="WW8Num2z1">
    <w:name w:val="WW8Num2z1"/>
    <w:rsid w:val="00853C5C"/>
    <w:rPr>
      <w:rFonts w:ascii="Courier New" w:hAnsi="Courier New" w:cs="Courier New" w:hint="default"/>
    </w:rPr>
  </w:style>
  <w:style w:type="character" w:customStyle="1" w:styleId="WW8Num2z2">
    <w:name w:val="WW8Num2z2"/>
    <w:rsid w:val="00853C5C"/>
    <w:rPr>
      <w:rFonts w:ascii="Wingdings" w:hAnsi="Wingdings" w:cs="Wingdings" w:hint="default"/>
    </w:rPr>
  </w:style>
  <w:style w:type="character" w:customStyle="1" w:styleId="WW8Num3z1">
    <w:name w:val="WW8Num3z1"/>
    <w:rsid w:val="00853C5C"/>
    <w:rPr>
      <w:rFonts w:ascii="Courier New" w:hAnsi="Courier New" w:cs="Courier New" w:hint="default"/>
    </w:rPr>
  </w:style>
  <w:style w:type="character" w:customStyle="1" w:styleId="WW8Num3z2">
    <w:name w:val="WW8Num3z2"/>
    <w:rsid w:val="00853C5C"/>
    <w:rPr>
      <w:rFonts w:ascii="Wingdings" w:hAnsi="Wingdings" w:cs="Wingdings" w:hint="default"/>
    </w:rPr>
  </w:style>
  <w:style w:type="character" w:customStyle="1" w:styleId="WW8Num4z1">
    <w:name w:val="WW8Num4z1"/>
    <w:rsid w:val="00853C5C"/>
    <w:rPr>
      <w:rFonts w:ascii="Courier New" w:hAnsi="Courier New" w:cs="Courier New" w:hint="default"/>
    </w:rPr>
  </w:style>
  <w:style w:type="character" w:customStyle="1" w:styleId="WW8Num4z2">
    <w:name w:val="WW8Num4z2"/>
    <w:rsid w:val="00853C5C"/>
    <w:rPr>
      <w:rFonts w:ascii="Wingdings" w:hAnsi="Wingdings" w:cs="Wingdings" w:hint="default"/>
    </w:rPr>
  </w:style>
  <w:style w:type="character" w:customStyle="1" w:styleId="WW8Num4z3">
    <w:name w:val="WW8Num4z3"/>
    <w:rsid w:val="00853C5C"/>
    <w:rPr>
      <w:rFonts w:ascii="Symbol" w:hAnsi="Symbol" w:cs="Symbol" w:hint="default"/>
    </w:rPr>
  </w:style>
  <w:style w:type="character" w:customStyle="1" w:styleId="WW8Num8z0">
    <w:name w:val="WW8Num8z0"/>
    <w:rsid w:val="00853C5C"/>
    <w:rPr>
      <w:rFonts w:ascii="Symbol" w:hAnsi="Symbol" w:cs="Symbol" w:hint="default"/>
    </w:rPr>
  </w:style>
  <w:style w:type="character" w:customStyle="1" w:styleId="WW8Num9z0">
    <w:name w:val="WW8Num9z0"/>
    <w:rsid w:val="00853C5C"/>
    <w:rPr>
      <w:rFonts w:ascii="Wingdings 2" w:hAnsi="Wingdings 2" w:cs="Wingdings 2" w:hint="default"/>
      <w:sz w:val="20"/>
      <w:szCs w:val="20"/>
    </w:rPr>
  </w:style>
  <w:style w:type="character" w:customStyle="1" w:styleId="WW8Num10z0">
    <w:name w:val="WW8Num10z0"/>
    <w:rsid w:val="00853C5C"/>
    <w:rPr>
      <w:rFonts w:ascii="Symbol" w:hAnsi="Symbol" w:cs="Symbol" w:hint="default"/>
      <w:sz w:val="20"/>
      <w:szCs w:val="20"/>
    </w:rPr>
  </w:style>
  <w:style w:type="character" w:customStyle="1" w:styleId="WW8Num10z1">
    <w:name w:val="WW8Num10z1"/>
    <w:rsid w:val="00853C5C"/>
    <w:rPr>
      <w:rFonts w:ascii="Courier New" w:hAnsi="Courier New" w:cs="Courier New" w:hint="default"/>
    </w:rPr>
  </w:style>
  <w:style w:type="character" w:customStyle="1" w:styleId="WW8Num10z2">
    <w:name w:val="WW8Num10z2"/>
    <w:rsid w:val="00853C5C"/>
    <w:rPr>
      <w:rFonts w:ascii="Wingdings" w:hAnsi="Wingdings" w:cs="Wingdings" w:hint="default"/>
    </w:rPr>
  </w:style>
  <w:style w:type="character" w:customStyle="1" w:styleId="WW8Num11z0">
    <w:name w:val="WW8Num11z0"/>
    <w:rsid w:val="00853C5C"/>
    <w:rPr>
      <w:rFonts w:ascii="Symbol" w:hAnsi="Symbol" w:cs="Symbol" w:hint="default"/>
    </w:rPr>
  </w:style>
  <w:style w:type="character" w:customStyle="1" w:styleId="WW8Num11z1">
    <w:name w:val="WW8Num11z1"/>
    <w:rsid w:val="00853C5C"/>
    <w:rPr>
      <w:rFonts w:ascii="Courier New" w:hAnsi="Courier New" w:cs="Courier New" w:hint="default"/>
    </w:rPr>
  </w:style>
  <w:style w:type="character" w:customStyle="1" w:styleId="WW8Num11z2">
    <w:name w:val="WW8Num11z2"/>
    <w:rsid w:val="00853C5C"/>
    <w:rPr>
      <w:rFonts w:ascii="Wingdings" w:hAnsi="Wingdings" w:cs="Wingdings" w:hint="default"/>
    </w:rPr>
  </w:style>
  <w:style w:type="character" w:customStyle="1" w:styleId="WW8Num12z0">
    <w:name w:val="WW8Num12z0"/>
    <w:rsid w:val="00853C5C"/>
    <w:rPr>
      <w:rFonts w:ascii="Symbol" w:hAnsi="Symbol" w:cs="Symbol" w:hint="default"/>
      <w:sz w:val="20"/>
      <w:szCs w:val="20"/>
    </w:rPr>
  </w:style>
  <w:style w:type="character" w:customStyle="1" w:styleId="WW8Num12z1">
    <w:name w:val="WW8Num12z1"/>
    <w:rsid w:val="00853C5C"/>
    <w:rPr>
      <w:rFonts w:ascii="Courier New" w:hAnsi="Courier New" w:cs="Courier New" w:hint="default"/>
    </w:rPr>
  </w:style>
  <w:style w:type="character" w:customStyle="1" w:styleId="WW8Num12z2">
    <w:name w:val="WW8Num12z2"/>
    <w:rsid w:val="00853C5C"/>
    <w:rPr>
      <w:rFonts w:ascii="Wingdings" w:hAnsi="Wingdings" w:cs="Wingdings" w:hint="default"/>
    </w:rPr>
  </w:style>
  <w:style w:type="character" w:customStyle="1" w:styleId="WW8Num13z0">
    <w:name w:val="WW8Num13z0"/>
    <w:rsid w:val="00853C5C"/>
    <w:rPr>
      <w:rFonts w:ascii="Arial" w:hAnsi="Arial" w:cs="Arial" w:hint="default"/>
    </w:rPr>
  </w:style>
  <w:style w:type="character" w:customStyle="1" w:styleId="WW8Num14z0">
    <w:name w:val="WW8Num14z0"/>
    <w:rsid w:val="00853C5C"/>
    <w:rPr>
      <w:rFonts w:ascii="Symbol" w:hAnsi="Symbol" w:cs="Symbol" w:hint="default"/>
      <w:sz w:val="20"/>
    </w:rPr>
  </w:style>
  <w:style w:type="character" w:customStyle="1" w:styleId="WW8Num14z1">
    <w:name w:val="WW8Num14z1"/>
    <w:rsid w:val="00853C5C"/>
    <w:rPr>
      <w:rFonts w:ascii="Courier New" w:hAnsi="Courier New" w:cs="Courier New" w:hint="default"/>
      <w:sz w:val="20"/>
    </w:rPr>
  </w:style>
  <w:style w:type="character" w:customStyle="1" w:styleId="WW8Num14z2">
    <w:name w:val="WW8Num14z2"/>
    <w:rsid w:val="00853C5C"/>
    <w:rPr>
      <w:rFonts w:ascii="Wingdings" w:hAnsi="Wingdings" w:cs="Wingdings" w:hint="default"/>
      <w:sz w:val="20"/>
    </w:rPr>
  </w:style>
  <w:style w:type="character" w:customStyle="1" w:styleId="WW8Num15z0">
    <w:name w:val="WW8Num15z0"/>
    <w:rsid w:val="00853C5C"/>
    <w:rPr>
      <w:rFonts w:ascii="Symbol" w:hAnsi="Symbol" w:cs="Symbol" w:hint="default"/>
    </w:rPr>
  </w:style>
  <w:style w:type="character" w:customStyle="1" w:styleId="WW8Num15z1">
    <w:name w:val="WW8Num15z1"/>
    <w:rsid w:val="00853C5C"/>
    <w:rPr>
      <w:rFonts w:ascii="Courier New" w:hAnsi="Courier New" w:cs="Courier New" w:hint="default"/>
    </w:rPr>
  </w:style>
  <w:style w:type="character" w:customStyle="1" w:styleId="WW8Num15z2">
    <w:name w:val="WW8Num15z2"/>
    <w:rsid w:val="00853C5C"/>
    <w:rPr>
      <w:rFonts w:ascii="Wingdings" w:hAnsi="Wingdings" w:cs="Wingdings" w:hint="default"/>
    </w:rPr>
  </w:style>
  <w:style w:type="character" w:customStyle="1" w:styleId="WW8Num16z0">
    <w:name w:val="WW8Num16z0"/>
    <w:rsid w:val="00853C5C"/>
    <w:rPr>
      <w:rFonts w:ascii="Symbol" w:hAnsi="Symbol" w:cs="Symbol" w:hint="default"/>
      <w:sz w:val="20"/>
      <w:szCs w:val="20"/>
    </w:rPr>
  </w:style>
  <w:style w:type="character" w:customStyle="1" w:styleId="WW8Num16z1">
    <w:name w:val="WW8Num16z1"/>
    <w:rsid w:val="00853C5C"/>
    <w:rPr>
      <w:rFonts w:hint="default"/>
    </w:rPr>
  </w:style>
  <w:style w:type="character" w:customStyle="1" w:styleId="WW-DefaultParagraphFont1">
    <w:name w:val="WW-Default Paragraph Font1"/>
    <w:rsid w:val="00853C5C"/>
  </w:style>
  <w:style w:type="character" w:customStyle="1" w:styleId="Heading2Char">
    <w:name w:val="Heading 2 Char"/>
    <w:rsid w:val="00853C5C"/>
    <w:rPr>
      <w:rFonts w:ascii="Cambria" w:eastAsia="Times New Roman" w:hAnsi="Cambria" w:cs="Mangal"/>
      <w:b/>
      <w:bCs/>
      <w:i/>
      <w:iCs/>
      <w:sz w:val="28"/>
      <w:szCs w:val="28"/>
      <w:lang w:eastAsia="ar-SA" w:bidi="ar-SA"/>
    </w:rPr>
  </w:style>
  <w:style w:type="character" w:customStyle="1" w:styleId="Heading6Char">
    <w:name w:val="Heading 6 Char"/>
    <w:rsid w:val="00853C5C"/>
    <w:rPr>
      <w:rFonts w:ascii="Verdana" w:eastAsia="Times New Roman" w:hAnsi="Verdana" w:cs="Times New Roman"/>
      <w:b/>
      <w:bCs/>
      <w:color w:val="000000"/>
      <w:sz w:val="16"/>
      <w:szCs w:val="16"/>
      <w:u w:val="single"/>
      <w:lang w:eastAsia="ar-SA" w:bidi="ar-SA"/>
    </w:rPr>
  </w:style>
  <w:style w:type="character" w:customStyle="1" w:styleId="Heading9Char">
    <w:name w:val="Heading 9 Char"/>
    <w:rsid w:val="00853C5C"/>
    <w:rPr>
      <w:rFonts w:ascii="Arial" w:eastAsia="Times New Roman" w:hAnsi="Arial" w:cs="Arial"/>
      <w:szCs w:val="22"/>
      <w:lang w:eastAsia="ar-SA" w:bidi="ar-SA"/>
    </w:rPr>
  </w:style>
  <w:style w:type="character" w:styleId="Hyperlink">
    <w:name w:val="Hyperlink"/>
    <w:rsid w:val="00853C5C"/>
    <w:rPr>
      <w:color w:val="0000FF"/>
      <w:u w:val="single"/>
    </w:rPr>
  </w:style>
  <w:style w:type="character" w:customStyle="1" w:styleId="PlainTextChar">
    <w:name w:val="Plain Text Char"/>
    <w:rsid w:val="00853C5C"/>
    <w:rPr>
      <w:rFonts w:ascii="Courier New" w:eastAsia="Times New Roman" w:hAnsi="Courier New" w:cs="Times New Roman"/>
      <w:sz w:val="20"/>
      <w:lang w:eastAsia="ar-SA" w:bidi="ar-SA"/>
    </w:rPr>
  </w:style>
  <w:style w:type="character" w:customStyle="1" w:styleId="SubtitleChar">
    <w:name w:val="Subtitle Char"/>
    <w:rsid w:val="00853C5C"/>
    <w:rPr>
      <w:rFonts w:ascii="Verdana" w:eastAsia="MS Mincho" w:hAnsi="Verdana" w:cs="Times New Roman"/>
      <w:b/>
      <w:sz w:val="24"/>
      <w:lang w:eastAsia="ar-SA" w:bidi="ar-SA"/>
    </w:rPr>
  </w:style>
  <w:style w:type="character" w:customStyle="1" w:styleId="arial141">
    <w:name w:val="arial141"/>
    <w:rsid w:val="00853C5C"/>
    <w:rPr>
      <w:rFonts w:ascii="Arial" w:hAnsi="Arial" w:cs="Arial" w:hint="default"/>
      <w:strike w:val="0"/>
      <w:dstrike w:val="0"/>
      <w:sz w:val="21"/>
      <w:szCs w:val="21"/>
      <w:u w:val="none"/>
    </w:rPr>
  </w:style>
  <w:style w:type="character" w:customStyle="1" w:styleId="HeaderChar">
    <w:name w:val="Header Char"/>
    <w:rsid w:val="00853C5C"/>
    <w:rPr>
      <w:rFonts w:ascii="Times New Roman" w:eastAsia="Times New Roman" w:hAnsi="Times New Roman" w:cs="Times New Roman"/>
      <w:sz w:val="24"/>
      <w:szCs w:val="24"/>
      <w:lang w:eastAsia="ar-SA" w:bidi="ar-SA"/>
    </w:rPr>
  </w:style>
  <w:style w:type="character" w:customStyle="1" w:styleId="FooterChar">
    <w:name w:val="Footer Char"/>
    <w:rsid w:val="00853C5C"/>
    <w:rPr>
      <w:rFonts w:ascii="Times New Roman" w:eastAsia="Times New Roman" w:hAnsi="Times New Roman" w:cs="Times New Roman"/>
      <w:sz w:val="24"/>
      <w:szCs w:val="24"/>
      <w:lang w:eastAsia="ar-SA" w:bidi="ar-SA"/>
    </w:rPr>
  </w:style>
  <w:style w:type="character" w:customStyle="1" w:styleId="BodyTextChar">
    <w:name w:val="Body Text Char"/>
    <w:rsid w:val="00853C5C"/>
    <w:rPr>
      <w:rFonts w:ascii="Times New Roman" w:eastAsia="Times New Roman" w:hAnsi="Times New Roman" w:cs="Times New Roman"/>
      <w:sz w:val="24"/>
      <w:szCs w:val="24"/>
      <w:lang w:eastAsia="ar-SA" w:bidi="ar-SA"/>
    </w:rPr>
  </w:style>
  <w:style w:type="character" w:styleId="Strong">
    <w:name w:val="Strong"/>
    <w:qFormat/>
    <w:rsid w:val="00853C5C"/>
    <w:rPr>
      <w:b/>
      <w:bCs/>
    </w:rPr>
  </w:style>
  <w:style w:type="character" w:customStyle="1" w:styleId="secondarybodycopy1">
    <w:name w:val="secondarybodycopy1"/>
    <w:rsid w:val="00853C5C"/>
    <w:rPr>
      <w:rFonts w:ascii="Arial" w:hAnsi="Arial" w:cs="Arial" w:hint="default"/>
      <w:color w:val="666666"/>
      <w:sz w:val="17"/>
      <w:szCs w:val="17"/>
      <w:shd w:val="clear" w:color="auto" w:fill="auto"/>
    </w:rPr>
  </w:style>
  <w:style w:type="character" w:customStyle="1" w:styleId="normalchar1">
    <w:name w:val="normal__char1"/>
    <w:rsid w:val="00853C5C"/>
    <w:rPr>
      <w:rFonts w:ascii="Times New Roman" w:hAnsi="Times New Roman" w:cs="Times New Roman" w:hint="default"/>
      <w:strike w:val="0"/>
      <w:dstrike w:val="0"/>
      <w:sz w:val="20"/>
      <w:szCs w:val="20"/>
      <w:u w:val="none"/>
    </w:rPr>
  </w:style>
  <w:style w:type="character" w:customStyle="1" w:styleId="Heading5Char">
    <w:name w:val="Heading 5 Char"/>
    <w:rsid w:val="00853C5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BalloonTextChar">
    <w:name w:val="Balloon Text Char"/>
    <w:rsid w:val="00853C5C"/>
    <w:rPr>
      <w:rFonts w:ascii="Segoe UI" w:hAnsi="Segoe UI" w:cs="Segoe UI"/>
      <w:sz w:val="18"/>
      <w:szCs w:val="18"/>
      <w:lang w:val="en-US"/>
    </w:rPr>
  </w:style>
  <w:style w:type="character" w:customStyle="1" w:styleId="NumberingSymbols">
    <w:name w:val="Numbering Symbols"/>
    <w:rsid w:val="00853C5C"/>
  </w:style>
  <w:style w:type="paragraph" w:customStyle="1" w:styleId="Heading">
    <w:name w:val="Heading"/>
    <w:basedOn w:val="Normal"/>
    <w:next w:val="BodyText"/>
    <w:rsid w:val="00853C5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853C5C"/>
    <w:pPr>
      <w:spacing w:after="120"/>
    </w:pPr>
  </w:style>
  <w:style w:type="paragraph" w:styleId="List">
    <w:name w:val="List"/>
    <w:basedOn w:val="BodyText"/>
    <w:rsid w:val="00853C5C"/>
    <w:rPr>
      <w:rFonts w:cs="Mangal"/>
    </w:rPr>
  </w:style>
  <w:style w:type="paragraph" w:styleId="Caption">
    <w:name w:val="caption"/>
    <w:basedOn w:val="Normal"/>
    <w:qFormat/>
    <w:rsid w:val="00853C5C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853C5C"/>
    <w:pPr>
      <w:suppressLineNumbers/>
    </w:pPr>
    <w:rPr>
      <w:rFonts w:cs="Mangal"/>
    </w:rPr>
  </w:style>
  <w:style w:type="paragraph" w:styleId="PlainText">
    <w:name w:val="Plain Text"/>
    <w:basedOn w:val="Normal"/>
    <w:rsid w:val="00853C5C"/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next w:val="BodyText"/>
    <w:qFormat/>
    <w:rsid w:val="00853C5C"/>
    <w:rPr>
      <w:rFonts w:ascii="Verdana" w:eastAsia="MS Mincho" w:hAnsi="Verdana" w:cs="Verdana"/>
      <w:b/>
      <w:szCs w:val="20"/>
    </w:rPr>
  </w:style>
  <w:style w:type="paragraph" w:styleId="NormalWeb">
    <w:name w:val="Normal (Web)"/>
    <w:basedOn w:val="Normal"/>
    <w:rsid w:val="00853C5C"/>
    <w:pPr>
      <w:spacing w:before="280" w:after="280"/>
    </w:pPr>
  </w:style>
  <w:style w:type="paragraph" w:styleId="Header">
    <w:name w:val="header"/>
    <w:basedOn w:val="Normal"/>
    <w:rsid w:val="00853C5C"/>
  </w:style>
  <w:style w:type="paragraph" w:styleId="Footer">
    <w:name w:val="footer"/>
    <w:basedOn w:val="Normal"/>
    <w:rsid w:val="00853C5C"/>
  </w:style>
  <w:style w:type="paragraph" w:customStyle="1" w:styleId="WW-Default">
    <w:name w:val="WW-Default"/>
    <w:rsid w:val="00853C5C"/>
    <w:pPr>
      <w:suppressAutoHyphens/>
      <w:autoSpaceDE w:val="0"/>
    </w:pPr>
    <w:rPr>
      <w:rFonts w:ascii="Calibri" w:eastAsia="Calibri" w:hAnsi="Calibri" w:cs="Calibri"/>
      <w:color w:val="000000"/>
      <w:sz w:val="24"/>
      <w:szCs w:val="24"/>
      <w:lang w:val="en-IN" w:eastAsia="ar-SA"/>
    </w:rPr>
  </w:style>
  <w:style w:type="paragraph" w:customStyle="1" w:styleId="TableContents">
    <w:name w:val="Table Contents"/>
    <w:basedOn w:val="Normal"/>
    <w:rsid w:val="00853C5C"/>
    <w:pPr>
      <w:suppressLineNumbers/>
    </w:pPr>
  </w:style>
  <w:style w:type="paragraph" w:customStyle="1" w:styleId="TableHeading">
    <w:name w:val="Table Heading"/>
    <w:basedOn w:val="TableContents"/>
    <w:rsid w:val="00853C5C"/>
    <w:pPr>
      <w:jc w:val="center"/>
    </w:pPr>
    <w:rPr>
      <w:b/>
      <w:bCs/>
    </w:rPr>
  </w:style>
  <w:style w:type="paragraph" w:styleId="NoSpacing">
    <w:name w:val="No Spacing"/>
    <w:qFormat/>
    <w:rsid w:val="00853C5C"/>
    <w:pPr>
      <w:widowControl w:val="0"/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BalloonText">
    <w:name w:val="Balloon Text"/>
    <w:basedOn w:val="Normal"/>
    <w:rsid w:val="00853C5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90AC7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JobTitle">
    <w:name w:val="Job Title"/>
    <w:next w:val="Normal"/>
    <w:rsid w:val="000463B2"/>
    <w:pPr>
      <w:spacing w:after="60" w:line="220" w:lineRule="atLeast"/>
    </w:pPr>
    <w:rPr>
      <w:rFonts w:ascii="Arial Black" w:hAnsi="Arial Black"/>
      <w:spacing w:val="-10"/>
    </w:rPr>
  </w:style>
  <w:style w:type="paragraph" w:styleId="ListParagraph">
    <w:name w:val="List Paragraph"/>
    <w:basedOn w:val="Normal"/>
    <w:uiPriority w:val="34"/>
    <w:qFormat/>
    <w:rsid w:val="007B0BD6"/>
    <w:pPr>
      <w:ind w:left="720"/>
      <w:contextualSpacing/>
    </w:pPr>
  </w:style>
  <w:style w:type="paragraph" w:customStyle="1" w:styleId="Normal1">
    <w:name w:val="Normal1"/>
    <w:rsid w:val="001807EB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F7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header" Target="header3.xml" /><Relationship Id="rId13" Type="http://schemas.openxmlformats.org/officeDocument/2006/relationships/footer" Target="footer3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bhisheksingh1sdm@gmail.com" TargetMode="External" /><Relationship Id="rId6" Type="http://schemas.openxmlformats.org/officeDocument/2006/relationships/hyperlink" Target="https://abhisheksdm1.github.io/Tea-station/" TargetMode="External" /><Relationship Id="rId7" Type="http://schemas.openxmlformats.org/officeDocument/2006/relationships/image" Target="https://rdxfootmark.naukri.com/v2/track/openCv?trackingInfo=951c17a7ee7fa75abac04cf19936e201134f530e18705c4458440321091b5b58120f100a10435e590e4356014b4450530401195c1333471b1b11144351550a524f011503504e1c180c571833471b1b051447595e0b575601514841481f0f2b561358191b195115495d0c00584e4209430247460c590858184508105042445b0c0f054e4108120211474a411b1213471b1b1114495b5d01594a1a0118115c6&amp;docType=docx" TargetMode="External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B176D-2E55-4C4E-AD9B-8FB799995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Abhishek Singh</cp:lastModifiedBy>
  <cp:revision>60</cp:revision>
  <cp:lastPrinted>2016-02-26T13:06:00Z</cp:lastPrinted>
  <dcterms:created xsi:type="dcterms:W3CDTF">2020-09-17T09:00:00Z</dcterms:created>
  <dcterms:modified xsi:type="dcterms:W3CDTF">2023-01-10T12:22:00Z</dcterms:modified>
</cp:coreProperties>
</file>